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98F" w:rsidRDefault="005305DD" w:rsidP="00CD56C6">
      <w:pPr>
        <w:spacing w:before="54"/>
        <w:ind w:right="57"/>
        <w:jc w:val="center"/>
        <w:rPr>
          <w:sz w:val="40"/>
          <w:szCs w:val="40"/>
        </w:rPr>
      </w:pPr>
      <w:r>
        <w:rPr>
          <w:b/>
          <w:spacing w:val="-1"/>
          <w:sz w:val="40"/>
          <w:szCs w:val="40"/>
        </w:rPr>
        <w:t>B</w:t>
      </w:r>
      <w:r>
        <w:rPr>
          <w:b/>
          <w:sz w:val="40"/>
          <w:szCs w:val="40"/>
        </w:rPr>
        <w:t>ẢN YÊU</w:t>
      </w:r>
      <w:r>
        <w:rPr>
          <w:b/>
          <w:spacing w:val="-1"/>
          <w:sz w:val="40"/>
          <w:szCs w:val="40"/>
        </w:rPr>
        <w:t xml:space="preserve"> C</w:t>
      </w:r>
      <w:r>
        <w:rPr>
          <w:b/>
          <w:sz w:val="40"/>
          <w:szCs w:val="40"/>
        </w:rPr>
        <w:t>ẦU BÁO</w:t>
      </w:r>
      <w:r>
        <w:rPr>
          <w:b/>
          <w:spacing w:val="-2"/>
          <w:sz w:val="40"/>
          <w:szCs w:val="40"/>
        </w:rPr>
        <w:t xml:space="preserve"> </w:t>
      </w:r>
      <w:r>
        <w:rPr>
          <w:b/>
          <w:sz w:val="40"/>
          <w:szCs w:val="40"/>
        </w:rPr>
        <w:t>G</w:t>
      </w:r>
      <w:r>
        <w:rPr>
          <w:b/>
          <w:spacing w:val="-2"/>
          <w:sz w:val="40"/>
          <w:szCs w:val="40"/>
        </w:rPr>
        <w:t>I</w:t>
      </w:r>
      <w:r>
        <w:rPr>
          <w:b/>
          <w:sz w:val="40"/>
          <w:szCs w:val="40"/>
        </w:rPr>
        <w:t>Á</w:t>
      </w:r>
    </w:p>
    <w:p w:rsidR="0042598F" w:rsidRDefault="0042598F">
      <w:pPr>
        <w:spacing w:line="200" w:lineRule="exact"/>
      </w:pPr>
    </w:p>
    <w:p w:rsidR="0042598F" w:rsidRDefault="0042598F">
      <w:pPr>
        <w:spacing w:line="200" w:lineRule="exact"/>
      </w:pPr>
    </w:p>
    <w:p w:rsidR="0042598F" w:rsidRDefault="0042598F">
      <w:pPr>
        <w:spacing w:line="200" w:lineRule="exact"/>
      </w:pPr>
    </w:p>
    <w:p w:rsidR="0042598F" w:rsidRDefault="0042598F">
      <w:pPr>
        <w:spacing w:line="200" w:lineRule="exact"/>
      </w:pPr>
    </w:p>
    <w:p w:rsidR="0042598F" w:rsidRDefault="0042598F">
      <w:pPr>
        <w:spacing w:before="7" w:line="200" w:lineRule="exact"/>
      </w:pPr>
    </w:p>
    <w:p w:rsidR="00CD56C6" w:rsidRDefault="00CD56C6">
      <w:pPr>
        <w:ind w:left="4100" w:right="4116"/>
        <w:jc w:val="center"/>
        <w:rPr>
          <w:b/>
          <w:sz w:val="32"/>
          <w:szCs w:val="32"/>
        </w:rPr>
      </w:pPr>
    </w:p>
    <w:p w:rsidR="0042598F" w:rsidRPr="00CD56C6" w:rsidRDefault="005305DD">
      <w:pPr>
        <w:ind w:left="4100" w:right="4116"/>
        <w:jc w:val="center"/>
        <w:rPr>
          <w:sz w:val="32"/>
          <w:szCs w:val="32"/>
        </w:rPr>
      </w:pPr>
      <w:r w:rsidRPr="00CD56C6">
        <w:rPr>
          <w:b/>
          <w:sz w:val="32"/>
          <w:szCs w:val="32"/>
        </w:rPr>
        <w:t>GÓI</w:t>
      </w:r>
      <w:r w:rsidRPr="00CD56C6">
        <w:rPr>
          <w:b/>
          <w:spacing w:val="-6"/>
          <w:sz w:val="32"/>
          <w:szCs w:val="32"/>
        </w:rPr>
        <w:t xml:space="preserve"> </w:t>
      </w:r>
      <w:r w:rsidRPr="00CD56C6">
        <w:rPr>
          <w:b/>
          <w:spacing w:val="2"/>
          <w:w w:val="99"/>
          <w:sz w:val="32"/>
          <w:szCs w:val="32"/>
        </w:rPr>
        <w:t>T</w:t>
      </w:r>
      <w:r w:rsidRPr="00CD56C6">
        <w:rPr>
          <w:b/>
          <w:spacing w:val="-1"/>
          <w:w w:val="99"/>
          <w:sz w:val="32"/>
          <w:szCs w:val="32"/>
        </w:rPr>
        <w:t>H</w:t>
      </w:r>
      <w:r w:rsidRPr="00CD56C6">
        <w:rPr>
          <w:b/>
          <w:w w:val="99"/>
          <w:sz w:val="32"/>
          <w:szCs w:val="32"/>
        </w:rPr>
        <w:t>Ầ</w:t>
      </w:r>
      <w:r w:rsidRPr="00CD56C6">
        <w:rPr>
          <w:b/>
          <w:spacing w:val="3"/>
          <w:w w:val="99"/>
          <w:sz w:val="32"/>
          <w:szCs w:val="32"/>
        </w:rPr>
        <w:t>U</w:t>
      </w:r>
      <w:r w:rsidRPr="00CD56C6">
        <w:rPr>
          <w:b/>
          <w:w w:val="99"/>
          <w:sz w:val="32"/>
          <w:szCs w:val="32"/>
        </w:rPr>
        <w:t>:</w:t>
      </w:r>
    </w:p>
    <w:p w:rsidR="0042598F" w:rsidRPr="00CD56C6" w:rsidRDefault="005305DD" w:rsidP="005305DD">
      <w:pPr>
        <w:spacing w:before="60"/>
        <w:ind w:left="83" w:right="100"/>
        <w:jc w:val="center"/>
        <w:rPr>
          <w:sz w:val="16"/>
        </w:rPr>
      </w:pPr>
      <w:r w:rsidRPr="00CD56C6">
        <w:rPr>
          <w:b/>
          <w:sz w:val="30"/>
          <w:szCs w:val="34"/>
        </w:rPr>
        <w:t>CU</w:t>
      </w:r>
      <w:r w:rsidRPr="00CD56C6">
        <w:rPr>
          <w:b/>
          <w:spacing w:val="-2"/>
          <w:sz w:val="30"/>
          <w:szCs w:val="34"/>
        </w:rPr>
        <w:t>N</w:t>
      </w:r>
      <w:r w:rsidRPr="00CD56C6">
        <w:rPr>
          <w:b/>
          <w:sz w:val="30"/>
          <w:szCs w:val="34"/>
        </w:rPr>
        <w:t>G C</w:t>
      </w:r>
      <w:r w:rsidRPr="00CD56C6">
        <w:rPr>
          <w:b/>
          <w:spacing w:val="-2"/>
          <w:sz w:val="30"/>
          <w:szCs w:val="34"/>
        </w:rPr>
        <w:t>Ấ</w:t>
      </w:r>
      <w:r w:rsidRPr="00CD56C6">
        <w:rPr>
          <w:b/>
          <w:sz w:val="30"/>
          <w:szCs w:val="34"/>
        </w:rPr>
        <w:t>P TH</w:t>
      </w:r>
      <w:r w:rsidRPr="00CD56C6">
        <w:rPr>
          <w:b/>
          <w:spacing w:val="-1"/>
          <w:sz w:val="30"/>
          <w:szCs w:val="34"/>
        </w:rPr>
        <w:t>I</w:t>
      </w:r>
      <w:r w:rsidRPr="00CD56C6">
        <w:rPr>
          <w:b/>
          <w:sz w:val="30"/>
          <w:szCs w:val="34"/>
        </w:rPr>
        <w:t xml:space="preserve">ẾT BỊ </w:t>
      </w:r>
      <w:r w:rsidR="004F6108" w:rsidRPr="00CD56C6">
        <w:rPr>
          <w:b/>
          <w:spacing w:val="-2"/>
          <w:sz w:val="30"/>
          <w:szCs w:val="34"/>
        </w:rPr>
        <w:t>LƯU TRỮ DỮ LIỆU</w:t>
      </w:r>
      <w:r w:rsidRPr="00CD56C6">
        <w:rPr>
          <w:b/>
          <w:spacing w:val="-2"/>
          <w:sz w:val="30"/>
          <w:szCs w:val="34"/>
        </w:rPr>
        <w:t xml:space="preserve"> (</w:t>
      </w:r>
      <w:r w:rsidR="004F6108" w:rsidRPr="00CD56C6">
        <w:rPr>
          <w:b/>
          <w:spacing w:val="-2"/>
          <w:sz w:val="30"/>
          <w:szCs w:val="34"/>
        </w:rPr>
        <w:t>NAS</w:t>
      </w:r>
      <w:r w:rsidRPr="00CD56C6">
        <w:rPr>
          <w:b/>
          <w:spacing w:val="-2"/>
          <w:sz w:val="30"/>
          <w:szCs w:val="34"/>
        </w:rPr>
        <w:t xml:space="preserve">) CHO HỆ THỐNG </w:t>
      </w:r>
      <w:r w:rsidR="004F6108" w:rsidRPr="00CD56C6">
        <w:rPr>
          <w:b/>
          <w:spacing w:val="-2"/>
          <w:sz w:val="30"/>
          <w:szCs w:val="34"/>
        </w:rPr>
        <w:t>TRUNG TÂM TÍCH HỢP DỮ LIỆU</w:t>
      </w:r>
      <w:r w:rsidRPr="00CD56C6">
        <w:rPr>
          <w:b/>
          <w:spacing w:val="-2"/>
          <w:sz w:val="30"/>
          <w:szCs w:val="34"/>
        </w:rPr>
        <w:t xml:space="preserve"> TỈNH ĐĂK NÔNG</w:t>
      </w:r>
    </w:p>
    <w:p w:rsidR="0042598F" w:rsidRPr="004F6108" w:rsidRDefault="0042598F">
      <w:pPr>
        <w:spacing w:line="200" w:lineRule="exact"/>
        <w:rPr>
          <w:sz w:val="18"/>
        </w:rPr>
      </w:pPr>
    </w:p>
    <w:p w:rsidR="0042598F" w:rsidRPr="004F6108" w:rsidRDefault="0042598F">
      <w:pPr>
        <w:spacing w:line="200" w:lineRule="exact"/>
        <w:rPr>
          <w:sz w:val="18"/>
        </w:rPr>
      </w:pPr>
    </w:p>
    <w:p w:rsidR="0042598F" w:rsidRDefault="0042598F">
      <w:pPr>
        <w:spacing w:line="200" w:lineRule="exact"/>
        <w:rPr>
          <w:sz w:val="18"/>
        </w:rPr>
      </w:pPr>
    </w:p>
    <w:p w:rsidR="00CD56C6" w:rsidRPr="004F6108" w:rsidRDefault="00CD56C6">
      <w:pPr>
        <w:spacing w:line="200" w:lineRule="exact"/>
        <w:rPr>
          <w:sz w:val="18"/>
        </w:rPr>
      </w:pPr>
    </w:p>
    <w:p w:rsidR="0042598F" w:rsidRPr="004F6108" w:rsidRDefault="0042598F">
      <w:pPr>
        <w:spacing w:before="7" w:line="200" w:lineRule="exact"/>
        <w:rPr>
          <w:sz w:val="18"/>
        </w:rPr>
      </w:pPr>
    </w:p>
    <w:p w:rsidR="0042598F" w:rsidRPr="00CD56C6" w:rsidRDefault="005305DD">
      <w:pPr>
        <w:ind w:left="4011" w:right="4027"/>
        <w:jc w:val="center"/>
        <w:rPr>
          <w:sz w:val="28"/>
          <w:szCs w:val="32"/>
        </w:rPr>
      </w:pPr>
      <w:r w:rsidRPr="00CD56C6">
        <w:rPr>
          <w:b/>
          <w:spacing w:val="-1"/>
          <w:sz w:val="28"/>
          <w:szCs w:val="32"/>
        </w:rPr>
        <w:t>H</w:t>
      </w:r>
      <w:r w:rsidRPr="00CD56C6">
        <w:rPr>
          <w:b/>
          <w:sz w:val="28"/>
          <w:szCs w:val="32"/>
        </w:rPr>
        <w:t>ẠNG</w:t>
      </w:r>
      <w:r w:rsidRPr="00CD56C6">
        <w:rPr>
          <w:b/>
          <w:spacing w:val="-6"/>
          <w:sz w:val="28"/>
          <w:szCs w:val="32"/>
        </w:rPr>
        <w:t xml:space="preserve"> </w:t>
      </w:r>
      <w:r w:rsidRPr="00CD56C6">
        <w:rPr>
          <w:b/>
          <w:w w:val="99"/>
          <w:sz w:val="28"/>
          <w:szCs w:val="32"/>
        </w:rPr>
        <w:t>M</w:t>
      </w:r>
      <w:r w:rsidRPr="00CD56C6">
        <w:rPr>
          <w:b/>
          <w:spacing w:val="-1"/>
          <w:w w:val="99"/>
          <w:sz w:val="28"/>
          <w:szCs w:val="32"/>
        </w:rPr>
        <w:t>Ụ</w:t>
      </w:r>
      <w:r w:rsidRPr="00CD56C6">
        <w:rPr>
          <w:b/>
          <w:spacing w:val="3"/>
          <w:w w:val="99"/>
          <w:sz w:val="28"/>
          <w:szCs w:val="32"/>
        </w:rPr>
        <w:t>C</w:t>
      </w:r>
      <w:r w:rsidRPr="00CD56C6">
        <w:rPr>
          <w:b/>
          <w:w w:val="99"/>
          <w:sz w:val="28"/>
          <w:szCs w:val="32"/>
        </w:rPr>
        <w:t>:</w:t>
      </w:r>
    </w:p>
    <w:p w:rsidR="00CC14C2" w:rsidRPr="00CD56C6" w:rsidRDefault="005305DD" w:rsidP="00CC14C2">
      <w:pPr>
        <w:spacing w:before="61"/>
        <w:ind w:right="341"/>
        <w:jc w:val="center"/>
        <w:rPr>
          <w:b/>
          <w:spacing w:val="-2"/>
          <w:sz w:val="26"/>
          <w:szCs w:val="34"/>
        </w:rPr>
      </w:pPr>
      <w:r w:rsidRPr="00CD56C6">
        <w:rPr>
          <w:b/>
          <w:sz w:val="26"/>
          <w:szCs w:val="30"/>
        </w:rPr>
        <w:t>MUA</w:t>
      </w:r>
      <w:r w:rsidRPr="00CD56C6">
        <w:rPr>
          <w:b/>
          <w:spacing w:val="-2"/>
          <w:sz w:val="26"/>
          <w:szCs w:val="30"/>
        </w:rPr>
        <w:t xml:space="preserve"> </w:t>
      </w:r>
      <w:r w:rsidRPr="00CD56C6">
        <w:rPr>
          <w:b/>
          <w:spacing w:val="1"/>
          <w:sz w:val="26"/>
          <w:szCs w:val="30"/>
        </w:rPr>
        <w:t>S</w:t>
      </w:r>
      <w:r w:rsidRPr="00CD56C6">
        <w:rPr>
          <w:b/>
          <w:sz w:val="26"/>
          <w:szCs w:val="30"/>
        </w:rPr>
        <w:t>Ắ</w:t>
      </w:r>
      <w:r w:rsidR="004473C2" w:rsidRPr="00CD56C6">
        <w:rPr>
          <w:b/>
          <w:sz w:val="26"/>
          <w:szCs w:val="30"/>
        </w:rPr>
        <w:t xml:space="preserve">M </w:t>
      </w:r>
      <w:r w:rsidR="00CC14C2" w:rsidRPr="00CD56C6">
        <w:rPr>
          <w:b/>
          <w:sz w:val="26"/>
          <w:szCs w:val="34"/>
        </w:rPr>
        <w:t>TH</w:t>
      </w:r>
      <w:r w:rsidR="00CC14C2" w:rsidRPr="00CD56C6">
        <w:rPr>
          <w:b/>
          <w:spacing w:val="-1"/>
          <w:sz w:val="26"/>
          <w:szCs w:val="34"/>
        </w:rPr>
        <w:t>I</w:t>
      </w:r>
      <w:r w:rsidR="00CC14C2" w:rsidRPr="00CD56C6">
        <w:rPr>
          <w:b/>
          <w:sz w:val="26"/>
          <w:szCs w:val="34"/>
        </w:rPr>
        <w:t xml:space="preserve">ẾT BỊ </w:t>
      </w:r>
      <w:r w:rsidR="00BA4400">
        <w:rPr>
          <w:b/>
          <w:spacing w:val="-2"/>
          <w:sz w:val="26"/>
          <w:szCs w:val="34"/>
        </w:rPr>
        <w:t>LƯU TRỮ DỮ LIỆU</w:t>
      </w:r>
      <w:r w:rsidR="00CC14C2" w:rsidRPr="00CD56C6">
        <w:rPr>
          <w:b/>
          <w:spacing w:val="-2"/>
          <w:sz w:val="26"/>
          <w:szCs w:val="34"/>
        </w:rPr>
        <w:t xml:space="preserve"> CHO HỆ THỐNG</w:t>
      </w:r>
    </w:p>
    <w:p w:rsidR="0042598F" w:rsidRPr="00CD56C6" w:rsidRDefault="00CC14C2" w:rsidP="00CC14C2">
      <w:pPr>
        <w:spacing w:before="61"/>
        <w:ind w:right="341"/>
        <w:jc w:val="center"/>
        <w:rPr>
          <w:sz w:val="12"/>
        </w:rPr>
      </w:pPr>
      <w:r w:rsidRPr="00CD56C6">
        <w:rPr>
          <w:b/>
          <w:spacing w:val="-2"/>
          <w:sz w:val="26"/>
          <w:szCs w:val="34"/>
        </w:rPr>
        <w:t xml:space="preserve"> TRUNG TÂM TÍCH HỢP DỮ LIỆU TỈNH ĐĂK NÔNG</w:t>
      </w:r>
    </w:p>
    <w:p w:rsidR="0042598F" w:rsidRPr="00CD56C6" w:rsidRDefault="0042598F">
      <w:pPr>
        <w:spacing w:line="200" w:lineRule="exact"/>
        <w:rPr>
          <w:sz w:val="16"/>
        </w:rPr>
      </w:pPr>
    </w:p>
    <w:p w:rsidR="0042598F" w:rsidRDefault="0042598F">
      <w:pPr>
        <w:spacing w:line="200" w:lineRule="exact"/>
      </w:pPr>
    </w:p>
    <w:p w:rsidR="0042598F" w:rsidRDefault="0042598F">
      <w:pPr>
        <w:spacing w:line="200" w:lineRule="exact"/>
      </w:pPr>
    </w:p>
    <w:p w:rsidR="0042598F" w:rsidRDefault="0042598F">
      <w:pPr>
        <w:spacing w:line="200" w:lineRule="exact"/>
      </w:pPr>
    </w:p>
    <w:p w:rsidR="0042598F" w:rsidRDefault="0042598F">
      <w:pPr>
        <w:spacing w:line="200" w:lineRule="exact"/>
      </w:pPr>
    </w:p>
    <w:p w:rsidR="0042598F" w:rsidRDefault="0042598F">
      <w:pPr>
        <w:spacing w:line="200" w:lineRule="exact"/>
      </w:pPr>
    </w:p>
    <w:p w:rsidR="0042598F" w:rsidRDefault="0042598F">
      <w:pPr>
        <w:spacing w:line="200" w:lineRule="exact"/>
      </w:pPr>
    </w:p>
    <w:p w:rsidR="0042598F" w:rsidRDefault="0042598F">
      <w:pPr>
        <w:spacing w:line="200" w:lineRule="exact"/>
      </w:pPr>
    </w:p>
    <w:p w:rsidR="0042598F" w:rsidRDefault="0042598F">
      <w:pPr>
        <w:spacing w:line="200" w:lineRule="exact"/>
      </w:pPr>
    </w:p>
    <w:p w:rsidR="0042598F" w:rsidRDefault="0042598F">
      <w:pPr>
        <w:spacing w:line="200" w:lineRule="exact"/>
      </w:pPr>
    </w:p>
    <w:p w:rsidR="0042598F" w:rsidRDefault="0042598F">
      <w:pPr>
        <w:spacing w:before="8" w:line="220" w:lineRule="exact"/>
        <w:rPr>
          <w:sz w:val="22"/>
          <w:szCs w:val="22"/>
        </w:rPr>
      </w:pPr>
    </w:p>
    <w:p w:rsidR="00B2489E" w:rsidRDefault="005305DD" w:rsidP="005305DD">
      <w:pPr>
        <w:ind w:right="57"/>
        <w:jc w:val="center"/>
        <w:rPr>
          <w:b/>
          <w:i/>
          <w:sz w:val="30"/>
          <w:szCs w:val="34"/>
        </w:rPr>
      </w:pPr>
      <w:r w:rsidRPr="005305DD">
        <w:rPr>
          <w:b/>
          <w:i/>
          <w:sz w:val="30"/>
          <w:szCs w:val="34"/>
        </w:rPr>
        <w:t>C</w:t>
      </w:r>
      <w:r w:rsidRPr="005305DD">
        <w:rPr>
          <w:b/>
          <w:i/>
          <w:spacing w:val="1"/>
          <w:sz w:val="30"/>
          <w:szCs w:val="34"/>
        </w:rPr>
        <w:t>h</w:t>
      </w:r>
      <w:r w:rsidRPr="005305DD">
        <w:rPr>
          <w:b/>
          <w:i/>
          <w:sz w:val="30"/>
          <w:szCs w:val="34"/>
        </w:rPr>
        <w:t>ủ đầu</w:t>
      </w:r>
      <w:r w:rsidRPr="005305DD">
        <w:rPr>
          <w:b/>
          <w:i/>
          <w:spacing w:val="-2"/>
          <w:sz w:val="30"/>
          <w:szCs w:val="34"/>
        </w:rPr>
        <w:t xml:space="preserve"> </w:t>
      </w:r>
      <w:r w:rsidRPr="005305DD">
        <w:rPr>
          <w:b/>
          <w:i/>
          <w:spacing w:val="-1"/>
          <w:sz w:val="30"/>
          <w:szCs w:val="34"/>
        </w:rPr>
        <w:t>t</w:t>
      </w:r>
      <w:r w:rsidRPr="005305DD">
        <w:rPr>
          <w:b/>
          <w:i/>
          <w:sz w:val="30"/>
          <w:szCs w:val="34"/>
        </w:rPr>
        <w:t>ư:</w:t>
      </w:r>
    </w:p>
    <w:p w:rsidR="0042598F" w:rsidRPr="005305DD" w:rsidRDefault="005305DD" w:rsidP="005305DD">
      <w:pPr>
        <w:ind w:right="57"/>
        <w:jc w:val="center"/>
        <w:rPr>
          <w:sz w:val="30"/>
          <w:szCs w:val="34"/>
        </w:rPr>
      </w:pPr>
      <w:r w:rsidRPr="005305DD">
        <w:rPr>
          <w:b/>
          <w:i/>
          <w:sz w:val="30"/>
          <w:szCs w:val="34"/>
        </w:rPr>
        <w:t>Trung tâm Công nghệ thông tin và Truyền thông Đăk Nông</w:t>
      </w:r>
    </w:p>
    <w:p w:rsidR="0042598F" w:rsidRPr="005305DD" w:rsidRDefault="0042598F" w:rsidP="005305DD">
      <w:pPr>
        <w:spacing w:line="200" w:lineRule="exact"/>
        <w:ind w:right="57"/>
        <w:rPr>
          <w:sz w:val="16"/>
        </w:rPr>
      </w:pPr>
    </w:p>
    <w:p w:rsidR="0042598F" w:rsidRDefault="0042598F">
      <w:pPr>
        <w:spacing w:before="3" w:line="280" w:lineRule="exact"/>
        <w:rPr>
          <w:sz w:val="28"/>
          <w:szCs w:val="28"/>
        </w:rPr>
      </w:pPr>
    </w:p>
    <w:p w:rsidR="0042598F" w:rsidRDefault="001E3BB8" w:rsidP="001E3BB8">
      <w:pPr>
        <w:ind w:left="5245"/>
        <w:rPr>
          <w:sz w:val="28"/>
          <w:szCs w:val="28"/>
        </w:rPr>
      </w:pPr>
      <w:r>
        <w:rPr>
          <w:i/>
          <w:sz w:val="28"/>
          <w:szCs w:val="28"/>
        </w:rPr>
        <w:t>Đăk Nông</w:t>
      </w:r>
      <w:proofErr w:type="gramStart"/>
      <w:r w:rsidR="005305DD">
        <w:rPr>
          <w:i/>
          <w:sz w:val="28"/>
          <w:szCs w:val="28"/>
        </w:rPr>
        <w:t>,ngày</w:t>
      </w:r>
      <w:proofErr w:type="gramEnd"/>
      <w:r w:rsidR="005305DD">
        <w:rPr>
          <w:i/>
          <w:sz w:val="28"/>
          <w:szCs w:val="28"/>
        </w:rPr>
        <w:t xml:space="preserve">   </w:t>
      </w:r>
      <w:r w:rsidR="005305DD">
        <w:rPr>
          <w:i/>
          <w:spacing w:val="69"/>
          <w:sz w:val="28"/>
          <w:szCs w:val="28"/>
        </w:rPr>
        <w:t xml:space="preserve"> </w:t>
      </w:r>
      <w:r w:rsidR="005305DD">
        <w:rPr>
          <w:i/>
          <w:spacing w:val="-1"/>
          <w:sz w:val="28"/>
          <w:szCs w:val="28"/>
        </w:rPr>
        <w:t>t</w:t>
      </w:r>
      <w:r w:rsidR="005305DD">
        <w:rPr>
          <w:i/>
          <w:spacing w:val="1"/>
          <w:sz w:val="28"/>
          <w:szCs w:val="28"/>
        </w:rPr>
        <w:t>h</w:t>
      </w:r>
      <w:r w:rsidR="005305DD">
        <w:rPr>
          <w:i/>
          <w:sz w:val="28"/>
          <w:szCs w:val="28"/>
        </w:rPr>
        <w:t>á</w:t>
      </w:r>
      <w:r w:rsidR="005305DD">
        <w:rPr>
          <w:i/>
          <w:spacing w:val="-2"/>
          <w:sz w:val="28"/>
          <w:szCs w:val="28"/>
        </w:rPr>
        <w:t>n</w:t>
      </w:r>
      <w:r w:rsidR="005305DD">
        <w:rPr>
          <w:i/>
          <w:sz w:val="28"/>
          <w:szCs w:val="28"/>
        </w:rPr>
        <w:t xml:space="preserve">g    </w:t>
      </w:r>
      <w:r w:rsidR="005305DD">
        <w:rPr>
          <w:i/>
          <w:spacing w:val="1"/>
          <w:sz w:val="28"/>
          <w:szCs w:val="28"/>
        </w:rPr>
        <w:t>nă</w:t>
      </w:r>
      <w:r w:rsidR="005305DD">
        <w:rPr>
          <w:i/>
          <w:sz w:val="28"/>
          <w:szCs w:val="28"/>
        </w:rPr>
        <w:t>m</w:t>
      </w:r>
      <w:r w:rsidR="005305DD">
        <w:rPr>
          <w:i/>
          <w:spacing w:val="-4"/>
          <w:sz w:val="28"/>
          <w:szCs w:val="28"/>
        </w:rPr>
        <w:t xml:space="preserve"> </w:t>
      </w:r>
      <w:r w:rsidR="005305DD">
        <w:rPr>
          <w:i/>
          <w:spacing w:val="1"/>
          <w:sz w:val="28"/>
          <w:szCs w:val="28"/>
        </w:rPr>
        <w:t>2</w:t>
      </w:r>
      <w:r w:rsidR="005305DD">
        <w:rPr>
          <w:i/>
          <w:sz w:val="28"/>
          <w:szCs w:val="28"/>
        </w:rPr>
        <w:t>0</w:t>
      </w:r>
      <w:r w:rsidR="005305DD">
        <w:rPr>
          <w:i/>
          <w:spacing w:val="-2"/>
          <w:sz w:val="28"/>
          <w:szCs w:val="28"/>
        </w:rPr>
        <w:t>1</w:t>
      </w:r>
      <w:r w:rsidR="00CC14C2">
        <w:rPr>
          <w:i/>
          <w:sz w:val="28"/>
          <w:szCs w:val="28"/>
        </w:rPr>
        <w:t>9</w:t>
      </w:r>
    </w:p>
    <w:p w:rsidR="0042598F" w:rsidRDefault="0042598F">
      <w:pPr>
        <w:spacing w:before="3" w:line="160" w:lineRule="exact"/>
        <w:rPr>
          <w:sz w:val="16"/>
          <w:szCs w:val="16"/>
        </w:rPr>
      </w:pPr>
    </w:p>
    <w:p w:rsidR="0042598F" w:rsidRDefault="005305DD">
      <w:pPr>
        <w:ind w:left="5256" w:right="259"/>
        <w:jc w:val="center"/>
        <w:rPr>
          <w:sz w:val="28"/>
          <w:szCs w:val="28"/>
        </w:rPr>
      </w:pPr>
      <w:r>
        <w:rPr>
          <w:b/>
          <w:spacing w:val="-1"/>
          <w:sz w:val="28"/>
          <w:szCs w:val="28"/>
        </w:rPr>
        <w:t>Đ</w:t>
      </w:r>
      <w:r>
        <w:rPr>
          <w:b/>
          <w:spacing w:val="1"/>
          <w:sz w:val="28"/>
          <w:szCs w:val="28"/>
        </w:rPr>
        <w:t>ạ</w:t>
      </w:r>
      <w:r>
        <w:rPr>
          <w:b/>
          <w:sz w:val="28"/>
          <w:szCs w:val="28"/>
        </w:rPr>
        <w:t xml:space="preserve">i </w:t>
      </w:r>
      <w:r>
        <w:rPr>
          <w:b/>
          <w:spacing w:val="-2"/>
          <w:sz w:val="28"/>
          <w:szCs w:val="28"/>
        </w:rPr>
        <w:t>d</w:t>
      </w:r>
      <w:r>
        <w:rPr>
          <w:b/>
          <w:spacing w:val="1"/>
          <w:sz w:val="28"/>
          <w:szCs w:val="28"/>
        </w:rPr>
        <w:t>i</w:t>
      </w:r>
      <w:r>
        <w:rPr>
          <w:b/>
          <w:sz w:val="28"/>
          <w:szCs w:val="28"/>
        </w:rPr>
        <w:t xml:space="preserve">ện </w:t>
      </w:r>
      <w:r>
        <w:rPr>
          <w:b/>
          <w:spacing w:val="-1"/>
          <w:sz w:val="28"/>
          <w:szCs w:val="28"/>
        </w:rPr>
        <w:t>h</w:t>
      </w:r>
      <w:r>
        <w:rPr>
          <w:b/>
          <w:spacing w:val="1"/>
          <w:sz w:val="28"/>
          <w:szCs w:val="28"/>
        </w:rPr>
        <w:t>ợ</w:t>
      </w:r>
      <w:r>
        <w:rPr>
          <w:b/>
          <w:sz w:val="28"/>
          <w:szCs w:val="28"/>
        </w:rPr>
        <w:t>p p</w:t>
      </w:r>
      <w:r>
        <w:rPr>
          <w:b/>
          <w:spacing w:val="-3"/>
          <w:sz w:val="28"/>
          <w:szCs w:val="28"/>
        </w:rPr>
        <w:t>h</w:t>
      </w:r>
      <w:r>
        <w:rPr>
          <w:b/>
          <w:spacing w:val="1"/>
          <w:sz w:val="28"/>
          <w:szCs w:val="28"/>
        </w:rPr>
        <w:t>á</w:t>
      </w:r>
      <w:r>
        <w:rPr>
          <w:b/>
          <w:sz w:val="28"/>
          <w:szCs w:val="28"/>
        </w:rPr>
        <w:t xml:space="preserve">p </w:t>
      </w:r>
      <w:r>
        <w:rPr>
          <w:b/>
          <w:spacing w:val="-3"/>
          <w:sz w:val="28"/>
          <w:szCs w:val="28"/>
        </w:rPr>
        <w:t>c</w:t>
      </w:r>
      <w:r>
        <w:rPr>
          <w:b/>
          <w:sz w:val="28"/>
          <w:szCs w:val="28"/>
        </w:rPr>
        <w:t>ủa</w:t>
      </w:r>
      <w:r>
        <w:rPr>
          <w:b/>
          <w:spacing w:val="1"/>
          <w:sz w:val="28"/>
          <w:szCs w:val="28"/>
        </w:rPr>
        <w:t xml:space="preserve"> </w:t>
      </w:r>
      <w:r>
        <w:rPr>
          <w:b/>
          <w:sz w:val="28"/>
          <w:szCs w:val="28"/>
        </w:rPr>
        <w:t>bên</w:t>
      </w:r>
      <w:r>
        <w:rPr>
          <w:b/>
          <w:spacing w:val="-1"/>
          <w:sz w:val="28"/>
          <w:szCs w:val="28"/>
        </w:rPr>
        <w:t xml:space="preserve"> </w:t>
      </w:r>
      <w:r>
        <w:rPr>
          <w:b/>
          <w:spacing w:val="-4"/>
          <w:sz w:val="28"/>
          <w:szCs w:val="28"/>
        </w:rPr>
        <w:t>m</w:t>
      </w:r>
      <w:r>
        <w:rPr>
          <w:b/>
          <w:spacing w:val="1"/>
          <w:sz w:val="28"/>
          <w:szCs w:val="28"/>
        </w:rPr>
        <w:t>ờ</w:t>
      </w:r>
      <w:r>
        <w:rPr>
          <w:b/>
          <w:sz w:val="28"/>
          <w:szCs w:val="28"/>
        </w:rPr>
        <w:t>i t</w:t>
      </w:r>
      <w:r>
        <w:rPr>
          <w:b/>
          <w:spacing w:val="1"/>
          <w:sz w:val="28"/>
          <w:szCs w:val="28"/>
        </w:rPr>
        <w:t>h</w:t>
      </w:r>
      <w:r>
        <w:rPr>
          <w:b/>
          <w:spacing w:val="-1"/>
          <w:sz w:val="28"/>
          <w:szCs w:val="28"/>
        </w:rPr>
        <w:t>ầ</w:t>
      </w:r>
      <w:r>
        <w:rPr>
          <w:b/>
          <w:sz w:val="28"/>
          <w:szCs w:val="28"/>
        </w:rPr>
        <w:t>u</w:t>
      </w:r>
    </w:p>
    <w:p w:rsidR="0042598F" w:rsidRDefault="0042598F">
      <w:pPr>
        <w:spacing w:before="8" w:line="140" w:lineRule="exact"/>
        <w:rPr>
          <w:sz w:val="15"/>
          <w:szCs w:val="15"/>
        </w:rPr>
      </w:pPr>
    </w:p>
    <w:p w:rsidR="0042598F" w:rsidRDefault="001E3BB8">
      <w:pPr>
        <w:ind w:left="6502" w:right="1510"/>
        <w:jc w:val="center"/>
        <w:rPr>
          <w:sz w:val="26"/>
          <w:szCs w:val="26"/>
        </w:rPr>
      </w:pPr>
      <w:r>
        <w:rPr>
          <w:b/>
          <w:sz w:val="26"/>
          <w:szCs w:val="26"/>
        </w:rPr>
        <w:t>GIÁM ĐỐC</w:t>
      </w:r>
    </w:p>
    <w:p w:rsidR="0042598F" w:rsidRDefault="0042598F">
      <w:pPr>
        <w:spacing w:line="200" w:lineRule="exact"/>
      </w:pPr>
    </w:p>
    <w:p w:rsidR="0042598F" w:rsidRDefault="0042598F">
      <w:pPr>
        <w:spacing w:line="200" w:lineRule="exact"/>
      </w:pPr>
    </w:p>
    <w:p w:rsidR="0042598F" w:rsidRDefault="0042598F">
      <w:pPr>
        <w:spacing w:line="200" w:lineRule="exact"/>
      </w:pPr>
    </w:p>
    <w:p w:rsidR="0042598F" w:rsidRDefault="0042598F">
      <w:pPr>
        <w:spacing w:line="200" w:lineRule="exact"/>
      </w:pPr>
    </w:p>
    <w:p w:rsidR="0042598F" w:rsidRDefault="0042598F">
      <w:pPr>
        <w:spacing w:line="200" w:lineRule="exact"/>
      </w:pPr>
    </w:p>
    <w:p w:rsidR="0042598F" w:rsidRDefault="0042598F">
      <w:pPr>
        <w:spacing w:line="200" w:lineRule="exact"/>
      </w:pPr>
    </w:p>
    <w:p w:rsidR="0042598F" w:rsidRDefault="0042598F">
      <w:pPr>
        <w:spacing w:before="14" w:line="280" w:lineRule="exact"/>
        <w:rPr>
          <w:sz w:val="28"/>
          <w:szCs w:val="28"/>
        </w:rPr>
      </w:pPr>
    </w:p>
    <w:p w:rsidR="0042598F" w:rsidRDefault="0042598F" w:rsidP="001E3BB8">
      <w:pPr>
        <w:tabs>
          <w:tab w:val="center" w:pos="7486"/>
          <w:tab w:val="right" w:pos="8604"/>
        </w:tabs>
        <w:ind w:left="6368" w:right="1376"/>
        <w:rPr>
          <w:sz w:val="26"/>
          <w:szCs w:val="26"/>
        </w:rPr>
        <w:sectPr w:rsidR="0042598F" w:rsidSect="00C12136">
          <w:footerReference w:type="default" r:id="rId9"/>
          <w:pgSz w:w="11920" w:h="16840"/>
          <w:pgMar w:top="980" w:right="600" w:bottom="280" w:left="1340" w:header="0" w:footer="1124" w:gutter="0"/>
          <w:pgNumType w:start="1"/>
          <w:cols w:space="720"/>
          <w:titlePg/>
          <w:docGrid w:linePitch="272"/>
        </w:sectPr>
      </w:pPr>
    </w:p>
    <w:p w:rsidR="0042598F" w:rsidRDefault="005305DD">
      <w:pPr>
        <w:spacing w:before="65"/>
        <w:ind w:left="4130" w:right="4191"/>
        <w:jc w:val="center"/>
        <w:rPr>
          <w:sz w:val="32"/>
          <w:szCs w:val="32"/>
        </w:rPr>
      </w:pPr>
      <w:r>
        <w:rPr>
          <w:b/>
          <w:spacing w:val="1"/>
          <w:sz w:val="32"/>
          <w:szCs w:val="32"/>
        </w:rPr>
        <w:lastRenderedPageBreak/>
        <w:t>M</w:t>
      </w:r>
      <w:r>
        <w:rPr>
          <w:b/>
          <w:sz w:val="32"/>
          <w:szCs w:val="32"/>
        </w:rPr>
        <w:t>ỤC</w:t>
      </w:r>
      <w:r>
        <w:rPr>
          <w:b/>
          <w:spacing w:val="-8"/>
          <w:sz w:val="32"/>
          <w:szCs w:val="32"/>
        </w:rPr>
        <w:t xml:space="preserve"> </w:t>
      </w:r>
      <w:r>
        <w:rPr>
          <w:b/>
          <w:w w:val="99"/>
          <w:sz w:val="32"/>
          <w:szCs w:val="32"/>
        </w:rPr>
        <w:t>LỤC</w:t>
      </w:r>
    </w:p>
    <w:p w:rsidR="0042598F" w:rsidRDefault="0042598F">
      <w:pPr>
        <w:spacing w:before="9" w:line="140" w:lineRule="exact"/>
        <w:rPr>
          <w:sz w:val="14"/>
          <w:szCs w:val="14"/>
        </w:rPr>
      </w:pPr>
    </w:p>
    <w:p w:rsidR="0042598F" w:rsidRDefault="0042598F">
      <w:pPr>
        <w:spacing w:line="200" w:lineRule="exact"/>
      </w:pPr>
    </w:p>
    <w:p w:rsidR="0042598F" w:rsidRDefault="0042598F">
      <w:pPr>
        <w:spacing w:line="200" w:lineRule="exact"/>
      </w:pPr>
    </w:p>
    <w:tbl>
      <w:tblPr>
        <w:tblW w:w="0" w:type="auto"/>
        <w:tblInd w:w="104" w:type="dxa"/>
        <w:tblLayout w:type="fixed"/>
        <w:tblCellMar>
          <w:left w:w="0" w:type="dxa"/>
          <w:right w:w="0" w:type="dxa"/>
        </w:tblCellMar>
        <w:tblLook w:val="01E0" w:firstRow="1" w:lastRow="1" w:firstColumn="1" w:lastColumn="1" w:noHBand="0" w:noVBand="0"/>
      </w:tblPr>
      <w:tblGrid>
        <w:gridCol w:w="9207"/>
        <w:gridCol w:w="342"/>
      </w:tblGrid>
      <w:tr w:rsidR="0042598F">
        <w:trPr>
          <w:trHeight w:hRule="exact" w:val="435"/>
        </w:trPr>
        <w:tc>
          <w:tcPr>
            <w:tcW w:w="9207" w:type="dxa"/>
            <w:tcBorders>
              <w:top w:val="nil"/>
              <w:left w:val="nil"/>
              <w:bottom w:val="nil"/>
              <w:right w:val="nil"/>
            </w:tcBorders>
          </w:tcPr>
          <w:p w:rsidR="0042598F" w:rsidRDefault="005305DD">
            <w:pPr>
              <w:spacing w:before="83"/>
              <w:ind w:left="40"/>
            </w:pPr>
            <w:r>
              <w:rPr>
                <w:b/>
                <w:spacing w:val="-1"/>
                <w:sz w:val="27"/>
                <w:szCs w:val="27"/>
              </w:rPr>
              <w:t>T</w:t>
            </w:r>
            <w:r>
              <w:rPr>
                <w:b/>
                <w:sz w:val="27"/>
                <w:szCs w:val="27"/>
              </w:rPr>
              <w:t>ừ ngữ</w:t>
            </w:r>
            <w:r>
              <w:rPr>
                <w:b/>
                <w:spacing w:val="-3"/>
                <w:sz w:val="27"/>
                <w:szCs w:val="27"/>
              </w:rPr>
              <w:t xml:space="preserve"> </w:t>
            </w:r>
            <w:r>
              <w:rPr>
                <w:b/>
                <w:spacing w:val="1"/>
                <w:sz w:val="27"/>
                <w:szCs w:val="27"/>
              </w:rPr>
              <w:t>v</w:t>
            </w:r>
            <w:r>
              <w:rPr>
                <w:b/>
                <w:sz w:val="27"/>
                <w:szCs w:val="27"/>
              </w:rPr>
              <w:t>i</w:t>
            </w:r>
            <w:r>
              <w:rPr>
                <w:b/>
                <w:spacing w:val="-1"/>
                <w:sz w:val="27"/>
                <w:szCs w:val="27"/>
              </w:rPr>
              <w:t>ế</w:t>
            </w:r>
            <w:r>
              <w:rPr>
                <w:b/>
                <w:sz w:val="27"/>
                <w:szCs w:val="27"/>
              </w:rPr>
              <w:t xml:space="preserve">t </w:t>
            </w:r>
            <w:r>
              <w:rPr>
                <w:b/>
                <w:spacing w:val="-1"/>
                <w:sz w:val="27"/>
                <w:szCs w:val="27"/>
              </w:rPr>
              <w:t>t</w:t>
            </w:r>
            <w:r>
              <w:rPr>
                <w:b/>
                <w:sz w:val="27"/>
                <w:szCs w:val="27"/>
              </w:rPr>
              <w:t>ắt</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p>
        </w:tc>
        <w:tc>
          <w:tcPr>
            <w:tcW w:w="342" w:type="dxa"/>
            <w:tcBorders>
              <w:top w:val="nil"/>
              <w:left w:val="nil"/>
              <w:bottom w:val="nil"/>
              <w:right w:val="nil"/>
            </w:tcBorders>
          </w:tcPr>
          <w:p w:rsidR="0042598F" w:rsidRDefault="005305DD">
            <w:pPr>
              <w:spacing w:before="66"/>
              <w:ind w:left="167" w:right="-23"/>
              <w:rPr>
                <w:sz w:val="27"/>
                <w:szCs w:val="27"/>
              </w:rPr>
            </w:pPr>
            <w:r>
              <w:rPr>
                <w:sz w:val="27"/>
                <w:szCs w:val="27"/>
              </w:rPr>
              <w:t>3</w:t>
            </w:r>
          </w:p>
        </w:tc>
      </w:tr>
      <w:tr w:rsidR="0042598F">
        <w:trPr>
          <w:trHeight w:hRule="exact" w:val="380"/>
        </w:trPr>
        <w:tc>
          <w:tcPr>
            <w:tcW w:w="9207" w:type="dxa"/>
            <w:tcBorders>
              <w:top w:val="nil"/>
              <w:left w:val="nil"/>
              <w:bottom w:val="nil"/>
              <w:right w:val="nil"/>
            </w:tcBorders>
          </w:tcPr>
          <w:p w:rsidR="0042598F" w:rsidRDefault="005305DD">
            <w:pPr>
              <w:spacing w:before="29"/>
              <w:ind w:left="40"/>
            </w:pPr>
            <w:r>
              <w:rPr>
                <w:b/>
                <w:sz w:val="27"/>
                <w:szCs w:val="27"/>
              </w:rPr>
              <w:t xml:space="preserve">A. </w:t>
            </w:r>
            <w:r>
              <w:rPr>
                <w:b/>
                <w:spacing w:val="-2"/>
                <w:sz w:val="27"/>
                <w:szCs w:val="27"/>
              </w:rPr>
              <w:t>C</w:t>
            </w:r>
            <w:r>
              <w:rPr>
                <w:b/>
                <w:sz w:val="27"/>
                <w:szCs w:val="27"/>
              </w:rPr>
              <w:t>hỉ</w:t>
            </w:r>
            <w:r>
              <w:rPr>
                <w:b/>
                <w:spacing w:val="-1"/>
                <w:sz w:val="27"/>
                <w:szCs w:val="27"/>
              </w:rPr>
              <w:t xml:space="preserve"> </w:t>
            </w:r>
            <w:r>
              <w:rPr>
                <w:b/>
                <w:sz w:val="27"/>
                <w:szCs w:val="27"/>
              </w:rPr>
              <w:t xml:space="preserve">dẫn </w:t>
            </w:r>
            <w:r>
              <w:rPr>
                <w:b/>
                <w:spacing w:val="-3"/>
                <w:sz w:val="27"/>
                <w:szCs w:val="27"/>
              </w:rPr>
              <w:t>đ</w:t>
            </w:r>
            <w:r>
              <w:rPr>
                <w:b/>
                <w:spacing w:val="1"/>
                <w:sz w:val="27"/>
                <w:szCs w:val="27"/>
              </w:rPr>
              <w:t>ố</w:t>
            </w:r>
            <w:r>
              <w:rPr>
                <w:b/>
                <w:sz w:val="27"/>
                <w:szCs w:val="27"/>
              </w:rPr>
              <w:t>i</w:t>
            </w:r>
            <w:r>
              <w:rPr>
                <w:b/>
                <w:spacing w:val="-1"/>
                <w:sz w:val="27"/>
                <w:szCs w:val="27"/>
              </w:rPr>
              <w:t xml:space="preserve"> </w:t>
            </w:r>
            <w:r>
              <w:rPr>
                <w:b/>
                <w:sz w:val="27"/>
                <w:szCs w:val="27"/>
              </w:rPr>
              <w:t>với</w:t>
            </w:r>
            <w:r>
              <w:rPr>
                <w:b/>
                <w:spacing w:val="-1"/>
                <w:sz w:val="27"/>
                <w:szCs w:val="27"/>
              </w:rPr>
              <w:t xml:space="preserve"> </w:t>
            </w:r>
            <w:r>
              <w:rPr>
                <w:b/>
                <w:spacing w:val="-3"/>
                <w:sz w:val="27"/>
                <w:szCs w:val="27"/>
              </w:rPr>
              <w:t>n</w:t>
            </w:r>
            <w:r>
              <w:rPr>
                <w:b/>
                <w:spacing w:val="1"/>
                <w:sz w:val="27"/>
                <w:szCs w:val="27"/>
              </w:rPr>
              <w:t>h</w:t>
            </w:r>
            <w:r>
              <w:rPr>
                <w:b/>
                <w:sz w:val="27"/>
                <w:szCs w:val="27"/>
              </w:rPr>
              <w:t>à</w:t>
            </w:r>
            <w:r>
              <w:rPr>
                <w:b/>
                <w:spacing w:val="-1"/>
                <w:sz w:val="27"/>
                <w:szCs w:val="27"/>
              </w:rPr>
              <w:t xml:space="preserve"> </w:t>
            </w:r>
            <w:r>
              <w:rPr>
                <w:b/>
                <w:sz w:val="27"/>
                <w:szCs w:val="27"/>
              </w:rPr>
              <w:t>t</w:t>
            </w:r>
            <w:r>
              <w:rPr>
                <w:b/>
                <w:spacing w:val="-1"/>
                <w:sz w:val="27"/>
                <w:szCs w:val="27"/>
              </w:rPr>
              <w:t>h</w:t>
            </w:r>
            <w:r>
              <w:rPr>
                <w:b/>
                <w:spacing w:val="1"/>
                <w:sz w:val="27"/>
                <w:szCs w:val="27"/>
              </w:rPr>
              <w:t>ầ</w:t>
            </w:r>
            <w:r>
              <w:rPr>
                <w:b/>
                <w:sz w:val="27"/>
                <w:szCs w:val="27"/>
              </w:rPr>
              <w:t>u</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p>
        </w:tc>
        <w:tc>
          <w:tcPr>
            <w:tcW w:w="342" w:type="dxa"/>
            <w:tcBorders>
              <w:top w:val="nil"/>
              <w:left w:val="nil"/>
              <w:bottom w:val="nil"/>
              <w:right w:val="nil"/>
            </w:tcBorders>
          </w:tcPr>
          <w:p w:rsidR="0042598F" w:rsidRDefault="005305DD">
            <w:pPr>
              <w:spacing w:before="13"/>
              <w:ind w:left="167" w:right="-23"/>
              <w:rPr>
                <w:sz w:val="27"/>
                <w:szCs w:val="27"/>
              </w:rPr>
            </w:pPr>
            <w:r>
              <w:rPr>
                <w:sz w:val="27"/>
                <w:szCs w:val="27"/>
              </w:rPr>
              <w:t>4</w:t>
            </w:r>
          </w:p>
        </w:tc>
      </w:tr>
      <w:tr w:rsidR="0042598F">
        <w:trPr>
          <w:trHeight w:hRule="exact" w:val="379"/>
        </w:trPr>
        <w:tc>
          <w:tcPr>
            <w:tcW w:w="9207" w:type="dxa"/>
            <w:tcBorders>
              <w:top w:val="nil"/>
              <w:left w:val="nil"/>
              <w:bottom w:val="nil"/>
              <w:right w:val="nil"/>
            </w:tcBorders>
          </w:tcPr>
          <w:p w:rsidR="0042598F" w:rsidRDefault="005305DD">
            <w:pPr>
              <w:spacing w:before="28"/>
              <w:ind w:left="40"/>
            </w:pPr>
            <w:r>
              <w:rPr>
                <w:b/>
                <w:sz w:val="27"/>
                <w:szCs w:val="27"/>
              </w:rPr>
              <w:t>B.</w:t>
            </w:r>
            <w:r>
              <w:rPr>
                <w:b/>
                <w:spacing w:val="-1"/>
                <w:sz w:val="27"/>
                <w:szCs w:val="27"/>
              </w:rPr>
              <w:t xml:space="preserve"> Bi</w:t>
            </w:r>
            <w:r>
              <w:rPr>
                <w:b/>
                <w:sz w:val="27"/>
                <w:szCs w:val="27"/>
              </w:rPr>
              <w:t>ểu giá c</w:t>
            </w:r>
            <w:r>
              <w:rPr>
                <w:b/>
                <w:spacing w:val="-2"/>
                <w:sz w:val="27"/>
                <w:szCs w:val="27"/>
              </w:rPr>
              <w:t>h</w:t>
            </w:r>
            <w:r>
              <w:rPr>
                <w:b/>
                <w:sz w:val="27"/>
                <w:szCs w:val="27"/>
              </w:rPr>
              <w:t>ào</w:t>
            </w:r>
            <w:r>
              <w:rPr>
                <w:b/>
                <w:spacing w:val="-1"/>
                <w:sz w:val="27"/>
                <w:szCs w:val="27"/>
              </w:rPr>
              <w:t>.</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p>
        </w:tc>
        <w:tc>
          <w:tcPr>
            <w:tcW w:w="342" w:type="dxa"/>
            <w:tcBorders>
              <w:top w:val="nil"/>
              <w:left w:val="nil"/>
              <w:bottom w:val="nil"/>
              <w:right w:val="nil"/>
            </w:tcBorders>
          </w:tcPr>
          <w:p w:rsidR="0042598F" w:rsidRDefault="005305DD">
            <w:pPr>
              <w:spacing w:before="11"/>
              <w:ind w:left="167" w:right="-23"/>
              <w:rPr>
                <w:sz w:val="27"/>
                <w:szCs w:val="27"/>
              </w:rPr>
            </w:pPr>
            <w:r>
              <w:rPr>
                <w:sz w:val="27"/>
                <w:szCs w:val="27"/>
              </w:rPr>
              <w:t>8</w:t>
            </w:r>
          </w:p>
        </w:tc>
      </w:tr>
      <w:tr w:rsidR="0042598F">
        <w:trPr>
          <w:trHeight w:hRule="exact" w:val="434"/>
        </w:trPr>
        <w:tc>
          <w:tcPr>
            <w:tcW w:w="9207" w:type="dxa"/>
            <w:tcBorders>
              <w:top w:val="nil"/>
              <w:left w:val="nil"/>
              <w:bottom w:val="nil"/>
              <w:right w:val="nil"/>
            </w:tcBorders>
          </w:tcPr>
          <w:p w:rsidR="0042598F" w:rsidRDefault="005305DD">
            <w:pPr>
              <w:spacing w:before="28"/>
              <w:ind w:left="40"/>
            </w:pPr>
            <w:r>
              <w:rPr>
                <w:b/>
                <w:spacing w:val="1"/>
                <w:sz w:val="27"/>
                <w:szCs w:val="27"/>
              </w:rPr>
              <w:t>C</w:t>
            </w:r>
            <w:r>
              <w:rPr>
                <w:b/>
                <w:sz w:val="27"/>
                <w:szCs w:val="27"/>
              </w:rPr>
              <w:t xml:space="preserve">. </w:t>
            </w:r>
            <w:r>
              <w:rPr>
                <w:b/>
                <w:spacing w:val="-2"/>
                <w:sz w:val="27"/>
                <w:szCs w:val="27"/>
              </w:rPr>
              <w:t>D</w:t>
            </w:r>
            <w:r>
              <w:rPr>
                <w:b/>
                <w:sz w:val="27"/>
                <w:szCs w:val="27"/>
              </w:rPr>
              <w:t xml:space="preserve">ự </w:t>
            </w:r>
            <w:r>
              <w:rPr>
                <w:b/>
                <w:spacing w:val="-2"/>
                <w:sz w:val="27"/>
                <w:szCs w:val="27"/>
              </w:rPr>
              <w:t>t</w:t>
            </w:r>
            <w:r>
              <w:rPr>
                <w:b/>
                <w:sz w:val="27"/>
                <w:szCs w:val="27"/>
              </w:rPr>
              <w:t xml:space="preserve">hảo </w:t>
            </w:r>
            <w:r>
              <w:rPr>
                <w:b/>
                <w:spacing w:val="-2"/>
                <w:sz w:val="27"/>
                <w:szCs w:val="27"/>
              </w:rPr>
              <w:t>h</w:t>
            </w:r>
            <w:r>
              <w:rPr>
                <w:b/>
                <w:sz w:val="27"/>
                <w:szCs w:val="27"/>
              </w:rPr>
              <w:t>ợp</w:t>
            </w:r>
            <w:r>
              <w:rPr>
                <w:b/>
                <w:spacing w:val="-1"/>
                <w:sz w:val="27"/>
                <w:szCs w:val="27"/>
              </w:rPr>
              <w:t xml:space="preserve"> </w:t>
            </w:r>
            <w:proofErr w:type="gramStart"/>
            <w:r>
              <w:rPr>
                <w:b/>
                <w:spacing w:val="-2"/>
                <w:sz w:val="27"/>
                <w:szCs w:val="27"/>
              </w:rPr>
              <w:t>đ</w:t>
            </w:r>
            <w:r>
              <w:rPr>
                <w:b/>
                <w:spacing w:val="1"/>
                <w:sz w:val="27"/>
                <w:szCs w:val="27"/>
              </w:rPr>
              <w:t>ồ</w:t>
            </w:r>
            <w:r>
              <w:rPr>
                <w:b/>
                <w:spacing w:val="-2"/>
                <w:sz w:val="27"/>
                <w:szCs w:val="27"/>
              </w:rPr>
              <w:t>n</w:t>
            </w:r>
            <w:r>
              <w:rPr>
                <w:b/>
                <w:sz w:val="27"/>
                <w:szCs w:val="27"/>
              </w:rPr>
              <w:t>g</w:t>
            </w:r>
            <w:r>
              <w:rPr>
                <w:b/>
                <w:spacing w:val="-2"/>
                <w:sz w:val="27"/>
                <w:szCs w:val="27"/>
              </w:rPr>
              <w:t>.</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r>
              <w:rPr>
                <w:b/>
                <w:spacing w:val="2"/>
              </w:rPr>
              <w:t>…</w:t>
            </w:r>
            <w:r>
              <w:rPr>
                <w:b/>
              </w:rPr>
              <w:t>….</w:t>
            </w:r>
            <w:r>
              <w:rPr>
                <w:b/>
                <w:spacing w:val="1"/>
              </w:rPr>
              <w:t>.</w:t>
            </w:r>
            <w:r>
              <w:rPr>
                <w:b/>
              </w:rPr>
              <w:t>.</w:t>
            </w:r>
            <w:r>
              <w:rPr>
                <w:b/>
                <w:spacing w:val="1"/>
              </w:rPr>
              <w:t>.</w:t>
            </w:r>
            <w:r>
              <w:rPr>
                <w:b/>
              </w:rPr>
              <w:t>.</w:t>
            </w:r>
            <w:r>
              <w:rPr>
                <w:b/>
                <w:spacing w:val="1"/>
              </w:rPr>
              <w:t>.</w:t>
            </w:r>
            <w:r>
              <w:rPr>
                <w:b/>
              </w:rPr>
              <w:t>.</w:t>
            </w:r>
            <w:r>
              <w:rPr>
                <w:b/>
                <w:spacing w:val="1"/>
              </w:rPr>
              <w:t>.</w:t>
            </w:r>
            <w:r>
              <w:rPr>
                <w:b/>
              </w:rPr>
              <w:t>.</w:t>
            </w:r>
            <w:r>
              <w:rPr>
                <w:b/>
                <w:spacing w:val="1"/>
              </w:rPr>
              <w:t>.</w:t>
            </w:r>
            <w:r>
              <w:rPr>
                <w:b/>
                <w:spacing w:val="-2"/>
              </w:rPr>
              <w:t>.</w:t>
            </w:r>
            <w:r>
              <w:rPr>
                <w:b/>
              </w:rPr>
              <w:t>.</w:t>
            </w:r>
            <w:r>
              <w:rPr>
                <w:b/>
                <w:spacing w:val="1"/>
              </w:rPr>
              <w:t>.</w:t>
            </w:r>
            <w:r>
              <w:rPr>
                <w:b/>
              </w:rPr>
              <w:t>.</w:t>
            </w:r>
            <w:r>
              <w:rPr>
                <w:b/>
                <w:spacing w:val="1"/>
              </w:rPr>
              <w:t>.</w:t>
            </w:r>
            <w:r>
              <w:rPr>
                <w:b/>
              </w:rPr>
              <w:t>.....</w:t>
            </w:r>
            <w:r>
              <w:rPr>
                <w:b/>
                <w:spacing w:val="1"/>
              </w:rPr>
              <w:t>.</w:t>
            </w:r>
            <w:r>
              <w:rPr>
                <w:b/>
              </w:rPr>
              <w:t>.....</w:t>
            </w:r>
            <w:r>
              <w:rPr>
                <w:b/>
                <w:spacing w:val="1"/>
              </w:rPr>
              <w:t>.</w:t>
            </w:r>
            <w:r>
              <w:rPr>
                <w:b/>
              </w:rPr>
              <w:t>.....</w:t>
            </w:r>
            <w:r>
              <w:rPr>
                <w:b/>
                <w:spacing w:val="1"/>
              </w:rPr>
              <w:t>.</w:t>
            </w:r>
            <w:r>
              <w:rPr>
                <w:b/>
              </w:rPr>
              <w:t>.</w:t>
            </w:r>
            <w:proofErr w:type="gramEnd"/>
          </w:p>
        </w:tc>
        <w:tc>
          <w:tcPr>
            <w:tcW w:w="342" w:type="dxa"/>
            <w:tcBorders>
              <w:top w:val="nil"/>
              <w:left w:val="nil"/>
              <w:bottom w:val="nil"/>
              <w:right w:val="nil"/>
            </w:tcBorders>
          </w:tcPr>
          <w:p w:rsidR="0042598F" w:rsidRDefault="005305DD">
            <w:pPr>
              <w:spacing w:before="11"/>
              <w:ind w:left="167" w:right="-23"/>
              <w:rPr>
                <w:sz w:val="27"/>
                <w:szCs w:val="27"/>
              </w:rPr>
            </w:pPr>
            <w:r>
              <w:rPr>
                <w:sz w:val="27"/>
                <w:szCs w:val="27"/>
              </w:rPr>
              <w:t>9</w:t>
            </w:r>
          </w:p>
        </w:tc>
      </w:tr>
    </w:tbl>
    <w:p w:rsidR="0042598F" w:rsidRDefault="0042598F">
      <w:pPr>
        <w:sectPr w:rsidR="0042598F">
          <w:pgSz w:w="11920" w:h="16840"/>
          <w:pgMar w:top="900" w:right="600" w:bottom="280" w:left="1380" w:header="0" w:footer="1124" w:gutter="0"/>
          <w:cols w:space="720"/>
        </w:sectPr>
      </w:pPr>
    </w:p>
    <w:p w:rsidR="0042598F" w:rsidRDefault="005305DD" w:rsidP="004B415F">
      <w:pPr>
        <w:spacing w:before="65"/>
        <w:jc w:val="center"/>
        <w:rPr>
          <w:sz w:val="32"/>
          <w:szCs w:val="32"/>
        </w:rPr>
      </w:pPr>
      <w:r>
        <w:rPr>
          <w:b/>
          <w:spacing w:val="1"/>
          <w:sz w:val="32"/>
          <w:szCs w:val="32"/>
        </w:rPr>
        <w:lastRenderedPageBreak/>
        <w:t>T</w:t>
      </w:r>
      <w:r>
        <w:rPr>
          <w:b/>
          <w:sz w:val="32"/>
          <w:szCs w:val="32"/>
        </w:rPr>
        <w:t>Ừ</w:t>
      </w:r>
      <w:r>
        <w:rPr>
          <w:b/>
          <w:spacing w:val="-5"/>
          <w:sz w:val="32"/>
          <w:szCs w:val="32"/>
        </w:rPr>
        <w:t xml:space="preserve"> </w:t>
      </w:r>
      <w:r>
        <w:rPr>
          <w:b/>
          <w:sz w:val="32"/>
          <w:szCs w:val="32"/>
        </w:rPr>
        <w:t>N</w:t>
      </w:r>
      <w:r>
        <w:rPr>
          <w:b/>
          <w:spacing w:val="1"/>
          <w:sz w:val="32"/>
          <w:szCs w:val="32"/>
        </w:rPr>
        <w:t>G</w:t>
      </w:r>
      <w:r>
        <w:rPr>
          <w:b/>
          <w:sz w:val="32"/>
          <w:szCs w:val="32"/>
        </w:rPr>
        <w:t>Ữ</w:t>
      </w:r>
      <w:r>
        <w:rPr>
          <w:b/>
          <w:spacing w:val="-7"/>
          <w:sz w:val="32"/>
          <w:szCs w:val="32"/>
        </w:rPr>
        <w:t xml:space="preserve"> </w:t>
      </w:r>
      <w:r>
        <w:rPr>
          <w:b/>
          <w:sz w:val="32"/>
          <w:szCs w:val="32"/>
        </w:rPr>
        <w:t>V</w:t>
      </w:r>
      <w:r>
        <w:rPr>
          <w:b/>
          <w:spacing w:val="1"/>
          <w:sz w:val="32"/>
          <w:szCs w:val="32"/>
        </w:rPr>
        <w:t>IẾ</w:t>
      </w:r>
      <w:r>
        <w:rPr>
          <w:b/>
          <w:sz w:val="32"/>
          <w:szCs w:val="32"/>
        </w:rPr>
        <w:t>T</w:t>
      </w:r>
      <w:r>
        <w:rPr>
          <w:b/>
          <w:spacing w:val="-8"/>
          <w:sz w:val="32"/>
          <w:szCs w:val="32"/>
        </w:rPr>
        <w:t xml:space="preserve"> </w:t>
      </w:r>
      <w:r>
        <w:rPr>
          <w:b/>
          <w:spacing w:val="3"/>
          <w:sz w:val="32"/>
          <w:szCs w:val="32"/>
        </w:rPr>
        <w:t>T</w:t>
      </w:r>
      <w:r>
        <w:rPr>
          <w:b/>
          <w:sz w:val="32"/>
          <w:szCs w:val="32"/>
        </w:rPr>
        <w:t>ẮT</w:t>
      </w:r>
    </w:p>
    <w:p w:rsidR="0042598F" w:rsidRDefault="0042598F">
      <w:pPr>
        <w:spacing w:before="3" w:line="160" w:lineRule="exact"/>
        <w:rPr>
          <w:sz w:val="17"/>
          <w:szCs w:val="17"/>
        </w:rPr>
      </w:pPr>
    </w:p>
    <w:p w:rsidR="0042598F" w:rsidRDefault="0042598F">
      <w:pPr>
        <w:spacing w:line="200" w:lineRule="exact"/>
      </w:pPr>
    </w:p>
    <w:p w:rsidR="0042598F" w:rsidRDefault="005305DD">
      <w:pPr>
        <w:ind w:left="108"/>
        <w:rPr>
          <w:sz w:val="28"/>
          <w:szCs w:val="28"/>
        </w:rPr>
      </w:pPr>
      <w:r>
        <w:rPr>
          <w:sz w:val="28"/>
          <w:szCs w:val="28"/>
        </w:rPr>
        <w:t xml:space="preserve">Luật </w:t>
      </w:r>
      <w:r>
        <w:rPr>
          <w:spacing w:val="-1"/>
          <w:sz w:val="28"/>
          <w:szCs w:val="28"/>
        </w:rPr>
        <w:t>Đ</w:t>
      </w:r>
      <w:r>
        <w:rPr>
          <w:spacing w:val="-2"/>
          <w:sz w:val="28"/>
          <w:szCs w:val="28"/>
        </w:rPr>
        <w:t>ấ</w:t>
      </w:r>
      <w:r>
        <w:rPr>
          <w:sz w:val="28"/>
          <w:szCs w:val="28"/>
        </w:rPr>
        <w:t>u</w:t>
      </w:r>
      <w:r>
        <w:rPr>
          <w:spacing w:val="1"/>
          <w:sz w:val="28"/>
          <w:szCs w:val="28"/>
        </w:rPr>
        <w:t xml:space="preserve"> </w:t>
      </w:r>
      <w:r>
        <w:rPr>
          <w:spacing w:val="-2"/>
          <w:sz w:val="28"/>
          <w:szCs w:val="28"/>
        </w:rPr>
        <w:t>t</w:t>
      </w:r>
      <w:r>
        <w:rPr>
          <w:spacing w:val="1"/>
          <w:sz w:val="28"/>
          <w:szCs w:val="28"/>
        </w:rPr>
        <w:t>h</w:t>
      </w:r>
      <w:r>
        <w:rPr>
          <w:spacing w:val="-2"/>
          <w:sz w:val="28"/>
          <w:szCs w:val="28"/>
        </w:rPr>
        <w:t>ầ</w:t>
      </w:r>
      <w:r>
        <w:rPr>
          <w:sz w:val="28"/>
          <w:szCs w:val="28"/>
        </w:rPr>
        <w:t xml:space="preserve">u          </w:t>
      </w:r>
      <w:r>
        <w:rPr>
          <w:spacing w:val="16"/>
          <w:sz w:val="28"/>
          <w:szCs w:val="28"/>
        </w:rPr>
        <w:t xml:space="preserve"> </w:t>
      </w:r>
      <w:r>
        <w:rPr>
          <w:sz w:val="28"/>
          <w:szCs w:val="28"/>
        </w:rPr>
        <w:t>Luật</w:t>
      </w:r>
      <w:r>
        <w:rPr>
          <w:spacing w:val="27"/>
          <w:sz w:val="28"/>
          <w:szCs w:val="28"/>
        </w:rPr>
        <w:t xml:space="preserve"> </w:t>
      </w:r>
      <w:r>
        <w:rPr>
          <w:spacing w:val="-1"/>
          <w:sz w:val="28"/>
          <w:szCs w:val="28"/>
        </w:rPr>
        <w:t>Đ</w:t>
      </w:r>
      <w:r>
        <w:rPr>
          <w:sz w:val="28"/>
          <w:szCs w:val="28"/>
        </w:rPr>
        <w:t>ấu</w:t>
      </w:r>
      <w:r>
        <w:rPr>
          <w:spacing w:val="25"/>
          <w:sz w:val="28"/>
          <w:szCs w:val="28"/>
        </w:rPr>
        <w:t xml:space="preserve"> </w:t>
      </w:r>
      <w:r>
        <w:rPr>
          <w:sz w:val="28"/>
          <w:szCs w:val="28"/>
        </w:rPr>
        <w:t>t</w:t>
      </w:r>
      <w:r>
        <w:rPr>
          <w:spacing w:val="2"/>
          <w:sz w:val="28"/>
          <w:szCs w:val="28"/>
        </w:rPr>
        <w:t>h</w:t>
      </w:r>
      <w:r>
        <w:rPr>
          <w:spacing w:val="-2"/>
          <w:sz w:val="28"/>
          <w:szCs w:val="28"/>
        </w:rPr>
        <w:t>ầ</w:t>
      </w:r>
      <w:r>
        <w:rPr>
          <w:sz w:val="28"/>
          <w:szCs w:val="28"/>
        </w:rPr>
        <w:t>u</w:t>
      </w:r>
      <w:r>
        <w:rPr>
          <w:spacing w:val="27"/>
          <w:sz w:val="28"/>
          <w:szCs w:val="28"/>
        </w:rPr>
        <w:t xml:space="preserve"> </w:t>
      </w:r>
      <w:r>
        <w:rPr>
          <w:spacing w:val="-1"/>
          <w:sz w:val="28"/>
          <w:szCs w:val="28"/>
        </w:rPr>
        <w:t>s</w:t>
      </w:r>
      <w:r>
        <w:rPr>
          <w:sz w:val="28"/>
          <w:szCs w:val="28"/>
        </w:rPr>
        <w:t>ố</w:t>
      </w:r>
      <w:r>
        <w:rPr>
          <w:spacing w:val="27"/>
          <w:sz w:val="28"/>
          <w:szCs w:val="28"/>
        </w:rPr>
        <w:t xml:space="preserve"> </w:t>
      </w:r>
      <w:r>
        <w:rPr>
          <w:sz w:val="28"/>
          <w:szCs w:val="28"/>
        </w:rPr>
        <w:t>4</w:t>
      </w:r>
      <w:r>
        <w:rPr>
          <w:spacing w:val="-2"/>
          <w:sz w:val="28"/>
          <w:szCs w:val="28"/>
        </w:rPr>
        <w:t>3</w:t>
      </w:r>
      <w:r>
        <w:rPr>
          <w:spacing w:val="1"/>
          <w:sz w:val="28"/>
          <w:szCs w:val="28"/>
        </w:rPr>
        <w:t>/</w:t>
      </w:r>
      <w:r>
        <w:rPr>
          <w:sz w:val="28"/>
          <w:szCs w:val="28"/>
        </w:rPr>
        <w:t>2</w:t>
      </w:r>
      <w:r>
        <w:rPr>
          <w:spacing w:val="-2"/>
          <w:sz w:val="28"/>
          <w:szCs w:val="28"/>
        </w:rPr>
        <w:t>0</w:t>
      </w:r>
      <w:r>
        <w:rPr>
          <w:spacing w:val="1"/>
          <w:sz w:val="28"/>
          <w:szCs w:val="28"/>
        </w:rPr>
        <w:t>1</w:t>
      </w:r>
      <w:r>
        <w:rPr>
          <w:sz w:val="28"/>
          <w:szCs w:val="28"/>
        </w:rPr>
        <w:t>3/Q</w:t>
      </w:r>
      <w:r>
        <w:rPr>
          <w:spacing w:val="-2"/>
          <w:sz w:val="28"/>
          <w:szCs w:val="28"/>
        </w:rPr>
        <w:t>H</w:t>
      </w:r>
      <w:r>
        <w:rPr>
          <w:sz w:val="28"/>
          <w:szCs w:val="28"/>
        </w:rPr>
        <w:t>13</w:t>
      </w:r>
      <w:r>
        <w:rPr>
          <w:spacing w:val="26"/>
          <w:sz w:val="28"/>
          <w:szCs w:val="28"/>
        </w:rPr>
        <w:t xml:space="preserve"> </w:t>
      </w:r>
      <w:r>
        <w:rPr>
          <w:spacing w:val="-6"/>
          <w:sz w:val="28"/>
          <w:szCs w:val="28"/>
        </w:rPr>
        <w:t>đ</w:t>
      </w:r>
      <w:r>
        <w:rPr>
          <w:spacing w:val="-8"/>
          <w:sz w:val="28"/>
          <w:szCs w:val="28"/>
        </w:rPr>
        <w:t>ư</w:t>
      </w:r>
      <w:r>
        <w:rPr>
          <w:spacing w:val="-7"/>
          <w:sz w:val="28"/>
          <w:szCs w:val="28"/>
        </w:rPr>
        <w:t>ợ</w:t>
      </w:r>
      <w:r>
        <w:rPr>
          <w:sz w:val="28"/>
          <w:szCs w:val="28"/>
        </w:rPr>
        <w:t>c</w:t>
      </w:r>
      <w:r>
        <w:rPr>
          <w:spacing w:val="14"/>
          <w:sz w:val="28"/>
          <w:szCs w:val="28"/>
        </w:rPr>
        <w:t xml:space="preserve"> </w:t>
      </w:r>
      <w:r>
        <w:rPr>
          <w:spacing w:val="-8"/>
          <w:sz w:val="28"/>
          <w:szCs w:val="28"/>
        </w:rPr>
        <w:t>Q</w:t>
      </w:r>
      <w:r>
        <w:rPr>
          <w:spacing w:val="-6"/>
          <w:sz w:val="28"/>
          <w:szCs w:val="28"/>
        </w:rPr>
        <w:t>uố</w:t>
      </w:r>
      <w:r>
        <w:rPr>
          <w:sz w:val="28"/>
          <w:szCs w:val="28"/>
        </w:rPr>
        <w:t>c</w:t>
      </w:r>
      <w:r>
        <w:rPr>
          <w:spacing w:val="9"/>
          <w:sz w:val="28"/>
          <w:szCs w:val="28"/>
        </w:rPr>
        <w:t xml:space="preserve"> </w:t>
      </w:r>
      <w:r>
        <w:rPr>
          <w:spacing w:val="-6"/>
          <w:sz w:val="28"/>
          <w:szCs w:val="28"/>
        </w:rPr>
        <w:t>hộ</w:t>
      </w:r>
      <w:r>
        <w:rPr>
          <w:sz w:val="28"/>
          <w:szCs w:val="28"/>
        </w:rPr>
        <w:t>i</w:t>
      </w:r>
      <w:r>
        <w:rPr>
          <w:spacing w:val="13"/>
          <w:sz w:val="28"/>
          <w:szCs w:val="28"/>
        </w:rPr>
        <w:t xml:space="preserve"> </w:t>
      </w:r>
      <w:r>
        <w:rPr>
          <w:spacing w:val="-6"/>
          <w:sz w:val="28"/>
          <w:szCs w:val="28"/>
        </w:rPr>
        <w:t>n</w:t>
      </w:r>
      <w:r>
        <w:rPr>
          <w:spacing w:val="-8"/>
          <w:sz w:val="28"/>
          <w:szCs w:val="28"/>
        </w:rPr>
        <w:t>ư</w:t>
      </w:r>
      <w:r>
        <w:rPr>
          <w:spacing w:val="-5"/>
          <w:sz w:val="28"/>
          <w:szCs w:val="28"/>
        </w:rPr>
        <w:t>ớ</w:t>
      </w:r>
      <w:r>
        <w:rPr>
          <w:sz w:val="28"/>
          <w:szCs w:val="28"/>
        </w:rPr>
        <w:t>c</w:t>
      </w:r>
    </w:p>
    <w:p w:rsidR="0042598F" w:rsidRDefault="005305DD">
      <w:pPr>
        <w:spacing w:before="95"/>
        <w:ind w:left="2496"/>
        <w:rPr>
          <w:sz w:val="28"/>
          <w:szCs w:val="28"/>
        </w:rPr>
      </w:pPr>
      <w:r>
        <w:rPr>
          <w:spacing w:val="-7"/>
          <w:sz w:val="28"/>
          <w:szCs w:val="28"/>
        </w:rPr>
        <w:t>C</w:t>
      </w:r>
      <w:r>
        <w:rPr>
          <w:spacing w:val="-6"/>
          <w:sz w:val="28"/>
          <w:szCs w:val="28"/>
        </w:rPr>
        <w:t>ộn</w:t>
      </w:r>
      <w:r>
        <w:rPr>
          <w:sz w:val="28"/>
          <w:szCs w:val="28"/>
        </w:rPr>
        <w:t>g</w:t>
      </w:r>
      <w:r>
        <w:rPr>
          <w:spacing w:val="30"/>
          <w:sz w:val="28"/>
          <w:szCs w:val="28"/>
        </w:rPr>
        <w:t xml:space="preserve"> </w:t>
      </w:r>
      <w:r>
        <w:rPr>
          <w:spacing w:val="-6"/>
          <w:sz w:val="28"/>
          <w:szCs w:val="28"/>
        </w:rPr>
        <w:t>hò</w:t>
      </w:r>
      <w:r>
        <w:rPr>
          <w:sz w:val="28"/>
          <w:szCs w:val="28"/>
        </w:rPr>
        <w:t>a</w:t>
      </w:r>
      <w:r>
        <w:rPr>
          <w:spacing w:val="31"/>
          <w:sz w:val="28"/>
          <w:szCs w:val="28"/>
        </w:rPr>
        <w:t xml:space="preserve"> </w:t>
      </w:r>
      <w:r>
        <w:rPr>
          <w:spacing w:val="-6"/>
          <w:sz w:val="28"/>
          <w:szCs w:val="28"/>
        </w:rPr>
        <w:t>x</w:t>
      </w:r>
      <w:r>
        <w:rPr>
          <w:sz w:val="28"/>
          <w:szCs w:val="28"/>
        </w:rPr>
        <w:t>ã</w:t>
      </w:r>
      <w:r>
        <w:rPr>
          <w:spacing w:val="31"/>
          <w:sz w:val="28"/>
          <w:szCs w:val="28"/>
        </w:rPr>
        <w:t xml:space="preserve"> </w:t>
      </w:r>
      <w:r>
        <w:rPr>
          <w:spacing w:val="-6"/>
          <w:sz w:val="28"/>
          <w:szCs w:val="28"/>
        </w:rPr>
        <w:t>hộ</w:t>
      </w:r>
      <w:r>
        <w:rPr>
          <w:sz w:val="28"/>
          <w:szCs w:val="28"/>
        </w:rPr>
        <w:t>i</w:t>
      </w:r>
      <w:r>
        <w:rPr>
          <w:spacing w:val="32"/>
          <w:sz w:val="28"/>
          <w:szCs w:val="28"/>
        </w:rPr>
        <w:t xml:space="preserve"> </w:t>
      </w:r>
      <w:r>
        <w:rPr>
          <w:spacing w:val="-7"/>
          <w:sz w:val="28"/>
          <w:szCs w:val="28"/>
        </w:rPr>
        <w:t>c</w:t>
      </w:r>
      <w:r>
        <w:rPr>
          <w:spacing w:val="-6"/>
          <w:sz w:val="28"/>
          <w:szCs w:val="28"/>
        </w:rPr>
        <w:t>h</w:t>
      </w:r>
      <w:r>
        <w:rPr>
          <w:sz w:val="28"/>
          <w:szCs w:val="28"/>
        </w:rPr>
        <w:t>ủ</w:t>
      </w:r>
      <w:r>
        <w:rPr>
          <w:spacing w:val="32"/>
          <w:sz w:val="28"/>
          <w:szCs w:val="28"/>
        </w:rPr>
        <w:t xml:space="preserve"> </w:t>
      </w:r>
      <w:r>
        <w:rPr>
          <w:spacing w:val="-6"/>
          <w:sz w:val="28"/>
          <w:szCs w:val="28"/>
        </w:rPr>
        <w:t>nghĩ</w:t>
      </w:r>
      <w:r>
        <w:rPr>
          <w:sz w:val="28"/>
          <w:szCs w:val="28"/>
        </w:rPr>
        <w:t>a</w:t>
      </w:r>
      <w:r>
        <w:rPr>
          <w:spacing w:val="33"/>
          <w:sz w:val="28"/>
          <w:szCs w:val="28"/>
        </w:rPr>
        <w:t xml:space="preserve"> </w:t>
      </w:r>
      <w:r>
        <w:rPr>
          <w:spacing w:val="-8"/>
          <w:sz w:val="28"/>
          <w:szCs w:val="28"/>
        </w:rPr>
        <w:t>V</w:t>
      </w:r>
      <w:r>
        <w:rPr>
          <w:spacing w:val="-6"/>
          <w:sz w:val="28"/>
          <w:szCs w:val="28"/>
        </w:rPr>
        <w:t>i</w:t>
      </w:r>
      <w:r>
        <w:rPr>
          <w:spacing w:val="-7"/>
          <w:sz w:val="28"/>
          <w:szCs w:val="28"/>
        </w:rPr>
        <w:t>ệ</w:t>
      </w:r>
      <w:r>
        <w:rPr>
          <w:sz w:val="28"/>
          <w:szCs w:val="28"/>
        </w:rPr>
        <w:t>t</w:t>
      </w:r>
      <w:r>
        <w:rPr>
          <w:spacing w:val="34"/>
          <w:sz w:val="28"/>
          <w:szCs w:val="28"/>
        </w:rPr>
        <w:t xml:space="preserve"> </w:t>
      </w:r>
      <w:r>
        <w:rPr>
          <w:spacing w:val="-8"/>
          <w:sz w:val="28"/>
          <w:szCs w:val="28"/>
        </w:rPr>
        <w:t>N</w:t>
      </w:r>
      <w:r>
        <w:rPr>
          <w:spacing w:val="-5"/>
          <w:sz w:val="28"/>
          <w:szCs w:val="28"/>
        </w:rPr>
        <w:t>a</w:t>
      </w:r>
      <w:r>
        <w:rPr>
          <w:sz w:val="28"/>
          <w:szCs w:val="28"/>
        </w:rPr>
        <w:t>m</w:t>
      </w:r>
      <w:r>
        <w:rPr>
          <w:spacing w:val="28"/>
          <w:sz w:val="28"/>
          <w:szCs w:val="28"/>
        </w:rPr>
        <w:t xml:space="preserve"> </w:t>
      </w:r>
      <w:r>
        <w:rPr>
          <w:spacing w:val="-6"/>
          <w:sz w:val="28"/>
          <w:szCs w:val="28"/>
        </w:rPr>
        <w:t>th</w:t>
      </w:r>
      <w:r>
        <w:rPr>
          <w:spacing w:val="-4"/>
          <w:sz w:val="28"/>
          <w:szCs w:val="28"/>
        </w:rPr>
        <w:t>ô</w:t>
      </w:r>
      <w:r>
        <w:rPr>
          <w:spacing w:val="-6"/>
          <w:sz w:val="28"/>
          <w:szCs w:val="28"/>
        </w:rPr>
        <w:t>n</w:t>
      </w:r>
      <w:r>
        <w:rPr>
          <w:sz w:val="28"/>
          <w:szCs w:val="28"/>
        </w:rPr>
        <w:t>g</w:t>
      </w:r>
      <w:r>
        <w:rPr>
          <w:spacing w:val="30"/>
          <w:sz w:val="28"/>
          <w:szCs w:val="28"/>
        </w:rPr>
        <w:t xml:space="preserve"> </w:t>
      </w:r>
      <w:r>
        <w:rPr>
          <w:spacing w:val="-6"/>
          <w:sz w:val="28"/>
          <w:szCs w:val="28"/>
        </w:rPr>
        <w:t>qu</w:t>
      </w:r>
      <w:r>
        <w:rPr>
          <w:sz w:val="28"/>
          <w:szCs w:val="28"/>
        </w:rPr>
        <w:t>a</w:t>
      </w:r>
      <w:r>
        <w:rPr>
          <w:spacing w:val="31"/>
          <w:sz w:val="28"/>
          <w:szCs w:val="28"/>
        </w:rPr>
        <w:t xml:space="preserve"> </w:t>
      </w:r>
      <w:r>
        <w:rPr>
          <w:spacing w:val="1"/>
          <w:sz w:val="28"/>
          <w:szCs w:val="28"/>
        </w:rPr>
        <w:t>ng</w:t>
      </w:r>
      <w:r>
        <w:rPr>
          <w:sz w:val="28"/>
          <w:szCs w:val="28"/>
        </w:rPr>
        <w:t>ày</w:t>
      </w:r>
    </w:p>
    <w:p w:rsidR="0042598F" w:rsidRDefault="005305DD">
      <w:pPr>
        <w:spacing w:before="98"/>
        <w:ind w:left="2496"/>
        <w:rPr>
          <w:sz w:val="28"/>
          <w:szCs w:val="28"/>
        </w:rPr>
      </w:pPr>
      <w:r>
        <w:rPr>
          <w:spacing w:val="1"/>
          <w:sz w:val="28"/>
          <w:szCs w:val="28"/>
        </w:rPr>
        <w:t>2</w:t>
      </w:r>
      <w:r>
        <w:rPr>
          <w:spacing w:val="-1"/>
          <w:sz w:val="28"/>
          <w:szCs w:val="28"/>
        </w:rPr>
        <w:t>6/</w:t>
      </w:r>
      <w:r>
        <w:rPr>
          <w:spacing w:val="1"/>
          <w:sz w:val="28"/>
          <w:szCs w:val="28"/>
        </w:rPr>
        <w:t>1</w:t>
      </w:r>
      <w:r>
        <w:rPr>
          <w:sz w:val="28"/>
          <w:szCs w:val="28"/>
        </w:rPr>
        <w:t>1/</w:t>
      </w:r>
      <w:r>
        <w:rPr>
          <w:spacing w:val="-1"/>
          <w:sz w:val="28"/>
          <w:szCs w:val="28"/>
        </w:rPr>
        <w:t>20</w:t>
      </w:r>
      <w:r>
        <w:rPr>
          <w:spacing w:val="1"/>
          <w:sz w:val="28"/>
          <w:szCs w:val="28"/>
        </w:rPr>
        <w:t>1</w:t>
      </w:r>
      <w:r>
        <w:rPr>
          <w:sz w:val="28"/>
          <w:szCs w:val="28"/>
        </w:rPr>
        <w:t>3</w:t>
      </w:r>
    </w:p>
    <w:p w:rsidR="0042598F" w:rsidRDefault="0042598F">
      <w:pPr>
        <w:spacing w:before="15" w:line="200" w:lineRule="exact"/>
      </w:pPr>
    </w:p>
    <w:p w:rsidR="0042598F" w:rsidRDefault="005305DD">
      <w:pPr>
        <w:ind w:left="108"/>
        <w:rPr>
          <w:sz w:val="28"/>
          <w:szCs w:val="28"/>
        </w:rPr>
      </w:pPr>
      <w:r>
        <w:rPr>
          <w:sz w:val="28"/>
          <w:szCs w:val="28"/>
        </w:rPr>
        <w:t>Ng</w:t>
      </w:r>
      <w:r>
        <w:rPr>
          <w:spacing w:val="-1"/>
          <w:sz w:val="28"/>
          <w:szCs w:val="28"/>
        </w:rPr>
        <w:t>h</w:t>
      </w:r>
      <w:r>
        <w:rPr>
          <w:sz w:val="28"/>
          <w:szCs w:val="28"/>
        </w:rPr>
        <w:t>ị</w:t>
      </w:r>
      <w:r>
        <w:rPr>
          <w:spacing w:val="1"/>
          <w:sz w:val="28"/>
          <w:szCs w:val="28"/>
        </w:rPr>
        <w:t xml:space="preserve"> </w:t>
      </w:r>
      <w:r>
        <w:rPr>
          <w:spacing w:val="-1"/>
          <w:sz w:val="28"/>
          <w:szCs w:val="28"/>
        </w:rPr>
        <w:t>đ</w:t>
      </w:r>
      <w:r>
        <w:rPr>
          <w:spacing w:val="1"/>
          <w:sz w:val="28"/>
          <w:szCs w:val="28"/>
        </w:rPr>
        <w:t>ị</w:t>
      </w:r>
      <w:r>
        <w:rPr>
          <w:sz w:val="28"/>
          <w:szCs w:val="28"/>
        </w:rPr>
        <w:t>nh</w:t>
      </w:r>
      <w:r>
        <w:rPr>
          <w:spacing w:val="-3"/>
          <w:sz w:val="28"/>
          <w:szCs w:val="28"/>
        </w:rPr>
        <w:t xml:space="preserve"> </w:t>
      </w:r>
      <w:r>
        <w:rPr>
          <w:spacing w:val="1"/>
          <w:sz w:val="28"/>
          <w:szCs w:val="28"/>
        </w:rPr>
        <w:t>6</w:t>
      </w:r>
      <w:r>
        <w:rPr>
          <w:sz w:val="28"/>
          <w:szCs w:val="28"/>
        </w:rPr>
        <w:t xml:space="preserve">3           </w:t>
      </w:r>
      <w:r>
        <w:rPr>
          <w:spacing w:val="68"/>
          <w:sz w:val="28"/>
          <w:szCs w:val="28"/>
        </w:rPr>
        <w:t xml:space="preserve"> </w:t>
      </w:r>
      <w:r>
        <w:rPr>
          <w:sz w:val="28"/>
          <w:szCs w:val="28"/>
        </w:rPr>
        <w:t>Ng</w:t>
      </w:r>
      <w:r>
        <w:rPr>
          <w:spacing w:val="-1"/>
          <w:sz w:val="28"/>
          <w:szCs w:val="28"/>
        </w:rPr>
        <w:t>h</w:t>
      </w:r>
      <w:r>
        <w:rPr>
          <w:sz w:val="28"/>
          <w:szCs w:val="28"/>
        </w:rPr>
        <w:t>ị</w:t>
      </w:r>
      <w:r>
        <w:rPr>
          <w:spacing w:val="47"/>
          <w:sz w:val="28"/>
          <w:szCs w:val="28"/>
        </w:rPr>
        <w:t xml:space="preserve"> </w:t>
      </w:r>
      <w:r>
        <w:rPr>
          <w:spacing w:val="1"/>
          <w:sz w:val="28"/>
          <w:szCs w:val="28"/>
        </w:rPr>
        <w:t>đ</w:t>
      </w:r>
      <w:r>
        <w:rPr>
          <w:spacing w:val="-1"/>
          <w:sz w:val="28"/>
          <w:szCs w:val="28"/>
        </w:rPr>
        <w:t>ị</w:t>
      </w:r>
      <w:r>
        <w:rPr>
          <w:sz w:val="28"/>
          <w:szCs w:val="28"/>
        </w:rPr>
        <w:t>nh</w:t>
      </w:r>
      <w:r>
        <w:rPr>
          <w:spacing w:val="45"/>
          <w:sz w:val="28"/>
          <w:szCs w:val="28"/>
        </w:rPr>
        <w:t xml:space="preserve"> </w:t>
      </w:r>
      <w:r>
        <w:rPr>
          <w:spacing w:val="1"/>
          <w:sz w:val="28"/>
          <w:szCs w:val="28"/>
        </w:rPr>
        <w:t>s</w:t>
      </w:r>
      <w:r>
        <w:rPr>
          <w:sz w:val="28"/>
          <w:szCs w:val="28"/>
        </w:rPr>
        <w:t>ố</w:t>
      </w:r>
      <w:r>
        <w:rPr>
          <w:spacing w:val="46"/>
          <w:sz w:val="28"/>
          <w:szCs w:val="28"/>
        </w:rPr>
        <w:t xml:space="preserve"> </w:t>
      </w:r>
      <w:r>
        <w:rPr>
          <w:sz w:val="28"/>
          <w:szCs w:val="28"/>
        </w:rPr>
        <w:t>6</w:t>
      </w:r>
      <w:r>
        <w:rPr>
          <w:spacing w:val="-2"/>
          <w:sz w:val="28"/>
          <w:szCs w:val="28"/>
        </w:rPr>
        <w:t>3</w:t>
      </w:r>
      <w:r>
        <w:rPr>
          <w:sz w:val="28"/>
          <w:szCs w:val="28"/>
        </w:rPr>
        <w:t>/2</w:t>
      </w:r>
      <w:r>
        <w:rPr>
          <w:spacing w:val="-1"/>
          <w:sz w:val="28"/>
          <w:szCs w:val="28"/>
        </w:rPr>
        <w:t>0</w:t>
      </w:r>
      <w:r>
        <w:rPr>
          <w:sz w:val="28"/>
          <w:szCs w:val="28"/>
        </w:rPr>
        <w:t>14/N</w:t>
      </w:r>
      <w:r>
        <w:rPr>
          <w:spacing w:val="-1"/>
          <w:sz w:val="28"/>
          <w:szCs w:val="28"/>
        </w:rPr>
        <w:t>Đ</w:t>
      </w:r>
      <w:r>
        <w:rPr>
          <w:sz w:val="28"/>
          <w:szCs w:val="28"/>
        </w:rPr>
        <w:t>-CP</w:t>
      </w:r>
      <w:r>
        <w:rPr>
          <w:spacing w:val="45"/>
          <w:sz w:val="28"/>
          <w:szCs w:val="28"/>
        </w:rPr>
        <w:t xml:space="preserve"> </w:t>
      </w:r>
      <w:r>
        <w:rPr>
          <w:sz w:val="28"/>
          <w:szCs w:val="28"/>
        </w:rPr>
        <w:t>ngày</w:t>
      </w:r>
      <w:r>
        <w:rPr>
          <w:spacing w:val="42"/>
          <w:sz w:val="28"/>
          <w:szCs w:val="28"/>
        </w:rPr>
        <w:t xml:space="preserve"> </w:t>
      </w:r>
      <w:r>
        <w:rPr>
          <w:spacing w:val="1"/>
          <w:sz w:val="28"/>
          <w:szCs w:val="28"/>
        </w:rPr>
        <w:t>2</w:t>
      </w:r>
      <w:r>
        <w:rPr>
          <w:sz w:val="28"/>
          <w:szCs w:val="28"/>
        </w:rPr>
        <w:t>6</w:t>
      </w:r>
      <w:r>
        <w:rPr>
          <w:spacing w:val="46"/>
          <w:sz w:val="28"/>
          <w:szCs w:val="28"/>
        </w:rPr>
        <w:t xml:space="preserve"> </w:t>
      </w:r>
      <w:r>
        <w:rPr>
          <w:sz w:val="28"/>
          <w:szCs w:val="28"/>
        </w:rPr>
        <w:t>tháng</w:t>
      </w:r>
      <w:r>
        <w:rPr>
          <w:spacing w:val="45"/>
          <w:sz w:val="28"/>
          <w:szCs w:val="28"/>
        </w:rPr>
        <w:t xml:space="preserve"> </w:t>
      </w:r>
      <w:r>
        <w:rPr>
          <w:sz w:val="28"/>
          <w:szCs w:val="28"/>
        </w:rPr>
        <w:t>6</w:t>
      </w:r>
      <w:r>
        <w:rPr>
          <w:spacing w:val="46"/>
          <w:sz w:val="28"/>
          <w:szCs w:val="28"/>
        </w:rPr>
        <w:t xml:space="preserve"> </w:t>
      </w:r>
      <w:r>
        <w:rPr>
          <w:spacing w:val="1"/>
          <w:sz w:val="28"/>
          <w:szCs w:val="28"/>
        </w:rPr>
        <w:t>n</w:t>
      </w:r>
      <w:r>
        <w:rPr>
          <w:sz w:val="28"/>
          <w:szCs w:val="28"/>
        </w:rPr>
        <w:t>ăm</w:t>
      </w:r>
    </w:p>
    <w:p w:rsidR="0042598F" w:rsidRDefault="005305DD">
      <w:pPr>
        <w:spacing w:before="98" w:line="311" w:lineRule="auto"/>
        <w:ind w:left="2496" w:right="1178"/>
        <w:rPr>
          <w:sz w:val="28"/>
          <w:szCs w:val="28"/>
        </w:rPr>
      </w:pPr>
      <w:r>
        <w:rPr>
          <w:spacing w:val="1"/>
          <w:sz w:val="28"/>
          <w:szCs w:val="28"/>
        </w:rPr>
        <w:t>2</w:t>
      </w:r>
      <w:r>
        <w:rPr>
          <w:spacing w:val="-1"/>
          <w:sz w:val="28"/>
          <w:szCs w:val="28"/>
        </w:rPr>
        <w:t>0</w:t>
      </w:r>
      <w:r>
        <w:rPr>
          <w:sz w:val="28"/>
          <w:szCs w:val="28"/>
        </w:rPr>
        <w:t>14</w:t>
      </w:r>
      <w:r>
        <w:rPr>
          <w:spacing w:val="14"/>
          <w:sz w:val="28"/>
          <w:szCs w:val="28"/>
        </w:rPr>
        <w:t xml:space="preserve"> </w:t>
      </w:r>
      <w:r>
        <w:rPr>
          <w:sz w:val="28"/>
          <w:szCs w:val="28"/>
        </w:rPr>
        <w:t>c</w:t>
      </w:r>
      <w:r>
        <w:rPr>
          <w:spacing w:val="1"/>
          <w:sz w:val="28"/>
          <w:szCs w:val="28"/>
        </w:rPr>
        <w:t>ủ</w:t>
      </w:r>
      <w:r>
        <w:rPr>
          <w:sz w:val="28"/>
          <w:szCs w:val="28"/>
        </w:rPr>
        <w:t>a</w:t>
      </w:r>
      <w:r>
        <w:rPr>
          <w:spacing w:val="14"/>
          <w:sz w:val="28"/>
          <w:szCs w:val="28"/>
        </w:rPr>
        <w:t xml:space="preserve"> </w:t>
      </w:r>
      <w:r>
        <w:rPr>
          <w:spacing w:val="-2"/>
          <w:sz w:val="28"/>
          <w:szCs w:val="28"/>
        </w:rPr>
        <w:t>C</w:t>
      </w:r>
      <w:r>
        <w:rPr>
          <w:spacing w:val="1"/>
          <w:sz w:val="28"/>
          <w:szCs w:val="28"/>
        </w:rPr>
        <w:t>h</w:t>
      </w:r>
      <w:r>
        <w:rPr>
          <w:spacing w:val="-1"/>
          <w:sz w:val="28"/>
          <w:szCs w:val="28"/>
        </w:rPr>
        <w:t>í</w:t>
      </w:r>
      <w:r>
        <w:rPr>
          <w:sz w:val="28"/>
          <w:szCs w:val="28"/>
        </w:rPr>
        <w:t>nh</w:t>
      </w:r>
      <w:r>
        <w:rPr>
          <w:spacing w:val="14"/>
          <w:sz w:val="28"/>
          <w:szCs w:val="28"/>
        </w:rPr>
        <w:t xml:space="preserve"> </w:t>
      </w:r>
      <w:r>
        <w:rPr>
          <w:sz w:val="28"/>
          <w:szCs w:val="28"/>
        </w:rPr>
        <w:t>phủ</w:t>
      </w:r>
      <w:r>
        <w:rPr>
          <w:spacing w:val="13"/>
          <w:sz w:val="28"/>
          <w:szCs w:val="28"/>
        </w:rPr>
        <w:t xml:space="preserve"> </w:t>
      </w:r>
      <w:r>
        <w:rPr>
          <w:spacing w:val="1"/>
          <w:sz w:val="28"/>
          <w:szCs w:val="28"/>
        </w:rPr>
        <w:t>v</w:t>
      </w:r>
      <w:r>
        <w:rPr>
          <w:sz w:val="28"/>
          <w:szCs w:val="28"/>
        </w:rPr>
        <w:t>ề</w:t>
      </w:r>
      <w:r>
        <w:rPr>
          <w:spacing w:val="14"/>
          <w:sz w:val="28"/>
          <w:szCs w:val="28"/>
        </w:rPr>
        <w:t xml:space="preserve"> </w:t>
      </w:r>
      <w:r>
        <w:rPr>
          <w:sz w:val="28"/>
          <w:szCs w:val="28"/>
        </w:rPr>
        <w:t>quy</w:t>
      </w:r>
      <w:r>
        <w:rPr>
          <w:spacing w:val="10"/>
          <w:sz w:val="28"/>
          <w:szCs w:val="28"/>
        </w:rPr>
        <w:t xml:space="preserve"> </w:t>
      </w:r>
      <w:r>
        <w:rPr>
          <w:spacing w:val="1"/>
          <w:sz w:val="28"/>
          <w:szCs w:val="28"/>
        </w:rPr>
        <w:t>đị</w:t>
      </w:r>
      <w:r>
        <w:rPr>
          <w:sz w:val="28"/>
          <w:szCs w:val="28"/>
        </w:rPr>
        <w:t>nh</w:t>
      </w:r>
      <w:r>
        <w:rPr>
          <w:spacing w:val="14"/>
          <w:sz w:val="28"/>
          <w:szCs w:val="28"/>
        </w:rPr>
        <w:t xml:space="preserve"> </w:t>
      </w:r>
      <w:r>
        <w:rPr>
          <w:sz w:val="28"/>
          <w:szCs w:val="28"/>
        </w:rPr>
        <w:t>chi</w:t>
      </w:r>
      <w:r>
        <w:rPr>
          <w:spacing w:val="14"/>
          <w:sz w:val="28"/>
          <w:szCs w:val="28"/>
        </w:rPr>
        <w:t xml:space="preserve"> </w:t>
      </w:r>
      <w:r>
        <w:rPr>
          <w:spacing w:val="-1"/>
          <w:sz w:val="28"/>
          <w:szCs w:val="28"/>
        </w:rPr>
        <w:t>t</w:t>
      </w:r>
      <w:r>
        <w:rPr>
          <w:spacing w:val="1"/>
          <w:sz w:val="28"/>
          <w:szCs w:val="28"/>
        </w:rPr>
        <w:t>i</w:t>
      </w:r>
      <w:r>
        <w:rPr>
          <w:sz w:val="28"/>
          <w:szCs w:val="28"/>
        </w:rPr>
        <w:t>ết</w:t>
      </w:r>
      <w:r>
        <w:rPr>
          <w:spacing w:val="13"/>
          <w:sz w:val="28"/>
          <w:szCs w:val="28"/>
        </w:rPr>
        <w:t xml:space="preserve"> </w:t>
      </w:r>
      <w:r>
        <w:rPr>
          <w:spacing w:val="-1"/>
          <w:sz w:val="28"/>
          <w:szCs w:val="28"/>
        </w:rPr>
        <w:t>t</w:t>
      </w:r>
      <w:r>
        <w:rPr>
          <w:spacing w:val="1"/>
          <w:sz w:val="28"/>
          <w:szCs w:val="28"/>
        </w:rPr>
        <w:t>h</w:t>
      </w:r>
      <w:r>
        <w:rPr>
          <w:sz w:val="28"/>
          <w:szCs w:val="28"/>
        </w:rPr>
        <w:t>i</w:t>
      </w:r>
      <w:r>
        <w:rPr>
          <w:spacing w:val="13"/>
          <w:sz w:val="28"/>
          <w:szCs w:val="28"/>
        </w:rPr>
        <w:t xml:space="preserve"> </w:t>
      </w:r>
      <w:r>
        <w:rPr>
          <w:spacing w:val="1"/>
          <w:sz w:val="28"/>
          <w:szCs w:val="28"/>
        </w:rPr>
        <w:t>h</w:t>
      </w:r>
      <w:r>
        <w:rPr>
          <w:sz w:val="28"/>
          <w:szCs w:val="28"/>
        </w:rPr>
        <w:t>ành</w:t>
      </w:r>
      <w:r>
        <w:rPr>
          <w:spacing w:val="14"/>
          <w:sz w:val="28"/>
          <w:szCs w:val="28"/>
        </w:rPr>
        <w:t xml:space="preserve"> </w:t>
      </w:r>
      <w:r>
        <w:rPr>
          <w:spacing w:val="-5"/>
          <w:sz w:val="28"/>
          <w:szCs w:val="28"/>
        </w:rPr>
        <w:t>m</w:t>
      </w:r>
      <w:r>
        <w:rPr>
          <w:spacing w:val="1"/>
          <w:sz w:val="28"/>
          <w:szCs w:val="28"/>
        </w:rPr>
        <w:t>ộ</w:t>
      </w:r>
      <w:r>
        <w:rPr>
          <w:sz w:val="28"/>
          <w:szCs w:val="28"/>
        </w:rPr>
        <w:t xml:space="preserve">t </w:t>
      </w:r>
      <w:r>
        <w:rPr>
          <w:spacing w:val="1"/>
          <w:sz w:val="28"/>
          <w:szCs w:val="28"/>
        </w:rPr>
        <w:t>s</w:t>
      </w:r>
      <w:r>
        <w:rPr>
          <w:sz w:val="28"/>
          <w:szCs w:val="28"/>
        </w:rPr>
        <w:t>ố</w:t>
      </w:r>
      <w:r>
        <w:rPr>
          <w:spacing w:val="-2"/>
          <w:sz w:val="28"/>
          <w:szCs w:val="28"/>
        </w:rPr>
        <w:t xml:space="preserve"> </w:t>
      </w:r>
      <w:r>
        <w:rPr>
          <w:spacing w:val="1"/>
          <w:sz w:val="28"/>
          <w:szCs w:val="28"/>
        </w:rPr>
        <w:t>đ</w:t>
      </w:r>
      <w:r>
        <w:rPr>
          <w:spacing w:val="-1"/>
          <w:sz w:val="28"/>
          <w:szCs w:val="28"/>
        </w:rPr>
        <w:t>i</w:t>
      </w:r>
      <w:r>
        <w:rPr>
          <w:sz w:val="28"/>
          <w:szCs w:val="28"/>
        </w:rPr>
        <w:t>ều</w:t>
      </w:r>
      <w:r>
        <w:rPr>
          <w:spacing w:val="1"/>
          <w:sz w:val="28"/>
          <w:szCs w:val="28"/>
        </w:rPr>
        <w:t xml:space="preserve"> </w:t>
      </w:r>
      <w:r>
        <w:rPr>
          <w:spacing w:val="-3"/>
          <w:sz w:val="28"/>
          <w:szCs w:val="28"/>
        </w:rPr>
        <w:t>c</w:t>
      </w:r>
      <w:r>
        <w:rPr>
          <w:spacing w:val="1"/>
          <w:sz w:val="28"/>
          <w:szCs w:val="28"/>
        </w:rPr>
        <w:t>ủ</w:t>
      </w:r>
      <w:r>
        <w:rPr>
          <w:sz w:val="28"/>
          <w:szCs w:val="28"/>
        </w:rPr>
        <w:t xml:space="preserve">a </w:t>
      </w:r>
      <w:r>
        <w:rPr>
          <w:spacing w:val="-2"/>
          <w:sz w:val="28"/>
          <w:szCs w:val="28"/>
        </w:rPr>
        <w:t>L</w:t>
      </w:r>
      <w:r>
        <w:rPr>
          <w:spacing w:val="-1"/>
          <w:sz w:val="28"/>
          <w:szCs w:val="28"/>
        </w:rPr>
        <w:t>u</w:t>
      </w:r>
      <w:r>
        <w:rPr>
          <w:sz w:val="28"/>
          <w:szCs w:val="28"/>
        </w:rPr>
        <w:t xml:space="preserve">ật </w:t>
      </w:r>
      <w:r>
        <w:rPr>
          <w:spacing w:val="-1"/>
          <w:sz w:val="28"/>
          <w:szCs w:val="28"/>
        </w:rPr>
        <w:t>Đ</w:t>
      </w:r>
      <w:r>
        <w:rPr>
          <w:spacing w:val="-2"/>
          <w:sz w:val="28"/>
          <w:szCs w:val="28"/>
        </w:rPr>
        <w:t>ấ</w:t>
      </w:r>
      <w:r>
        <w:rPr>
          <w:sz w:val="28"/>
          <w:szCs w:val="28"/>
        </w:rPr>
        <w:t>u</w:t>
      </w:r>
      <w:r>
        <w:rPr>
          <w:spacing w:val="1"/>
          <w:sz w:val="28"/>
          <w:szCs w:val="28"/>
        </w:rPr>
        <w:t xml:space="preserve"> </w:t>
      </w:r>
      <w:r>
        <w:rPr>
          <w:sz w:val="28"/>
          <w:szCs w:val="28"/>
        </w:rPr>
        <w:t>t</w:t>
      </w:r>
      <w:r>
        <w:rPr>
          <w:spacing w:val="2"/>
          <w:sz w:val="28"/>
          <w:szCs w:val="28"/>
        </w:rPr>
        <w:t>h</w:t>
      </w:r>
      <w:r>
        <w:rPr>
          <w:spacing w:val="-2"/>
          <w:sz w:val="28"/>
          <w:szCs w:val="28"/>
        </w:rPr>
        <w:t>ầ</w:t>
      </w:r>
      <w:r>
        <w:rPr>
          <w:sz w:val="28"/>
          <w:szCs w:val="28"/>
        </w:rPr>
        <w:t>u</w:t>
      </w:r>
      <w:r>
        <w:rPr>
          <w:spacing w:val="-2"/>
          <w:sz w:val="28"/>
          <w:szCs w:val="28"/>
        </w:rPr>
        <w:t xml:space="preserve"> </w:t>
      </w:r>
      <w:r>
        <w:rPr>
          <w:spacing w:val="1"/>
          <w:sz w:val="28"/>
          <w:szCs w:val="28"/>
        </w:rPr>
        <w:t>v</w:t>
      </w:r>
      <w:r>
        <w:rPr>
          <w:sz w:val="28"/>
          <w:szCs w:val="28"/>
        </w:rPr>
        <w:t xml:space="preserve">ề </w:t>
      </w:r>
      <w:r>
        <w:rPr>
          <w:spacing w:val="1"/>
          <w:sz w:val="28"/>
          <w:szCs w:val="28"/>
        </w:rPr>
        <w:t>l</w:t>
      </w:r>
      <w:r>
        <w:rPr>
          <w:spacing w:val="-1"/>
          <w:sz w:val="28"/>
          <w:szCs w:val="28"/>
        </w:rPr>
        <w:t>ự</w:t>
      </w:r>
      <w:r>
        <w:rPr>
          <w:sz w:val="28"/>
          <w:szCs w:val="28"/>
        </w:rPr>
        <w:t xml:space="preserve">a </w:t>
      </w:r>
      <w:r>
        <w:rPr>
          <w:spacing w:val="-3"/>
          <w:sz w:val="28"/>
          <w:szCs w:val="28"/>
        </w:rPr>
        <w:t>c</w:t>
      </w:r>
      <w:r>
        <w:rPr>
          <w:spacing w:val="-1"/>
          <w:sz w:val="28"/>
          <w:szCs w:val="28"/>
        </w:rPr>
        <w:t>h</w:t>
      </w:r>
      <w:r>
        <w:rPr>
          <w:spacing w:val="1"/>
          <w:sz w:val="28"/>
          <w:szCs w:val="28"/>
        </w:rPr>
        <w:t>ọ</w:t>
      </w:r>
      <w:r>
        <w:rPr>
          <w:sz w:val="28"/>
          <w:szCs w:val="28"/>
        </w:rPr>
        <w:t>n</w:t>
      </w:r>
      <w:r>
        <w:rPr>
          <w:spacing w:val="-2"/>
          <w:sz w:val="28"/>
          <w:szCs w:val="28"/>
        </w:rPr>
        <w:t xml:space="preserve"> </w:t>
      </w:r>
      <w:r>
        <w:rPr>
          <w:spacing w:val="1"/>
          <w:sz w:val="28"/>
          <w:szCs w:val="28"/>
        </w:rPr>
        <w:t>n</w:t>
      </w:r>
      <w:r>
        <w:rPr>
          <w:sz w:val="28"/>
          <w:szCs w:val="28"/>
        </w:rPr>
        <w:t>hà</w:t>
      </w:r>
      <w:r>
        <w:rPr>
          <w:spacing w:val="-1"/>
          <w:sz w:val="28"/>
          <w:szCs w:val="28"/>
        </w:rPr>
        <w:t xml:space="preserve"> </w:t>
      </w:r>
      <w:r>
        <w:rPr>
          <w:sz w:val="28"/>
          <w:szCs w:val="28"/>
        </w:rPr>
        <w:t>t</w:t>
      </w:r>
      <w:r>
        <w:rPr>
          <w:spacing w:val="3"/>
          <w:sz w:val="28"/>
          <w:szCs w:val="28"/>
        </w:rPr>
        <w:t>h</w:t>
      </w:r>
      <w:r>
        <w:rPr>
          <w:spacing w:val="-3"/>
          <w:sz w:val="28"/>
          <w:szCs w:val="28"/>
        </w:rPr>
        <w:t>ầ</w:t>
      </w:r>
      <w:r>
        <w:rPr>
          <w:sz w:val="28"/>
          <w:szCs w:val="28"/>
        </w:rPr>
        <w:t>u</w:t>
      </w:r>
    </w:p>
    <w:p w:rsidR="0042598F" w:rsidRDefault="0042598F">
      <w:pPr>
        <w:spacing w:before="4" w:line="120" w:lineRule="exact"/>
        <w:rPr>
          <w:sz w:val="12"/>
          <w:szCs w:val="12"/>
        </w:rPr>
      </w:pPr>
    </w:p>
    <w:p w:rsidR="0042598F" w:rsidRDefault="005305DD">
      <w:pPr>
        <w:ind w:left="108"/>
        <w:rPr>
          <w:sz w:val="28"/>
          <w:szCs w:val="28"/>
        </w:rPr>
        <w:sectPr w:rsidR="0042598F">
          <w:pgSz w:w="11920" w:h="16840"/>
          <w:pgMar w:top="900" w:right="600" w:bottom="280" w:left="1440" w:header="0" w:footer="1124" w:gutter="0"/>
          <w:cols w:space="720"/>
        </w:sectPr>
      </w:pPr>
      <w:r>
        <w:rPr>
          <w:spacing w:val="-1"/>
          <w:sz w:val="28"/>
          <w:szCs w:val="28"/>
        </w:rPr>
        <w:t>V</w:t>
      </w:r>
      <w:r>
        <w:rPr>
          <w:sz w:val="28"/>
          <w:szCs w:val="28"/>
        </w:rPr>
        <w:t xml:space="preserve">ND                        </w:t>
      </w:r>
      <w:r>
        <w:rPr>
          <w:spacing w:val="31"/>
          <w:sz w:val="28"/>
          <w:szCs w:val="28"/>
        </w:rPr>
        <w:t xml:space="preserve"> </w:t>
      </w:r>
      <w:r>
        <w:rPr>
          <w:spacing w:val="-1"/>
          <w:sz w:val="28"/>
          <w:szCs w:val="28"/>
        </w:rPr>
        <w:t>Đ</w:t>
      </w:r>
      <w:r>
        <w:rPr>
          <w:spacing w:val="1"/>
          <w:sz w:val="28"/>
          <w:szCs w:val="28"/>
        </w:rPr>
        <w:t>ồ</w:t>
      </w:r>
      <w:r>
        <w:rPr>
          <w:sz w:val="28"/>
          <w:szCs w:val="28"/>
        </w:rPr>
        <w:t xml:space="preserve">ng </w:t>
      </w:r>
      <w:r>
        <w:rPr>
          <w:spacing w:val="-2"/>
          <w:sz w:val="28"/>
          <w:szCs w:val="28"/>
        </w:rPr>
        <w:t>V</w:t>
      </w:r>
      <w:r>
        <w:rPr>
          <w:spacing w:val="1"/>
          <w:sz w:val="28"/>
          <w:szCs w:val="28"/>
        </w:rPr>
        <w:t>i</w:t>
      </w:r>
      <w:r>
        <w:rPr>
          <w:spacing w:val="-3"/>
          <w:sz w:val="28"/>
          <w:szCs w:val="28"/>
        </w:rPr>
        <w:t>ệ</w:t>
      </w:r>
      <w:r>
        <w:rPr>
          <w:sz w:val="28"/>
          <w:szCs w:val="28"/>
        </w:rPr>
        <w:t>t Nam</w:t>
      </w:r>
    </w:p>
    <w:p w:rsidR="008A6EBA" w:rsidRDefault="008A6EBA" w:rsidP="008A6EBA">
      <w:pPr>
        <w:spacing w:before="8" w:line="272" w:lineRule="auto"/>
        <w:ind w:left="360" w:right="329" w:firstLine="720"/>
        <w:jc w:val="both"/>
        <w:rPr>
          <w:sz w:val="26"/>
          <w:szCs w:val="26"/>
        </w:rPr>
      </w:pPr>
    </w:p>
    <w:p w:rsidR="008A6EBA" w:rsidRPr="008A6EBA" w:rsidRDefault="008A6EBA" w:rsidP="00CC14C2">
      <w:pPr>
        <w:spacing w:before="8" w:line="272" w:lineRule="auto"/>
        <w:ind w:right="329"/>
        <w:jc w:val="center"/>
        <w:rPr>
          <w:b/>
          <w:sz w:val="26"/>
          <w:szCs w:val="26"/>
        </w:rPr>
      </w:pPr>
      <w:r w:rsidRPr="008A6EBA">
        <w:rPr>
          <w:b/>
          <w:sz w:val="26"/>
          <w:szCs w:val="26"/>
        </w:rPr>
        <w:t>CHỈ DẪN ĐỐI VỚI NHÀ THẦU</w:t>
      </w:r>
    </w:p>
    <w:p w:rsidR="008A6EBA" w:rsidRDefault="008A6EBA" w:rsidP="008A6EBA">
      <w:pPr>
        <w:spacing w:before="8" w:line="272" w:lineRule="auto"/>
        <w:ind w:right="329" w:firstLine="720"/>
        <w:jc w:val="both"/>
        <w:rPr>
          <w:b/>
          <w:sz w:val="26"/>
          <w:szCs w:val="26"/>
        </w:rPr>
      </w:pPr>
    </w:p>
    <w:p w:rsidR="008A6EBA" w:rsidRPr="008A6EBA" w:rsidRDefault="008A6EBA" w:rsidP="008A6EBA">
      <w:pPr>
        <w:spacing w:before="8" w:line="272" w:lineRule="auto"/>
        <w:ind w:right="329" w:firstLine="720"/>
        <w:jc w:val="both"/>
        <w:rPr>
          <w:b/>
          <w:sz w:val="26"/>
          <w:szCs w:val="26"/>
        </w:rPr>
      </w:pPr>
      <w:proofErr w:type="gramStart"/>
      <w:r w:rsidRPr="008A6EBA">
        <w:rPr>
          <w:b/>
          <w:sz w:val="26"/>
          <w:szCs w:val="26"/>
        </w:rPr>
        <w:t>Mục 1.</w:t>
      </w:r>
      <w:proofErr w:type="gramEnd"/>
      <w:r w:rsidRPr="008A6EBA">
        <w:rPr>
          <w:b/>
          <w:sz w:val="26"/>
          <w:szCs w:val="26"/>
        </w:rPr>
        <w:t xml:space="preserve"> Nội dung gói thầu:</w:t>
      </w:r>
    </w:p>
    <w:p w:rsidR="0042598F" w:rsidRDefault="005305DD" w:rsidP="000B285B">
      <w:pPr>
        <w:spacing w:before="8" w:line="272" w:lineRule="auto"/>
        <w:ind w:firstLine="720"/>
        <w:jc w:val="both"/>
        <w:rPr>
          <w:sz w:val="26"/>
          <w:szCs w:val="26"/>
        </w:rPr>
      </w:pPr>
      <w:r>
        <w:rPr>
          <w:sz w:val="26"/>
          <w:szCs w:val="26"/>
        </w:rPr>
        <w:t>Bên</w:t>
      </w:r>
      <w:r>
        <w:rPr>
          <w:spacing w:val="-7"/>
          <w:sz w:val="26"/>
          <w:szCs w:val="26"/>
        </w:rPr>
        <w:t xml:space="preserve"> </w:t>
      </w:r>
      <w:r>
        <w:rPr>
          <w:spacing w:val="-3"/>
          <w:sz w:val="26"/>
          <w:szCs w:val="26"/>
        </w:rPr>
        <w:t>m</w:t>
      </w:r>
      <w:r>
        <w:rPr>
          <w:sz w:val="26"/>
          <w:szCs w:val="26"/>
        </w:rPr>
        <w:t>ời</w:t>
      </w:r>
      <w:r>
        <w:rPr>
          <w:spacing w:val="-7"/>
          <w:sz w:val="26"/>
          <w:szCs w:val="26"/>
        </w:rPr>
        <w:t xml:space="preserve"> </w:t>
      </w:r>
      <w:r>
        <w:rPr>
          <w:sz w:val="26"/>
          <w:szCs w:val="26"/>
        </w:rPr>
        <w:t>thầu</w:t>
      </w:r>
      <w:r>
        <w:rPr>
          <w:spacing w:val="-7"/>
          <w:sz w:val="26"/>
          <w:szCs w:val="26"/>
        </w:rPr>
        <w:t xml:space="preserve"> </w:t>
      </w:r>
      <w:r>
        <w:rPr>
          <w:sz w:val="26"/>
          <w:szCs w:val="26"/>
        </w:rPr>
        <w:t>mời</w:t>
      </w:r>
      <w:r>
        <w:rPr>
          <w:spacing w:val="-9"/>
          <w:sz w:val="26"/>
          <w:szCs w:val="26"/>
        </w:rPr>
        <w:t xml:space="preserve"> </w:t>
      </w:r>
      <w:r>
        <w:rPr>
          <w:sz w:val="26"/>
          <w:szCs w:val="26"/>
        </w:rPr>
        <w:t>các</w:t>
      </w:r>
      <w:r>
        <w:rPr>
          <w:spacing w:val="-3"/>
          <w:sz w:val="26"/>
          <w:szCs w:val="26"/>
        </w:rPr>
        <w:t xml:space="preserve"> </w:t>
      </w:r>
      <w:r>
        <w:rPr>
          <w:sz w:val="26"/>
          <w:szCs w:val="26"/>
        </w:rPr>
        <w:t>nhà</w:t>
      </w:r>
      <w:r>
        <w:rPr>
          <w:spacing w:val="-9"/>
          <w:sz w:val="26"/>
          <w:szCs w:val="26"/>
        </w:rPr>
        <w:t xml:space="preserve"> </w:t>
      </w:r>
      <w:r>
        <w:rPr>
          <w:sz w:val="26"/>
          <w:szCs w:val="26"/>
        </w:rPr>
        <w:t>thầu</w:t>
      </w:r>
      <w:r>
        <w:rPr>
          <w:spacing w:val="-9"/>
          <w:sz w:val="26"/>
          <w:szCs w:val="26"/>
        </w:rPr>
        <w:t xml:space="preserve"> </w:t>
      </w:r>
      <w:r>
        <w:rPr>
          <w:spacing w:val="2"/>
          <w:sz w:val="26"/>
          <w:szCs w:val="26"/>
        </w:rPr>
        <w:t>t</w:t>
      </w:r>
      <w:r>
        <w:rPr>
          <w:sz w:val="26"/>
          <w:szCs w:val="26"/>
        </w:rPr>
        <w:t>h</w:t>
      </w:r>
      <w:r>
        <w:rPr>
          <w:spacing w:val="3"/>
          <w:sz w:val="26"/>
          <w:szCs w:val="26"/>
        </w:rPr>
        <w:t>a</w:t>
      </w:r>
      <w:r>
        <w:rPr>
          <w:sz w:val="26"/>
          <w:szCs w:val="26"/>
        </w:rPr>
        <w:t>m</w:t>
      </w:r>
      <w:r>
        <w:rPr>
          <w:spacing w:val="-11"/>
          <w:sz w:val="26"/>
          <w:szCs w:val="26"/>
        </w:rPr>
        <w:t xml:space="preserve"> </w:t>
      </w:r>
      <w:r>
        <w:rPr>
          <w:sz w:val="26"/>
          <w:szCs w:val="26"/>
        </w:rPr>
        <w:t>g</w:t>
      </w:r>
      <w:r>
        <w:rPr>
          <w:spacing w:val="2"/>
          <w:sz w:val="26"/>
          <w:szCs w:val="26"/>
        </w:rPr>
        <w:t>i</w:t>
      </w:r>
      <w:r>
        <w:rPr>
          <w:sz w:val="26"/>
          <w:szCs w:val="26"/>
        </w:rPr>
        <w:t>a</w:t>
      </w:r>
      <w:r>
        <w:rPr>
          <w:spacing w:val="-8"/>
          <w:sz w:val="26"/>
          <w:szCs w:val="26"/>
        </w:rPr>
        <w:t xml:space="preserve"> </w:t>
      </w:r>
      <w:r>
        <w:rPr>
          <w:sz w:val="26"/>
          <w:szCs w:val="26"/>
        </w:rPr>
        <w:t>chào</w:t>
      </w:r>
      <w:r>
        <w:rPr>
          <w:spacing w:val="-5"/>
          <w:sz w:val="26"/>
          <w:szCs w:val="26"/>
        </w:rPr>
        <w:t xml:space="preserve"> </w:t>
      </w:r>
      <w:r>
        <w:rPr>
          <w:sz w:val="26"/>
          <w:szCs w:val="26"/>
        </w:rPr>
        <w:t>hàng</w:t>
      </w:r>
      <w:r>
        <w:rPr>
          <w:spacing w:val="-10"/>
          <w:sz w:val="26"/>
          <w:szCs w:val="26"/>
        </w:rPr>
        <w:t xml:space="preserve"> </w:t>
      </w:r>
      <w:r>
        <w:rPr>
          <w:sz w:val="26"/>
          <w:szCs w:val="26"/>
        </w:rPr>
        <w:t>cạnh</w:t>
      </w:r>
      <w:r>
        <w:rPr>
          <w:spacing w:val="-7"/>
          <w:sz w:val="26"/>
          <w:szCs w:val="26"/>
        </w:rPr>
        <w:t xml:space="preserve"> </w:t>
      </w:r>
      <w:r>
        <w:rPr>
          <w:sz w:val="26"/>
          <w:szCs w:val="26"/>
        </w:rPr>
        <w:t>tranh</w:t>
      </w:r>
      <w:r>
        <w:rPr>
          <w:spacing w:val="-7"/>
          <w:sz w:val="26"/>
          <w:szCs w:val="26"/>
        </w:rPr>
        <w:t xml:space="preserve"> </w:t>
      </w:r>
      <w:r>
        <w:rPr>
          <w:sz w:val="26"/>
          <w:szCs w:val="26"/>
        </w:rPr>
        <w:t>gói</w:t>
      </w:r>
      <w:r>
        <w:rPr>
          <w:spacing w:val="-8"/>
          <w:sz w:val="26"/>
          <w:szCs w:val="26"/>
        </w:rPr>
        <w:t xml:space="preserve"> </w:t>
      </w:r>
      <w:r>
        <w:rPr>
          <w:sz w:val="26"/>
          <w:szCs w:val="26"/>
        </w:rPr>
        <w:t>th</w:t>
      </w:r>
      <w:r>
        <w:rPr>
          <w:spacing w:val="3"/>
          <w:sz w:val="26"/>
          <w:szCs w:val="26"/>
        </w:rPr>
        <w:t>ầ</w:t>
      </w:r>
      <w:r>
        <w:rPr>
          <w:sz w:val="26"/>
          <w:szCs w:val="26"/>
        </w:rPr>
        <w:t>u</w:t>
      </w:r>
      <w:r>
        <w:rPr>
          <w:spacing w:val="-9"/>
          <w:sz w:val="26"/>
          <w:szCs w:val="26"/>
        </w:rPr>
        <w:t xml:space="preserve"> </w:t>
      </w:r>
      <w:r>
        <w:rPr>
          <w:b/>
          <w:i/>
          <w:sz w:val="26"/>
          <w:szCs w:val="26"/>
        </w:rPr>
        <w:t>“</w:t>
      </w:r>
      <w:r w:rsidR="001E3BB8">
        <w:rPr>
          <w:b/>
          <w:i/>
          <w:sz w:val="26"/>
          <w:szCs w:val="26"/>
        </w:rPr>
        <w:t xml:space="preserve">Cung cấp thiết bị </w:t>
      </w:r>
      <w:r w:rsidR="00BA4400">
        <w:rPr>
          <w:b/>
          <w:i/>
          <w:sz w:val="26"/>
          <w:szCs w:val="26"/>
        </w:rPr>
        <w:t xml:space="preserve">lưu trữ dữ liệu </w:t>
      </w:r>
      <w:r w:rsidR="00774782">
        <w:rPr>
          <w:b/>
          <w:i/>
          <w:sz w:val="26"/>
          <w:szCs w:val="26"/>
        </w:rPr>
        <w:t>cho Trung tâm tích hợp dữ liệu</w:t>
      </w:r>
      <w:r w:rsidR="001E3BB8">
        <w:rPr>
          <w:b/>
          <w:i/>
          <w:sz w:val="26"/>
          <w:szCs w:val="26"/>
        </w:rPr>
        <w:t xml:space="preserve"> tỉnh Đăk Nông</w:t>
      </w:r>
      <w:r>
        <w:rPr>
          <w:b/>
          <w:i/>
          <w:sz w:val="26"/>
          <w:szCs w:val="26"/>
        </w:rPr>
        <w:t>”</w:t>
      </w:r>
      <w:r>
        <w:rPr>
          <w:b/>
          <w:i/>
          <w:spacing w:val="-3"/>
          <w:sz w:val="26"/>
          <w:szCs w:val="26"/>
        </w:rPr>
        <w:t xml:space="preserve"> </w:t>
      </w:r>
      <w:r>
        <w:rPr>
          <w:sz w:val="26"/>
          <w:szCs w:val="26"/>
        </w:rPr>
        <w:t>th</w:t>
      </w:r>
      <w:r>
        <w:rPr>
          <w:spacing w:val="2"/>
          <w:sz w:val="26"/>
          <w:szCs w:val="26"/>
        </w:rPr>
        <w:t>u</w:t>
      </w:r>
      <w:r>
        <w:rPr>
          <w:sz w:val="26"/>
          <w:szCs w:val="26"/>
        </w:rPr>
        <w:t>ộc</w:t>
      </w:r>
      <w:r>
        <w:rPr>
          <w:spacing w:val="-4"/>
          <w:sz w:val="26"/>
          <w:szCs w:val="26"/>
        </w:rPr>
        <w:t xml:space="preserve"> </w:t>
      </w:r>
      <w:r>
        <w:rPr>
          <w:sz w:val="26"/>
          <w:szCs w:val="26"/>
        </w:rPr>
        <w:t>h</w:t>
      </w:r>
      <w:r>
        <w:rPr>
          <w:spacing w:val="3"/>
          <w:sz w:val="26"/>
          <w:szCs w:val="26"/>
        </w:rPr>
        <w:t>ạ</w:t>
      </w:r>
      <w:r>
        <w:rPr>
          <w:sz w:val="26"/>
          <w:szCs w:val="26"/>
        </w:rPr>
        <w:t>ng m</w:t>
      </w:r>
      <w:r>
        <w:rPr>
          <w:spacing w:val="2"/>
          <w:sz w:val="26"/>
          <w:szCs w:val="26"/>
        </w:rPr>
        <w:t>ụ</w:t>
      </w:r>
      <w:r>
        <w:rPr>
          <w:sz w:val="26"/>
          <w:szCs w:val="26"/>
        </w:rPr>
        <w:t>c “</w:t>
      </w:r>
      <w:r w:rsidR="001E3BB8" w:rsidRPr="001E3BB8">
        <w:rPr>
          <w:b/>
          <w:i/>
          <w:sz w:val="26"/>
          <w:szCs w:val="26"/>
        </w:rPr>
        <w:t>Mua sắm thiết bị</w:t>
      </w:r>
      <w:r w:rsidR="00774782" w:rsidRPr="00774782">
        <w:rPr>
          <w:b/>
          <w:i/>
          <w:sz w:val="26"/>
          <w:szCs w:val="26"/>
        </w:rPr>
        <w:t xml:space="preserve"> </w:t>
      </w:r>
      <w:r w:rsidR="00774782">
        <w:rPr>
          <w:b/>
          <w:i/>
          <w:sz w:val="26"/>
          <w:szCs w:val="26"/>
        </w:rPr>
        <w:t xml:space="preserve">lưu trữ dữ liệu cho Trung tâm tích hợp dữ liệu tỉnh Đăk </w:t>
      </w:r>
      <w:proofErr w:type="gramStart"/>
      <w:r w:rsidR="00774782">
        <w:rPr>
          <w:b/>
          <w:i/>
          <w:sz w:val="26"/>
          <w:szCs w:val="26"/>
        </w:rPr>
        <w:t xml:space="preserve">Nông </w:t>
      </w:r>
      <w:r>
        <w:rPr>
          <w:sz w:val="26"/>
          <w:szCs w:val="26"/>
        </w:rPr>
        <w:t>”</w:t>
      </w:r>
      <w:proofErr w:type="gramEnd"/>
      <w:r>
        <w:rPr>
          <w:spacing w:val="4"/>
          <w:sz w:val="26"/>
          <w:szCs w:val="26"/>
        </w:rPr>
        <w:t xml:space="preserve"> </w:t>
      </w:r>
      <w:r>
        <w:rPr>
          <w:sz w:val="26"/>
          <w:szCs w:val="26"/>
        </w:rPr>
        <w:t>sử</w:t>
      </w:r>
      <w:r>
        <w:rPr>
          <w:spacing w:val="7"/>
          <w:sz w:val="26"/>
          <w:szCs w:val="26"/>
        </w:rPr>
        <w:t xml:space="preserve"> </w:t>
      </w:r>
      <w:r>
        <w:rPr>
          <w:sz w:val="26"/>
          <w:szCs w:val="26"/>
        </w:rPr>
        <w:t>dụng</w:t>
      </w:r>
      <w:r>
        <w:rPr>
          <w:spacing w:val="3"/>
          <w:sz w:val="26"/>
          <w:szCs w:val="26"/>
        </w:rPr>
        <w:t xml:space="preserve"> </w:t>
      </w:r>
      <w:r>
        <w:rPr>
          <w:sz w:val="26"/>
          <w:szCs w:val="26"/>
        </w:rPr>
        <w:t>n</w:t>
      </w:r>
      <w:r>
        <w:rPr>
          <w:spacing w:val="2"/>
          <w:sz w:val="26"/>
          <w:szCs w:val="26"/>
        </w:rPr>
        <w:t>g</w:t>
      </w:r>
      <w:r>
        <w:rPr>
          <w:sz w:val="26"/>
          <w:szCs w:val="26"/>
        </w:rPr>
        <w:t>uồn</w:t>
      </w:r>
      <w:r>
        <w:rPr>
          <w:spacing w:val="1"/>
          <w:sz w:val="26"/>
          <w:szCs w:val="26"/>
        </w:rPr>
        <w:t xml:space="preserve"> </w:t>
      </w:r>
      <w:r>
        <w:rPr>
          <w:spacing w:val="2"/>
          <w:sz w:val="26"/>
          <w:szCs w:val="26"/>
        </w:rPr>
        <w:t>n</w:t>
      </w:r>
      <w:r>
        <w:rPr>
          <w:sz w:val="26"/>
          <w:szCs w:val="26"/>
        </w:rPr>
        <w:t>gân</w:t>
      </w:r>
      <w:r>
        <w:rPr>
          <w:spacing w:val="3"/>
          <w:sz w:val="26"/>
          <w:szCs w:val="26"/>
        </w:rPr>
        <w:t xml:space="preserve"> </w:t>
      </w:r>
      <w:r>
        <w:rPr>
          <w:sz w:val="26"/>
          <w:szCs w:val="26"/>
        </w:rPr>
        <w:t>s</w:t>
      </w:r>
      <w:r>
        <w:rPr>
          <w:spacing w:val="2"/>
          <w:sz w:val="26"/>
          <w:szCs w:val="26"/>
        </w:rPr>
        <w:t>á</w:t>
      </w:r>
      <w:r>
        <w:rPr>
          <w:sz w:val="26"/>
          <w:szCs w:val="26"/>
        </w:rPr>
        <w:t>ch</w:t>
      </w:r>
      <w:r>
        <w:rPr>
          <w:spacing w:val="3"/>
          <w:sz w:val="26"/>
          <w:szCs w:val="26"/>
        </w:rPr>
        <w:t xml:space="preserve"> </w:t>
      </w:r>
      <w:r>
        <w:rPr>
          <w:sz w:val="26"/>
          <w:szCs w:val="26"/>
        </w:rPr>
        <w:t>th</w:t>
      </w:r>
      <w:r>
        <w:rPr>
          <w:spacing w:val="1"/>
          <w:sz w:val="26"/>
          <w:szCs w:val="26"/>
        </w:rPr>
        <w:t>ư</w:t>
      </w:r>
      <w:r>
        <w:rPr>
          <w:sz w:val="26"/>
          <w:szCs w:val="26"/>
        </w:rPr>
        <w:t>ờng</w:t>
      </w:r>
      <w:r>
        <w:rPr>
          <w:spacing w:val="3"/>
          <w:sz w:val="26"/>
          <w:szCs w:val="26"/>
        </w:rPr>
        <w:t xml:space="preserve"> </w:t>
      </w:r>
      <w:r>
        <w:rPr>
          <w:sz w:val="26"/>
          <w:szCs w:val="26"/>
        </w:rPr>
        <w:t>x</w:t>
      </w:r>
      <w:r>
        <w:rPr>
          <w:spacing w:val="5"/>
          <w:sz w:val="26"/>
          <w:szCs w:val="26"/>
        </w:rPr>
        <w:t>u</w:t>
      </w:r>
      <w:r>
        <w:rPr>
          <w:spacing w:val="-5"/>
          <w:sz w:val="26"/>
          <w:szCs w:val="26"/>
        </w:rPr>
        <w:t>y</w:t>
      </w:r>
      <w:r>
        <w:rPr>
          <w:spacing w:val="3"/>
          <w:sz w:val="26"/>
          <w:szCs w:val="26"/>
        </w:rPr>
        <w:t>ê</w:t>
      </w:r>
      <w:r>
        <w:rPr>
          <w:sz w:val="26"/>
          <w:szCs w:val="26"/>
        </w:rPr>
        <w:t>n n</w:t>
      </w:r>
      <w:r>
        <w:rPr>
          <w:spacing w:val="3"/>
          <w:sz w:val="26"/>
          <w:szCs w:val="26"/>
        </w:rPr>
        <w:t>ă</w:t>
      </w:r>
      <w:r>
        <w:rPr>
          <w:sz w:val="26"/>
          <w:szCs w:val="26"/>
        </w:rPr>
        <w:t>m</w:t>
      </w:r>
      <w:r>
        <w:rPr>
          <w:spacing w:val="-7"/>
          <w:sz w:val="26"/>
          <w:szCs w:val="26"/>
        </w:rPr>
        <w:t xml:space="preserve"> </w:t>
      </w:r>
      <w:r>
        <w:rPr>
          <w:sz w:val="26"/>
          <w:szCs w:val="26"/>
        </w:rPr>
        <w:t>201</w:t>
      </w:r>
      <w:r w:rsidR="0003152B">
        <w:rPr>
          <w:sz w:val="26"/>
          <w:szCs w:val="26"/>
        </w:rPr>
        <w:t>9</w:t>
      </w:r>
      <w:r>
        <w:rPr>
          <w:sz w:val="26"/>
          <w:szCs w:val="26"/>
        </w:rPr>
        <w:t>.</w:t>
      </w:r>
    </w:p>
    <w:p w:rsidR="0042598F" w:rsidRDefault="0042598F" w:rsidP="000B285B">
      <w:pPr>
        <w:spacing w:before="2" w:line="120" w:lineRule="exact"/>
        <w:ind w:firstLine="720"/>
        <w:jc w:val="both"/>
        <w:rPr>
          <w:sz w:val="12"/>
          <w:szCs w:val="12"/>
        </w:rPr>
      </w:pPr>
    </w:p>
    <w:p w:rsidR="0042598F" w:rsidRDefault="005305DD" w:rsidP="000B285B">
      <w:pPr>
        <w:ind w:firstLine="720"/>
        <w:jc w:val="both"/>
        <w:rPr>
          <w:sz w:val="26"/>
          <w:szCs w:val="26"/>
        </w:rPr>
      </w:pPr>
      <w:r>
        <w:rPr>
          <w:sz w:val="26"/>
          <w:szCs w:val="26"/>
        </w:rPr>
        <w:t>Thông</w:t>
      </w:r>
      <w:r>
        <w:rPr>
          <w:spacing w:val="-7"/>
          <w:sz w:val="26"/>
          <w:szCs w:val="26"/>
        </w:rPr>
        <w:t xml:space="preserve"> </w:t>
      </w:r>
      <w:r>
        <w:rPr>
          <w:sz w:val="26"/>
          <w:szCs w:val="26"/>
        </w:rPr>
        <w:t>tin</w:t>
      </w:r>
      <w:r>
        <w:rPr>
          <w:spacing w:val="-1"/>
          <w:sz w:val="26"/>
          <w:szCs w:val="26"/>
        </w:rPr>
        <w:t xml:space="preserve"> </w:t>
      </w:r>
      <w:r>
        <w:rPr>
          <w:sz w:val="26"/>
          <w:szCs w:val="26"/>
        </w:rPr>
        <w:t>gói</w:t>
      </w:r>
      <w:r>
        <w:rPr>
          <w:spacing w:val="-3"/>
          <w:sz w:val="26"/>
          <w:szCs w:val="26"/>
        </w:rPr>
        <w:t xml:space="preserve"> </w:t>
      </w:r>
      <w:r>
        <w:rPr>
          <w:sz w:val="26"/>
          <w:szCs w:val="26"/>
        </w:rPr>
        <w:t>thầ</w:t>
      </w:r>
      <w:r>
        <w:rPr>
          <w:spacing w:val="3"/>
          <w:sz w:val="26"/>
          <w:szCs w:val="26"/>
        </w:rPr>
        <w:t>u</w:t>
      </w:r>
      <w:r>
        <w:rPr>
          <w:sz w:val="26"/>
          <w:szCs w:val="26"/>
        </w:rPr>
        <w:t>:</w:t>
      </w:r>
    </w:p>
    <w:p w:rsidR="0042598F" w:rsidRDefault="0042598F" w:rsidP="000B285B">
      <w:pPr>
        <w:spacing w:before="10" w:line="140" w:lineRule="exact"/>
        <w:ind w:firstLine="720"/>
        <w:jc w:val="both"/>
        <w:rPr>
          <w:sz w:val="15"/>
          <w:szCs w:val="15"/>
        </w:rPr>
      </w:pPr>
    </w:p>
    <w:p w:rsidR="0042598F" w:rsidRDefault="005305DD" w:rsidP="000B285B">
      <w:pPr>
        <w:ind w:firstLine="720"/>
        <w:jc w:val="both"/>
        <w:rPr>
          <w:sz w:val="26"/>
          <w:szCs w:val="26"/>
        </w:rPr>
      </w:pPr>
      <w:r>
        <w:rPr>
          <w:sz w:val="26"/>
          <w:szCs w:val="26"/>
        </w:rPr>
        <w:t>-</w:t>
      </w:r>
      <w:r>
        <w:rPr>
          <w:spacing w:val="-1"/>
          <w:sz w:val="26"/>
          <w:szCs w:val="26"/>
        </w:rPr>
        <w:t xml:space="preserve"> </w:t>
      </w:r>
      <w:r>
        <w:rPr>
          <w:sz w:val="26"/>
          <w:szCs w:val="26"/>
        </w:rPr>
        <w:t>Bên</w:t>
      </w:r>
      <w:r>
        <w:rPr>
          <w:spacing w:val="-2"/>
          <w:sz w:val="26"/>
          <w:szCs w:val="26"/>
        </w:rPr>
        <w:t xml:space="preserve"> m</w:t>
      </w:r>
      <w:r>
        <w:rPr>
          <w:sz w:val="26"/>
          <w:szCs w:val="26"/>
        </w:rPr>
        <w:t>ời</w:t>
      </w:r>
      <w:r>
        <w:rPr>
          <w:spacing w:val="-2"/>
          <w:sz w:val="26"/>
          <w:szCs w:val="26"/>
        </w:rPr>
        <w:t xml:space="preserve"> </w:t>
      </w:r>
      <w:r>
        <w:rPr>
          <w:sz w:val="26"/>
          <w:szCs w:val="26"/>
        </w:rPr>
        <w:t>thầu:</w:t>
      </w:r>
      <w:r>
        <w:rPr>
          <w:spacing w:val="-5"/>
          <w:sz w:val="26"/>
          <w:szCs w:val="26"/>
        </w:rPr>
        <w:t xml:space="preserve"> </w:t>
      </w:r>
      <w:r w:rsidR="001E3BB8">
        <w:rPr>
          <w:spacing w:val="2"/>
          <w:sz w:val="26"/>
          <w:szCs w:val="26"/>
        </w:rPr>
        <w:t>Trung tâm Công nghệ thông tin và Truyền thông Đăk Nông</w:t>
      </w:r>
    </w:p>
    <w:p w:rsidR="0042598F" w:rsidRDefault="0042598F" w:rsidP="000B285B">
      <w:pPr>
        <w:spacing w:before="2" w:line="160" w:lineRule="exact"/>
        <w:ind w:firstLine="720"/>
        <w:jc w:val="both"/>
        <w:rPr>
          <w:sz w:val="16"/>
          <w:szCs w:val="16"/>
        </w:rPr>
      </w:pPr>
    </w:p>
    <w:p w:rsidR="0042598F" w:rsidRDefault="005305DD" w:rsidP="000B285B">
      <w:pPr>
        <w:ind w:firstLine="720"/>
        <w:jc w:val="both"/>
        <w:rPr>
          <w:sz w:val="26"/>
          <w:szCs w:val="26"/>
        </w:rPr>
      </w:pPr>
      <w:r>
        <w:rPr>
          <w:sz w:val="26"/>
          <w:szCs w:val="26"/>
        </w:rPr>
        <w:t>-</w:t>
      </w:r>
      <w:r>
        <w:rPr>
          <w:spacing w:val="-1"/>
          <w:sz w:val="26"/>
          <w:szCs w:val="26"/>
        </w:rPr>
        <w:t xml:space="preserve"> </w:t>
      </w:r>
      <w:r>
        <w:rPr>
          <w:sz w:val="26"/>
          <w:szCs w:val="26"/>
        </w:rPr>
        <w:t>Địa</w:t>
      </w:r>
      <w:r>
        <w:rPr>
          <w:spacing w:val="-4"/>
          <w:sz w:val="26"/>
          <w:szCs w:val="26"/>
        </w:rPr>
        <w:t xml:space="preserve"> </w:t>
      </w:r>
      <w:r>
        <w:rPr>
          <w:sz w:val="26"/>
          <w:szCs w:val="26"/>
        </w:rPr>
        <w:t>chỉ:</w:t>
      </w:r>
      <w:r>
        <w:rPr>
          <w:spacing w:val="-4"/>
          <w:sz w:val="26"/>
          <w:szCs w:val="26"/>
        </w:rPr>
        <w:t xml:space="preserve"> </w:t>
      </w:r>
      <w:r w:rsidR="001E3BB8">
        <w:rPr>
          <w:spacing w:val="2"/>
          <w:sz w:val="26"/>
          <w:szCs w:val="26"/>
        </w:rPr>
        <w:t>Đường 23/3, phường Nghĩa Trung, thị xã Gia Nghĩa, tỉnh Đăk Nông</w:t>
      </w:r>
    </w:p>
    <w:p w:rsidR="0042598F" w:rsidRDefault="0042598F" w:rsidP="000B285B">
      <w:pPr>
        <w:spacing w:before="2" w:line="160" w:lineRule="exact"/>
        <w:ind w:firstLine="720"/>
        <w:jc w:val="both"/>
        <w:rPr>
          <w:sz w:val="16"/>
          <w:szCs w:val="16"/>
        </w:rPr>
      </w:pPr>
    </w:p>
    <w:p w:rsidR="0042598F" w:rsidRDefault="005305DD" w:rsidP="000B285B">
      <w:pPr>
        <w:ind w:firstLine="720"/>
        <w:jc w:val="both"/>
        <w:rPr>
          <w:sz w:val="26"/>
          <w:szCs w:val="26"/>
        </w:rPr>
      </w:pPr>
      <w:r>
        <w:rPr>
          <w:sz w:val="26"/>
          <w:szCs w:val="26"/>
        </w:rPr>
        <w:t>-</w:t>
      </w:r>
      <w:r>
        <w:rPr>
          <w:spacing w:val="-1"/>
          <w:sz w:val="26"/>
          <w:szCs w:val="26"/>
        </w:rPr>
        <w:t xml:space="preserve"> </w:t>
      </w:r>
      <w:r>
        <w:rPr>
          <w:sz w:val="26"/>
          <w:szCs w:val="26"/>
        </w:rPr>
        <w:t>Điện</w:t>
      </w:r>
      <w:r>
        <w:rPr>
          <w:spacing w:val="-5"/>
          <w:sz w:val="26"/>
          <w:szCs w:val="26"/>
        </w:rPr>
        <w:t xml:space="preserve"> </w:t>
      </w:r>
      <w:r>
        <w:rPr>
          <w:sz w:val="26"/>
          <w:szCs w:val="26"/>
        </w:rPr>
        <w:t>thoạ</w:t>
      </w:r>
      <w:r>
        <w:rPr>
          <w:spacing w:val="3"/>
          <w:sz w:val="26"/>
          <w:szCs w:val="26"/>
        </w:rPr>
        <w:t>i</w:t>
      </w:r>
      <w:r>
        <w:rPr>
          <w:sz w:val="26"/>
          <w:szCs w:val="26"/>
        </w:rPr>
        <w:t>:</w:t>
      </w:r>
      <w:r>
        <w:rPr>
          <w:spacing w:val="-5"/>
          <w:sz w:val="26"/>
          <w:szCs w:val="26"/>
        </w:rPr>
        <w:t xml:space="preserve"> </w:t>
      </w:r>
      <w:r w:rsidR="001E3BB8">
        <w:rPr>
          <w:sz w:val="26"/>
          <w:szCs w:val="26"/>
        </w:rPr>
        <w:t>02613.549292</w:t>
      </w:r>
      <w:r>
        <w:rPr>
          <w:sz w:val="26"/>
          <w:szCs w:val="26"/>
        </w:rPr>
        <w:t xml:space="preserve">       </w:t>
      </w:r>
      <w:r w:rsidR="00D36EF7">
        <w:rPr>
          <w:sz w:val="26"/>
          <w:szCs w:val="26"/>
        </w:rPr>
        <w:t>Fax:</w:t>
      </w:r>
      <w:r w:rsidR="00D36EF7" w:rsidRPr="00D36EF7">
        <w:rPr>
          <w:sz w:val="26"/>
          <w:szCs w:val="26"/>
        </w:rPr>
        <w:t xml:space="preserve"> </w:t>
      </w:r>
      <w:r w:rsidR="00D36EF7">
        <w:rPr>
          <w:sz w:val="26"/>
          <w:szCs w:val="26"/>
        </w:rPr>
        <w:t xml:space="preserve">02613.549292        </w:t>
      </w:r>
      <w:r>
        <w:rPr>
          <w:sz w:val="26"/>
          <w:szCs w:val="26"/>
        </w:rPr>
        <w:t xml:space="preserve">             </w:t>
      </w:r>
    </w:p>
    <w:p w:rsidR="0042598F" w:rsidRDefault="0042598F" w:rsidP="000B285B">
      <w:pPr>
        <w:spacing w:before="10" w:line="140" w:lineRule="exact"/>
        <w:ind w:firstLine="720"/>
        <w:jc w:val="both"/>
        <w:rPr>
          <w:sz w:val="15"/>
          <w:szCs w:val="15"/>
        </w:rPr>
      </w:pPr>
    </w:p>
    <w:p w:rsidR="0042598F" w:rsidRDefault="005305DD" w:rsidP="000B285B">
      <w:pPr>
        <w:spacing w:line="273" w:lineRule="auto"/>
        <w:ind w:firstLine="720"/>
        <w:jc w:val="both"/>
        <w:rPr>
          <w:sz w:val="12"/>
          <w:szCs w:val="12"/>
        </w:rPr>
      </w:pPr>
      <w:r>
        <w:rPr>
          <w:sz w:val="26"/>
          <w:szCs w:val="26"/>
        </w:rPr>
        <w:t>-</w:t>
      </w:r>
      <w:r>
        <w:rPr>
          <w:spacing w:val="3"/>
          <w:sz w:val="26"/>
          <w:szCs w:val="26"/>
        </w:rPr>
        <w:t xml:space="preserve"> </w:t>
      </w:r>
      <w:r>
        <w:rPr>
          <w:sz w:val="26"/>
          <w:szCs w:val="26"/>
        </w:rPr>
        <w:t>Tên</w:t>
      </w:r>
      <w:r>
        <w:rPr>
          <w:spacing w:val="1"/>
          <w:sz w:val="26"/>
          <w:szCs w:val="26"/>
        </w:rPr>
        <w:t xml:space="preserve"> </w:t>
      </w:r>
      <w:r>
        <w:rPr>
          <w:sz w:val="26"/>
          <w:szCs w:val="26"/>
        </w:rPr>
        <w:t>gói</w:t>
      </w:r>
      <w:r>
        <w:rPr>
          <w:spacing w:val="2"/>
          <w:sz w:val="26"/>
          <w:szCs w:val="26"/>
        </w:rPr>
        <w:t xml:space="preserve"> </w:t>
      </w:r>
      <w:r>
        <w:rPr>
          <w:sz w:val="26"/>
          <w:szCs w:val="26"/>
        </w:rPr>
        <w:t>thầu:</w:t>
      </w:r>
      <w:r>
        <w:rPr>
          <w:spacing w:val="-1"/>
          <w:sz w:val="26"/>
          <w:szCs w:val="26"/>
        </w:rPr>
        <w:t xml:space="preserve"> </w:t>
      </w:r>
      <w:r w:rsidR="0003152B">
        <w:rPr>
          <w:b/>
          <w:i/>
          <w:sz w:val="26"/>
          <w:szCs w:val="26"/>
        </w:rPr>
        <w:t>“Cun</w:t>
      </w:r>
      <w:r w:rsidR="00BA4400">
        <w:rPr>
          <w:b/>
          <w:i/>
          <w:sz w:val="26"/>
          <w:szCs w:val="26"/>
        </w:rPr>
        <w:t xml:space="preserve">g cấp thiết bị lưu trữ dữ </w:t>
      </w:r>
      <w:proofErr w:type="gramStart"/>
      <w:r w:rsidR="00BA4400">
        <w:rPr>
          <w:b/>
          <w:i/>
          <w:sz w:val="26"/>
          <w:szCs w:val="26"/>
        </w:rPr>
        <w:t xml:space="preserve">liệu </w:t>
      </w:r>
      <w:r w:rsidR="0003152B">
        <w:rPr>
          <w:b/>
          <w:i/>
          <w:sz w:val="26"/>
          <w:szCs w:val="26"/>
        </w:rPr>
        <w:t xml:space="preserve"> cho</w:t>
      </w:r>
      <w:proofErr w:type="gramEnd"/>
      <w:r w:rsidR="0003152B">
        <w:rPr>
          <w:b/>
          <w:i/>
          <w:sz w:val="26"/>
          <w:szCs w:val="26"/>
        </w:rPr>
        <w:t xml:space="preserve"> Trung tâm tích hợp dữ liệu tỉnh Đăk Nông”</w:t>
      </w:r>
    </w:p>
    <w:p w:rsidR="0042598F" w:rsidRDefault="005305DD" w:rsidP="000B285B">
      <w:pPr>
        <w:ind w:firstLine="720"/>
        <w:jc w:val="both"/>
        <w:rPr>
          <w:sz w:val="26"/>
          <w:szCs w:val="26"/>
        </w:rPr>
      </w:pPr>
      <w:r>
        <w:rPr>
          <w:sz w:val="26"/>
          <w:szCs w:val="26"/>
        </w:rPr>
        <w:t>-</w:t>
      </w:r>
      <w:r>
        <w:rPr>
          <w:spacing w:val="-1"/>
          <w:sz w:val="26"/>
          <w:szCs w:val="26"/>
        </w:rPr>
        <w:t xml:space="preserve"> </w:t>
      </w:r>
      <w:r>
        <w:rPr>
          <w:sz w:val="26"/>
          <w:szCs w:val="26"/>
        </w:rPr>
        <w:t>Nguồn</w:t>
      </w:r>
      <w:r>
        <w:rPr>
          <w:spacing w:val="-7"/>
          <w:sz w:val="26"/>
          <w:szCs w:val="26"/>
        </w:rPr>
        <w:t xml:space="preserve"> </w:t>
      </w:r>
      <w:r>
        <w:rPr>
          <w:spacing w:val="2"/>
          <w:sz w:val="26"/>
          <w:szCs w:val="26"/>
        </w:rPr>
        <w:t>v</w:t>
      </w:r>
      <w:r>
        <w:rPr>
          <w:sz w:val="26"/>
          <w:szCs w:val="26"/>
        </w:rPr>
        <w:t>ốn:</w:t>
      </w:r>
      <w:r>
        <w:rPr>
          <w:spacing w:val="-5"/>
          <w:sz w:val="26"/>
          <w:szCs w:val="26"/>
        </w:rPr>
        <w:t xml:space="preserve"> </w:t>
      </w:r>
      <w:r>
        <w:rPr>
          <w:sz w:val="26"/>
          <w:szCs w:val="26"/>
        </w:rPr>
        <w:t>Ng</w:t>
      </w:r>
      <w:r>
        <w:rPr>
          <w:spacing w:val="3"/>
          <w:sz w:val="26"/>
          <w:szCs w:val="26"/>
        </w:rPr>
        <w:t>â</w:t>
      </w:r>
      <w:r>
        <w:rPr>
          <w:sz w:val="26"/>
          <w:szCs w:val="26"/>
        </w:rPr>
        <w:t>n</w:t>
      </w:r>
      <w:r>
        <w:rPr>
          <w:spacing w:val="-6"/>
          <w:sz w:val="26"/>
          <w:szCs w:val="26"/>
        </w:rPr>
        <w:t xml:space="preserve"> </w:t>
      </w:r>
      <w:r>
        <w:rPr>
          <w:sz w:val="26"/>
          <w:szCs w:val="26"/>
        </w:rPr>
        <w:t>sá</w:t>
      </w:r>
      <w:r>
        <w:rPr>
          <w:spacing w:val="3"/>
          <w:sz w:val="26"/>
          <w:szCs w:val="26"/>
        </w:rPr>
        <w:t>c</w:t>
      </w:r>
      <w:r>
        <w:rPr>
          <w:sz w:val="26"/>
          <w:szCs w:val="26"/>
        </w:rPr>
        <w:t>h</w:t>
      </w:r>
      <w:r>
        <w:rPr>
          <w:spacing w:val="-5"/>
          <w:sz w:val="26"/>
          <w:szCs w:val="26"/>
        </w:rPr>
        <w:t xml:space="preserve"> </w:t>
      </w:r>
      <w:r>
        <w:rPr>
          <w:sz w:val="26"/>
          <w:szCs w:val="26"/>
        </w:rPr>
        <w:t>sự</w:t>
      </w:r>
      <w:r>
        <w:rPr>
          <w:spacing w:val="-2"/>
          <w:sz w:val="26"/>
          <w:szCs w:val="26"/>
        </w:rPr>
        <w:t xml:space="preserve"> </w:t>
      </w:r>
      <w:r>
        <w:rPr>
          <w:sz w:val="26"/>
          <w:szCs w:val="26"/>
        </w:rPr>
        <w:t>nghiệ</w:t>
      </w:r>
      <w:r>
        <w:rPr>
          <w:spacing w:val="1"/>
          <w:sz w:val="26"/>
          <w:szCs w:val="26"/>
        </w:rPr>
        <w:t>p</w:t>
      </w:r>
      <w:r>
        <w:rPr>
          <w:sz w:val="26"/>
          <w:szCs w:val="26"/>
        </w:rPr>
        <w:t>.</w:t>
      </w:r>
    </w:p>
    <w:p w:rsidR="0042598F" w:rsidRDefault="0042598F" w:rsidP="000B285B">
      <w:pPr>
        <w:spacing w:before="10" w:line="140" w:lineRule="exact"/>
        <w:ind w:firstLine="720"/>
        <w:jc w:val="both"/>
        <w:rPr>
          <w:sz w:val="15"/>
          <w:szCs w:val="15"/>
        </w:rPr>
      </w:pPr>
    </w:p>
    <w:p w:rsidR="0042598F" w:rsidRDefault="005305DD" w:rsidP="000B285B">
      <w:pPr>
        <w:ind w:firstLine="720"/>
        <w:jc w:val="both"/>
        <w:rPr>
          <w:sz w:val="26"/>
          <w:szCs w:val="26"/>
        </w:rPr>
      </w:pPr>
      <w:r>
        <w:rPr>
          <w:sz w:val="26"/>
          <w:szCs w:val="26"/>
        </w:rPr>
        <w:t>-</w:t>
      </w:r>
      <w:r>
        <w:rPr>
          <w:spacing w:val="-1"/>
          <w:sz w:val="26"/>
          <w:szCs w:val="26"/>
        </w:rPr>
        <w:t xml:space="preserve"> </w:t>
      </w:r>
      <w:r>
        <w:rPr>
          <w:sz w:val="26"/>
          <w:szCs w:val="26"/>
        </w:rPr>
        <w:t>Hình</w:t>
      </w:r>
      <w:r>
        <w:rPr>
          <w:spacing w:val="-5"/>
          <w:sz w:val="26"/>
          <w:szCs w:val="26"/>
        </w:rPr>
        <w:t xml:space="preserve"> </w:t>
      </w:r>
      <w:r>
        <w:rPr>
          <w:sz w:val="26"/>
          <w:szCs w:val="26"/>
        </w:rPr>
        <w:t>thức</w:t>
      </w:r>
      <w:r>
        <w:rPr>
          <w:spacing w:val="-4"/>
          <w:sz w:val="26"/>
          <w:szCs w:val="26"/>
        </w:rPr>
        <w:t xml:space="preserve"> </w:t>
      </w:r>
      <w:r>
        <w:rPr>
          <w:sz w:val="26"/>
          <w:szCs w:val="26"/>
        </w:rPr>
        <w:t>lựa</w:t>
      </w:r>
      <w:r>
        <w:rPr>
          <w:spacing w:val="-3"/>
          <w:sz w:val="26"/>
          <w:szCs w:val="26"/>
        </w:rPr>
        <w:t xml:space="preserve"> </w:t>
      </w:r>
      <w:r>
        <w:rPr>
          <w:spacing w:val="1"/>
          <w:sz w:val="26"/>
          <w:szCs w:val="26"/>
        </w:rPr>
        <w:t>c</w:t>
      </w:r>
      <w:r>
        <w:rPr>
          <w:spacing w:val="2"/>
          <w:sz w:val="26"/>
          <w:szCs w:val="26"/>
        </w:rPr>
        <w:t>h</w:t>
      </w:r>
      <w:r>
        <w:rPr>
          <w:sz w:val="26"/>
          <w:szCs w:val="26"/>
        </w:rPr>
        <w:t>ọn</w:t>
      </w:r>
      <w:r>
        <w:rPr>
          <w:spacing w:val="-5"/>
          <w:sz w:val="26"/>
          <w:szCs w:val="26"/>
        </w:rPr>
        <w:t xml:space="preserve"> </w:t>
      </w:r>
      <w:r>
        <w:rPr>
          <w:spacing w:val="2"/>
          <w:sz w:val="26"/>
          <w:szCs w:val="26"/>
        </w:rPr>
        <w:t>n</w:t>
      </w:r>
      <w:r>
        <w:rPr>
          <w:sz w:val="26"/>
          <w:szCs w:val="26"/>
        </w:rPr>
        <w:t>hà</w:t>
      </w:r>
      <w:r>
        <w:rPr>
          <w:spacing w:val="-4"/>
          <w:sz w:val="26"/>
          <w:szCs w:val="26"/>
        </w:rPr>
        <w:t xml:space="preserve"> </w:t>
      </w:r>
      <w:proofErr w:type="gramStart"/>
      <w:r>
        <w:rPr>
          <w:sz w:val="26"/>
          <w:szCs w:val="26"/>
        </w:rPr>
        <w:t>thầu</w:t>
      </w:r>
      <w:r>
        <w:rPr>
          <w:spacing w:val="-4"/>
          <w:sz w:val="26"/>
          <w:szCs w:val="26"/>
        </w:rPr>
        <w:t xml:space="preserve"> </w:t>
      </w:r>
      <w:r>
        <w:rPr>
          <w:sz w:val="26"/>
          <w:szCs w:val="26"/>
        </w:rPr>
        <w:t>:</w:t>
      </w:r>
      <w:proofErr w:type="gramEnd"/>
      <w:r>
        <w:rPr>
          <w:sz w:val="26"/>
          <w:szCs w:val="26"/>
        </w:rPr>
        <w:t xml:space="preserve"> </w:t>
      </w:r>
      <w:r>
        <w:rPr>
          <w:spacing w:val="2"/>
          <w:sz w:val="26"/>
          <w:szCs w:val="26"/>
        </w:rPr>
        <w:t>C</w:t>
      </w:r>
      <w:r>
        <w:rPr>
          <w:sz w:val="26"/>
          <w:szCs w:val="26"/>
        </w:rPr>
        <w:t>hào</w:t>
      </w:r>
      <w:r>
        <w:rPr>
          <w:spacing w:val="-5"/>
          <w:sz w:val="26"/>
          <w:szCs w:val="26"/>
        </w:rPr>
        <w:t xml:space="preserve"> </w:t>
      </w:r>
      <w:r>
        <w:rPr>
          <w:sz w:val="26"/>
          <w:szCs w:val="26"/>
        </w:rPr>
        <w:t>hà</w:t>
      </w:r>
      <w:r>
        <w:rPr>
          <w:spacing w:val="3"/>
          <w:sz w:val="26"/>
          <w:szCs w:val="26"/>
        </w:rPr>
        <w:t>n</w:t>
      </w:r>
      <w:r>
        <w:rPr>
          <w:sz w:val="26"/>
          <w:szCs w:val="26"/>
        </w:rPr>
        <w:t>g</w:t>
      </w:r>
      <w:r>
        <w:rPr>
          <w:spacing w:val="-5"/>
          <w:sz w:val="26"/>
          <w:szCs w:val="26"/>
        </w:rPr>
        <w:t xml:space="preserve"> </w:t>
      </w:r>
      <w:r>
        <w:rPr>
          <w:sz w:val="26"/>
          <w:szCs w:val="26"/>
        </w:rPr>
        <w:t>c</w:t>
      </w:r>
      <w:r>
        <w:rPr>
          <w:spacing w:val="3"/>
          <w:sz w:val="26"/>
          <w:szCs w:val="26"/>
        </w:rPr>
        <w:t>ạ</w:t>
      </w:r>
      <w:r>
        <w:rPr>
          <w:sz w:val="26"/>
          <w:szCs w:val="26"/>
        </w:rPr>
        <w:t>nh</w:t>
      </w:r>
      <w:r>
        <w:rPr>
          <w:spacing w:val="-5"/>
          <w:sz w:val="26"/>
          <w:szCs w:val="26"/>
        </w:rPr>
        <w:t xml:space="preserve"> </w:t>
      </w:r>
      <w:r>
        <w:rPr>
          <w:sz w:val="26"/>
          <w:szCs w:val="26"/>
        </w:rPr>
        <w:t>tranh</w:t>
      </w:r>
      <w:r>
        <w:rPr>
          <w:spacing w:val="-5"/>
          <w:sz w:val="26"/>
          <w:szCs w:val="26"/>
        </w:rPr>
        <w:t xml:space="preserve"> </w:t>
      </w:r>
      <w:r>
        <w:rPr>
          <w:sz w:val="26"/>
          <w:szCs w:val="26"/>
        </w:rPr>
        <w:t>rút</w:t>
      </w:r>
      <w:r>
        <w:rPr>
          <w:spacing w:val="-1"/>
          <w:sz w:val="26"/>
          <w:szCs w:val="26"/>
        </w:rPr>
        <w:t xml:space="preserve"> </w:t>
      </w:r>
      <w:r>
        <w:rPr>
          <w:sz w:val="26"/>
          <w:szCs w:val="26"/>
        </w:rPr>
        <w:t>gọn.</w:t>
      </w:r>
    </w:p>
    <w:p w:rsidR="0042598F" w:rsidRDefault="0042598F" w:rsidP="008A6EBA">
      <w:pPr>
        <w:spacing w:line="200" w:lineRule="exact"/>
        <w:ind w:firstLine="720"/>
        <w:jc w:val="both"/>
      </w:pPr>
    </w:p>
    <w:p w:rsidR="0042598F" w:rsidRDefault="005305DD" w:rsidP="008A6EBA">
      <w:pPr>
        <w:ind w:firstLine="720"/>
        <w:jc w:val="both"/>
        <w:rPr>
          <w:b/>
          <w:sz w:val="26"/>
          <w:szCs w:val="26"/>
        </w:rPr>
      </w:pPr>
      <w:proofErr w:type="gramStart"/>
      <w:r>
        <w:rPr>
          <w:b/>
          <w:sz w:val="26"/>
          <w:szCs w:val="26"/>
        </w:rPr>
        <w:t>Mục</w:t>
      </w:r>
      <w:r>
        <w:rPr>
          <w:b/>
          <w:spacing w:val="-5"/>
          <w:sz w:val="26"/>
          <w:szCs w:val="26"/>
        </w:rPr>
        <w:t xml:space="preserve"> </w:t>
      </w:r>
      <w:r>
        <w:rPr>
          <w:b/>
          <w:sz w:val="26"/>
          <w:szCs w:val="26"/>
        </w:rPr>
        <w:t>2.</w:t>
      </w:r>
      <w:proofErr w:type="gramEnd"/>
      <w:r>
        <w:rPr>
          <w:b/>
          <w:spacing w:val="-2"/>
          <w:sz w:val="26"/>
          <w:szCs w:val="26"/>
        </w:rPr>
        <w:t xml:space="preserve"> </w:t>
      </w:r>
      <w:r>
        <w:rPr>
          <w:b/>
          <w:sz w:val="26"/>
          <w:szCs w:val="26"/>
        </w:rPr>
        <w:t>P</w:t>
      </w:r>
      <w:r>
        <w:rPr>
          <w:b/>
          <w:spacing w:val="2"/>
          <w:sz w:val="26"/>
          <w:szCs w:val="26"/>
        </w:rPr>
        <w:t>hạ</w:t>
      </w:r>
      <w:r>
        <w:rPr>
          <w:b/>
          <w:sz w:val="26"/>
          <w:szCs w:val="26"/>
        </w:rPr>
        <w:t>m</w:t>
      </w:r>
      <w:r>
        <w:rPr>
          <w:b/>
          <w:spacing w:val="-9"/>
          <w:sz w:val="26"/>
          <w:szCs w:val="26"/>
        </w:rPr>
        <w:t xml:space="preserve"> </w:t>
      </w:r>
      <w:proofErr w:type="gramStart"/>
      <w:r>
        <w:rPr>
          <w:b/>
          <w:sz w:val="26"/>
          <w:szCs w:val="26"/>
        </w:rPr>
        <w:t>vi</w:t>
      </w:r>
      <w:proofErr w:type="gramEnd"/>
      <w:r>
        <w:rPr>
          <w:b/>
          <w:spacing w:val="-2"/>
          <w:sz w:val="26"/>
          <w:szCs w:val="26"/>
        </w:rPr>
        <w:t xml:space="preserve"> </w:t>
      </w:r>
      <w:r>
        <w:rPr>
          <w:b/>
          <w:spacing w:val="2"/>
          <w:sz w:val="26"/>
          <w:szCs w:val="26"/>
        </w:rPr>
        <w:t>c</w:t>
      </w:r>
      <w:r>
        <w:rPr>
          <w:b/>
          <w:sz w:val="26"/>
          <w:szCs w:val="26"/>
        </w:rPr>
        <w:t>ung</w:t>
      </w:r>
      <w:r>
        <w:rPr>
          <w:b/>
          <w:spacing w:val="-3"/>
          <w:sz w:val="26"/>
          <w:szCs w:val="26"/>
        </w:rPr>
        <w:t xml:space="preserve"> </w:t>
      </w:r>
      <w:r>
        <w:rPr>
          <w:b/>
          <w:sz w:val="26"/>
          <w:szCs w:val="26"/>
        </w:rPr>
        <w:t>cấp</w:t>
      </w:r>
    </w:p>
    <w:p w:rsidR="0003555A" w:rsidRDefault="0003555A" w:rsidP="008A6EBA">
      <w:pPr>
        <w:ind w:firstLine="720"/>
        <w:jc w:val="both"/>
        <w:rPr>
          <w:b/>
          <w:sz w:val="26"/>
          <w:szCs w:val="26"/>
        </w:rPr>
      </w:pPr>
    </w:p>
    <w:tbl>
      <w:tblPr>
        <w:tblStyle w:val="TableGrid"/>
        <w:tblW w:w="9072" w:type="dxa"/>
        <w:tblInd w:w="108" w:type="dxa"/>
        <w:tblLook w:val="04A0" w:firstRow="1" w:lastRow="0" w:firstColumn="1" w:lastColumn="0" w:noHBand="0" w:noVBand="1"/>
      </w:tblPr>
      <w:tblGrid>
        <w:gridCol w:w="709"/>
        <w:gridCol w:w="5103"/>
        <w:gridCol w:w="1418"/>
        <w:gridCol w:w="1842"/>
      </w:tblGrid>
      <w:tr w:rsidR="00D36EF7" w:rsidRPr="004473C2" w:rsidTr="0003555A">
        <w:tc>
          <w:tcPr>
            <w:tcW w:w="709" w:type="dxa"/>
          </w:tcPr>
          <w:p w:rsidR="00D36EF7" w:rsidRPr="004473C2" w:rsidRDefault="00D36EF7" w:rsidP="0003555A">
            <w:pPr>
              <w:jc w:val="center"/>
              <w:rPr>
                <w:b/>
                <w:sz w:val="26"/>
                <w:szCs w:val="26"/>
              </w:rPr>
            </w:pPr>
            <w:r w:rsidRPr="004473C2">
              <w:rPr>
                <w:b/>
                <w:sz w:val="26"/>
                <w:szCs w:val="26"/>
              </w:rPr>
              <w:t>STT</w:t>
            </w:r>
          </w:p>
        </w:tc>
        <w:tc>
          <w:tcPr>
            <w:tcW w:w="5103" w:type="dxa"/>
          </w:tcPr>
          <w:p w:rsidR="00D36EF7" w:rsidRPr="004473C2" w:rsidRDefault="00D36EF7" w:rsidP="0003555A">
            <w:pPr>
              <w:jc w:val="center"/>
              <w:rPr>
                <w:b/>
                <w:sz w:val="26"/>
                <w:szCs w:val="26"/>
              </w:rPr>
            </w:pPr>
            <w:r w:rsidRPr="004473C2">
              <w:rPr>
                <w:b/>
                <w:sz w:val="26"/>
                <w:szCs w:val="26"/>
              </w:rPr>
              <w:t>NỘI DUNG</w:t>
            </w:r>
          </w:p>
        </w:tc>
        <w:tc>
          <w:tcPr>
            <w:tcW w:w="1418" w:type="dxa"/>
          </w:tcPr>
          <w:p w:rsidR="00D36EF7" w:rsidRPr="004473C2" w:rsidRDefault="00D36EF7" w:rsidP="0003555A">
            <w:pPr>
              <w:jc w:val="center"/>
              <w:rPr>
                <w:b/>
                <w:sz w:val="26"/>
                <w:szCs w:val="26"/>
              </w:rPr>
            </w:pPr>
            <w:r w:rsidRPr="004473C2">
              <w:rPr>
                <w:b/>
                <w:sz w:val="26"/>
                <w:szCs w:val="26"/>
              </w:rPr>
              <w:t>ĐVT</w:t>
            </w:r>
          </w:p>
        </w:tc>
        <w:tc>
          <w:tcPr>
            <w:tcW w:w="1842" w:type="dxa"/>
          </w:tcPr>
          <w:p w:rsidR="00D36EF7" w:rsidRPr="004473C2" w:rsidRDefault="00D36EF7" w:rsidP="0003555A">
            <w:pPr>
              <w:jc w:val="center"/>
              <w:rPr>
                <w:b/>
                <w:sz w:val="26"/>
                <w:szCs w:val="26"/>
              </w:rPr>
            </w:pPr>
            <w:r w:rsidRPr="004473C2">
              <w:rPr>
                <w:b/>
                <w:sz w:val="26"/>
                <w:szCs w:val="26"/>
              </w:rPr>
              <w:t>SỐ LƯỢNG</w:t>
            </w:r>
          </w:p>
        </w:tc>
      </w:tr>
      <w:tr w:rsidR="00D36EF7" w:rsidRPr="004473C2" w:rsidTr="0003555A">
        <w:tc>
          <w:tcPr>
            <w:tcW w:w="709" w:type="dxa"/>
          </w:tcPr>
          <w:p w:rsidR="00D36EF7" w:rsidRPr="004473C2" w:rsidRDefault="00D36EF7" w:rsidP="0003555A">
            <w:pPr>
              <w:jc w:val="center"/>
              <w:rPr>
                <w:sz w:val="26"/>
                <w:szCs w:val="26"/>
              </w:rPr>
            </w:pPr>
            <w:r w:rsidRPr="004473C2">
              <w:rPr>
                <w:sz w:val="26"/>
                <w:szCs w:val="26"/>
              </w:rPr>
              <w:t>1</w:t>
            </w:r>
          </w:p>
        </w:tc>
        <w:tc>
          <w:tcPr>
            <w:tcW w:w="5103" w:type="dxa"/>
          </w:tcPr>
          <w:p w:rsidR="00D36EF7" w:rsidRPr="004473C2" w:rsidRDefault="0003152B" w:rsidP="0003152B">
            <w:pPr>
              <w:jc w:val="both"/>
              <w:rPr>
                <w:sz w:val="26"/>
                <w:szCs w:val="26"/>
              </w:rPr>
            </w:pPr>
            <w:r>
              <w:rPr>
                <w:sz w:val="26"/>
                <w:szCs w:val="26"/>
              </w:rPr>
              <w:t>Thiết bị lưu trữ dữ liệu (NAS)</w:t>
            </w:r>
            <w:r w:rsidR="00D36EF7" w:rsidRPr="004473C2">
              <w:rPr>
                <w:spacing w:val="-8"/>
                <w:sz w:val="26"/>
                <w:szCs w:val="26"/>
              </w:rPr>
              <w:t xml:space="preserve"> </w:t>
            </w:r>
          </w:p>
        </w:tc>
        <w:tc>
          <w:tcPr>
            <w:tcW w:w="1418" w:type="dxa"/>
          </w:tcPr>
          <w:p w:rsidR="00D36EF7" w:rsidRPr="004473C2" w:rsidRDefault="0003555A" w:rsidP="0003555A">
            <w:pPr>
              <w:jc w:val="center"/>
              <w:rPr>
                <w:sz w:val="26"/>
                <w:szCs w:val="26"/>
              </w:rPr>
            </w:pPr>
            <w:r w:rsidRPr="004473C2">
              <w:rPr>
                <w:sz w:val="26"/>
                <w:szCs w:val="26"/>
              </w:rPr>
              <w:t>Thiết bị</w:t>
            </w:r>
          </w:p>
        </w:tc>
        <w:tc>
          <w:tcPr>
            <w:tcW w:w="1842" w:type="dxa"/>
          </w:tcPr>
          <w:p w:rsidR="00D36EF7" w:rsidRPr="004473C2" w:rsidRDefault="0003555A" w:rsidP="0003555A">
            <w:pPr>
              <w:jc w:val="center"/>
              <w:rPr>
                <w:sz w:val="26"/>
                <w:szCs w:val="26"/>
              </w:rPr>
            </w:pPr>
            <w:r w:rsidRPr="004473C2">
              <w:rPr>
                <w:sz w:val="26"/>
                <w:szCs w:val="26"/>
              </w:rPr>
              <w:t>01</w:t>
            </w:r>
          </w:p>
        </w:tc>
      </w:tr>
      <w:tr w:rsidR="00D36EF7" w:rsidRPr="004473C2" w:rsidTr="0003555A">
        <w:tc>
          <w:tcPr>
            <w:tcW w:w="709" w:type="dxa"/>
          </w:tcPr>
          <w:p w:rsidR="00D36EF7" w:rsidRPr="004473C2" w:rsidRDefault="0003555A" w:rsidP="0003555A">
            <w:pPr>
              <w:jc w:val="center"/>
              <w:rPr>
                <w:sz w:val="26"/>
                <w:szCs w:val="26"/>
              </w:rPr>
            </w:pPr>
            <w:r w:rsidRPr="004473C2">
              <w:rPr>
                <w:sz w:val="26"/>
                <w:szCs w:val="26"/>
              </w:rPr>
              <w:t>2</w:t>
            </w:r>
          </w:p>
        </w:tc>
        <w:tc>
          <w:tcPr>
            <w:tcW w:w="5103" w:type="dxa"/>
          </w:tcPr>
          <w:p w:rsidR="00D36EF7" w:rsidRPr="004473C2" w:rsidRDefault="0003152B" w:rsidP="008A6EBA">
            <w:pPr>
              <w:jc w:val="both"/>
              <w:rPr>
                <w:sz w:val="26"/>
                <w:szCs w:val="26"/>
              </w:rPr>
            </w:pPr>
            <w:r>
              <w:rPr>
                <w:sz w:val="26"/>
                <w:szCs w:val="26"/>
              </w:rPr>
              <w:t>Ổ cứng</w:t>
            </w:r>
            <w:r w:rsidR="00464A3E">
              <w:rPr>
                <w:sz w:val="26"/>
                <w:szCs w:val="26"/>
              </w:rPr>
              <w:t xml:space="preserve"> cho thiết bị NAS</w:t>
            </w:r>
          </w:p>
        </w:tc>
        <w:tc>
          <w:tcPr>
            <w:tcW w:w="1418" w:type="dxa"/>
          </w:tcPr>
          <w:p w:rsidR="00D36EF7" w:rsidRPr="004473C2" w:rsidRDefault="00B04FA2" w:rsidP="0003555A">
            <w:pPr>
              <w:jc w:val="center"/>
              <w:rPr>
                <w:sz w:val="26"/>
                <w:szCs w:val="26"/>
              </w:rPr>
            </w:pPr>
            <w:r>
              <w:rPr>
                <w:sz w:val="26"/>
                <w:szCs w:val="26"/>
              </w:rPr>
              <w:t>Ổ cứng</w:t>
            </w:r>
          </w:p>
        </w:tc>
        <w:tc>
          <w:tcPr>
            <w:tcW w:w="1842" w:type="dxa"/>
          </w:tcPr>
          <w:p w:rsidR="00D36EF7" w:rsidRPr="004473C2" w:rsidRDefault="0003555A" w:rsidP="00464A3E">
            <w:pPr>
              <w:jc w:val="center"/>
              <w:rPr>
                <w:sz w:val="26"/>
                <w:szCs w:val="26"/>
              </w:rPr>
            </w:pPr>
            <w:r w:rsidRPr="004473C2">
              <w:rPr>
                <w:sz w:val="26"/>
                <w:szCs w:val="26"/>
              </w:rPr>
              <w:t>0</w:t>
            </w:r>
            <w:r w:rsidR="00464A3E">
              <w:rPr>
                <w:sz w:val="26"/>
                <w:szCs w:val="26"/>
              </w:rPr>
              <w:t>4</w:t>
            </w:r>
          </w:p>
        </w:tc>
      </w:tr>
      <w:tr w:rsidR="00464A3E" w:rsidRPr="004473C2" w:rsidTr="0003555A">
        <w:tc>
          <w:tcPr>
            <w:tcW w:w="709" w:type="dxa"/>
          </w:tcPr>
          <w:p w:rsidR="00464A3E" w:rsidRPr="004473C2" w:rsidRDefault="00464A3E" w:rsidP="0003555A">
            <w:pPr>
              <w:jc w:val="center"/>
              <w:rPr>
                <w:sz w:val="26"/>
                <w:szCs w:val="26"/>
              </w:rPr>
            </w:pPr>
            <w:r>
              <w:rPr>
                <w:sz w:val="26"/>
                <w:szCs w:val="26"/>
              </w:rPr>
              <w:t>3</w:t>
            </w:r>
          </w:p>
        </w:tc>
        <w:tc>
          <w:tcPr>
            <w:tcW w:w="5103" w:type="dxa"/>
          </w:tcPr>
          <w:p w:rsidR="00464A3E" w:rsidRDefault="00464A3E" w:rsidP="008A6EBA">
            <w:pPr>
              <w:jc w:val="both"/>
              <w:rPr>
                <w:sz w:val="26"/>
                <w:szCs w:val="26"/>
              </w:rPr>
            </w:pPr>
            <w:r>
              <w:rPr>
                <w:sz w:val="26"/>
                <w:szCs w:val="26"/>
              </w:rPr>
              <w:t>RAM cho thiết bị NAS</w:t>
            </w:r>
          </w:p>
        </w:tc>
        <w:tc>
          <w:tcPr>
            <w:tcW w:w="1418" w:type="dxa"/>
          </w:tcPr>
          <w:p w:rsidR="00464A3E" w:rsidRPr="004473C2" w:rsidRDefault="00B04FA2" w:rsidP="0003555A">
            <w:pPr>
              <w:jc w:val="center"/>
              <w:rPr>
                <w:sz w:val="26"/>
                <w:szCs w:val="26"/>
              </w:rPr>
            </w:pPr>
            <w:r>
              <w:rPr>
                <w:sz w:val="26"/>
                <w:szCs w:val="26"/>
              </w:rPr>
              <w:t>Thanh</w:t>
            </w:r>
          </w:p>
        </w:tc>
        <w:tc>
          <w:tcPr>
            <w:tcW w:w="1842" w:type="dxa"/>
          </w:tcPr>
          <w:p w:rsidR="00464A3E" w:rsidRPr="004473C2" w:rsidRDefault="00B04FA2" w:rsidP="0003555A">
            <w:pPr>
              <w:jc w:val="center"/>
              <w:rPr>
                <w:sz w:val="26"/>
                <w:szCs w:val="26"/>
              </w:rPr>
            </w:pPr>
            <w:r>
              <w:rPr>
                <w:sz w:val="26"/>
                <w:szCs w:val="26"/>
              </w:rPr>
              <w:t>2</w:t>
            </w:r>
          </w:p>
        </w:tc>
      </w:tr>
      <w:tr w:rsidR="00464A3E" w:rsidRPr="004473C2" w:rsidTr="0003555A">
        <w:tc>
          <w:tcPr>
            <w:tcW w:w="709" w:type="dxa"/>
          </w:tcPr>
          <w:p w:rsidR="00464A3E" w:rsidRDefault="00464A3E" w:rsidP="0003555A">
            <w:pPr>
              <w:jc w:val="center"/>
              <w:rPr>
                <w:sz w:val="26"/>
                <w:szCs w:val="26"/>
              </w:rPr>
            </w:pPr>
            <w:r>
              <w:rPr>
                <w:sz w:val="26"/>
                <w:szCs w:val="26"/>
              </w:rPr>
              <w:t>4</w:t>
            </w:r>
          </w:p>
        </w:tc>
        <w:tc>
          <w:tcPr>
            <w:tcW w:w="5103" w:type="dxa"/>
          </w:tcPr>
          <w:p w:rsidR="00464A3E" w:rsidRDefault="00464A3E" w:rsidP="008A6EBA">
            <w:pPr>
              <w:jc w:val="both"/>
              <w:rPr>
                <w:sz w:val="26"/>
                <w:szCs w:val="26"/>
              </w:rPr>
            </w:pPr>
            <w:r>
              <w:rPr>
                <w:sz w:val="26"/>
                <w:szCs w:val="26"/>
              </w:rPr>
              <w:t>Ổ cứng cho thiết bị SAN IBM DS3512</w:t>
            </w:r>
          </w:p>
        </w:tc>
        <w:tc>
          <w:tcPr>
            <w:tcW w:w="1418" w:type="dxa"/>
          </w:tcPr>
          <w:p w:rsidR="00464A3E" w:rsidRPr="004473C2" w:rsidRDefault="00B04FA2" w:rsidP="0003555A">
            <w:pPr>
              <w:jc w:val="center"/>
              <w:rPr>
                <w:sz w:val="26"/>
                <w:szCs w:val="26"/>
              </w:rPr>
            </w:pPr>
            <w:r>
              <w:rPr>
                <w:sz w:val="26"/>
                <w:szCs w:val="26"/>
              </w:rPr>
              <w:t>Ổ cứng</w:t>
            </w:r>
          </w:p>
        </w:tc>
        <w:tc>
          <w:tcPr>
            <w:tcW w:w="1842" w:type="dxa"/>
          </w:tcPr>
          <w:p w:rsidR="00464A3E" w:rsidRPr="004473C2" w:rsidRDefault="00B04FA2" w:rsidP="0003555A">
            <w:pPr>
              <w:jc w:val="center"/>
              <w:rPr>
                <w:sz w:val="26"/>
                <w:szCs w:val="26"/>
              </w:rPr>
            </w:pPr>
            <w:r>
              <w:rPr>
                <w:sz w:val="26"/>
                <w:szCs w:val="26"/>
              </w:rPr>
              <w:t>7</w:t>
            </w:r>
          </w:p>
        </w:tc>
      </w:tr>
    </w:tbl>
    <w:p w:rsidR="0042598F" w:rsidRDefault="0042598F" w:rsidP="008A6EBA">
      <w:pPr>
        <w:spacing w:before="5" w:line="160" w:lineRule="exact"/>
        <w:ind w:firstLine="720"/>
        <w:jc w:val="both"/>
        <w:rPr>
          <w:sz w:val="17"/>
          <w:szCs w:val="17"/>
        </w:rPr>
      </w:pPr>
    </w:p>
    <w:p w:rsidR="001E3BB8" w:rsidRDefault="005305DD" w:rsidP="008A6EBA">
      <w:pPr>
        <w:spacing w:before="26"/>
        <w:ind w:firstLine="720"/>
        <w:jc w:val="both"/>
        <w:rPr>
          <w:b/>
          <w:sz w:val="26"/>
          <w:szCs w:val="26"/>
        </w:rPr>
      </w:pPr>
      <w:proofErr w:type="gramStart"/>
      <w:r w:rsidRPr="00E40FF5">
        <w:rPr>
          <w:b/>
          <w:sz w:val="26"/>
          <w:szCs w:val="26"/>
          <w:highlight w:val="yellow"/>
        </w:rPr>
        <w:t>Mục</w:t>
      </w:r>
      <w:r w:rsidRPr="00E40FF5">
        <w:rPr>
          <w:b/>
          <w:spacing w:val="-5"/>
          <w:sz w:val="26"/>
          <w:szCs w:val="26"/>
          <w:highlight w:val="yellow"/>
        </w:rPr>
        <w:t xml:space="preserve"> </w:t>
      </w:r>
      <w:r w:rsidRPr="00E40FF5">
        <w:rPr>
          <w:b/>
          <w:sz w:val="26"/>
          <w:szCs w:val="26"/>
          <w:highlight w:val="yellow"/>
        </w:rPr>
        <w:t>3.</w:t>
      </w:r>
      <w:proofErr w:type="gramEnd"/>
      <w:r w:rsidRPr="00E40FF5">
        <w:rPr>
          <w:b/>
          <w:spacing w:val="-2"/>
          <w:sz w:val="26"/>
          <w:szCs w:val="26"/>
          <w:highlight w:val="yellow"/>
        </w:rPr>
        <w:t xml:space="preserve"> </w:t>
      </w:r>
      <w:r w:rsidRPr="00E40FF5">
        <w:rPr>
          <w:b/>
          <w:sz w:val="26"/>
          <w:szCs w:val="26"/>
          <w:highlight w:val="yellow"/>
        </w:rPr>
        <w:t>Y</w:t>
      </w:r>
      <w:r w:rsidRPr="00E40FF5">
        <w:rPr>
          <w:b/>
          <w:spacing w:val="3"/>
          <w:sz w:val="26"/>
          <w:szCs w:val="26"/>
          <w:highlight w:val="yellow"/>
        </w:rPr>
        <w:t>ê</w:t>
      </w:r>
      <w:r w:rsidRPr="00E40FF5">
        <w:rPr>
          <w:b/>
          <w:sz w:val="26"/>
          <w:szCs w:val="26"/>
          <w:highlight w:val="yellow"/>
        </w:rPr>
        <w:t>u</w:t>
      </w:r>
      <w:r w:rsidRPr="00E40FF5">
        <w:rPr>
          <w:b/>
          <w:spacing w:val="-4"/>
          <w:sz w:val="26"/>
          <w:szCs w:val="26"/>
          <w:highlight w:val="yellow"/>
        </w:rPr>
        <w:t xml:space="preserve"> </w:t>
      </w:r>
      <w:r w:rsidRPr="00E40FF5">
        <w:rPr>
          <w:b/>
          <w:sz w:val="26"/>
          <w:szCs w:val="26"/>
          <w:highlight w:val="yellow"/>
        </w:rPr>
        <w:t>cầu</w:t>
      </w:r>
      <w:r w:rsidRPr="00E40FF5">
        <w:rPr>
          <w:b/>
          <w:spacing w:val="-4"/>
          <w:sz w:val="26"/>
          <w:szCs w:val="26"/>
          <w:highlight w:val="yellow"/>
        </w:rPr>
        <w:t xml:space="preserve"> </w:t>
      </w:r>
      <w:r w:rsidRPr="00E40FF5">
        <w:rPr>
          <w:b/>
          <w:spacing w:val="2"/>
          <w:sz w:val="26"/>
          <w:szCs w:val="26"/>
          <w:highlight w:val="yellow"/>
        </w:rPr>
        <w:t>v</w:t>
      </w:r>
      <w:r w:rsidRPr="00E40FF5">
        <w:rPr>
          <w:b/>
          <w:sz w:val="26"/>
          <w:szCs w:val="26"/>
          <w:highlight w:val="yellow"/>
        </w:rPr>
        <w:t>ề</w:t>
      </w:r>
      <w:r w:rsidRPr="00E40FF5">
        <w:rPr>
          <w:b/>
          <w:spacing w:val="-2"/>
          <w:sz w:val="26"/>
          <w:szCs w:val="26"/>
          <w:highlight w:val="yellow"/>
        </w:rPr>
        <w:t xml:space="preserve"> </w:t>
      </w:r>
      <w:r w:rsidR="001E3BB8" w:rsidRPr="00E40FF5">
        <w:rPr>
          <w:b/>
          <w:spacing w:val="-2"/>
          <w:sz w:val="26"/>
          <w:szCs w:val="26"/>
          <w:highlight w:val="yellow"/>
        </w:rPr>
        <w:t xml:space="preserve">tính năng, tiêu chuẩn </w:t>
      </w:r>
      <w:r w:rsidRPr="00E40FF5">
        <w:rPr>
          <w:b/>
          <w:sz w:val="26"/>
          <w:szCs w:val="26"/>
          <w:highlight w:val="yellow"/>
        </w:rPr>
        <w:t>kỹ</w:t>
      </w:r>
      <w:r w:rsidRPr="00E40FF5">
        <w:rPr>
          <w:b/>
          <w:spacing w:val="-1"/>
          <w:sz w:val="26"/>
          <w:szCs w:val="26"/>
          <w:highlight w:val="yellow"/>
        </w:rPr>
        <w:t xml:space="preserve"> </w:t>
      </w:r>
      <w:r w:rsidRPr="00E40FF5">
        <w:rPr>
          <w:b/>
          <w:sz w:val="26"/>
          <w:szCs w:val="26"/>
          <w:highlight w:val="yellow"/>
        </w:rPr>
        <w:t>thuật</w:t>
      </w:r>
    </w:p>
    <w:p w:rsidR="009C410A" w:rsidRDefault="009C410A" w:rsidP="008A6EBA">
      <w:pPr>
        <w:spacing w:before="26"/>
        <w:ind w:firstLine="720"/>
        <w:jc w:val="both"/>
        <w:rPr>
          <w:sz w:val="26"/>
          <w:szCs w:val="26"/>
        </w:rPr>
      </w:pPr>
    </w:p>
    <w:tbl>
      <w:tblPr>
        <w:tblStyle w:val="TableGrid"/>
        <w:tblW w:w="9639" w:type="dxa"/>
        <w:tblInd w:w="108" w:type="dxa"/>
        <w:tblLook w:val="04A0" w:firstRow="1" w:lastRow="0" w:firstColumn="1" w:lastColumn="0" w:noHBand="0" w:noVBand="1"/>
      </w:tblPr>
      <w:tblGrid>
        <w:gridCol w:w="709"/>
        <w:gridCol w:w="3260"/>
        <w:gridCol w:w="1134"/>
        <w:gridCol w:w="1276"/>
        <w:gridCol w:w="3260"/>
      </w:tblGrid>
      <w:tr w:rsidR="00C814CE" w:rsidRPr="00014367" w:rsidTr="00F20681">
        <w:tc>
          <w:tcPr>
            <w:tcW w:w="709" w:type="dxa"/>
          </w:tcPr>
          <w:p w:rsidR="00C814CE" w:rsidRPr="00014367" w:rsidRDefault="00C814CE" w:rsidP="00F20681">
            <w:pPr>
              <w:jc w:val="center"/>
              <w:rPr>
                <w:b/>
                <w:sz w:val="26"/>
                <w:szCs w:val="26"/>
              </w:rPr>
            </w:pPr>
            <w:r w:rsidRPr="00014367">
              <w:rPr>
                <w:b/>
                <w:sz w:val="26"/>
                <w:szCs w:val="26"/>
              </w:rPr>
              <w:t>STT</w:t>
            </w:r>
          </w:p>
        </w:tc>
        <w:tc>
          <w:tcPr>
            <w:tcW w:w="3260" w:type="dxa"/>
          </w:tcPr>
          <w:p w:rsidR="00C814CE" w:rsidRPr="00014367" w:rsidRDefault="00C814CE" w:rsidP="00F20681">
            <w:pPr>
              <w:jc w:val="center"/>
              <w:rPr>
                <w:b/>
                <w:sz w:val="26"/>
                <w:szCs w:val="26"/>
              </w:rPr>
            </w:pPr>
            <w:r w:rsidRPr="00014367">
              <w:rPr>
                <w:b/>
                <w:sz w:val="26"/>
                <w:szCs w:val="26"/>
              </w:rPr>
              <w:t>Danh mục hàng hóa</w:t>
            </w:r>
          </w:p>
        </w:tc>
        <w:tc>
          <w:tcPr>
            <w:tcW w:w="1134" w:type="dxa"/>
          </w:tcPr>
          <w:p w:rsidR="00C814CE" w:rsidRPr="00014367" w:rsidRDefault="00C814CE" w:rsidP="00F20681">
            <w:pPr>
              <w:jc w:val="center"/>
              <w:rPr>
                <w:b/>
                <w:sz w:val="26"/>
                <w:szCs w:val="26"/>
              </w:rPr>
            </w:pPr>
            <w:r w:rsidRPr="00014367">
              <w:rPr>
                <w:b/>
                <w:sz w:val="26"/>
                <w:szCs w:val="26"/>
              </w:rPr>
              <w:t>ĐVT</w:t>
            </w:r>
          </w:p>
        </w:tc>
        <w:tc>
          <w:tcPr>
            <w:tcW w:w="1276" w:type="dxa"/>
          </w:tcPr>
          <w:p w:rsidR="00C814CE" w:rsidRPr="00014367" w:rsidRDefault="00C814CE" w:rsidP="00F20681">
            <w:pPr>
              <w:jc w:val="center"/>
              <w:rPr>
                <w:b/>
                <w:sz w:val="26"/>
                <w:szCs w:val="26"/>
              </w:rPr>
            </w:pPr>
            <w:r w:rsidRPr="00014367">
              <w:rPr>
                <w:b/>
                <w:sz w:val="26"/>
                <w:szCs w:val="26"/>
              </w:rPr>
              <w:t>Số</w:t>
            </w:r>
          </w:p>
          <w:p w:rsidR="00C814CE" w:rsidRPr="00014367" w:rsidRDefault="00C814CE" w:rsidP="00F20681">
            <w:pPr>
              <w:jc w:val="center"/>
              <w:rPr>
                <w:b/>
                <w:sz w:val="26"/>
                <w:szCs w:val="26"/>
              </w:rPr>
            </w:pPr>
            <w:r w:rsidRPr="00014367">
              <w:rPr>
                <w:b/>
                <w:sz w:val="26"/>
                <w:szCs w:val="26"/>
              </w:rPr>
              <w:t>lượng</w:t>
            </w:r>
          </w:p>
        </w:tc>
        <w:tc>
          <w:tcPr>
            <w:tcW w:w="3260" w:type="dxa"/>
          </w:tcPr>
          <w:p w:rsidR="00C814CE" w:rsidRPr="00014367" w:rsidRDefault="00C814CE" w:rsidP="00F20681">
            <w:pPr>
              <w:jc w:val="center"/>
              <w:rPr>
                <w:b/>
                <w:sz w:val="26"/>
                <w:szCs w:val="26"/>
              </w:rPr>
            </w:pPr>
            <w:r w:rsidRPr="00014367">
              <w:rPr>
                <w:b/>
                <w:sz w:val="26"/>
                <w:szCs w:val="26"/>
              </w:rPr>
              <w:t>Mô tả kỹ thuật</w:t>
            </w:r>
          </w:p>
        </w:tc>
      </w:tr>
      <w:tr w:rsidR="00C814CE" w:rsidRPr="00014367" w:rsidTr="00FF2D0B">
        <w:tc>
          <w:tcPr>
            <w:tcW w:w="709" w:type="dxa"/>
            <w:vAlign w:val="center"/>
          </w:tcPr>
          <w:p w:rsidR="00C814CE" w:rsidRPr="00014367" w:rsidRDefault="00C814CE" w:rsidP="00FF2D0B">
            <w:pPr>
              <w:jc w:val="center"/>
              <w:rPr>
                <w:sz w:val="26"/>
                <w:szCs w:val="26"/>
              </w:rPr>
            </w:pPr>
            <w:r w:rsidRPr="00014367">
              <w:rPr>
                <w:sz w:val="26"/>
                <w:szCs w:val="26"/>
              </w:rPr>
              <w:t>1</w:t>
            </w:r>
          </w:p>
        </w:tc>
        <w:tc>
          <w:tcPr>
            <w:tcW w:w="3260" w:type="dxa"/>
          </w:tcPr>
          <w:p w:rsidR="00C814CE" w:rsidRPr="00014367" w:rsidRDefault="00C814CE" w:rsidP="00F20681">
            <w:pPr>
              <w:jc w:val="both"/>
              <w:rPr>
                <w:sz w:val="26"/>
                <w:szCs w:val="26"/>
              </w:rPr>
            </w:pPr>
            <w:r w:rsidRPr="00014367">
              <w:rPr>
                <w:sz w:val="26"/>
                <w:szCs w:val="26"/>
              </w:rPr>
              <w:t>Thiết bị lưu trữ dữ liệu (NAS)</w:t>
            </w:r>
            <w:r w:rsidRPr="00014367">
              <w:rPr>
                <w:spacing w:val="-8"/>
                <w:sz w:val="26"/>
                <w:szCs w:val="26"/>
              </w:rPr>
              <w:t xml:space="preserve"> (RS1619 XS+)</w:t>
            </w:r>
          </w:p>
        </w:tc>
        <w:tc>
          <w:tcPr>
            <w:tcW w:w="1134" w:type="dxa"/>
          </w:tcPr>
          <w:p w:rsidR="00C814CE" w:rsidRPr="00014367" w:rsidRDefault="00C814CE" w:rsidP="00F20681">
            <w:pPr>
              <w:jc w:val="center"/>
              <w:rPr>
                <w:sz w:val="26"/>
                <w:szCs w:val="26"/>
              </w:rPr>
            </w:pPr>
            <w:r w:rsidRPr="00014367">
              <w:rPr>
                <w:sz w:val="26"/>
                <w:szCs w:val="26"/>
              </w:rPr>
              <w:t>Thiết bị</w:t>
            </w:r>
          </w:p>
        </w:tc>
        <w:tc>
          <w:tcPr>
            <w:tcW w:w="1276" w:type="dxa"/>
          </w:tcPr>
          <w:p w:rsidR="00C814CE" w:rsidRPr="00014367" w:rsidRDefault="00C814CE" w:rsidP="00F20681">
            <w:pPr>
              <w:jc w:val="center"/>
              <w:rPr>
                <w:sz w:val="26"/>
                <w:szCs w:val="26"/>
              </w:rPr>
            </w:pPr>
            <w:r w:rsidRPr="00014367">
              <w:rPr>
                <w:sz w:val="26"/>
                <w:szCs w:val="26"/>
              </w:rPr>
              <w:t>01</w:t>
            </w:r>
          </w:p>
        </w:tc>
        <w:tc>
          <w:tcPr>
            <w:tcW w:w="3260" w:type="dxa"/>
          </w:tcPr>
          <w:p w:rsidR="00014367" w:rsidRPr="00014367" w:rsidRDefault="00014367" w:rsidP="00014367">
            <w:pPr>
              <w:rPr>
                <w:sz w:val="26"/>
                <w:szCs w:val="26"/>
              </w:rPr>
            </w:pPr>
            <w:r w:rsidRPr="00014367">
              <w:rPr>
                <w:b/>
                <w:sz w:val="26"/>
                <w:szCs w:val="26"/>
              </w:rPr>
              <w:t>Synology RS1619xs+</w:t>
            </w:r>
            <w:r w:rsidR="00390645" w:rsidRPr="00014367">
              <w:rPr>
                <w:sz w:val="26"/>
                <w:szCs w:val="26"/>
              </w:rPr>
              <w:t>-</w:t>
            </w:r>
          </w:p>
          <w:p w:rsidR="00390645" w:rsidRPr="00014367" w:rsidRDefault="00014367" w:rsidP="00014367">
            <w:pPr>
              <w:rPr>
                <w:sz w:val="26"/>
                <w:szCs w:val="26"/>
              </w:rPr>
            </w:pPr>
            <w:r w:rsidRPr="00014367">
              <w:rPr>
                <w:sz w:val="26"/>
                <w:szCs w:val="26"/>
              </w:rPr>
              <w:t xml:space="preserve">- </w:t>
            </w:r>
            <w:r w:rsidR="00390645" w:rsidRPr="00014367">
              <w:rPr>
                <w:sz w:val="26"/>
                <w:szCs w:val="26"/>
              </w:rPr>
              <w:t>Intel Xeon D-1527</w:t>
            </w:r>
          </w:p>
          <w:p w:rsidR="00390645" w:rsidRPr="00014367" w:rsidRDefault="00390645" w:rsidP="00014367">
            <w:pPr>
              <w:rPr>
                <w:sz w:val="26"/>
                <w:szCs w:val="26"/>
              </w:rPr>
            </w:pPr>
            <w:r w:rsidRPr="00014367">
              <w:rPr>
                <w:sz w:val="26"/>
                <w:szCs w:val="26"/>
              </w:rPr>
              <w:t xml:space="preserve">- </w:t>
            </w:r>
            <w:r w:rsidRPr="00014367">
              <w:rPr>
                <w:sz w:val="26"/>
                <w:szCs w:val="26"/>
              </w:rPr>
              <w:t>8 GB DDR4 ECC UDIMM</w:t>
            </w:r>
            <w:r w:rsidRPr="00014367">
              <w:rPr>
                <w:sz w:val="26"/>
                <w:szCs w:val="26"/>
              </w:rPr>
              <w:t xml:space="preserve"> (up to 64 GB)</w:t>
            </w:r>
          </w:p>
          <w:p w:rsidR="00390645" w:rsidRPr="00014367" w:rsidRDefault="00390645" w:rsidP="00014367">
            <w:pPr>
              <w:rPr>
                <w:sz w:val="26"/>
                <w:szCs w:val="26"/>
              </w:rPr>
            </w:pPr>
            <w:r w:rsidRPr="00014367">
              <w:rPr>
                <w:sz w:val="26"/>
                <w:szCs w:val="26"/>
              </w:rPr>
              <w:t>- Drive Bays: 4 + M.2 Drive Slots: 2 (NVMe &amp; SATA)</w:t>
            </w:r>
          </w:p>
          <w:p w:rsidR="00390645" w:rsidRPr="00014367" w:rsidRDefault="00390645" w:rsidP="00014367">
            <w:pPr>
              <w:rPr>
                <w:sz w:val="26"/>
                <w:szCs w:val="26"/>
              </w:rPr>
            </w:pPr>
            <w:r w:rsidRPr="00014367">
              <w:rPr>
                <w:sz w:val="26"/>
                <w:szCs w:val="26"/>
              </w:rPr>
              <w:t>Maximum Drive Bays with Expansion Unit :</w:t>
            </w:r>
            <w:bookmarkStart w:id="0" w:name="_GoBack"/>
            <w:bookmarkEnd w:id="0"/>
            <w:r w:rsidRPr="00014367">
              <w:rPr>
                <w:sz w:val="26"/>
                <w:szCs w:val="26"/>
              </w:rPr>
              <w:t xml:space="preserve"> 16</w:t>
            </w:r>
          </w:p>
          <w:p w:rsidR="00390645" w:rsidRPr="00014367" w:rsidRDefault="00390645" w:rsidP="00014367">
            <w:pPr>
              <w:rPr>
                <w:sz w:val="26"/>
                <w:szCs w:val="26"/>
              </w:rPr>
            </w:pPr>
            <w:r w:rsidRPr="00014367">
              <w:rPr>
                <w:sz w:val="26"/>
                <w:szCs w:val="26"/>
              </w:rPr>
              <w:t>Compatible Drive Typ</w:t>
            </w:r>
            <w:r w:rsidRPr="00014367">
              <w:rPr>
                <w:sz w:val="26"/>
                <w:szCs w:val="26"/>
              </w:rPr>
              <w:t>e:</w:t>
            </w:r>
            <w:r w:rsidRPr="00014367">
              <w:rPr>
                <w:sz w:val="26"/>
                <w:szCs w:val="26"/>
              </w:rPr>
              <w:tab/>
            </w:r>
          </w:p>
          <w:p w:rsidR="00390645" w:rsidRPr="00014367" w:rsidRDefault="00390645" w:rsidP="00014367">
            <w:pPr>
              <w:rPr>
                <w:sz w:val="26"/>
                <w:szCs w:val="26"/>
              </w:rPr>
            </w:pPr>
            <w:r w:rsidRPr="00014367">
              <w:rPr>
                <w:sz w:val="26"/>
                <w:szCs w:val="26"/>
              </w:rPr>
              <w:t xml:space="preserve">    3.5" SATA HDD</w:t>
            </w:r>
          </w:p>
          <w:p w:rsidR="00390645" w:rsidRPr="00014367" w:rsidRDefault="00390645" w:rsidP="00014367">
            <w:pPr>
              <w:rPr>
                <w:sz w:val="26"/>
                <w:szCs w:val="26"/>
              </w:rPr>
            </w:pPr>
            <w:r w:rsidRPr="00014367">
              <w:rPr>
                <w:sz w:val="26"/>
                <w:szCs w:val="26"/>
              </w:rPr>
              <w:t xml:space="preserve">    2.5" SATA HDD</w:t>
            </w:r>
          </w:p>
          <w:p w:rsidR="00390645" w:rsidRPr="00014367" w:rsidRDefault="00390645" w:rsidP="00014367">
            <w:pPr>
              <w:rPr>
                <w:sz w:val="26"/>
                <w:szCs w:val="26"/>
              </w:rPr>
            </w:pPr>
            <w:r w:rsidRPr="00014367">
              <w:rPr>
                <w:sz w:val="26"/>
                <w:szCs w:val="26"/>
              </w:rPr>
              <w:t xml:space="preserve">    2.5" SATA SSD</w:t>
            </w:r>
          </w:p>
          <w:p w:rsidR="00390645" w:rsidRPr="00014367" w:rsidRDefault="00390645" w:rsidP="00014367">
            <w:pPr>
              <w:rPr>
                <w:sz w:val="26"/>
                <w:szCs w:val="26"/>
              </w:rPr>
            </w:pPr>
            <w:r w:rsidRPr="00014367">
              <w:rPr>
                <w:sz w:val="26"/>
                <w:szCs w:val="26"/>
              </w:rPr>
              <w:t xml:space="preserve">    M.2 2280 NVMe &amp; SATA SSD</w:t>
            </w:r>
          </w:p>
          <w:p w:rsidR="00390645" w:rsidRPr="00014367" w:rsidRDefault="00390645" w:rsidP="00014367">
            <w:pPr>
              <w:rPr>
                <w:sz w:val="26"/>
                <w:szCs w:val="26"/>
              </w:rPr>
            </w:pPr>
            <w:r w:rsidRPr="00014367">
              <w:rPr>
                <w:sz w:val="26"/>
                <w:szCs w:val="26"/>
              </w:rPr>
              <w:t xml:space="preserve"> </w:t>
            </w:r>
            <w:r w:rsidR="00014367" w:rsidRPr="00014367">
              <w:rPr>
                <w:sz w:val="26"/>
                <w:szCs w:val="26"/>
              </w:rPr>
              <w:t xml:space="preserve">- </w:t>
            </w:r>
            <w:r w:rsidRPr="00014367">
              <w:rPr>
                <w:sz w:val="26"/>
                <w:szCs w:val="26"/>
              </w:rPr>
              <w:t>RJ-45 1GbE LAN Port: 4 (with Link Aggregation / Failover support)</w:t>
            </w:r>
          </w:p>
          <w:p w:rsidR="00C814CE" w:rsidRPr="00014367" w:rsidRDefault="00014367" w:rsidP="00014367">
            <w:pPr>
              <w:rPr>
                <w:sz w:val="26"/>
                <w:szCs w:val="26"/>
              </w:rPr>
            </w:pPr>
            <w:r w:rsidRPr="00014367">
              <w:rPr>
                <w:sz w:val="26"/>
                <w:szCs w:val="26"/>
              </w:rPr>
              <w:lastRenderedPageBreak/>
              <w:t xml:space="preserve">- </w:t>
            </w:r>
            <w:r w:rsidR="00390645" w:rsidRPr="00014367">
              <w:rPr>
                <w:sz w:val="26"/>
                <w:szCs w:val="26"/>
              </w:rPr>
              <w:t>PCIe Expansion: 1 x Gen3 x8 slot (x8 link)</w:t>
            </w:r>
          </w:p>
        </w:tc>
      </w:tr>
      <w:tr w:rsidR="00C814CE" w:rsidRPr="00014367" w:rsidTr="00FF2D0B">
        <w:tc>
          <w:tcPr>
            <w:tcW w:w="709" w:type="dxa"/>
            <w:vAlign w:val="center"/>
          </w:tcPr>
          <w:p w:rsidR="00C814CE" w:rsidRPr="00014367" w:rsidRDefault="00C814CE" w:rsidP="00FF2D0B">
            <w:pPr>
              <w:jc w:val="center"/>
              <w:rPr>
                <w:sz w:val="26"/>
                <w:szCs w:val="26"/>
              </w:rPr>
            </w:pPr>
            <w:r w:rsidRPr="00014367">
              <w:rPr>
                <w:sz w:val="26"/>
                <w:szCs w:val="26"/>
              </w:rPr>
              <w:lastRenderedPageBreak/>
              <w:t>2</w:t>
            </w:r>
          </w:p>
        </w:tc>
        <w:tc>
          <w:tcPr>
            <w:tcW w:w="3260" w:type="dxa"/>
          </w:tcPr>
          <w:p w:rsidR="00C814CE" w:rsidRPr="00014367" w:rsidRDefault="00C814CE" w:rsidP="00F20681">
            <w:pPr>
              <w:jc w:val="both"/>
              <w:rPr>
                <w:sz w:val="26"/>
                <w:szCs w:val="26"/>
              </w:rPr>
            </w:pPr>
            <w:r w:rsidRPr="00014367">
              <w:rPr>
                <w:sz w:val="26"/>
                <w:szCs w:val="26"/>
              </w:rPr>
              <w:t>Ổ cứng cho thiết bị NAS (4TB)</w:t>
            </w:r>
          </w:p>
        </w:tc>
        <w:tc>
          <w:tcPr>
            <w:tcW w:w="1134" w:type="dxa"/>
          </w:tcPr>
          <w:p w:rsidR="00C814CE" w:rsidRPr="00014367" w:rsidRDefault="00C814CE" w:rsidP="00F20681">
            <w:pPr>
              <w:jc w:val="center"/>
              <w:rPr>
                <w:sz w:val="26"/>
                <w:szCs w:val="26"/>
              </w:rPr>
            </w:pPr>
            <w:r w:rsidRPr="00014367">
              <w:rPr>
                <w:sz w:val="26"/>
                <w:szCs w:val="26"/>
              </w:rPr>
              <w:t>Ổ cứng</w:t>
            </w:r>
          </w:p>
        </w:tc>
        <w:tc>
          <w:tcPr>
            <w:tcW w:w="1276" w:type="dxa"/>
          </w:tcPr>
          <w:p w:rsidR="00C814CE" w:rsidRPr="00014367" w:rsidRDefault="00C814CE" w:rsidP="00F20681">
            <w:pPr>
              <w:jc w:val="center"/>
              <w:rPr>
                <w:sz w:val="26"/>
                <w:szCs w:val="26"/>
              </w:rPr>
            </w:pPr>
            <w:r w:rsidRPr="00014367">
              <w:rPr>
                <w:sz w:val="26"/>
                <w:szCs w:val="26"/>
              </w:rPr>
              <w:t>04</w:t>
            </w:r>
          </w:p>
        </w:tc>
        <w:tc>
          <w:tcPr>
            <w:tcW w:w="3260" w:type="dxa"/>
          </w:tcPr>
          <w:p w:rsidR="00C814CE" w:rsidRPr="00014367" w:rsidRDefault="00014367" w:rsidP="00014367">
            <w:pPr>
              <w:rPr>
                <w:sz w:val="26"/>
                <w:szCs w:val="26"/>
              </w:rPr>
            </w:pPr>
            <w:r w:rsidRPr="00014367">
              <w:rPr>
                <w:sz w:val="26"/>
                <w:szCs w:val="26"/>
              </w:rPr>
              <w:t>SEAGATE IRONWOLF 4TB 3.5inch SATA HDD 5900rpm 64MB Cache / Warranty: 3 year</w:t>
            </w:r>
          </w:p>
        </w:tc>
      </w:tr>
      <w:tr w:rsidR="00C814CE" w:rsidRPr="00014367" w:rsidTr="00FF2D0B">
        <w:tc>
          <w:tcPr>
            <w:tcW w:w="709" w:type="dxa"/>
            <w:vAlign w:val="center"/>
          </w:tcPr>
          <w:p w:rsidR="00C814CE" w:rsidRPr="00014367" w:rsidRDefault="00C814CE" w:rsidP="00FF2D0B">
            <w:pPr>
              <w:jc w:val="center"/>
              <w:rPr>
                <w:sz w:val="26"/>
                <w:szCs w:val="26"/>
              </w:rPr>
            </w:pPr>
            <w:r w:rsidRPr="00014367">
              <w:rPr>
                <w:sz w:val="26"/>
                <w:szCs w:val="26"/>
              </w:rPr>
              <w:t>3</w:t>
            </w:r>
          </w:p>
        </w:tc>
        <w:tc>
          <w:tcPr>
            <w:tcW w:w="3260" w:type="dxa"/>
          </w:tcPr>
          <w:p w:rsidR="00C814CE" w:rsidRPr="00014367" w:rsidRDefault="00C814CE" w:rsidP="00F20681">
            <w:pPr>
              <w:jc w:val="both"/>
              <w:rPr>
                <w:sz w:val="26"/>
                <w:szCs w:val="26"/>
              </w:rPr>
            </w:pPr>
            <w:r w:rsidRPr="00014367">
              <w:rPr>
                <w:sz w:val="26"/>
                <w:szCs w:val="26"/>
              </w:rPr>
              <w:t>RAM cho thiết bị NAS (8GB)</w:t>
            </w:r>
          </w:p>
        </w:tc>
        <w:tc>
          <w:tcPr>
            <w:tcW w:w="1134" w:type="dxa"/>
          </w:tcPr>
          <w:p w:rsidR="00C814CE" w:rsidRPr="00014367" w:rsidRDefault="00C814CE" w:rsidP="00F20681">
            <w:pPr>
              <w:jc w:val="center"/>
              <w:rPr>
                <w:sz w:val="26"/>
                <w:szCs w:val="26"/>
              </w:rPr>
            </w:pPr>
            <w:r w:rsidRPr="00014367">
              <w:rPr>
                <w:sz w:val="26"/>
                <w:szCs w:val="26"/>
              </w:rPr>
              <w:t>Thanh</w:t>
            </w:r>
          </w:p>
        </w:tc>
        <w:tc>
          <w:tcPr>
            <w:tcW w:w="1276" w:type="dxa"/>
          </w:tcPr>
          <w:p w:rsidR="00C814CE" w:rsidRPr="00014367" w:rsidRDefault="00C814CE" w:rsidP="00F20681">
            <w:pPr>
              <w:jc w:val="center"/>
              <w:rPr>
                <w:sz w:val="26"/>
                <w:szCs w:val="26"/>
              </w:rPr>
            </w:pPr>
            <w:r w:rsidRPr="00014367">
              <w:rPr>
                <w:sz w:val="26"/>
                <w:szCs w:val="26"/>
              </w:rPr>
              <w:t>2</w:t>
            </w:r>
          </w:p>
        </w:tc>
        <w:tc>
          <w:tcPr>
            <w:tcW w:w="3260" w:type="dxa"/>
          </w:tcPr>
          <w:p w:rsidR="00C814CE" w:rsidRPr="00014367" w:rsidRDefault="00014367" w:rsidP="00014367">
            <w:pPr>
              <w:rPr>
                <w:sz w:val="26"/>
                <w:szCs w:val="26"/>
              </w:rPr>
            </w:pPr>
            <w:r w:rsidRPr="00014367">
              <w:rPr>
                <w:sz w:val="26"/>
                <w:szCs w:val="26"/>
              </w:rPr>
              <w:t xml:space="preserve">HDD </w:t>
            </w:r>
            <w:r w:rsidRPr="00014367">
              <w:rPr>
                <w:b/>
                <w:sz w:val="26"/>
                <w:szCs w:val="26"/>
              </w:rPr>
              <w:t>8TB</w:t>
            </w:r>
            <w:r w:rsidRPr="00014367">
              <w:rPr>
                <w:sz w:val="26"/>
                <w:szCs w:val="26"/>
              </w:rPr>
              <w:t xml:space="preserve"> WD Enterprise Gold Datacenter 7200 RPM SATA 6Gb/s 128MB Cache WD8002FRYZ</w:t>
            </w:r>
          </w:p>
        </w:tc>
      </w:tr>
      <w:tr w:rsidR="00C814CE" w:rsidRPr="00014367" w:rsidTr="00FF2D0B">
        <w:tc>
          <w:tcPr>
            <w:tcW w:w="709" w:type="dxa"/>
            <w:vAlign w:val="center"/>
          </w:tcPr>
          <w:p w:rsidR="00C814CE" w:rsidRPr="00014367" w:rsidRDefault="00C814CE" w:rsidP="00FF2D0B">
            <w:pPr>
              <w:jc w:val="center"/>
              <w:rPr>
                <w:sz w:val="26"/>
                <w:szCs w:val="26"/>
              </w:rPr>
            </w:pPr>
            <w:r w:rsidRPr="00014367">
              <w:rPr>
                <w:sz w:val="26"/>
                <w:szCs w:val="26"/>
              </w:rPr>
              <w:t>4</w:t>
            </w:r>
          </w:p>
        </w:tc>
        <w:tc>
          <w:tcPr>
            <w:tcW w:w="3260" w:type="dxa"/>
          </w:tcPr>
          <w:p w:rsidR="00C814CE" w:rsidRPr="00014367" w:rsidRDefault="00C814CE" w:rsidP="00F20681">
            <w:pPr>
              <w:jc w:val="both"/>
              <w:rPr>
                <w:sz w:val="26"/>
                <w:szCs w:val="26"/>
              </w:rPr>
            </w:pPr>
            <w:r w:rsidRPr="00014367">
              <w:rPr>
                <w:sz w:val="26"/>
                <w:szCs w:val="26"/>
              </w:rPr>
              <w:t>Ổ cứng cho thiết bị SAN IBM DS3512</w:t>
            </w:r>
          </w:p>
        </w:tc>
        <w:tc>
          <w:tcPr>
            <w:tcW w:w="1134" w:type="dxa"/>
          </w:tcPr>
          <w:p w:rsidR="00C814CE" w:rsidRPr="00014367" w:rsidRDefault="00C814CE" w:rsidP="00F20681">
            <w:pPr>
              <w:jc w:val="center"/>
              <w:rPr>
                <w:sz w:val="26"/>
                <w:szCs w:val="26"/>
              </w:rPr>
            </w:pPr>
            <w:r w:rsidRPr="00014367">
              <w:rPr>
                <w:sz w:val="26"/>
                <w:szCs w:val="26"/>
              </w:rPr>
              <w:t>Ổ cứng</w:t>
            </w:r>
          </w:p>
        </w:tc>
        <w:tc>
          <w:tcPr>
            <w:tcW w:w="1276" w:type="dxa"/>
          </w:tcPr>
          <w:p w:rsidR="00C814CE" w:rsidRPr="00014367" w:rsidRDefault="00C814CE" w:rsidP="00F20681">
            <w:pPr>
              <w:jc w:val="center"/>
              <w:rPr>
                <w:sz w:val="26"/>
                <w:szCs w:val="26"/>
              </w:rPr>
            </w:pPr>
            <w:r w:rsidRPr="00014367">
              <w:rPr>
                <w:sz w:val="26"/>
                <w:szCs w:val="26"/>
              </w:rPr>
              <w:t>7</w:t>
            </w:r>
          </w:p>
        </w:tc>
        <w:tc>
          <w:tcPr>
            <w:tcW w:w="3260" w:type="dxa"/>
          </w:tcPr>
          <w:p w:rsidR="00C814CE" w:rsidRPr="00014367" w:rsidRDefault="00C814CE" w:rsidP="00F20681">
            <w:pPr>
              <w:rPr>
                <w:sz w:val="26"/>
                <w:szCs w:val="26"/>
              </w:rPr>
            </w:pPr>
            <w:r w:rsidRPr="00014367">
              <w:rPr>
                <w:sz w:val="26"/>
                <w:szCs w:val="26"/>
              </w:rPr>
              <w:t>49Y1870 IBM - 600GB 3.5” SAS 15K 6Gb/s</w:t>
            </w:r>
          </w:p>
        </w:tc>
      </w:tr>
    </w:tbl>
    <w:p w:rsidR="00EF7F80" w:rsidRPr="0013029E" w:rsidRDefault="00EF7F80" w:rsidP="0013029E">
      <w:pPr>
        <w:spacing w:before="26"/>
        <w:jc w:val="both"/>
        <w:rPr>
          <w:sz w:val="26"/>
          <w:szCs w:val="26"/>
        </w:rPr>
      </w:pPr>
    </w:p>
    <w:p w:rsidR="00EF7F80" w:rsidRPr="00BA4400" w:rsidRDefault="00EF7F80" w:rsidP="008A6EBA">
      <w:pPr>
        <w:spacing w:before="26"/>
        <w:ind w:firstLine="720"/>
        <w:jc w:val="both"/>
        <w:rPr>
          <w:b/>
          <w:sz w:val="26"/>
          <w:szCs w:val="26"/>
        </w:rPr>
      </w:pPr>
    </w:p>
    <w:p w:rsidR="0042598F" w:rsidRDefault="00B77EDA" w:rsidP="008A6EBA">
      <w:pPr>
        <w:spacing w:before="26"/>
        <w:ind w:firstLine="720"/>
        <w:jc w:val="both"/>
        <w:rPr>
          <w:sz w:val="26"/>
          <w:szCs w:val="26"/>
        </w:rPr>
      </w:pPr>
      <w:proofErr w:type="gramStart"/>
      <w:r>
        <w:rPr>
          <w:b/>
          <w:sz w:val="26"/>
          <w:szCs w:val="26"/>
        </w:rPr>
        <w:t xml:space="preserve">Mục </w:t>
      </w:r>
      <w:r w:rsidR="005305DD">
        <w:rPr>
          <w:b/>
          <w:sz w:val="26"/>
          <w:szCs w:val="26"/>
        </w:rPr>
        <w:t>4.</w:t>
      </w:r>
      <w:proofErr w:type="gramEnd"/>
      <w:r w:rsidR="005305DD">
        <w:rPr>
          <w:b/>
          <w:spacing w:val="-2"/>
          <w:sz w:val="26"/>
          <w:szCs w:val="26"/>
        </w:rPr>
        <w:t xml:space="preserve"> </w:t>
      </w:r>
      <w:r w:rsidR="005305DD">
        <w:rPr>
          <w:b/>
          <w:spacing w:val="2"/>
          <w:sz w:val="26"/>
          <w:szCs w:val="26"/>
        </w:rPr>
        <w:t>T</w:t>
      </w:r>
      <w:r w:rsidR="005305DD">
        <w:rPr>
          <w:b/>
          <w:sz w:val="26"/>
          <w:szCs w:val="26"/>
        </w:rPr>
        <w:t>hời</w:t>
      </w:r>
      <w:r w:rsidR="005305DD">
        <w:rPr>
          <w:b/>
          <w:spacing w:val="-5"/>
          <w:sz w:val="26"/>
          <w:szCs w:val="26"/>
        </w:rPr>
        <w:t xml:space="preserve"> </w:t>
      </w:r>
      <w:r w:rsidR="005305DD">
        <w:rPr>
          <w:b/>
          <w:sz w:val="26"/>
          <w:szCs w:val="26"/>
        </w:rPr>
        <w:t>hạn</w:t>
      </w:r>
      <w:r w:rsidR="005305DD">
        <w:rPr>
          <w:b/>
          <w:spacing w:val="-2"/>
          <w:sz w:val="26"/>
          <w:szCs w:val="26"/>
        </w:rPr>
        <w:t xml:space="preserve"> </w:t>
      </w:r>
      <w:r w:rsidR="005305DD">
        <w:rPr>
          <w:b/>
          <w:sz w:val="26"/>
          <w:szCs w:val="26"/>
        </w:rPr>
        <w:t>hiệu</w:t>
      </w:r>
      <w:r w:rsidR="005305DD">
        <w:rPr>
          <w:b/>
          <w:spacing w:val="-3"/>
          <w:sz w:val="26"/>
          <w:szCs w:val="26"/>
        </w:rPr>
        <w:t xml:space="preserve"> </w:t>
      </w:r>
      <w:r w:rsidR="005305DD">
        <w:rPr>
          <w:b/>
          <w:sz w:val="26"/>
          <w:szCs w:val="26"/>
        </w:rPr>
        <w:t>lực</w:t>
      </w:r>
      <w:r w:rsidR="005305DD">
        <w:rPr>
          <w:b/>
          <w:spacing w:val="-3"/>
          <w:sz w:val="26"/>
          <w:szCs w:val="26"/>
        </w:rPr>
        <w:t xml:space="preserve"> </w:t>
      </w:r>
      <w:r w:rsidR="005305DD">
        <w:rPr>
          <w:b/>
          <w:sz w:val="26"/>
          <w:szCs w:val="26"/>
        </w:rPr>
        <w:t>của</w:t>
      </w:r>
      <w:r w:rsidR="005305DD">
        <w:rPr>
          <w:b/>
          <w:spacing w:val="-4"/>
          <w:sz w:val="26"/>
          <w:szCs w:val="26"/>
        </w:rPr>
        <w:t xml:space="preserve"> </w:t>
      </w:r>
      <w:r w:rsidR="005305DD">
        <w:rPr>
          <w:b/>
          <w:sz w:val="26"/>
          <w:szCs w:val="26"/>
        </w:rPr>
        <w:t>báo</w:t>
      </w:r>
      <w:r w:rsidR="005305DD">
        <w:rPr>
          <w:b/>
          <w:spacing w:val="-1"/>
          <w:sz w:val="26"/>
          <w:szCs w:val="26"/>
        </w:rPr>
        <w:t xml:space="preserve"> </w:t>
      </w:r>
      <w:r w:rsidR="005305DD">
        <w:rPr>
          <w:b/>
          <w:sz w:val="26"/>
          <w:szCs w:val="26"/>
        </w:rPr>
        <w:t>giá</w:t>
      </w:r>
    </w:p>
    <w:p w:rsidR="0042598F" w:rsidRDefault="0042598F" w:rsidP="008A6EBA">
      <w:pPr>
        <w:spacing w:before="2" w:line="160" w:lineRule="exact"/>
        <w:ind w:firstLine="720"/>
        <w:jc w:val="both"/>
        <w:rPr>
          <w:sz w:val="16"/>
          <w:szCs w:val="16"/>
        </w:rPr>
      </w:pPr>
    </w:p>
    <w:p w:rsidR="0042598F" w:rsidRPr="0003555A" w:rsidRDefault="005305DD" w:rsidP="008A6EBA">
      <w:pPr>
        <w:ind w:firstLine="720"/>
        <w:jc w:val="both"/>
        <w:rPr>
          <w:spacing w:val="-6"/>
          <w:sz w:val="26"/>
          <w:szCs w:val="26"/>
        </w:rPr>
      </w:pPr>
      <w:proofErr w:type="gramStart"/>
      <w:r w:rsidRPr="0003555A">
        <w:rPr>
          <w:spacing w:val="-6"/>
          <w:sz w:val="26"/>
          <w:szCs w:val="26"/>
        </w:rPr>
        <w:t xml:space="preserve">Thời gian có hiệu lực của báo giá là </w:t>
      </w:r>
      <w:r w:rsidRPr="0003555A">
        <w:rPr>
          <w:b/>
          <w:spacing w:val="-6"/>
          <w:sz w:val="26"/>
          <w:szCs w:val="26"/>
        </w:rPr>
        <w:t xml:space="preserve">30 ngày </w:t>
      </w:r>
      <w:r w:rsidRPr="0003555A">
        <w:rPr>
          <w:spacing w:val="-6"/>
          <w:sz w:val="26"/>
          <w:szCs w:val="26"/>
        </w:rPr>
        <w:t>kể từ thời điểm hết hạn nộp báo giá.</w:t>
      </w:r>
      <w:proofErr w:type="gramEnd"/>
    </w:p>
    <w:p w:rsidR="0042598F" w:rsidRDefault="0042598F" w:rsidP="008A6EBA">
      <w:pPr>
        <w:spacing w:before="2" w:line="160" w:lineRule="exact"/>
        <w:ind w:firstLine="720"/>
        <w:jc w:val="both"/>
        <w:rPr>
          <w:sz w:val="16"/>
          <w:szCs w:val="16"/>
        </w:rPr>
      </w:pPr>
    </w:p>
    <w:p w:rsidR="0042598F" w:rsidRDefault="005305DD" w:rsidP="008A6EBA">
      <w:pPr>
        <w:ind w:firstLine="720"/>
        <w:jc w:val="both"/>
        <w:rPr>
          <w:sz w:val="26"/>
          <w:szCs w:val="26"/>
        </w:rPr>
      </w:pPr>
      <w:proofErr w:type="gramStart"/>
      <w:r>
        <w:rPr>
          <w:b/>
          <w:sz w:val="26"/>
          <w:szCs w:val="26"/>
        </w:rPr>
        <w:t>Mục</w:t>
      </w:r>
      <w:r>
        <w:rPr>
          <w:b/>
          <w:spacing w:val="-5"/>
          <w:sz w:val="26"/>
          <w:szCs w:val="26"/>
        </w:rPr>
        <w:t xml:space="preserve"> </w:t>
      </w:r>
      <w:r>
        <w:rPr>
          <w:b/>
          <w:sz w:val="26"/>
          <w:szCs w:val="26"/>
        </w:rPr>
        <w:t>5.</w:t>
      </w:r>
      <w:proofErr w:type="gramEnd"/>
      <w:r>
        <w:rPr>
          <w:b/>
          <w:spacing w:val="-2"/>
          <w:sz w:val="26"/>
          <w:szCs w:val="26"/>
        </w:rPr>
        <w:t xml:space="preserve"> </w:t>
      </w:r>
      <w:r>
        <w:rPr>
          <w:b/>
          <w:spacing w:val="2"/>
          <w:sz w:val="26"/>
          <w:szCs w:val="26"/>
        </w:rPr>
        <w:t>T</w:t>
      </w:r>
      <w:r>
        <w:rPr>
          <w:b/>
          <w:sz w:val="26"/>
          <w:szCs w:val="26"/>
        </w:rPr>
        <w:t>hời</w:t>
      </w:r>
      <w:r>
        <w:rPr>
          <w:b/>
          <w:spacing w:val="-5"/>
          <w:sz w:val="26"/>
          <w:szCs w:val="26"/>
        </w:rPr>
        <w:t xml:space="preserve"> </w:t>
      </w:r>
      <w:r>
        <w:rPr>
          <w:b/>
          <w:sz w:val="26"/>
          <w:szCs w:val="26"/>
        </w:rPr>
        <w:t>đi</w:t>
      </w:r>
      <w:r>
        <w:rPr>
          <w:b/>
          <w:spacing w:val="3"/>
          <w:sz w:val="26"/>
          <w:szCs w:val="26"/>
        </w:rPr>
        <w:t>ể</w:t>
      </w:r>
      <w:r>
        <w:rPr>
          <w:b/>
          <w:sz w:val="26"/>
          <w:szCs w:val="26"/>
        </w:rPr>
        <w:t>m</w:t>
      </w:r>
      <w:r>
        <w:rPr>
          <w:b/>
          <w:spacing w:val="-5"/>
          <w:sz w:val="26"/>
          <w:szCs w:val="26"/>
        </w:rPr>
        <w:t xml:space="preserve"> </w:t>
      </w:r>
      <w:r>
        <w:rPr>
          <w:b/>
          <w:sz w:val="26"/>
          <w:szCs w:val="26"/>
        </w:rPr>
        <w:t>n</w:t>
      </w:r>
      <w:r>
        <w:rPr>
          <w:b/>
          <w:spacing w:val="2"/>
          <w:sz w:val="26"/>
          <w:szCs w:val="26"/>
        </w:rPr>
        <w:t>ộ</w:t>
      </w:r>
      <w:r>
        <w:rPr>
          <w:b/>
          <w:sz w:val="26"/>
          <w:szCs w:val="26"/>
        </w:rPr>
        <w:t>p</w:t>
      </w:r>
      <w:r>
        <w:rPr>
          <w:b/>
          <w:spacing w:val="-4"/>
          <w:sz w:val="26"/>
          <w:szCs w:val="26"/>
        </w:rPr>
        <w:t xml:space="preserve"> </w:t>
      </w:r>
      <w:r>
        <w:rPr>
          <w:b/>
          <w:sz w:val="26"/>
          <w:szCs w:val="26"/>
        </w:rPr>
        <w:t>báo</w:t>
      </w:r>
      <w:r>
        <w:rPr>
          <w:b/>
          <w:spacing w:val="-4"/>
          <w:sz w:val="26"/>
          <w:szCs w:val="26"/>
        </w:rPr>
        <w:t xml:space="preserve"> </w:t>
      </w:r>
      <w:r>
        <w:rPr>
          <w:b/>
          <w:sz w:val="26"/>
          <w:szCs w:val="26"/>
        </w:rPr>
        <w:t>giá</w:t>
      </w:r>
    </w:p>
    <w:p w:rsidR="0042598F" w:rsidRDefault="0042598F" w:rsidP="008A6EBA">
      <w:pPr>
        <w:spacing w:before="9" w:line="140" w:lineRule="exact"/>
        <w:ind w:firstLine="720"/>
        <w:jc w:val="both"/>
        <w:rPr>
          <w:sz w:val="15"/>
          <w:szCs w:val="15"/>
        </w:rPr>
      </w:pPr>
    </w:p>
    <w:p w:rsidR="0042598F" w:rsidRDefault="005305DD" w:rsidP="00B72086">
      <w:pPr>
        <w:spacing w:line="272" w:lineRule="auto"/>
        <w:ind w:firstLine="720"/>
        <w:jc w:val="both"/>
        <w:rPr>
          <w:sz w:val="26"/>
          <w:szCs w:val="26"/>
        </w:rPr>
      </w:pPr>
      <w:proofErr w:type="gramStart"/>
      <w:r>
        <w:rPr>
          <w:sz w:val="26"/>
          <w:szCs w:val="26"/>
        </w:rPr>
        <w:t>Nhà</w:t>
      </w:r>
      <w:r>
        <w:rPr>
          <w:spacing w:val="-11"/>
          <w:sz w:val="26"/>
          <w:szCs w:val="26"/>
        </w:rPr>
        <w:t xml:space="preserve"> </w:t>
      </w:r>
      <w:r>
        <w:rPr>
          <w:sz w:val="26"/>
          <w:szCs w:val="26"/>
        </w:rPr>
        <w:t>thầu</w:t>
      </w:r>
      <w:r>
        <w:rPr>
          <w:spacing w:val="-11"/>
          <w:sz w:val="26"/>
          <w:szCs w:val="26"/>
        </w:rPr>
        <w:t xml:space="preserve"> </w:t>
      </w:r>
      <w:r>
        <w:rPr>
          <w:sz w:val="26"/>
          <w:szCs w:val="26"/>
        </w:rPr>
        <w:t>nộp</w:t>
      </w:r>
      <w:r>
        <w:rPr>
          <w:spacing w:val="-11"/>
          <w:sz w:val="26"/>
          <w:szCs w:val="26"/>
        </w:rPr>
        <w:t xml:space="preserve"> </w:t>
      </w:r>
      <w:r>
        <w:rPr>
          <w:sz w:val="26"/>
          <w:szCs w:val="26"/>
        </w:rPr>
        <w:t>báo</w:t>
      </w:r>
      <w:r>
        <w:rPr>
          <w:spacing w:val="-11"/>
          <w:sz w:val="26"/>
          <w:szCs w:val="26"/>
        </w:rPr>
        <w:t xml:space="preserve"> </w:t>
      </w:r>
      <w:r>
        <w:rPr>
          <w:sz w:val="26"/>
          <w:szCs w:val="26"/>
        </w:rPr>
        <w:t>giá</w:t>
      </w:r>
      <w:r>
        <w:rPr>
          <w:spacing w:val="-10"/>
          <w:sz w:val="26"/>
          <w:szCs w:val="26"/>
        </w:rPr>
        <w:t xml:space="preserve"> </w:t>
      </w:r>
      <w:r>
        <w:rPr>
          <w:spacing w:val="2"/>
          <w:sz w:val="26"/>
          <w:szCs w:val="26"/>
        </w:rPr>
        <w:t>đ</w:t>
      </w:r>
      <w:r>
        <w:rPr>
          <w:sz w:val="26"/>
          <w:szCs w:val="26"/>
        </w:rPr>
        <w:t>ến</w:t>
      </w:r>
      <w:r>
        <w:rPr>
          <w:spacing w:val="-11"/>
          <w:sz w:val="26"/>
          <w:szCs w:val="26"/>
        </w:rPr>
        <w:t xml:space="preserve"> </w:t>
      </w:r>
      <w:r>
        <w:rPr>
          <w:sz w:val="26"/>
          <w:szCs w:val="26"/>
        </w:rPr>
        <w:t>bên</w:t>
      </w:r>
      <w:r>
        <w:rPr>
          <w:spacing w:val="-11"/>
          <w:sz w:val="26"/>
          <w:szCs w:val="26"/>
        </w:rPr>
        <w:t xml:space="preserve"> </w:t>
      </w:r>
      <w:r>
        <w:rPr>
          <w:sz w:val="26"/>
          <w:szCs w:val="26"/>
        </w:rPr>
        <w:t>mời</w:t>
      </w:r>
      <w:r>
        <w:rPr>
          <w:spacing w:val="-12"/>
          <w:sz w:val="26"/>
          <w:szCs w:val="26"/>
        </w:rPr>
        <w:t xml:space="preserve"> </w:t>
      </w:r>
      <w:r>
        <w:rPr>
          <w:sz w:val="26"/>
          <w:szCs w:val="26"/>
        </w:rPr>
        <w:t>thầu</w:t>
      </w:r>
      <w:r>
        <w:rPr>
          <w:spacing w:val="-11"/>
          <w:sz w:val="26"/>
          <w:szCs w:val="26"/>
        </w:rPr>
        <w:t xml:space="preserve"> </w:t>
      </w:r>
      <w:r>
        <w:rPr>
          <w:sz w:val="26"/>
          <w:szCs w:val="26"/>
        </w:rPr>
        <w:t>bằng</w:t>
      </w:r>
      <w:r>
        <w:rPr>
          <w:spacing w:val="-12"/>
          <w:sz w:val="26"/>
          <w:szCs w:val="26"/>
        </w:rPr>
        <w:t xml:space="preserve"> </w:t>
      </w:r>
      <w:r>
        <w:rPr>
          <w:spacing w:val="3"/>
          <w:sz w:val="26"/>
          <w:szCs w:val="26"/>
        </w:rPr>
        <w:t>c</w:t>
      </w:r>
      <w:r>
        <w:rPr>
          <w:sz w:val="26"/>
          <w:szCs w:val="26"/>
        </w:rPr>
        <w:t>ách</w:t>
      </w:r>
      <w:r>
        <w:rPr>
          <w:spacing w:val="-12"/>
          <w:sz w:val="26"/>
          <w:szCs w:val="26"/>
        </w:rPr>
        <w:t xml:space="preserve"> </w:t>
      </w:r>
      <w:r>
        <w:rPr>
          <w:sz w:val="26"/>
          <w:szCs w:val="26"/>
        </w:rPr>
        <w:t>gửi</w:t>
      </w:r>
      <w:r>
        <w:rPr>
          <w:spacing w:val="-9"/>
          <w:sz w:val="26"/>
          <w:szCs w:val="26"/>
        </w:rPr>
        <w:t xml:space="preserve"> </w:t>
      </w:r>
      <w:r>
        <w:rPr>
          <w:sz w:val="26"/>
          <w:szCs w:val="26"/>
        </w:rPr>
        <w:t>trực</w:t>
      </w:r>
      <w:r>
        <w:rPr>
          <w:spacing w:val="-10"/>
          <w:sz w:val="26"/>
          <w:szCs w:val="26"/>
        </w:rPr>
        <w:t xml:space="preserve"> </w:t>
      </w:r>
      <w:r>
        <w:rPr>
          <w:sz w:val="26"/>
          <w:szCs w:val="26"/>
        </w:rPr>
        <w:t>tiếp,</w:t>
      </w:r>
      <w:r>
        <w:rPr>
          <w:spacing w:val="-12"/>
          <w:sz w:val="26"/>
          <w:szCs w:val="26"/>
        </w:rPr>
        <w:t xml:space="preserve"> </w:t>
      </w:r>
      <w:r>
        <w:rPr>
          <w:sz w:val="26"/>
          <w:szCs w:val="26"/>
        </w:rPr>
        <w:t>gửi</w:t>
      </w:r>
      <w:r>
        <w:rPr>
          <w:spacing w:val="-9"/>
          <w:sz w:val="26"/>
          <w:szCs w:val="26"/>
        </w:rPr>
        <w:t xml:space="preserve"> </w:t>
      </w:r>
      <w:r>
        <w:rPr>
          <w:sz w:val="26"/>
          <w:szCs w:val="26"/>
        </w:rPr>
        <w:t>qua</w:t>
      </w:r>
      <w:r>
        <w:rPr>
          <w:spacing w:val="-11"/>
          <w:sz w:val="26"/>
          <w:szCs w:val="26"/>
        </w:rPr>
        <w:t xml:space="preserve"> </w:t>
      </w:r>
      <w:r>
        <w:rPr>
          <w:sz w:val="26"/>
          <w:szCs w:val="26"/>
        </w:rPr>
        <w:t>đ</w:t>
      </w:r>
      <w:r>
        <w:rPr>
          <w:spacing w:val="1"/>
          <w:sz w:val="26"/>
          <w:szCs w:val="26"/>
        </w:rPr>
        <w:t>ư</w:t>
      </w:r>
      <w:r>
        <w:rPr>
          <w:sz w:val="26"/>
          <w:szCs w:val="26"/>
        </w:rPr>
        <w:t>ờng</w:t>
      </w:r>
      <w:r>
        <w:rPr>
          <w:spacing w:val="-15"/>
          <w:sz w:val="26"/>
          <w:szCs w:val="26"/>
        </w:rPr>
        <w:t xml:space="preserve"> </w:t>
      </w:r>
      <w:r>
        <w:rPr>
          <w:sz w:val="26"/>
          <w:szCs w:val="26"/>
        </w:rPr>
        <w:t>bưu</w:t>
      </w:r>
      <w:r>
        <w:rPr>
          <w:spacing w:val="-10"/>
          <w:sz w:val="26"/>
          <w:szCs w:val="26"/>
        </w:rPr>
        <w:t xml:space="preserve"> </w:t>
      </w:r>
      <w:r>
        <w:rPr>
          <w:sz w:val="26"/>
          <w:szCs w:val="26"/>
        </w:rPr>
        <w:t>điện hoặc</w:t>
      </w:r>
      <w:r>
        <w:rPr>
          <w:spacing w:val="2"/>
          <w:sz w:val="26"/>
          <w:szCs w:val="26"/>
        </w:rPr>
        <w:t xml:space="preserve"> </w:t>
      </w:r>
      <w:r>
        <w:rPr>
          <w:sz w:val="26"/>
          <w:szCs w:val="26"/>
        </w:rPr>
        <w:t>bằng</w:t>
      </w:r>
      <w:r>
        <w:rPr>
          <w:spacing w:val="2"/>
          <w:sz w:val="26"/>
          <w:szCs w:val="26"/>
        </w:rPr>
        <w:t xml:space="preserve"> f</w:t>
      </w:r>
      <w:r>
        <w:rPr>
          <w:sz w:val="26"/>
          <w:szCs w:val="26"/>
        </w:rPr>
        <w:t>ax</w:t>
      </w:r>
      <w:r>
        <w:rPr>
          <w:spacing w:val="4"/>
          <w:sz w:val="26"/>
          <w:szCs w:val="26"/>
        </w:rPr>
        <w:t xml:space="preserve"> </w:t>
      </w:r>
      <w:r>
        <w:rPr>
          <w:sz w:val="26"/>
          <w:szCs w:val="26"/>
        </w:rPr>
        <w:t>nhưng</w:t>
      </w:r>
      <w:r>
        <w:rPr>
          <w:spacing w:val="1"/>
          <w:sz w:val="26"/>
          <w:szCs w:val="26"/>
        </w:rPr>
        <w:t xml:space="preserve"> </w:t>
      </w:r>
      <w:r>
        <w:rPr>
          <w:sz w:val="26"/>
          <w:szCs w:val="26"/>
        </w:rPr>
        <w:t>phải</w:t>
      </w:r>
      <w:r>
        <w:rPr>
          <w:spacing w:val="3"/>
          <w:sz w:val="26"/>
          <w:szCs w:val="26"/>
        </w:rPr>
        <w:t xml:space="preserve"> </w:t>
      </w:r>
      <w:r>
        <w:rPr>
          <w:sz w:val="26"/>
          <w:szCs w:val="26"/>
        </w:rPr>
        <w:t>đ</w:t>
      </w:r>
      <w:r>
        <w:rPr>
          <w:spacing w:val="3"/>
          <w:sz w:val="26"/>
          <w:szCs w:val="26"/>
        </w:rPr>
        <w:t>ả</w:t>
      </w:r>
      <w:r>
        <w:rPr>
          <w:sz w:val="26"/>
          <w:szCs w:val="26"/>
        </w:rPr>
        <w:t>m</w:t>
      </w:r>
      <w:r>
        <w:rPr>
          <w:spacing w:val="1"/>
          <w:sz w:val="26"/>
          <w:szCs w:val="26"/>
        </w:rPr>
        <w:t xml:space="preserve"> </w:t>
      </w:r>
      <w:r>
        <w:rPr>
          <w:sz w:val="26"/>
          <w:szCs w:val="26"/>
        </w:rPr>
        <w:t>bảo</w:t>
      </w:r>
      <w:r>
        <w:rPr>
          <w:spacing w:val="3"/>
          <w:sz w:val="26"/>
          <w:szCs w:val="26"/>
        </w:rPr>
        <w:t xml:space="preserve"> </w:t>
      </w:r>
      <w:r>
        <w:rPr>
          <w:sz w:val="26"/>
          <w:szCs w:val="26"/>
        </w:rPr>
        <w:t>bên</w:t>
      </w:r>
      <w:r>
        <w:rPr>
          <w:spacing w:val="6"/>
          <w:sz w:val="26"/>
          <w:szCs w:val="26"/>
        </w:rPr>
        <w:t xml:space="preserve"> </w:t>
      </w:r>
      <w:r>
        <w:rPr>
          <w:spacing w:val="-2"/>
          <w:sz w:val="26"/>
          <w:szCs w:val="26"/>
        </w:rPr>
        <w:t>m</w:t>
      </w:r>
      <w:r>
        <w:rPr>
          <w:sz w:val="26"/>
          <w:szCs w:val="26"/>
        </w:rPr>
        <w:t>ời</w:t>
      </w:r>
      <w:r>
        <w:rPr>
          <w:spacing w:val="3"/>
          <w:sz w:val="26"/>
          <w:szCs w:val="26"/>
        </w:rPr>
        <w:t xml:space="preserve"> </w:t>
      </w:r>
      <w:r>
        <w:rPr>
          <w:spacing w:val="2"/>
          <w:sz w:val="26"/>
          <w:szCs w:val="26"/>
        </w:rPr>
        <w:t>t</w:t>
      </w:r>
      <w:r>
        <w:rPr>
          <w:sz w:val="26"/>
          <w:szCs w:val="26"/>
        </w:rPr>
        <w:t>hầu</w:t>
      </w:r>
      <w:r>
        <w:rPr>
          <w:spacing w:val="3"/>
          <w:sz w:val="26"/>
          <w:szCs w:val="26"/>
        </w:rPr>
        <w:t xml:space="preserve"> </w:t>
      </w:r>
      <w:r>
        <w:rPr>
          <w:sz w:val="26"/>
          <w:szCs w:val="26"/>
        </w:rPr>
        <w:t>nhận</w:t>
      </w:r>
      <w:r>
        <w:rPr>
          <w:spacing w:val="2"/>
          <w:sz w:val="26"/>
          <w:szCs w:val="26"/>
        </w:rPr>
        <w:t xml:space="preserve"> </w:t>
      </w:r>
      <w:r>
        <w:rPr>
          <w:sz w:val="26"/>
          <w:szCs w:val="26"/>
        </w:rPr>
        <w:t>đ</w:t>
      </w:r>
      <w:r>
        <w:rPr>
          <w:spacing w:val="1"/>
          <w:sz w:val="26"/>
          <w:szCs w:val="26"/>
        </w:rPr>
        <w:t>ư</w:t>
      </w:r>
      <w:r>
        <w:rPr>
          <w:sz w:val="26"/>
          <w:szCs w:val="26"/>
        </w:rPr>
        <w:t>ợc</w:t>
      </w:r>
      <w:r>
        <w:rPr>
          <w:spacing w:val="2"/>
          <w:sz w:val="26"/>
          <w:szCs w:val="26"/>
        </w:rPr>
        <w:t xml:space="preserve"> </w:t>
      </w:r>
      <w:r>
        <w:rPr>
          <w:sz w:val="26"/>
          <w:szCs w:val="26"/>
        </w:rPr>
        <w:t>tr</w:t>
      </w:r>
      <w:r>
        <w:rPr>
          <w:spacing w:val="1"/>
          <w:sz w:val="26"/>
          <w:szCs w:val="26"/>
        </w:rPr>
        <w:t>ư</w:t>
      </w:r>
      <w:r>
        <w:rPr>
          <w:sz w:val="26"/>
          <w:szCs w:val="26"/>
        </w:rPr>
        <w:t>ớc</w:t>
      </w:r>
      <w:r>
        <w:rPr>
          <w:spacing w:val="1"/>
          <w:sz w:val="26"/>
          <w:szCs w:val="26"/>
        </w:rPr>
        <w:t xml:space="preserve"> </w:t>
      </w:r>
      <w:r>
        <w:rPr>
          <w:sz w:val="26"/>
          <w:szCs w:val="26"/>
        </w:rPr>
        <w:t>t</w:t>
      </w:r>
      <w:r>
        <w:rPr>
          <w:spacing w:val="2"/>
          <w:sz w:val="26"/>
          <w:szCs w:val="26"/>
        </w:rPr>
        <w:t>h</w:t>
      </w:r>
      <w:r>
        <w:rPr>
          <w:sz w:val="26"/>
          <w:szCs w:val="26"/>
        </w:rPr>
        <w:t>ời</w:t>
      </w:r>
      <w:r>
        <w:rPr>
          <w:spacing w:val="3"/>
          <w:sz w:val="26"/>
          <w:szCs w:val="26"/>
        </w:rPr>
        <w:t xml:space="preserve"> </w:t>
      </w:r>
      <w:r>
        <w:rPr>
          <w:sz w:val="26"/>
          <w:szCs w:val="26"/>
        </w:rPr>
        <w:t>đi</w:t>
      </w:r>
      <w:r>
        <w:rPr>
          <w:spacing w:val="2"/>
          <w:sz w:val="26"/>
          <w:szCs w:val="26"/>
        </w:rPr>
        <w:t>ể</w:t>
      </w:r>
      <w:r>
        <w:rPr>
          <w:sz w:val="26"/>
          <w:szCs w:val="26"/>
        </w:rPr>
        <w:t>m hết</w:t>
      </w:r>
      <w:r>
        <w:rPr>
          <w:spacing w:val="4"/>
          <w:sz w:val="26"/>
          <w:szCs w:val="26"/>
        </w:rPr>
        <w:t xml:space="preserve"> </w:t>
      </w:r>
      <w:r>
        <w:rPr>
          <w:sz w:val="26"/>
          <w:szCs w:val="26"/>
        </w:rPr>
        <w:t>hạn</w:t>
      </w:r>
      <w:r>
        <w:rPr>
          <w:spacing w:val="3"/>
          <w:sz w:val="26"/>
          <w:szCs w:val="26"/>
        </w:rPr>
        <w:t xml:space="preserve"> </w:t>
      </w:r>
      <w:r>
        <w:rPr>
          <w:sz w:val="26"/>
          <w:szCs w:val="26"/>
        </w:rPr>
        <w:t>nộp</w:t>
      </w:r>
      <w:r>
        <w:rPr>
          <w:spacing w:val="3"/>
          <w:sz w:val="26"/>
          <w:szCs w:val="26"/>
        </w:rPr>
        <w:t xml:space="preserve"> </w:t>
      </w:r>
      <w:r>
        <w:rPr>
          <w:sz w:val="26"/>
          <w:szCs w:val="26"/>
        </w:rPr>
        <w:t>b</w:t>
      </w:r>
      <w:r>
        <w:rPr>
          <w:spacing w:val="3"/>
          <w:sz w:val="26"/>
          <w:szCs w:val="26"/>
        </w:rPr>
        <w:t>á</w:t>
      </w:r>
      <w:r>
        <w:rPr>
          <w:sz w:val="26"/>
          <w:szCs w:val="26"/>
        </w:rPr>
        <w:t>o giá</w:t>
      </w:r>
      <w:r>
        <w:rPr>
          <w:spacing w:val="-10"/>
          <w:sz w:val="26"/>
          <w:szCs w:val="26"/>
        </w:rPr>
        <w:t xml:space="preserve"> </w:t>
      </w:r>
      <w:r w:rsidR="00B72086">
        <w:rPr>
          <w:sz w:val="26"/>
          <w:szCs w:val="26"/>
        </w:rPr>
        <w:t xml:space="preserve">là </w:t>
      </w:r>
      <w:r w:rsidR="00E40FF5">
        <w:rPr>
          <w:b/>
          <w:sz w:val="26"/>
          <w:szCs w:val="26"/>
          <w:highlight w:val="yellow"/>
        </w:rPr>
        <w:t>25</w:t>
      </w:r>
      <w:r w:rsidR="00B72086" w:rsidRPr="00614CAC">
        <w:rPr>
          <w:b/>
          <w:sz w:val="26"/>
          <w:szCs w:val="26"/>
          <w:highlight w:val="yellow"/>
        </w:rPr>
        <w:t>/</w:t>
      </w:r>
      <w:r w:rsidR="00E40FF5">
        <w:rPr>
          <w:b/>
          <w:sz w:val="26"/>
          <w:szCs w:val="26"/>
          <w:highlight w:val="yellow"/>
        </w:rPr>
        <w:t>3</w:t>
      </w:r>
      <w:r w:rsidR="00B72086" w:rsidRPr="00614CAC">
        <w:rPr>
          <w:b/>
          <w:sz w:val="26"/>
          <w:szCs w:val="26"/>
          <w:highlight w:val="yellow"/>
        </w:rPr>
        <w:t>/201</w:t>
      </w:r>
      <w:r w:rsidR="00E40FF5">
        <w:rPr>
          <w:b/>
          <w:sz w:val="26"/>
          <w:szCs w:val="26"/>
        </w:rPr>
        <w:t>9</w:t>
      </w:r>
      <w:r w:rsidR="00B72086">
        <w:rPr>
          <w:sz w:val="26"/>
          <w:szCs w:val="26"/>
        </w:rPr>
        <w:t>.</w:t>
      </w:r>
      <w:proofErr w:type="gramEnd"/>
      <w:r>
        <w:rPr>
          <w:b/>
          <w:spacing w:val="-16"/>
          <w:sz w:val="26"/>
          <w:szCs w:val="26"/>
        </w:rPr>
        <w:t xml:space="preserve"> </w:t>
      </w:r>
      <w:proofErr w:type="gramStart"/>
      <w:r>
        <w:rPr>
          <w:sz w:val="26"/>
          <w:szCs w:val="26"/>
        </w:rPr>
        <w:t>Bản</w:t>
      </w:r>
      <w:r>
        <w:rPr>
          <w:spacing w:val="-9"/>
          <w:sz w:val="26"/>
          <w:szCs w:val="26"/>
        </w:rPr>
        <w:t xml:space="preserve"> </w:t>
      </w:r>
      <w:r>
        <w:rPr>
          <w:sz w:val="26"/>
          <w:szCs w:val="26"/>
        </w:rPr>
        <w:t>báo</w:t>
      </w:r>
      <w:r>
        <w:rPr>
          <w:spacing w:val="-11"/>
          <w:sz w:val="26"/>
          <w:szCs w:val="26"/>
        </w:rPr>
        <w:t xml:space="preserve"> </w:t>
      </w:r>
      <w:r>
        <w:rPr>
          <w:sz w:val="26"/>
          <w:szCs w:val="26"/>
        </w:rPr>
        <w:t>giá</w:t>
      </w:r>
      <w:r>
        <w:rPr>
          <w:spacing w:val="-8"/>
          <w:sz w:val="26"/>
          <w:szCs w:val="26"/>
        </w:rPr>
        <w:t xml:space="preserve"> </w:t>
      </w:r>
      <w:r>
        <w:rPr>
          <w:sz w:val="26"/>
          <w:szCs w:val="26"/>
        </w:rPr>
        <w:t>của</w:t>
      </w:r>
      <w:r>
        <w:rPr>
          <w:spacing w:val="-11"/>
          <w:sz w:val="26"/>
          <w:szCs w:val="26"/>
        </w:rPr>
        <w:t xml:space="preserve"> </w:t>
      </w:r>
      <w:r>
        <w:rPr>
          <w:sz w:val="26"/>
          <w:szCs w:val="26"/>
        </w:rPr>
        <w:t>nhà</w:t>
      </w:r>
      <w:r>
        <w:rPr>
          <w:spacing w:val="-11"/>
          <w:sz w:val="26"/>
          <w:szCs w:val="26"/>
        </w:rPr>
        <w:t xml:space="preserve"> </w:t>
      </w:r>
      <w:r>
        <w:rPr>
          <w:spacing w:val="2"/>
          <w:sz w:val="26"/>
          <w:szCs w:val="26"/>
        </w:rPr>
        <w:t>t</w:t>
      </w:r>
      <w:r>
        <w:rPr>
          <w:sz w:val="26"/>
          <w:szCs w:val="26"/>
        </w:rPr>
        <w:t>hầu</w:t>
      </w:r>
      <w:r>
        <w:rPr>
          <w:spacing w:val="-11"/>
          <w:sz w:val="26"/>
          <w:szCs w:val="26"/>
        </w:rPr>
        <w:t xml:space="preserve"> </w:t>
      </w:r>
      <w:r>
        <w:rPr>
          <w:sz w:val="26"/>
          <w:szCs w:val="26"/>
        </w:rPr>
        <w:t>gửi</w:t>
      </w:r>
      <w:r>
        <w:rPr>
          <w:spacing w:val="-9"/>
          <w:sz w:val="26"/>
          <w:szCs w:val="26"/>
        </w:rPr>
        <w:t xml:space="preserve"> </w:t>
      </w:r>
      <w:r>
        <w:rPr>
          <w:sz w:val="26"/>
          <w:szCs w:val="26"/>
        </w:rPr>
        <w:t>đ</w:t>
      </w:r>
      <w:r>
        <w:rPr>
          <w:spacing w:val="3"/>
          <w:sz w:val="26"/>
          <w:szCs w:val="26"/>
        </w:rPr>
        <w:t>ế</w:t>
      </w:r>
      <w:r>
        <w:rPr>
          <w:sz w:val="26"/>
          <w:szCs w:val="26"/>
        </w:rPr>
        <w:t>n</w:t>
      </w:r>
      <w:r>
        <w:rPr>
          <w:spacing w:val="-11"/>
          <w:sz w:val="26"/>
          <w:szCs w:val="26"/>
        </w:rPr>
        <w:t xml:space="preserve"> </w:t>
      </w:r>
      <w:r>
        <w:rPr>
          <w:spacing w:val="2"/>
          <w:sz w:val="26"/>
          <w:szCs w:val="26"/>
        </w:rPr>
        <w:t>s</w:t>
      </w:r>
      <w:r>
        <w:rPr>
          <w:sz w:val="26"/>
          <w:szCs w:val="26"/>
        </w:rPr>
        <w:t>au</w:t>
      </w:r>
      <w:r>
        <w:rPr>
          <w:spacing w:val="-10"/>
          <w:sz w:val="26"/>
          <w:szCs w:val="26"/>
        </w:rPr>
        <w:t xml:space="preserve"> </w:t>
      </w:r>
      <w:r>
        <w:rPr>
          <w:sz w:val="26"/>
          <w:szCs w:val="26"/>
        </w:rPr>
        <w:t>thời</w:t>
      </w:r>
      <w:r>
        <w:rPr>
          <w:spacing w:val="-12"/>
          <w:sz w:val="26"/>
          <w:szCs w:val="26"/>
        </w:rPr>
        <w:t xml:space="preserve"> </w:t>
      </w:r>
      <w:r>
        <w:rPr>
          <w:spacing w:val="2"/>
          <w:sz w:val="26"/>
          <w:szCs w:val="26"/>
        </w:rPr>
        <w:t>đ</w:t>
      </w:r>
      <w:r>
        <w:rPr>
          <w:sz w:val="26"/>
          <w:szCs w:val="26"/>
        </w:rPr>
        <w:t>i</w:t>
      </w:r>
      <w:r>
        <w:rPr>
          <w:spacing w:val="3"/>
          <w:sz w:val="26"/>
          <w:szCs w:val="26"/>
        </w:rPr>
        <w:t>ể</w:t>
      </w:r>
      <w:r>
        <w:rPr>
          <w:sz w:val="26"/>
          <w:szCs w:val="26"/>
        </w:rPr>
        <w:t>m</w:t>
      </w:r>
      <w:r>
        <w:rPr>
          <w:spacing w:val="-14"/>
          <w:sz w:val="26"/>
          <w:szCs w:val="26"/>
        </w:rPr>
        <w:t xml:space="preserve"> </w:t>
      </w:r>
      <w:r>
        <w:rPr>
          <w:sz w:val="26"/>
          <w:szCs w:val="26"/>
        </w:rPr>
        <w:t>n</w:t>
      </w:r>
      <w:r>
        <w:rPr>
          <w:spacing w:val="2"/>
          <w:sz w:val="26"/>
          <w:szCs w:val="26"/>
        </w:rPr>
        <w:t>ộ</w:t>
      </w:r>
      <w:r>
        <w:rPr>
          <w:sz w:val="26"/>
          <w:szCs w:val="26"/>
        </w:rPr>
        <w:t>p</w:t>
      </w:r>
      <w:r>
        <w:rPr>
          <w:spacing w:val="-11"/>
          <w:sz w:val="26"/>
          <w:szCs w:val="26"/>
        </w:rPr>
        <w:t xml:space="preserve"> </w:t>
      </w:r>
      <w:r>
        <w:rPr>
          <w:sz w:val="26"/>
          <w:szCs w:val="26"/>
        </w:rPr>
        <w:t>bản</w:t>
      </w:r>
      <w:r>
        <w:rPr>
          <w:spacing w:val="-9"/>
          <w:sz w:val="26"/>
          <w:szCs w:val="26"/>
        </w:rPr>
        <w:t xml:space="preserve"> </w:t>
      </w:r>
      <w:r>
        <w:rPr>
          <w:spacing w:val="2"/>
          <w:sz w:val="26"/>
          <w:szCs w:val="26"/>
        </w:rPr>
        <w:t>b</w:t>
      </w:r>
      <w:r>
        <w:rPr>
          <w:sz w:val="26"/>
          <w:szCs w:val="26"/>
        </w:rPr>
        <w:t>áo giá</w:t>
      </w:r>
      <w:r>
        <w:rPr>
          <w:spacing w:val="-3"/>
          <w:sz w:val="26"/>
          <w:szCs w:val="26"/>
        </w:rPr>
        <w:t xml:space="preserve"> </w:t>
      </w:r>
      <w:r>
        <w:rPr>
          <w:sz w:val="26"/>
          <w:szCs w:val="26"/>
        </w:rPr>
        <w:t>là</w:t>
      </w:r>
      <w:r>
        <w:rPr>
          <w:spacing w:val="-2"/>
          <w:sz w:val="26"/>
          <w:szCs w:val="26"/>
        </w:rPr>
        <w:t xml:space="preserve"> </w:t>
      </w:r>
      <w:r>
        <w:rPr>
          <w:sz w:val="26"/>
          <w:szCs w:val="26"/>
        </w:rPr>
        <w:t>khô</w:t>
      </w:r>
      <w:r>
        <w:rPr>
          <w:spacing w:val="3"/>
          <w:sz w:val="26"/>
          <w:szCs w:val="26"/>
        </w:rPr>
        <w:t>n</w:t>
      </w:r>
      <w:r>
        <w:rPr>
          <w:sz w:val="26"/>
          <w:szCs w:val="26"/>
        </w:rPr>
        <w:t>g</w:t>
      </w:r>
      <w:r>
        <w:rPr>
          <w:spacing w:val="-6"/>
          <w:sz w:val="26"/>
          <w:szCs w:val="26"/>
        </w:rPr>
        <w:t xml:space="preserve"> </w:t>
      </w:r>
      <w:r>
        <w:rPr>
          <w:sz w:val="26"/>
          <w:szCs w:val="26"/>
        </w:rPr>
        <w:t>hợp</w:t>
      </w:r>
      <w:r>
        <w:rPr>
          <w:spacing w:val="-4"/>
          <w:sz w:val="26"/>
          <w:szCs w:val="26"/>
        </w:rPr>
        <w:t xml:space="preserve"> </w:t>
      </w:r>
      <w:r>
        <w:rPr>
          <w:spacing w:val="2"/>
          <w:sz w:val="26"/>
          <w:szCs w:val="26"/>
        </w:rPr>
        <w:t>l</w:t>
      </w:r>
      <w:r>
        <w:rPr>
          <w:sz w:val="26"/>
          <w:szCs w:val="26"/>
        </w:rPr>
        <w:t>ệ</w:t>
      </w:r>
      <w:r>
        <w:rPr>
          <w:spacing w:val="-1"/>
          <w:sz w:val="26"/>
          <w:szCs w:val="26"/>
        </w:rPr>
        <w:t xml:space="preserve"> </w:t>
      </w:r>
      <w:r>
        <w:rPr>
          <w:sz w:val="26"/>
          <w:szCs w:val="26"/>
        </w:rPr>
        <w:t>và bị</w:t>
      </w:r>
      <w:r>
        <w:rPr>
          <w:spacing w:val="-1"/>
          <w:sz w:val="26"/>
          <w:szCs w:val="26"/>
        </w:rPr>
        <w:t xml:space="preserve"> </w:t>
      </w:r>
      <w:r>
        <w:rPr>
          <w:sz w:val="26"/>
          <w:szCs w:val="26"/>
        </w:rPr>
        <w:t>loại.</w:t>
      </w:r>
      <w:proofErr w:type="gramEnd"/>
    </w:p>
    <w:p w:rsidR="0042598F" w:rsidRDefault="0042598F" w:rsidP="008A6EBA">
      <w:pPr>
        <w:spacing w:before="2" w:line="120" w:lineRule="exact"/>
        <w:ind w:firstLine="720"/>
        <w:jc w:val="both"/>
        <w:rPr>
          <w:sz w:val="12"/>
          <w:szCs w:val="12"/>
        </w:rPr>
      </w:pPr>
    </w:p>
    <w:p w:rsidR="0042598F" w:rsidRDefault="005305DD" w:rsidP="008A6EBA">
      <w:pPr>
        <w:ind w:firstLine="720"/>
        <w:jc w:val="both"/>
        <w:rPr>
          <w:sz w:val="26"/>
          <w:szCs w:val="26"/>
        </w:rPr>
      </w:pPr>
      <w:proofErr w:type="gramStart"/>
      <w:r>
        <w:rPr>
          <w:b/>
          <w:sz w:val="26"/>
          <w:szCs w:val="26"/>
        </w:rPr>
        <w:t>Mục</w:t>
      </w:r>
      <w:r>
        <w:rPr>
          <w:b/>
          <w:spacing w:val="-5"/>
          <w:sz w:val="26"/>
          <w:szCs w:val="26"/>
        </w:rPr>
        <w:t xml:space="preserve"> </w:t>
      </w:r>
      <w:r>
        <w:rPr>
          <w:b/>
          <w:sz w:val="26"/>
          <w:szCs w:val="26"/>
        </w:rPr>
        <w:t>6.</w:t>
      </w:r>
      <w:proofErr w:type="gramEnd"/>
      <w:r>
        <w:rPr>
          <w:b/>
          <w:spacing w:val="-2"/>
          <w:sz w:val="26"/>
          <w:szCs w:val="26"/>
        </w:rPr>
        <w:t xml:space="preserve"> </w:t>
      </w:r>
      <w:r>
        <w:rPr>
          <w:b/>
          <w:spacing w:val="2"/>
          <w:sz w:val="26"/>
          <w:szCs w:val="26"/>
        </w:rPr>
        <w:t>T</w:t>
      </w:r>
      <w:r>
        <w:rPr>
          <w:b/>
          <w:sz w:val="26"/>
          <w:szCs w:val="26"/>
        </w:rPr>
        <w:t>hời</w:t>
      </w:r>
      <w:r>
        <w:rPr>
          <w:b/>
          <w:spacing w:val="-5"/>
          <w:sz w:val="26"/>
          <w:szCs w:val="26"/>
        </w:rPr>
        <w:t xml:space="preserve"> </w:t>
      </w:r>
      <w:r>
        <w:rPr>
          <w:b/>
          <w:sz w:val="26"/>
          <w:szCs w:val="26"/>
        </w:rPr>
        <w:t>hạn</w:t>
      </w:r>
      <w:r>
        <w:rPr>
          <w:b/>
          <w:spacing w:val="-2"/>
          <w:sz w:val="26"/>
          <w:szCs w:val="26"/>
        </w:rPr>
        <w:t xml:space="preserve"> </w:t>
      </w:r>
      <w:r>
        <w:rPr>
          <w:b/>
          <w:sz w:val="26"/>
          <w:szCs w:val="26"/>
        </w:rPr>
        <w:t>cung</w:t>
      </w:r>
      <w:r>
        <w:rPr>
          <w:b/>
          <w:spacing w:val="-3"/>
          <w:sz w:val="26"/>
          <w:szCs w:val="26"/>
        </w:rPr>
        <w:t xml:space="preserve"> </w:t>
      </w:r>
      <w:r>
        <w:rPr>
          <w:b/>
          <w:sz w:val="26"/>
          <w:szCs w:val="26"/>
        </w:rPr>
        <w:t>cấp</w:t>
      </w:r>
      <w:r>
        <w:rPr>
          <w:b/>
          <w:spacing w:val="-4"/>
          <w:sz w:val="26"/>
          <w:szCs w:val="26"/>
        </w:rPr>
        <w:t xml:space="preserve"> </w:t>
      </w:r>
      <w:r>
        <w:rPr>
          <w:b/>
          <w:sz w:val="26"/>
          <w:szCs w:val="26"/>
        </w:rPr>
        <w:t>hà</w:t>
      </w:r>
      <w:r>
        <w:rPr>
          <w:b/>
          <w:spacing w:val="2"/>
          <w:sz w:val="26"/>
          <w:szCs w:val="26"/>
        </w:rPr>
        <w:t>n</w:t>
      </w:r>
      <w:r>
        <w:rPr>
          <w:b/>
          <w:sz w:val="26"/>
          <w:szCs w:val="26"/>
        </w:rPr>
        <w:t>g</w:t>
      </w:r>
      <w:r>
        <w:rPr>
          <w:b/>
          <w:spacing w:val="-5"/>
          <w:sz w:val="26"/>
          <w:szCs w:val="26"/>
        </w:rPr>
        <w:t xml:space="preserve"> </w:t>
      </w:r>
      <w:r>
        <w:rPr>
          <w:b/>
          <w:sz w:val="26"/>
          <w:szCs w:val="26"/>
        </w:rPr>
        <w:t>hóa</w:t>
      </w:r>
    </w:p>
    <w:p w:rsidR="0042598F" w:rsidRDefault="0042598F" w:rsidP="008A6EBA">
      <w:pPr>
        <w:spacing w:before="2" w:line="160" w:lineRule="exact"/>
        <w:ind w:firstLine="720"/>
        <w:jc w:val="both"/>
        <w:rPr>
          <w:sz w:val="16"/>
          <w:szCs w:val="16"/>
        </w:rPr>
      </w:pPr>
    </w:p>
    <w:p w:rsidR="0042598F" w:rsidRDefault="005305DD" w:rsidP="0003555A">
      <w:pPr>
        <w:spacing w:line="271" w:lineRule="auto"/>
        <w:ind w:firstLine="720"/>
        <w:jc w:val="both"/>
        <w:rPr>
          <w:sz w:val="26"/>
          <w:szCs w:val="26"/>
        </w:rPr>
      </w:pPr>
      <w:proofErr w:type="gramStart"/>
      <w:r>
        <w:rPr>
          <w:sz w:val="26"/>
          <w:szCs w:val="26"/>
        </w:rPr>
        <w:t>Thời</w:t>
      </w:r>
      <w:r>
        <w:rPr>
          <w:spacing w:val="2"/>
          <w:sz w:val="26"/>
          <w:szCs w:val="26"/>
        </w:rPr>
        <w:t xml:space="preserve"> h</w:t>
      </w:r>
      <w:r>
        <w:rPr>
          <w:sz w:val="26"/>
          <w:szCs w:val="26"/>
        </w:rPr>
        <w:t>ạn</w:t>
      </w:r>
      <w:r>
        <w:rPr>
          <w:spacing w:val="4"/>
          <w:sz w:val="26"/>
          <w:szCs w:val="26"/>
        </w:rPr>
        <w:t xml:space="preserve"> </w:t>
      </w:r>
      <w:r>
        <w:rPr>
          <w:spacing w:val="3"/>
          <w:sz w:val="26"/>
          <w:szCs w:val="26"/>
        </w:rPr>
        <w:t>c</w:t>
      </w:r>
      <w:r>
        <w:rPr>
          <w:sz w:val="26"/>
          <w:szCs w:val="26"/>
        </w:rPr>
        <w:t>ung</w:t>
      </w:r>
      <w:r>
        <w:rPr>
          <w:spacing w:val="5"/>
          <w:sz w:val="26"/>
          <w:szCs w:val="26"/>
        </w:rPr>
        <w:t xml:space="preserve"> </w:t>
      </w:r>
      <w:r>
        <w:rPr>
          <w:sz w:val="26"/>
          <w:szCs w:val="26"/>
        </w:rPr>
        <w:t>cấp</w:t>
      </w:r>
      <w:r>
        <w:rPr>
          <w:spacing w:val="6"/>
          <w:sz w:val="26"/>
          <w:szCs w:val="26"/>
        </w:rPr>
        <w:t xml:space="preserve"> </w:t>
      </w:r>
      <w:r>
        <w:rPr>
          <w:sz w:val="26"/>
          <w:szCs w:val="26"/>
        </w:rPr>
        <w:t>hà</w:t>
      </w:r>
      <w:r>
        <w:rPr>
          <w:spacing w:val="3"/>
          <w:sz w:val="26"/>
          <w:szCs w:val="26"/>
        </w:rPr>
        <w:t>n</w:t>
      </w:r>
      <w:r>
        <w:rPr>
          <w:sz w:val="26"/>
          <w:szCs w:val="26"/>
        </w:rPr>
        <w:t>g</w:t>
      </w:r>
      <w:r>
        <w:rPr>
          <w:spacing w:val="3"/>
          <w:sz w:val="26"/>
          <w:szCs w:val="26"/>
        </w:rPr>
        <w:t xml:space="preserve"> </w:t>
      </w:r>
      <w:r>
        <w:rPr>
          <w:sz w:val="26"/>
          <w:szCs w:val="26"/>
        </w:rPr>
        <w:t>hóa</w:t>
      </w:r>
      <w:r>
        <w:rPr>
          <w:spacing w:val="6"/>
          <w:sz w:val="26"/>
          <w:szCs w:val="26"/>
        </w:rPr>
        <w:t xml:space="preserve"> </w:t>
      </w:r>
      <w:r>
        <w:rPr>
          <w:sz w:val="26"/>
          <w:szCs w:val="26"/>
        </w:rPr>
        <w:t>thực</w:t>
      </w:r>
      <w:r>
        <w:rPr>
          <w:spacing w:val="6"/>
          <w:sz w:val="26"/>
          <w:szCs w:val="26"/>
        </w:rPr>
        <w:t xml:space="preserve"> </w:t>
      </w:r>
      <w:r>
        <w:rPr>
          <w:sz w:val="26"/>
          <w:szCs w:val="26"/>
        </w:rPr>
        <w:t>hiện</w:t>
      </w:r>
      <w:r>
        <w:rPr>
          <w:spacing w:val="6"/>
          <w:sz w:val="26"/>
          <w:szCs w:val="26"/>
        </w:rPr>
        <w:t xml:space="preserve"> </w:t>
      </w:r>
      <w:r>
        <w:rPr>
          <w:sz w:val="26"/>
          <w:szCs w:val="26"/>
        </w:rPr>
        <w:t>trong</w:t>
      </w:r>
      <w:r>
        <w:rPr>
          <w:spacing w:val="7"/>
          <w:sz w:val="26"/>
          <w:szCs w:val="26"/>
        </w:rPr>
        <w:t xml:space="preserve"> </w:t>
      </w:r>
      <w:r>
        <w:rPr>
          <w:sz w:val="26"/>
          <w:szCs w:val="26"/>
        </w:rPr>
        <w:t>vòng</w:t>
      </w:r>
      <w:r>
        <w:rPr>
          <w:spacing w:val="3"/>
          <w:sz w:val="26"/>
          <w:szCs w:val="26"/>
        </w:rPr>
        <w:t xml:space="preserve"> </w:t>
      </w:r>
      <w:r w:rsidR="00A874D6">
        <w:rPr>
          <w:b/>
          <w:spacing w:val="2"/>
          <w:sz w:val="26"/>
          <w:szCs w:val="26"/>
        </w:rPr>
        <w:t>15</w:t>
      </w:r>
      <w:r>
        <w:rPr>
          <w:b/>
          <w:spacing w:val="5"/>
          <w:sz w:val="26"/>
          <w:szCs w:val="26"/>
        </w:rPr>
        <w:t xml:space="preserve"> </w:t>
      </w:r>
      <w:r w:rsidR="00A874D6">
        <w:rPr>
          <w:b/>
          <w:spacing w:val="2"/>
          <w:sz w:val="26"/>
          <w:szCs w:val="26"/>
        </w:rPr>
        <w:t>ngày</w:t>
      </w:r>
      <w:r>
        <w:rPr>
          <w:b/>
          <w:spacing w:val="4"/>
          <w:sz w:val="26"/>
          <w:szCs w:val="26"/>
        </w:rPr>
        <w:t xml:space="preserve"> </w:t>
      </w:r>
      <w:r>
        <w:rPr>
          <w:sz w:val="26"/>
          <w:szCs w:val="26"/>
        </w:rPr>
        <w:t>kể</w:t>
      </w:r>
      <w:r>
        <w:rPr>
          <w:spacing w:val="8"/>
          <w:sz w:val="26"/>
          <w:szCs w:val="26"/>
        </w:rPr>
        <w:t xml:space="preserve"> </w:t>
      </w:r>
      <w:r>
        <w:rPr>
          <w:sz w:val="26"/>
          <w:szCs w:val="26"/>
        </w:rPr>
        <w:t>từ</w:t>
      </w:r>
      <w:r>
        <w:rPr>
          <w:spacing w:val="7"/>
          <w:sz w:val="26"/>
          <w:szCs w:val="26"/>
        </w:rPr>
        <w:t xml:space="preserve"> </w:t>
      </w:r>
      <w:r>
        <w:rPr>
          <w:spacing w:val="2"/>
          <w:sz w:val="26"/>
          <w:szCs w:val="26"/>
        </w:rPr>
        <w:t>n</w:t>
      </w:r>
      <w:r>
        <w:rPr>
          <w:sz w:val="26"/>
          <w:szCs w:val="26"/>
        </w:rPr>
        <w:t>g</w:t>
      </w:r>
      <w:r>
        <w:rPr>
          <w:spacing w:val="3"/>
          <w:sz w:val="26"/>
          <w:szCs w:val="26"/>
        </w:rPr>
        <w:t>à</w:t>
      </w:r>
      <w:r>
        <w:rPr>
          <w:sz w:val="26"/>
          <w:szCs w:val="26"/>
        </w:rPr>
        <w:t>y h</w:t>
      </w:r>
      <w:r>
        <w:rPr>
          <w:spacing w:val="2"/>
          <w:sz w:val="26"/>
          <w:szCs w:val="26"/>
        </w:rPr>
        <w:t>ợ</w:t>
      </w:r>
      <w:r>
        <w:rPr>
          <w:sz w:val="26"/>
          <w:szCs w:val="26"/>
        </w:rPr>
        <w:t>p</w:t>
      </w:r>
      <w:r>
        <w:rPr>
          <w:spacing w:val="4"/>
          <w:sz w:val="26"/>
          <w:szCs w:val="26"/>
        </w:rPr>
        <w:t xml:space="preserve"> </w:t>
      </w:r>
      <w:r>
        <w:rPr>
          <w:spacing w:val="2"/>
          <w:sz w:val="26"/>
          <w:szCs w:val="26"/>
        </w:rPr>
        <w:t>đ</w:t>
      </w:r>
      <w:r>
        <w:rPr>
          <w:sz w:val="26"/>
          <w:szCs w:val="26"/>
        </w:rPr>
        <w:t>ồng</w:t>
      </w:r>
      <w:r>
        <w:rPr>
          <w:spacing w:val="5"/>
          <w:sz w:val="26"/>
          <w:szCs w:val="26"/>
        </w:rPr>
        <w:t xml:space="preserve"> </w:t>
      </w:r>
      <w:r>
        <w:rPr>
          <w:sz w:val="26"/>
          <w:szCs w:val="26"/>
        </w:rPr>
        <w:t>có hiệu</w:t>
      </w:r>
      <w:r>
        <w:rPr>
          <w:spacing w:val="-4"/>
          <w:sz w:val="26"/>
          <w:szCs w:val="26"/>
        </w:rPr>
        <w:t xml:space="preserve"> </w:t>
      </w:r>
      <w:r>
        <w:rPr>
          <w:sz w:val="26"/>
          <w:szCs w:val="26"/>
        </w:rPr>
        <w:t>lự</w:t>
      </w:r>
      <w:r>
        <w:rPr>
          <w:spacing w:val="1"/>
          <w:sz w:val="26"/>
          <w:szCs w:val="26"/>
        </w:rPr>
        <w:t>c</w:t>
      </w:r>
      <w:r>
        <w:rPr>
          <w:sz w:val="26"/>
          <w:szCs w:val="26"/>
        </w:rPr>
        <w:t>.</w:t>
      </w:r>
      <w:proofErr w:type="gramEnd"/>
    </w:p>
    <w:p w:rsidR="0042598F" w:rsidRDefault="005305DD" w:rsidP="0003555A">
      <w:pPr>
        <w:ind w:firstLine="720"/>
        <w:jc w:val="both"/>
        <w:rPr>
          <w:sz w:val="26"/>
          <w:szCs w:val="26"/>
        </w:rPr>
      </w:pPr>
      <w:proofErr w:type="gramStart"/>
      <w:r>
        <w:rPr>
          <w:b/>
          <w:sz w:val="26"/>
          <w:szCs w:val="26"/>
        </w:rPr>
        <w:t>Mục</w:t>
      </w:r>
      <w:r>
        <w:rPr>
          <w:b/>
          <w:spacing w:val="-5"/>
          <w:sz w:val="26"/>
          <w:szCs w:val="26"/>
        </w:rPr>
        <w:t xml:space="preserve"> </w:t>
      </w:r>
      <w:r>
        <w:rPr>
          <w:b/>
          <w:sz w:val="26"/>
          <w:szCs w:val="26"/>
        </w:rPr>
        <w:t>7.</w:t>
      </w:r>
      <w:proofErr w:type="gramEnd"/>
      <w:r>
        <w:rPr>
          <w:b/>
          <w:spacing w:val="-2"/>
          <w:sz w:val="26"/>
          <w:szCs w:val="26"/>
        </w:rPr>
        <w:t xml:space="preserve"> </w:t>
      </w:r>
      <w:r>
        <w:rPr>
          <w:b/>
          <w:sz w:val="26"/>
          <w:szCs w:val="26"/>
        </w:rPr>
        <w:t>Đ</w:t>
      </w:r>
      <w:r>
        <w:rPr>
          <w:b/>
          <w:spacing w:val="2"/>
          <w:sz w:val="26"/>
          <w:szCs w:val="26"/>
        </w:rPr>
        <w:t>á</w:t>
      </w:r>
      <w:r>
        <w:rPr>
          <w:b/>
          <w:sz w:val="26"/>
          <w:szCs w:val="26"/>
        </w:rPr>
        <w:t>nh</w:t>
      </w:r>
      <w:r>
        <w:rPr>
          <w:b/>
          <w:spacing w:val="-6"/>
          <w:sz w:val="26"/>
          <w:szCs w:val="26"/>
        </w:rPr>
        <w:t xml:space="preserve"> </w:t>
      </w:r>
      <w:r>
        <w:rPr>
          <w:b/>
          <w:sz w:val="26"/>
          <w:szCs w:val="26"/>
        </w:rPr>
        <w:t>giá</w:t>
      </w:r>
      <w:r>
        <w:rPr>
          <w:b/>
          <w:spacing w:val="-1"/>
          <w:sz w:val="26"/>
          <w:szCs w:val="26"/>
        </w:rPr>
        <w:t xml:space="preserve"> </w:t>
      </w:r>
      <w:r>
        <w:rPr>
          <w:b/>
          <w:sz w:val="26"/>
          <w:szCs w:val="26"/>
        </w:rPr>
        <w:t>báo</w:t>
      </w:r>
      <w:r>
        <w:rPr>
          <w:b/>
          <w:spacing w:val="-2"/>
          <w:sz w:val="26"/>
          <w:szCs w:val="26"/>
        </w:rPr>
        <w:t xml:space="preserve"> </w:t>
      </w:r>
      <w:r>
        <w:rPr>
          <w:b/>
          <w:sz w:val="26"/>
          <w:szCs w:val="26"/>
        </w:rPr>
        <w:t>giá</w:t>
      </w:r>
    </w:p>
    <w:p w:rsidR="0042598F" w:rsidRDefault="0042598F" w:rsidP="0003555A">
      <w:pPr>
        <w:spacing w:before="2" w:line="160" w:lineRule="exact"/>
        <w:ind w:firstLine="720"/>
        <w:jc w:val="both"/>
        <w:rPr>
          <w:sz w:val="16"/>
          <w:szCs w:val="16"/>
        </w:rPr>
      </w:pPr>
    </w:p>
    <w:p w:rsidR="0042598F" w:rsidRDefault="005305DD" w:rsidP="0003555A">
      <w:pPr>
        <w:ind w:firstLine="720"/>
        <w:jc w:val="both"/>
        <w:rPr>
          <w:sz w:val="26"/>
          <w:szCs w:val="26"/>
        </w:rPr>
      </w:pPr>
      <w:r>
        <w:rPr>
          <w:sz w:val="26"/>
          <w:szCs w:val="26"/>
        </w:rPr>
        <w:t>Việc</w:t>
      </w:r>
      <w:r>
        <w:rPr>
          <w:spacing w:val="-5"/>
          <w:sz w:val="26"/>
          <w:szCs w:val="26"/>
        </w:rPr>
        <w:t xml:space="preserve"> </w:t>
      </w:r>
      <w:r>
        <w:rPr>
          <w:sz w:val="26"/>
          <w:szCs w:val="26"/>
        </w:rPr>
        <w:t>đánh</w:t>
      </w:r>
      <w:r>
        <w:rPr>
          <w:spacing w:val="-5"/>
          <w:sz w:val="26"/>
          <w:szCs w:val="26"/>
        </w:rPr>
        <w:t xml:space="preserve"> </w:t>
      </w:r>
      <w:r>
        <w:rPr>
          <w:spacing w:val="3"/>
          <w:sz w:val="26"/>
          <w:szCs w:val="26"/>
        </w:rPr>
        <w:t>g</w:t>
      </w:r>
      <w:r>
        <w:rPr>
          <w:sz w:val="26"/>
          <w:szCs w:val="26"/>
        </w:rPr>
        <w:t>iá</w:t>
      </w:r>
      <w:r>
        <w:rPr>
          <w:spacing w:val="-3"/>
          <w:sz w:val="26"/>
          <w:szCs w:val="26"/>
        </w:rPr>
        <w:t xml:space="preserve"> </w:t>
      </w:r>
      <w:r>
        <w:rPr>
          <w:sz w:val="26"/>
          <w:szCs w:val="26"/>
        </w:rPr>
        <w:t>báo</w:t>
      </w:r>
      <w:r>
        <w:rPr>
          <w:spacing w:val="-4"/>
          <w:sz w:val="26"/>
          <w:szCs w:val="26"/>
        </w:rPr>
        <w:t xml:space="preserve"> </w:t>
      </w:r>
      <w:r>
        <w:rPr>
          <w:spacing w:val="3"/>
          <w:sz w:val="26"/>
          <w:szCs w:val="26"/>
        </w:rPr>
        <w:t>g</w:t>
      </w:r>
      <w:r>
        <w:rPr>
          <w:sz w:val="26"/>
          <w:szCs w:val="26"/>
        </w:rPr>
        <w:t>iá</w:t>
      </w:r>
      <w:r>
        <w:rPr>
          <w:spacing w:val="-1"/>
          <w:sz w:val="26"/>
          <w:szCs w:val="26"/>
        </w:rPr>
        <w:t xml:space="preserve"> </w:t>
      </w:r>
      <w:r>
        <w:rPr>
          <w:sz w:val="26"/>
          <w:szCs w:val="26"/>
        </w:rPr>
        <w:t>đ</w:t>
      </w:r>
      <w:r>
        <w:rPr>
          <w:spacing w:val="1"/>
          <w:sz w:val="26"/>
          <w:szCs w:val="26"/>
        </w:rPr>
        <w:t>ư</w:t>
      </w:r>
      <w:r>
        <w:rPr>
          <w:sz w:val="26"/>
          <w:szCs w:val="26"/>
        </w:rPr>
        <w:t>ợc</w:t>
      </w:r>
      <w:r>
        <w:rPr>
          <w:spacing w:val="-5"/>
          <w:sz w:val="26"/>
          <w:szCs w:val="26"/>
        </w:rPr>
        <w:t xml:space="preserve"> </w:t>
      </w:r>
      <w:r>
        <w:rPr>
          <w:sz w:val="26"/>
          <w:szCs w:val="26"/>
        </w:rPr>
        <w:t>thực</w:t>
      </w:r>
      <w:r>
        <w:rPr>
          <w:spacing w:val="-5"/>
          <w:sz w:val="26"/>
          <w:szCs w:val="26"/>
        </w:rPr>
        <w:t xml:space="preserve"> </w:t>
      </w:r>
      <w:r>
        <w:rPr>
          <w:sz w:val="26"/>
          <w:szCs w:val="26"/>
        </w:rPr>
        <w:t>hiện</w:t>
      </w:r>
      <w:r>
        <w:rPr>
          <w:spacing w:val="-4"/>
          <w:sz w:val="26"/>
          <w:szCs w:val="26"/>
        </w:rPr>
        <w:t xml:space="preserve"> </w:t>
      </w:r>
      <w:proofErr w:type="gramStart"/>
      <w:r>
        <w:rPr>
          <w:sz w:val="26"/>
          <w:szCs w:val="26"/>
        </w:rPr>
        <w:t>th</w:t>
      </w:r>
      <w:r>
        <w:rPr>
          <w:spacing w:val="4"/>
          <w:sz w:val="26"/>
          <w:szCs w:val="26"/>
        </w:rPr>
        <w:t>e</w:t>
      </w:r>
      <w:r>
        <w:rPr>
          <w:sz w:val="26"/>
          <w:szCs w:val="26"/>
        </w:rPr>
        <w:t>o</w:t>
      </w:r>
      <w:proofErr w:type="gramEnd"/>
      <w:r>
        <w:rPr>
          <w:spacing w:val="-4"/>
          <w:sz w:val="26"/>
          <w:szCs w:val="26"/>
        </w:rPr>
        <w:t xml:space="preserve"> </w:t>
      </w:r>
      <w:r>
        <w:rPr>
          <w:sz w:val="26"/>
          <w:szCs w:val="26"/>
        </w:rPr>
        <w:t>tr</w:t>
      </w:r>
      <w:r>
        <w:rPr>
          <w:spacing w:val="2"/>
          <w:sz w:val="26"/>
          <w:szCs w:val="26"/>
        </w:rPr>
        <w:t>ì</w:t>
      </w:r>
      <w:r>
        <w:rPr>
          <w:sz w:val="26"/>
          <w:szCs w:val="26"/>
        </w:rPr>
        <w:t>nh</w:t>
      </w:r>
      <w:r>
        <w:rPr>
          <w:spacing w:val="-4"/>
          <w:sz w:val="26"/>
          <w:szCs w:val="26"/>
        </w:rPr>
        <w:t xml:space="preserve"> </w:t>
      </w:r>
      <w:r>
        <w:rPr>
          <w:sz w:val="26"/>
          <w:szCs w:val="26"/>
        </w:rPr>
        <w:t>tự</w:t>
      </w:r>
      <w:r>
        <w:rPr>
          <w:spacing w:val="-1"/>
          <w:sz w:val="26"/>
          <w:szCs w:val="26"/>
        </w:rPr>
        <w:t xml:space="preserve"> </w:t>
      </w:r>
      <w:r>
        <w:rPr>
          <w:sz w:val="26"/>
          <w:szCs w:val="26"/>
        </w:rPr>
        <w:t>n</w:t>
      </w:r>
      <w:r>
        <w:rPr>
          <w:spacing w:val="1"/>
          <w:sz w:val="26"/>
          <w:szCs w:val="26"/>
        </w:rPr>
        <w:t>h</w:t>
      </w:r>
      <w:r>
        <w:rPr>
          <w:sz w:val="26"/>
          <w:szCs w:val="26"/>
        </w:rPr>
        <w:t>ư</w:t>
      </w:r>
      <w:r>
        <w:rPr>
          <w:spacing w:val="-4"/>
          <w:sz w:val="26"/>
          <w:szCs w:val="26"/>
        </w:rPr>
        <w:t xml:space="preserve"> </w:t>
      </w:r>
      <w:r>
        <w:rPr>
          <w:sz w:val="26"/>
          <w:szCs w:val="26"/>
        </w:rPr>
        <w:t>s</w:t>
      </w:r>
      <w:r>
        <w:rPr>
          <w:spacing w:val="1"/>
          <w:sz w:val="26"/>
          <w:szCs w:val="26"/>
        </w:rPr>
        <w:t>a</w:t>
      </w:r>
      <w:r>
        <w:rPr>
          <w:sz w:val="26"/>
          <w:szCs w:val="26"/>
        </w:rPr>
        <w:t>u:</w:t>
      </w:r>
    </w:p>
    <w:p w:rsidR="0042598F" w:rsidRDefault="005305DD" w:rsidP="0003555A">
      <w:pPr>
        <w:spacing w:before="120"/>
        <w:ind w:firstLine="720"/>
        <w:jc w:val="both"/>
        <w:rPr>
          <w:sz w:val="26"/>
          <w:szCs w:val="26"/>
        </w:rPr>
      </w:pPr>
      <w:r>
        <w:rPr>
          <w:sz w:val="26"/>
          <w:szCs w:val="26"/>
        </w:rPr>
        <w:t>1.</w:t>
      </w:r>
      <w:r>
        <w:rPr>
          <w:spacing w:val="-2"/>
          <w:sz w:val="26"/>
          <w:szCs w:val="26"/>
        </w:rPr>
        <w:t xml:space="preserve"> </w:t>
      </w:r>
      <w:r>
        <w:rPr>
          <w:sz w:val="26"/>
          <w:szCs w:val="26"/>
        </w:rPr>
        <w:t>Ki</w:t>
      </w:r>
      <w:r>
        <w:rPr>
          <w:spacing w:val="3"/>
          <w:sz w:val="26"/>
          <w:szCs w:val="26"/>
        </w:rPr>
        <w:t>ể</w:t>
      </w:r>
      <w:r>
        <w:rPr>
          <w:sz w:val="26"/>
          <w:szCs w:val="26"/>
        </w:rPr>
        <w:t>m</w:t>
      </w:r>
      <w:r>
        <w:rPr>
          <w:spacing w:val="-9"/>
          <w:sz w:val="26"/>
          <w:szCs w:val="26"/>
        </w:rPr>
        <w:t xml:space="preserve"> </w:t>
      </w:r>
      <w:r>
        <w:rPr>
          <w:sz w:val="26"/>
          <w:szCs w:val="26"/>
        </w:rPr>
        <w:t>tra</w:t>
      </w:r>
      <w:r>
        <w:rPr>
          <w:spacing w:val="-1"/>
          <w:sz w:val="26"/>
          <w:szCs w:val="26"/>
        </w:rPr>
        <w:t xml:space="preserve"> </w:t>
      </w:r>
      <w:r>
        <w:rPr>
          <w:sz w:val="26"/>
          <w:szCs w:val="26"/>
        </w:rPr>
        <w:t>tính</w:t>
      </w:r>
      <w:r>
        <w:rPr>
          <w:spacing w:val="-4"/>
          <w:sz w:val="26"/>
          <w:szCs w:val="26"/>
        </w:rPr>
        <w:t xml:space="preserve"> </w:t>
      </w:r>
      <w:r>
        <w:rPr>
          <w:spacing w:val="2"/>
          <w:sz w:val="26"/>
          <w:szCs w:val="26"/>
        </w:rPr>
        <w:t>h</w:t>
      </w:r>
      <w:r>
        <w:rPr>
          <w:sz w:val="26"/>
          <w:szCs w:val="26"/>
        </w:rPr>
        <w:t>ợp</w:t>
      </w:r>
      <w:r>
        <w:rPr>
          <w:spacing w:val="-4"/>
          <w:sz w:val="26"/>
          <w:szCs w:val="26"/>
        </w:rPr>
        <w:t xml:space="preserve"> </w:t>
      </w:r>
      <w:r>
        <w:rPr>
          <w:sz w:val="26"/>
          <w:szCs w:val="26"/>
        </w:rPr>
        <w:t>lệ của</w:t>
      </w:r>
      <w:r>
        <w:rPr>
          <w:spacing w:val="-4"/>
          <w:sz w:val="26"/>
          <w:szCs w:val="26"/>
        </w:rPr>
        <w:t xml:space="preserve"> </w:t>
      </w:r>
      <w:r>
        <w:rPr>
          <w:sz w:val="26"/>
          <w:szCs w:val="26"/>
        </w:rPr>
        <w:t>báo</w:t>
      </w:r>
      <w:r>
        <w:rPr>
          <w:spacing w:val="-4"/>
          <w:sz w:val="26"/>
          <w:szCs w:val="26"/>
        </w:rPr>
        <w:t xml:space="preserve"> </w:t>
      </w:r>
      <w:r>
        <w:rPr>
          <w:sz w:val="26"/>
          <w:szCs w:val="26"/>
        </w:rPr>
        <w:t>giá,</w:t>
      </w:r>
      <w:r>
        <w:rPr>
          <w:spacing w:val="-2"/>
          <w:sz w:val="26"/>
          <w:szCs w:val="26"/>
        </w:rPr>
        <w:t xml:space="preserve"> </w:t>
      </w:r>
      <w:r>
        <w:rPr>
          <w:sz w:val="26"/>
          <w:szCs w:val="26"/>
        </w:rPr>
        <w:t>bao</w:t>
      </w:r>
      <w:r>
        <w:rPr>
          <w:spacing w:val="-4"/>
          <w:sz w:val="26"/>
          <w:szCs w:val="26"/>
        </w:rPr>
        <w:t xml:space="preserve"> </w:t>
      </w:r>
      <w:r>
        <w:rPr>
          <w:sz w:val="26"/>
          <w:szCs w:val="26"/>
        </w:rPr>
        <w:t>g</w:t>
      </w:r>
      <w:r>
        <w:rPr>
          <w:spacing w:val="2"/>
          <w:sz w:val="26"/>
          <w:szCs w:val="26"/>
        </w:rPr>
        <w:t>ồ</w:t>
      </w:r>
      <w:r>
        <w:rPr>
          <w:sz w:val="26"/>
          <w:szCs w:val="26"/>
        </w:rPr>
        <w:t>m:</w:t>
      </w:r>
    </w:p>
    <w:p w:rsidR="0042598F" w:rsidRDefault="005305DD" w:rsidP="0003555A">
      <w:pPr>
        <w:spacing w:before="120"/>
        <w:ind w:firstLine="720"/>
        <w:jc w:val="both"/>
        <w:rPr>
          <w:sz w:val="26"/>
          <w:szCs w:val="26"/>
        </w:rPr>
      </w:pPr>
      <w:r>
        <w:rPr>
          <w:sz w:val="26"/>
          <w:szCs w:val="26"/>
        </w:rPr>
        <w:t>a)</w:t>
      </w:r>
      <w:r>
        <w:rPr>
          <w:spacing w:val="-2"/>
          <w:sz w:val="26"/>
          <w:szCs w:val="26"/>
        </w:rPr>
        <w:t xml:space="preserve"> </w:t>
      </w:r>
      <w:r>
        <w:rPr>
          <w:sz w:val="26"/>
          <w:szCs w:val="26"/>
        </w:rPr>
        <w:t>Thời</w:t>
      </w:r>
      <w:r>
        <w:rPr>
          <w:spacing w:val="-5"/>
          <w:sz w:val="26"/>
          <w:szCs w:val="26"/>
        </w:rPr>
        <w:t xml:space="preserve"> </w:t>
      </w:r>
      <w:r>
        <w:rPr>
          <w:sz w:val="26"/>
          <w:szCs w:val="26"/>
        </w:rPr>
        <w:t>gi</w:t>
      </w:r>
      <w:r>
        <w:rPr>
          <w:spacing w:val="2"/>
          <w:sz w:val="26"/>
          <w:szCs w:val="26"/>
        </w:rPr>
        <w:t>a</w:t>
      </w:r>
      <w:r>
        <w:rPr>
          <w:sz w:val="26"/>
          <w:szCs w:val="26"/>
        </w:rPr>
        <w:t>n</w:t>
      </w:r>
      <w:r>
        <w:rPr>
          <w:spacing w:val="-4"/>
          <w:sz w:val="26"/>
          <w:szCs w:val="26"/>
        </w:rPr>
        <w:t xml:space="preserve"> </w:t>
      </w:r>
      <w:r>
        <w:rPr>
          <w:sz w:val="26"/>
          <w:szCs w:val="26"/>
        </w:rPr>
        <w:t>và</w:t>
      </w:r>
      <w:r>
        <w:rPr>
          <w:spacing w:val="-2"/>
          <w:sz w:val="26"/>
          <w:szCs w:val="26"/>
        </w:rPr>
        <w:t xml:space="preserve"> </w:t>
      </w:r>
      <w:r>
        <w:rPr>
          <w:sz w:val="26"/>
          <w:szCs w:val="26"/>
        </w:rPr>
        <w:t>chữ</w:t>
      </w:r>
      <w:r>
        <w:rPr>
          <w:spacing w:val="-4"/>
          <w:sz w:val="26"/>
          <w:szCs w:val="26"/>
        </w:rPr>
        <w:t xml:space="preserve"> </w:t>
      </w:r>
      <w:r>
        <w:rPr>
          <w:sz w:val="26"/>
          <w:szCs w:val="26"/>
        </w:rPr>
        <w:t>ký</w:t>
      </w:r>
      <w:r>
        <w:rPr>
          <w:spacing w:val="3"/>
          <w:sz w:val="26"/>
          <w:szCs w:val="26"/>
        </w:rPr>
        <w:t xml:space="preserve"> </w:t>
      </w:r>
      <w:r>
        <w:rPr>
          <w:sz w:val="26"/>
          <w:szCs w:val="26"/>
        </w:rPr>
        <w:t>hợp</w:t>
      </w:r>
      <w:r>
        <w:rPr>
          <w:spacing w:val="-4"/>
          <w:sz w:val="26"/>
          <w:szCs w:val="26"/>
        </w:rPr>
        <w:t xml:space="preserve"> </w:t>
      </w:r>
      <w:r>
        <w:rPr>
          <w:sz w:val="26"/>
          <w:szCs w:val="26"/>
        </w:rPr>
        <w:t>lệ</w:t>
      </w:r>
      <w:r>
        <w:rPr>
          <w:spacing w:val="-2"/>
          <w:sz w:val="26"/>
          <w:szCs w:val="26"/>
        </w:rPr>
        <w:t xml:space="preserve"> </w:t>
      </w:r>
      <w:r>
        <w:rPr>
          <w:sz w:val="26"/>
          <w:szCs w:val="26"/>
        </w:rPr>
        <w:t>tr</w:t>
      </w:r>
      <w:r>
        <w:rPr>
          <w:spacing w:val="2"/>
          <w:sz w:val="26"/>
          <w:szCs w:val="26"/>
        </w:rPr>
        <w:t>o</w:t>
      </w:r>
      <w:r>
        <w:rPr>
          <w:sz w:val="26"/>
          <w:szCs w:val="26"/>
        </w:rPr>
        <w:t>ng</w:t>
      </w:r>
      <w:r>
        <w:rPr>
          <w:spacing w:val="-5"/>
          <w:sz w:val="26"/>
          <w:szCs w:val="26"/>
        </w:rPr>
        <w:t xml:space="preserve"> </w:t>
      </w:r>
      <w:r>
        <w:rPr>
          <w:sz w:val="26"/>
          <w:szCs w:val="26"/>
        </w:rPr>
        <w:t>các</w:t>
      </w:r>
      <w:r>
        <w:rPr>
          <w:spacing w:val="-3"/>
          <w:sz w:val="26"/>
          <w:szCs w:val="26"/>
        </w:rPr>
        <w:t xml:space="preserve"> </w:t>
      </w:r>
      <w:r>
        <w:rPr>
          <w:sz w:val="26"/>
          <w:szCs w:val="26"/>
        </w:rPr>
        <w:t>tài liệu như</w:t>
      </w:r>
      <w:r>
        <w:rPr>
          <w:spacing w:val="-4"/>
          <w:sz w:val="26"/>
          <w:szCs w:val="26"/>
        </w:rPr>
        <w:t xml:space="preserve"> </w:t>
      </w:r>
      <w:r>
        <w:rPr>
          <w:sz w:val="26"/>
          <w:szCs w:val="26"/>
        </w:rPr>
        <w:t>Báo</w:t>
      </w:r>
      <w:r>
        <w:rPr>
          <w:spacing w:val="-4"/>
          <w:sz w:val="26"/>
          <w:szCs w:val="26"/>
        </w:rPr>
        <w:t xml:space="preserve"> </w:t>
      </w:r>
      <w:r>
        <w:rPr>
          <w:sz w:val="26"/>
          <w:szCs w:val="26"/>
        </w:rPr>
        <w:t>gi</w:t>
      </w:r>
      <w:r>
        <w:rPr>
          <w:spacing w:val="1"/>
          <w:sz w:val="26"/>
          <w:szCs w:val="26"/>
        </w:rPr>
        <w:t>á</w:t>
      </w:r>
      <w:r>
        <w:rPr>
          <w:sz w:val="26"/>
          <w:szCs w:val="26"/>
        </w:rPr>
        <w:t>,</w:t>
      </w:r>
      <w:r>
        <w:rPr>
          <w:spacing w:val="-4"/>
          <w:sz w:val="26"/>
          <w:szCs w:val="26"/>
        </w:rPr>
        <w:t xml:space="preserve"> </w:t>
      </w:r>
      <w:r>
        <w:rPr>
          <w:spacing w:val="2"/>
          <w:sz w:val="26"/>
          <w:szCs w:val="26"/>
        </w:rPr>
        <w:t>t</w:t>
      </w:r>
      <w:r>
        <w:rPr>
          <w:sz w:val="26"/>
          <w:szCs w:val="26"/>
        </w:rPr>
        <w:t>hỏa</w:t>
      </w:r>
      <w:r>
        <w:rPr>
          <w:spacing w:val="-4"/>
          <w:sz w:val="26"/>
          <w:szCs w:val="26"/>
        </w:rPr>
        <w:t xml:space="preserve"> </w:t>
      </w:r>
      <w:r>
        <w:rPr>
          <w:sz w:val="26"/>
          <w:szCs w:val="26"/>
        </w:rPr>
        <w:t>th</w:t>
      </w:r>
      <w:r>
        <w:rPr>
          <w:spacing w:val="2"/>
          <w:sz w:val="26"/>
          <w:szCs w:val="26"/>
        </w:rPr>
        <w:t>u</w:t>
      </w:r>
      <w:r>
        <w:rPr>
          <w:spacing w:val="3"/>
          <w:sz w:val="26"/>
          <w:szCs w:val="26"/>
        </w:rPr>
        <w:t>ậ</w:t>
      </w:r>
      <w:r>
        <w:rPr>
          <w:sz w:val="26"/>
          <w:szCs w:val="26"/>
        </w:rPr>
        <w:t>n</w:t>
      </w:r>
      <w:r>
        <w:rPr>
          <w:spacing w:val="-6"/>
          <w:sz w:val="26"/>
          <w:szCs w:val="26"/>
        </w:rPr>
        <w:t xml:space="preserve"> </w:t>
      </w:r>
      <w:r>
        <w:rPr>
          <w:sz w:val="26"/>
          <w:szCs w:val="26"/>
        </w:rPr>
        <w:t>liên</w:t>
      </w:r>
      <w:r>
        <w:rPr>
          <w:spacing w:val="-2"/>
          <w:sz w:val="26"/>
          <w:szCs w:val="26"/>
        </w:rPr>
        <w:t xml:space="preserve"> </w:t>
      </w:r>
      <w:r>
        <w:rPr>
          <w:sz w:val="26"/>
          <w:szCs w:val="26"/>
        </w:rPr>
        <w:t>dan</w:t>
      </w:r>
      <w:r>
        <w:rPr>
          <w:spacing w:val="3"/>
          <w:sz w:val="26"/>
          <w:szCs w:val="26"/>
        </w:rPr>
        <w:t>h</w:t>
      </w:r>
      <w:r w:rsidR="0066254E">
        <w:rPr>
          <w:sz w:val="26"/>
          <w:szCs w:val="26"/>
        </w:rPr>
        <w:t>.</w:t>
      </w:r>
    </w:p>
    <w:p w:rsidR="0042598F" w:rsidRDefault="0066254E" w:rsidP="008A6EBA">
      <w:pPr>
        <w:spacing w:before="120"/>
        <w:ind w:firstLine="720"/>
        <w:jc w:val="both"/>
        <w:rPr>
          <w:sz w:val="26"/>
          <w:szCs w:val="26"/>
        </w:rPr>
      </w:pPr>
      <w:r>
        <w:rPr>
          <w:sz w:val="26"/>
          <w:szCs w:val="26"/>
        </w:rPr>
        <w:t xml:space="preserve">b) Hiệu lực của báo giá </w:t>
      </w:r>
      <w:proofErr w:type="gramStart"/>
      <w:r>
        <w:rPr>
          <w:sz w:val="26"/>
          <w:szCs w:val="26"/>
        </w:rPr>
        <w:t>theo</w:t>
      </w:r>
      <w:proofErr w:type="gramEnd"/>
      <w:r>
        <w:rPr>
          <w:sz w:val="26"/>
          <w:szCs w:val="26"/>
        </w:rPr>
        <w:t xml:space="preserve"> quy định tại Mục 4 phần này</w:t>
      </w:r>
    </w:p>
    <w:p w:rsidR="0066254E" w:rsidRPr="0066254E" w:rsidRDefault="0066254E" w:rsidP="008A6EBA">
      <w:pPr>
        <w:spacing w:before="120"/>
        <w:ind w:firstLine="720"/>
        <w:jc w:val="both"/>
        <w:rPr>
          <w:sz w:val="26"/>
          <w:szCs w:val="26"/>
        </w:rPr>
      </w:pPr>
      <w:r>
        <w:rPr>
          <w:sz w:val="26"/>
          <w:szCs w:val="26"/>
        </w:rPr>
        <w:t>c)</w:t>
      </w:r>
      <w:r w:rsidR="008A6EBA">
        <w:rPr>
          <w:sz w:val="26"/>
          <w:szCs w:val="26"/>
        </w:rPr>
        <w:t xml:space="preserve"> Thời hạn cung cấp hàng hóa </w:t>
      </w:r>
      <w:proofErr w:type="gramStart"/>
      <w:r w:rsidR="008A6EBA">
        <w:rPr>
          <w:sz w:val="26"/>
          <w:szCs w:val="26"/>
        </w:rPr>
        <w:t>theo</w:t>
      </w:r>
      <w:proofErr w:type="gramEnd"/>
      <w:r w:rsidR="008A6EBA">
        <w:rPr>
          <w:sz w:val="26"/>
          <w:szCs w:val="26"/>
        </w:rPr>
        <w:t xml:space="preserve"> quy định tại Mục 6.</w:t>
      </w:r>
    </w:p>
    <w:p w:rsidR="0042598F" w:rsidRDefault="005305DD" w:rsidP="008A6EBA">
      <w:pPr>
        <w:spacing w:before="120"/>
        <w:ind w:firstLine="720"/>
        <w:jc w:val="both"/>
        <w:rPr>
          <w:sz w:val="26"/>
          <w:szCs w:val="26"/>
        </w:rPr>
      </w:pPr>
      <w:r>
        <w:rPr>
          <w:sz w:val="26"/>
          <w:szCs w:val="26"/>
        </w:rPr>
        <w:t>2.</w:t>
      </w:r>
      <w:r>
        <w:rPr>
          <w:spacing w:val="63"/>
          <w:sz w:val="26"/>
          <w:szCs w:val="26"/>
        </w:rPr>
        <w:t xml:space="preserve"> </w:t>
      </w:r>
      <w:r>
        <w:rPr>
          <w:sz w:val="26"/>
          <w:szCs w:val="26"/>
        </w:rPr>
        <w:t>Tư</w:t>
      </w:r>
      <w:r>
        <w:rPr>
          <w:spacing w:val="-3"/>
          <w:sz w:val="26"/>
          <w:szCs w:val="26"/>
        </w:rPr>
        <w:t xml:space="preserve"> </w:t>
      </w:r>
      <w:r>
        <w:rPr>
          <w:spacing w:val="1"/>
          <w:sz w:val="26"/>
          <w:szCs w:val="26"/>
        </w:rPr>
        <w:t>c</w:t>
      </w:r>
      <w:r>
        <w:rPr>
          <w:sz w:val="26"/>
          <w:szCs w:val="26"/>
        </w:rPr>
        <w:t>ách</w:t>
      </w:r>
      <w:r>
        <w:rPr>
          <w:spacing w:val="-5"/>
          <w:sz w:val="26"/>
          <w:szCs w:val="26"/>
        </w:rPr>
        <w:t xml:space="preserve"> </w:t>
      </w:r>
      <w:r>
        <w:rPr>
          <w:sz w:val="26"/>
          <w:szCs w:val="26"/>
        </w:rPr>
        <w:t>h</w:t>
      </w:r>
      <w:r>
        <w:rPr>
          <w:spacing w:val="2"/>
          <w:sz w:val="26"/>
          <w:szCs w:val="26"/>
        </w:rPr>
        <w:t>ợ</w:t>
      </w:r>
      <w:r>
        <w:rPr>
          <w:sz w:val="26"/>
          <w:szCs w:val="26"/>
        </w:rPr>
        <w:t>p</w:t>
      </w:r>
      <w:r>
        <w:rPr>
          <w:spacing w:val="-4"/>
          <w:sz w:val="26"/>
          <w:szCs w:val="26"/>
        </w:rPr>
        <w:t xml:space="preserve"> </w:t>
      </w:r>
      <w:r>
        <w:rPr>
          <w:sz w:val="26"/>
          <w:szCs w:val="26"/>
        </w:rPr>
        <w:t>lệ</w:t>
      </w:r>
      <w:r>
        <w:rPr>
          <w:spacing w:val="-2"/>
          <w:sz w:val="26"/>
          <w:szCs w:val="26"/>
        </w:rPr>
        <w:t xml:space="preserve"> </w:t>
      </w:r>
      <w:r>
        <w:rPr>
          <w:sz w:val="26"/>
          <w:szCs w:val="26"/>
        </w:rPr>
        <w:t>của</w:t>
      </w:r>
      <w:r>
        <w:rPr>
          <w:spacing w:val="-1"/>
          <w:sz w:val="26"/>
          <w:szCs w:val="26"/>
        </w:rPr>
        <w:t xml:space="preserve"> </w:t>
      </w:r>
      <w:r>
        <w:rPr>
          <w:sz w:val="26"/>
          <w:szCs w:val="26"/>
        </w:rPr>
        <w:t>nhà</w:t>
      </w:r>
      <w:r>
        <w:rPr>
          <w:spacing w:val="-4"/>
          <w:sz w:val="26"/>
          <w:szCs w:val="26"/>
        </w:rPr>
        <w:t xml:space="preserve"> </w:t>
      </w:r>
      <w:r>
        <w:rPr>
          <w:sz w:val="26"/>
          <w:szCs w:val="26"/>
        </w:rPr>
        <w:t>thầu:</w:t>
      </w:r>
    </w:p>
    <w:p w:rsidR="0066254E" w:rsidRDefault="0066254E" w:rsidP="008A6EBA">
      <w:pPr>
        <w:ind w:firstLine="720"/>
        <w:jc w:val="both"/>
        <w:rPr>
          <w:sz w:val="26"/>
          <w:szCs w:val="26"/>
        </w:rPr>
      </w:pPr>
      <w:r>
        <w:rPr>
          <w:sz w:val="26"/>
          <w:szCs w:val="26"/>
        </w:rPr>
        <w:t>a) Kinh nghiệm của nhà thầu: được thành lập tối thiểu là 06 tháng tính đến ngày đóng thầu.</w:t>
      </w:r>
    </w:p>
    <w:p w:rsidR="0066254E" w:rsidRDefault="0066254E" w:rsidP="008A6EBA">
      <w:pPr>
        <w:ind w:firstLine="720"/>
        <w:jc w:val="both"/>
        <w:rPr>
          <w:sz w:val="26"/>
          <w:szCs w:val="26"/>
        </w:rPr>
      </w:pPr>
      <w:r>
        <w:rPr>
          <w:sz w:val="26"/>
          <w:szCs w:val="26"/>
        </w:rPr>
        <w:t>b)</w:t>
      </w:r>
      <w:r>
        <w:rPr>
          <w:spacing w:val="-2"/>
          <w:sz w:val="26"/>
          <w:szCs w:val="26"/>
        </w:rPr>
        <w:t xml:space="preserve"> </w:t>
      </w:r>
      <w:r>
        <w:rPr>
          <w:sz w:val="26"/>
          <w:szCs w:val="26"/>
        </w:rPr>
        <w:t>Năng</w:t>
      </w:r>
      <w:r>
        <w:rPr>
          <w:spacing w:val="-6"/>
          <w:sz w:val="26"/>
          <w:szCs w:val="26"/>
        </w:rPr>
        <w:t xml:space="preserve"> </w:t>
      </w:r>
      <w:r>
        <w:rPr>
          <w:sz w:val="26"/>
          <w:szCs w:val="26"/>
        </w:rPr>
        <w:t>lực</w:t>
      </w:r>
      <w:r>
        <w:rPr>
          <w:spacing w:val="-2"/>
          <w:sz w:val="26"/>
          <w:szCs w:val="26"/>
        </w:rPr>
        <w:t xml:space="preserve"> </w:t>
      </w:r>
      <w:r>
        <w:rPr>
          <w:sz w:val="26"/>
          <w:szCs w:val="26"/>
        </w:rPr>
        <w:t>của</w:t>
      </w:r>
      <w:r>
        <w:rPr>
          <w:spacing w:val="-2"/>
          <w:sz w:val="26"/>
          <w:szCs w:val="26"/>
        </w:rPr>
        <w:t xml:space="preserve"> </w:t>
      </w:r>
      <w:r>
        <w:rPr>
          <w:sz w:val="26"/>
          <w:szCs w:val="26"/>
        </w:rPr>
        <w:t>nhà</w:t>
      </w:r>
      <w:r>
        <w:rPr>
          <w:spacing w:val="-4"/>
          <w:sz w:val="26"/>
          <w:szCs w:val="26"/>
        </w:rPr>
        <w:t xml:space="preserve"> </w:t>
      </w:r>
      <w:r>
        <w:rPr>
          <w:sz w:val="26"/>
          <w:szCs w:val="26"/>
        </w:rPr>
        <w:t>t</w:t>
      </w:r>
      <w:r>
        <w:rPr>
          <w:spacing w:val="3"/>
          <w:sz w:val="26"/>
          <w:szCs w:val="26"/>
        </w:rPr>
        <w:t>h</w:t>
      </w:r>
      <w:r>
        <w:rPr>
          <w:sz w:val="26"/>
          <w:szCs w:val="26"/>
        </w:rPr>
        <w:t>ầu:</w:t>
      </w:r>
      <w:r>
        <w:rPr>
          <w:spacing w:val="-5"/>
          <w:sz w:val="26"/>
          <w:szCs w:val="26"/>
        </w:rPr>
        <w:t xml:space="preserve"> </w:t>
      </w:r>
      <w:r>
        <w:rPr>
          <w:sz w:val="26"/>
          <w:szCs w:val="26"/>
        </w:rPr>
        <w:t>có</w:t>
      </w:r>
      <w:r>
        <w:rPr>
          <w:spacing w:val="-2"/>
          <w:sz w:val="26"/>
          <w:szCs w:val="26"/>
        </w:rPr>
        <w:t xml:space="preserve"> </w:t>
      </w:r>
      <w:r>
        <w:rPr>
          <w:sz w:val="26"/>
          <w:szCs w:val="26"/>
        </w:rPr>
        <w:t>đăng</w:t>
      </w:r>
      <w:r>
        <w:rPr>
          <w:spacing w:val="-2"/>
          <w:sz w:val="26"/>
          <w:szCs w:val="26"/>
        </w:rPr>
        <w:t xml:space="preserve"> </w:t>
      </w:r>
      <w:r>
        <w:rPr>
          <w:sz w:val="26"/>
          <w:szCs w:val="26"/>
        </w:rPr>
        <w:t>ký</w:t>
      </w:r>
      <w:r>
        <w:rPr>
          <w:spacing w:val="-3"/>
          <w:sz w:val="26"/>
          <w:szCs w:val="26"/>
        </w:rPr>
        <w:t xml:space="preserve"> </w:t>
      </w:r>
      <w:r>
        <w:rPr>
          <w:sz w:val="26"/>
          <w:szCs w:val="26"/>
        </w:rPr>
        <w:t>ng</w:t>
      </w:r>
      <w:r>
        <w:rPr>
          <w:spacing w:val="3"/>
          <w:sz w:val="26"/>
          <w:szCs w:val="26"/>
        </w:rPr>
        <w:t>à</w:t>
      </w:r>
      <w:r>
        <w:rPr>
          <w:sz w:val="26"/>
          <w:szCs w:val="26"/>
        </w:rPr>
        <w:t>nh</w:t>
      </w:r>
      <w:r>
        <w:rPr>
          <w:spacing w:val="-6"/>
          <w:sz w:val="26"/>
          <w:szCs w:val="26"/>
        </w:rPr>
        <w:t xml:space="preserve"> </w:t>
      </w:r>
      <w:r>
        <w:rPr>
          <w:spacing w:val="2"/>
          <w:sz w:val="26"/>
          <w:szCs w:val="26"/>
        </w:rPr>
        <w:t>n</w:t>
      </w:r>
      <w:r>
        <w:rPr>
          <w:sz w:val="26"/>
          <w:szCs w:val="26"/>
        </w:rPr>
        <w:t>ghề</w:t>
      </w:r>
      <w:r>
        <w:rPr>
          <w:spacing w:val="-5"/>
          <w:sz w:val="26"/>
          <w:szCs w:val="26"/>
        </w:rPr>
        <w:t xml:space="preserve"> </w:t>
      </w:r>
      <w:r>
        <w:rPr>
          <w:sz w:val="26"/>
          <w:szCs w:val="26"/>
        </w:rPr>
        <w:t>liên</w:t>
      </w:r>
      <w:r>
        <w:rPr>
          <w:spacing w:val="-2"/>
          <w:sz w:val="26"/>
          <w:szCs w:val="26"/>
        </w:rPr>
        <w:t xml:space="preserve"> </w:t>
      </w:r>
      <w:r>
        <w:rPr>
          <w:sz w:val="26"/>
          <w:szCs w:val="26"/>
        </w:rPr>
        <w:t>qu</w:t>
      </w:r>
      <w:r>
        <w:rPr>
          <w:spacing w:val="3"/>
          <w:sz w:val="26"/>
          <w:szCs w:val="26"/>
        </w:rPr>
        <w:t>a</w:t>
      </w:r>
      <w:r>
        <w:rPr>
          <w:sz w:val="26"/>
          <w:szCs w:val="26"/>
        </w:rPr>
        <w:t>n.</w:t>
      </w:r>
    </w:p>
    <w:p w:rsidR="0066254E" w:rsidRDefault="0066254E" w:rsidP="008A6EBA">
      <w:pPr>
        <w:ind w:firstLine="720"/>
        <w:jc w:val="both"/>
        <w:rPr>
          <w:sz w:val="26"/>
          <w:szCs w:val="26"/>
        </w:rPr>
      </w:pPr>
      <w:r>
        <w:rPr>
          <w:position w:val="-1"/>
          <w:sz w:val="26"/>
          <w:szCs w:val="26"/>
        </w:rPr>
        <w:t>3.</w:t>
      </w:r>
      <w:r>
        <w:rPr>
          <w:spacing w:val="5"/>
          <w:position w:val="-1"/>
          <w:sz w:val="26"/>
          <w:szCs w:val="26"/>
        </w:rPr>
        <w:t xml:space="preserve"> </w:t>
      </w:r>
      <w:r>
        <w:rPr>
          <w:position w:val="-1"/>
          <w:sz w:val="26"/>
          <w:szCs w:val="26"/>
        </w:rPr>
        <w:t>Bên</w:t>
      </w:r>
      <w:r>
        <w:rPr>
          <w:spacing w:val="5"/>
          <w:position w:val="-1"/>
          <w:sz w:val="26"/>
          <w:szCs w:val="26"/>
        </w:rPr>
        <w:t xml:space="preserve"> </w:t>
      </w:r>
      <w:r>
        <w:rPr>
          <w:spacing w:val="-2"/>
          <w:position w:val="-1"/>
          <w:sz w:val="26"/>
          <w:szCs w:val="26"/>
        </w:rPr>
        <w:t>m</w:t>
      </w:r>
      <w:r>
        <w:rPr>
          <w:position w:val="-1"/>
          <w:sz w:val="26"/>
          <w:szCs w:val="26"/>
        </w:rPr>
        <w:t>ời</w:t>
      </w:r>
      <w:r>
        <w:rPr>
          <w:spacing w:val="3"/>
          <w:position w:val="-1"/>
          <w:sz w:val="26"/>
          <w:szCs w:val="26"/>
        </w:rPr>
        <w:t xml:space="preserve"> </w:t>
      </w:r>
      <w:r>
        <w:rPr>
          <w:spacing w:val="2"/>
          <w:position w:val="-1"/>
          <w:sz w:val="26"/>
          <w:szCs w:val="26"/>
        </w:rPr>
        <w:t>t</w:t>
      </w:r>
      <w:r>
        <w:rPr>
          <w:position w:val="-1"/>
          <w:sz w:val="26"/>
          <w:szCs w:val="26"/>
        </w:rPr>
        <w:t>hầu</w:t>
      </w:r>
      <w:r>
        <w:rPr>
          <w:spacing w:val="3"/>
          <w:position w:val="-1"/>
          <w:sz w:val="26"/>
          <w:szCs w:val="26"/>
        </w:rPr>
        <w:t xml:space="preserve"> </w:t>
      </w:r>
      <w:r>
        <w:rPr>
          <w:position w:val="-1"/>
          <w:sz w:val="26"/>
          <w:szCs w:val="26"/>
        </w:rPr>
        <w:t>so</w:t>
      </w:r>
      <w:r>
        <w:rPr>
          <w:spacing w:val="5"/>
          <w:position w:val="-1"/>
          <w:sz w:val="26"/>
          <w:szCs w:val="26"/>
        </w:rPr>
        <w:t xml:space="preserve"> </w:t>
      </w:r>
      <w:r>
        <w:rPr>
          <w:position w:val="-1"/>
          <w:sz w:val="26"/>
          <w:szCs w:val="26"/>
        </w:rPr>
        <w:t>sá</w:t>
      </w:r>
      <w:r>
        <w:rPr>
          <w:spacing w:val="2"/>
          <w:position w:val="-1"/>
          <w:sz w:val="26"/>
          <w:szCs w:val="26"/>
        </w:rPr>
        <w:t>n</w:t>
      </w:r>
      <w:r>
        <w:rPr>
          <w:position w:val="-1"/>
          <w:sz w:val="26"/>
          <w:szCs w:val="26"/>
        </w:rPr>
        <w:t>h</w:t>
      </w:r>
      <w:r>
        <w:rPr>
          <w:spacing w:val="2"/>
          <w:position w:val="-1"/>
          <w:sz w:val="26"/>
          <w:szCs w:val="26"/>
        </w:rPr>
        <w:t xml:space="preserve"> </w:t>
      </w:r>
      <w:r>
        <w:rPr>
          <w:position w:val="-1"/>
          <w:sz w:val="26"/>
          <w:szCs w:val="26"/>
        </w:rPr>
        <w:t>các</w:t>
      </w:r>
      <w:r>
        <w:rPr>
          <w:spacing w:val="4"/>
          <w:position w:val="-1"/>
          <w:sz w:val="26"/>
          <w:szCs w:val="26"/>
        </w:rPr>
        <w:t xml:space="preserve"> </w:t>
      </w:r>
      <w:r>
        <w:rPr>
          <w:position w:val="-1"/>
          <w:sz w:val="26"/>
          <w:szCs w:val="26"/>
        </w:rPr>
        <w:t>báo</w:t>
      </w:r>
      <w:r>
        <w:rPr>
          <w:spacing w:val="3"/>
          <w:position w:val="-1"/>
          <w:sz w:val="26"/>
          <w:szCs w:val="26"/>
        </w:rPr>
        <w:t xml:space="preserve"> </w:t>
      </w:r>
      <w:r>
        <w:rPr>
          <w:position w:val="-1"/>
          <w:sz w:val="26"/>
          <w:szCs w:val="26"/>
        </w:rPr>
        <w:t>giá</w:t>
      </w:r>
      <w:r>
        <w:rPr>
          <w:spacing w:val="4"/>
          <w:position w:val="-1"/>
          <w:sz w:val="26"/>
          <w:szCs w:val="26"/>
        </w:rPr>
        <w:t xml:space="preserve"> </w:t>
      </w:r>
      <w:proofErr w:type="gramStart"/>
      <w:r>
        <w:rPr>
          <w:position w:val="-1"/>
          <w:sz w:val="26"/>
          <w:szCs w:val="26"/>
        </w:rPr>
        <w:t>theo</w:t>
      </w:r>
      <w:proofErr w:type="gramEnd"/>
      <w:r>
        <w:rPr>
          <w:spacing w:val="5"/>
          <w:position w:val="-1"/>
          <w:sz w:val="26"/>
          <w:szCs w:val="26"/>
        </w:rPr>
        <w:t xml:space="preserve"> </w:t>
      </w:r>
      <w:r>
        <w:rPr>
          <w:position w:val="-1"/>
          <w:sz w:val="26"/>
          <w:szCs w:val="26"/>
        </w:rPr>
        <w:t>bản</w:t>
      </w:r>
      <w:r>
        <w:rPr>
          <w:spacing w:val="6"/>
          <w:position w:val="-1"/>
          <w:sz w:val="26"/>
          <w:szCs w:val="26"/>
        </w:rPr>
        <w:t xml:space="preserve"> </w:t>
      </w:r>
      <w:r>
        <w:rPr>
          <w:spacing w:val="-5"/>
          <w:position w:val="-1"/>
          <w:sz w:val="26"/>
          <w:szCs w:val="26"/>
        </w:rPr>
        <w:t>y</w:t>
      </w:r>
      <w:r>
        <w:rPr>
          <w:spacing w:val="3"/>
          <w:position w:val="-1"/>
          <w:sz w:val="26"/>
          <w:szCs w:val="26"/>
        </w:rPr>
        <w:t>ê</w:t>
      </w:r>
      <w:r>
        <w:rPr>
          <w:position w:val="-1"/>
          <w:sz w:val="26"/>
          <w:szCs w:val="26"/>
        </w:rPr>
        <w:t>u</w:t>
      </w:r>
      <w:r>
        <w:rPr>
          <w:spacing w:val="3"/>
          <w:position w:val="-1"/>
          <w:sz w:val="26"/>
          <w:szCs w:val="26"/>
        </w:rPr>
        <w:t xml:space="preserve"> </w:t>
      </w:r>
      <w:r>
        <w:rPr>
          <w:spacing w:val="2"/>
          <w:position w:val="-1"/>
          <w:sz w:val="26"/>
          <w:szCs w:val="26"/>
        </w:rPr>
        <w:t>c</w:t>
      </w:r>
      <w:r>
        <w:rPr>
          <w:position w:val="-1"/>
          <w:sz w:val="26"/>
          <w:szCs w:val="26"/>
        </w:rPr>
        <w:t>ầu</w:t>
      </w:r>
      <w:r>
        <w:rPr>
          <w:spacing w:val="3"/>
          <w:position w:val="-1"/>
          <w:sz w:val="26"/>
          <w:szCs w:val="26"/>
        </w:rPr>
        <w:t xml:space="preserve"> </w:t>
      </w:r>
      <w:r>
        <w:rPr>
          <w:position w:val="-1"/>
          <w:sz w:val="26"/>
          <w:szCs w:val="26"/>
        </w:rPr>
        <w:t>báo</w:t>
      </w:r>
      <w:r>
        <w:rPr>
          <w:spacing w:val="3"/>
          <w:position w:val="-1"/>
          <w:sz w:val="26"/>
          <w:szCs w:val="26"/>
        </w:rPr>
        <w:t xml:space="preserve"> </w:t>
      </w:r>
      <w:r>
        <w:rPr>
          <w:position w:val="-1"/>
          <w:sz w:val="26"/>
          <w:szCs w:val="26"/>
        </w:rPr>
        <w:t>giá. Báo giá được xác định đáp ứng</w:t>
      </w:r>
      <w:r w:rsidRPr="0066254E">
        <w:rPr>
          <w:sz w:val="26"/>
          <w:szCs w:val="26"/>
        </w:rPr>
        <w:t xml:space="preserve"> </w:t>
      </w:r>
      <w:r>
        <w:rPr>
          <w:sz w:val="26"/>
          <w:szCs w:val="26"/>
        </w:rPr>
        <w:t>tất</w:t>
      </w:r>
      <w:r>
        <w:rPr>
          <w:spacing w:val="-3"/>
          <w:sz w:val="26"/>
          <w:szCs w:val="26"/>
        </w:rPr>
        <w:t xml:space="preserve"> </w:t>
      </w:r>
      <w:r>
        <w:rPr>
          <w:sz w:val="26"/>
          <w:szCs w:val="26"/>
        </w:rPr>
        <w:t>cả</w:t>
      </w:r>
      <w:r>
        <w:rPr>
          <w:spacing w:val="-4"/>
          <w:sz w:val="26"/>
          <w:szCs w:val="26"/>
        </w:rPr>
        <w:t xml:space="preserve"> </w:t>
      </w:r>
      <w:r>
        <w:rPr>
          <w:sz w:val="26"/>
          <w:szCs w:val="26"/>
        </w:rPr>
        <w:t>các</w:t>
      </w:r>
      <w:r>
        <w:rPr>
          <w:spacing w:val="2"/>
          <w:sz w:val="26"/>
          <w:szCs w:val="26"/>
        </w:rPr>
        <w:t xml:space="preserve"> </w:t>
      </w:r>
      <w:r>
        <w:rPr>
          <w:spacing w:val="-5"/>
          <w:sz w:val="26"/>
          <w:szCs w:val="26"/>
        </w:rPr>
        <w:t>y</w:t>
      </w:r>
      <w:r>
        <w:rPr>
          <w:sz w:val="26"/>
          <w:szCs w:val="26"/>
        </w:rPr>
        <w:t>êu</w:t>
      </w:r>
      <w:r>
        <w:rPr>
          <w:spacing w:val="-2"/>
          <w:sz w:val="26"/>
          <w:szCs w:val="26"/>
        </w:rPr>
        <w:t xml:space="preserve"> </w:t>
      </w:r>
      <w:r>
        <w:rPr>
          <w:sz w:val="26"/>
          <w:szCs w:val="26"/>
        </w:rPr>
        <w:t>cầu</w:t>
      </w:r>
      <w:r>
        <w:rPr>
          <w:spacing w:val="-7"/>
          <w:sz w:val="26"/>
          <w:szCs w:val="26"/>
        </w:rPr>
        <w:t xml:space="preserve"> </w:t>
      </w:r>
      <w:r>
        <w:rPr>
          <w:sz w:val="26"/>
          <w:szCs w:val="26"/>
        </w:rPr>
        <w:t>trong</w:t>
      </w:r>
      <w:r>
        <w:rPr>
          <w:spacing w:val="-5"/>
          <w:sz w:val="26"/>
          <w:szCs w:val="26"/>
        </w:rPr>
        <w:t xml:space="preserve"> </w:t>
      </w:r>
      <w:r>
        <w:rPr>
          <w:sz w:val="26"/>
          <w:szCs w:val="26"/>
        </w:rPr>
        <w:t>bản</w:t>
      </w:r>
      <w:r>
        <w:rPr>
          <w:spacing w:val="-2"/>
          <w:sz w:val="26"/>
          <w:szCs w:val="26"/>
        </w:rPr>
        <w:t xml:space="preserve"> </w:t>
      </w:r>
      <w:r>
        <w:rPr>
          <w:spacing w:val="-5"/>
          <w:sz w:val="26"/>
          <w:szCs w:val="26"/>
        </w:rPr>
        <w:t>y</w:t>
      </w:r>
      <w:r>
        <w:rPr>
          <w:spacing w:val="3"/>
          <w:sz w:val="26"/>
          <w:szCs w:val="26"/>
        </w:rPr>
        <w:t>ê</w:t>
      </w:r>
      <w:r>
        <w:rPr>
          <w:sz w:val="26"/>
          <w:szCs w:val="26"/>
        </w:rPr>
        <w:t>u</w:t>
      </w:r>
      <w:r>
        <w:rPr>
          <w:spacing w:val="-7"/>
          <w:sz w:val="26"/>
          <w:szCs w:val="26"/>
        </w:rPr>
        <w:t xml:space="preserve"> </w:t>
      </w:r>
      <w:r>
        <w:rPr>
          <w:sz w:val="26"/>
          <w:szCs w:val="26"/>
        </w:rPr>
        <w:t>cầu</w:t>
      </w:r>
      <w:r>
        <w:rPr>
          <w:spacing w:val="-2"/>
          <w:sz w:val="26"/>
          <w:szCs w:val="26"/>
        </w:rPr>
        <w:t xml:space="preserve"> </w:t>
      </w:r>
      <w:r>
        <w:rPr>
          <w:sz w:val="26"/>
          <w:szCs w:val="26"/>
        </w:rPr>
        <w:t>báo</w:t>
      </w:r>
      <w:r>
        <w:rPr>
          <w:spacing w:val="-6"/>
          <w:sz w:val="26"/>
          <w:szCs w:val="26"/>
        </w:rPr>
        <w:t xml:space="preserve"> </w:t>
      </w:r>
      <w:r>
        <w:rPr>
          <w:sz w:val="26"/>
          <w:szCs w:val="26"/>
        </w:rPr>
        <w:t>giá</w:t>
      </w:r>
      <w:r>
        <w:rPr>
          <w:spacing w:val="-3"/>
          <w:sz w:val="26"/>
          <w:szCs w:val="26"/>
        </w:rPr>
        <w:t xml:space="preserve"> </w:t>
      </w:r>
      <w:r>
        <w:rPr>
          <w:sz w:val="26"/>
          <w:szCs w:val="26"/>
        </w:rPr>
        <w:t>và</w:t>
      </w:r>
      <w:r>
        <w:rPr>
          <w:spacing w:val="-4"/>
          <w:sz w:val="26"/>
          <w:szCs w:val="26"/>
        </w:rPr>
        <w:t xml:space="preserve"> </w:t>
      </w:r>
      <w:r>
        <w:rPr>
          <w:sz w:val="26"/>
          <w:szCs w:val="26"/>
        </w:rPr>
        <w:t>có</w:t>
      </w:r>
      <w:r>
        <w:rPr>
          <w:spacing w:val="-2"/>
          <w:sz w:val="26"/>
          <w:szCs w:val="26"/>
        </w:rPr>
        <w:t xml:space="preserve"> </w:t>
      </w:r>
      <w:r>
        <w:rPr>
          <w:sz w:val="26"/>
          <w:szCs w:val="26"/>
        </w:rPr>
        <w:t>giá</w:t>
      </w:r>
      <w:r>
        <w:rPr>
          <w:spacing w:val="-6"/>
          <w:sz w:val="26"/>
          <w:szCs w:val="26"/>
        </w:rPr>
        <w:t xml:space="preserve"> </w:t>
      </w:r>
      <w:r>
        <w:rPr>
          <w:sz w:val="26"/>
          <w:szCs w:val="26"/>
        </w:rPr>
        <w:t>c</w:t>
      </w:r>
      <w:r>
        <w:rPr>
          <w:spacing w:val="3"/>
          <w:sz w:val="26"/>
          <w:szCs w:val="26"/>
        </w:rPr>
        <w:t>h</w:t>
      </w:r>
      <w:r>
        <w:rPr>
          <w:sz w:val="26"/>
          <w:szCs w:val="26"/>
        </w:rPr>
        <w:t>ào</w:t>
      </w:r>
      <w:r>
        <w:rPr>
          <w:spacing w:val="-5"/>
          <w:sz w:val="26"/>
          <w:szCs w:val="26"/>
        </w:rPr>
        <w:t xml:space="preserve"> </w:t>
      </w:r>
      <w:r>
        <w:rPr>
          <w:sz w:val="26"/>
          <w:szCs w:val="26"/>
        </w:rPr>
        <w:t>sau</w:t>
      </w:r>
      <w:r>
        <w:rPr>
          <w:spacing w:val="-5"/>
          <w:sz w:val="26"/>
          <w:szCs w:val="26"/>
        </w:rPr>
        <w:t xml:space="preserve"> </w:t>
      </w:r>
      <w:r>
        <w:rPr>
          <w:sz w:val="26"/>
          <w:szCs w:val="26"/>
        </w:rPr>
        <w:t>sửa</w:t>
      </w:r>
      <w:r>
        <w:rPr>
          <w:spacing w:val="-5"/>
          <w:sz w:val="26"/>
          <w:szCs w:val="26"/>
        </w:rPr>
        <w:t xml:space="preserve"> </w:t>
      </w:r>
      <w:r>
        <w:rPr>
          <w:sz w:val="26"/>
          <w:szCs w:val="26"/>
        </w:rPr>
        <w:t>lỗi,</w:t>
      </w:r>
      <w:r>
        <w:rPr>
          <w:spacing w:val="-3"/>
          <w:sz w:val="26"/>
          <w:szCs w:val="26"/>
        </w:rPr>
        <w:t xml:space="preserve"> </w:t>
      </w:r>
      <w:r>
        <w:rPr>
          <w:sz w:val="26"/>
          <w:szCs w:val="26"/>
        </w:rPr>
        <w:t>hiệu</w:t>
      </w:r>
      <w:r>
        <w:rPr>
          <w:spacing w:val="-4"/>
          <w:sz w:val="26"/>
          <w:szCs w:val="26"/>
        </w:rPr>
        <w:t xml:space="preserve"> </w:t>
      </w:r>
      <w:r>
        <w:rPr>
          <w:sz w:val="26"/>
          <w:szCs w:val="26"/>
        </w:rPr>
        <w:t>chỉnh</w:t>
      </w:r>
      <w:r>
        <w:rPr>
          <w:spacing w:val="-4"/>
          <w:sz w:val="26"/>
          <w:szCs w:val="26"/>
        </w:rPr>
        <w:t xml:space="preserve"> </w:t>
      </w:r>
      <w:r>
        <w:rPr>
          <w:sz w:val="26"/>
          <w:szCs w:val="26"/>
        </w:rPr>
        <w:t>sai lệch,</w:t>
      </w:r>
      <w:r>
        <w:rPr>
          <w:spacing w:val="-2"/>
          <w:sz w:val="26"/>
          <w:szCs w:val="26"/>
        </w:rPr>
        <w:t xml:space="preserve"> </w:t>
      </w:r>
      <w:r>
        <w:rPr>
          <w:sz w:val="26"/>
          <w:szCs w:val="26"/>
        </w:rPr>
        <w:t>trừ đi giá</w:t>
      </w:r>
      <w:r>
        <w:rPr>
          <w:spacing w:val="-1"/>
          <w:sz w:val="26"/>
          <w:szCs w:val="26"/>
        </w:rPr>
        <w:t xml:space="preserve"> </w:t>
      </w:r>
      <w:r>
        <w:rPr>
          <w:sz w:val="26"/>
          <w:szCs w:val="26"/>
        </w:rPr>
        <w:t>trị giảm</w:t>
      </w:r>
      <w:r>
        <w:rPr>
          <w:spacing w:val="-3"/>
          <w:sz w:val="26"/>
          <w:szCs w:val="26"/>
        </w:rPr>
        <w:t xml:space="preserve"> </w:t>
      </w:r>
      <w:r>
        <w:rPr>
          <w:sz w:val="26"/>
          <w:szCs w:val="26"/>
        </w:rPr>
        <w:t>trừ (nếu</w:t>
      </w:r>
      <w:r>
        <w:rPr>
          <w:spacing w:val="-3"/>
          <w:sz w:val="26"/>
          <w:szCs w:val="26"/>
        </w:rPr>
        <w:t xml:space="preserve"> </w:t>
      </w:r>
      <w:r>
        <w:rPr>
          <w:sz w:val="26"/>
          <w:szCs w:val="26"/>
        </w:rPr>
        <w:t>có)</w:t>
      </w:r>
      <w:r>
        <w:rPr>
          <w:spacing w:val="-1"/>
          <w:sz w:val="26"/>
          <w:szCs w:val="26"/>
        </w:rPr>
        <w:t xml:space="preserve"> </w:t>
      </w:r>
      <w:r>
        <w:rPr>
          <w:sz w:val="26"/>
          <w:szCs w:val="26"/>
        </w:rPr>
        <w:t>thấp</w:t>
      </w:r>
      <w:r>
        <w:rPr>
          <w:spacing w:val="-2"/>
          <w:sz w:val="26"/>
          <w:szCs w:val="26"/>
        </w:rPr>
        <w:t xml:space="preserve"> </w:t>
      </w:r>
      <w:r>
        <w:rPr>
          <w:sz w:val="26"/>
          <w:szCs w:val="26"/>
        </w:rPr>
        <w:t>nhất</w:t>
      </w:r>
      <w:r>
        <w:rPr>
          <w:spacing w:val="-2"/>
          <w:sz w:val="26"/>
          <w:szCs w:val="26"/>
        </w:rPr>
        <w:t xml:space="preserve"> </w:t>
      </w:r>
      <w:r>
        <w:rPr>
          <w:sz w:val="26"/>
          <w:szCs w:val="26"/>
        </w:rPr>
        <w:t>và không</w:t>
      </w:r>
      <w:r>
        <w:rPr>
          <w:spacing w:val="-4"/>
          <w:sz w:val="26"/>
          <w:szCs w:val="26"/>
        </w:rPr>
        <w:t xml:space="preserve"> </w:t>
      </w:r>
      <w:r>
        <w:rPr>
          <w:sz w:val="26"/>
          <w:szCs w:val="26"/>
        </w:rPr>
        <w:t>v</w:t>
      </w:r>
      <w:r>
        <w:rPr>
          <w:spacing w:val="1"/>
          <w:sz w:val="26"/>
          <w:szCs w:val="26"/>
        </w:rPr>
        <w:t>ư</w:t>
      </w:r>
      <w:r>
        <w:rPr>
          <w:sz w:val="26"/>
          <w:szCs w:val="26"/>
        </w:rPr>
        <w:t>ợt</w:t>
      </w:r>
      <w:r>
        <w:rPr>
          <w:spacing w:val="-3"/>
          <w:sz w:val="26"/>
          <w:szCs w:val="26"/>
        </w:rPr>
        <w:t xml:space="preserve"> </w:t>
      </w:r>
      <w:r>
        <w:rPr>
          <w:sz w:val="26"/>
          <w:szCs w:val="26"/>
        </w:rPr>
        <w:t>quá</w:t>
      </w:r>
      <w:r>
        <w:rPr>
          <w:spacing w:val="-2"/>
          <w:sz w:val="26"/>
          <w:szCs w:val="26"/>
        </w:rPr>
        <w:t xml:space="preserve"> </w:t>
      </w:r>
      <w:r>
        <w:rPr>
          <w:sz w:val="26"/>
          <w:szCs w:val="26"/>
        </w:rPr>
        <w:t>giá</w:t>
      </w:r>
      <w:r>
        <w:rPr>
          <w:spacing w:val="2"/>
          <w:sz w:val="26"/>
          <w:szCs w:val="26"/>
        </w:rPr>
        <w:t xml:space="preserve"> </w:t>
      </w:r>
      <w:r>
        <w:rPr>
          <w:sz w:val="26"/>
          <w:szCs w:val="26"/>
        </w:rPr>
        <w:t>gói</w:t>
      </w:r>
      <w:r>
        <w:rPr>
          <w:spacing w:val="-1"/>
          <w:sz w:val="26"/>
          <w:szCs w:val="26"/>
        </w:rPr>
        <w:t xml:space="preserve"> </w:t>
      </w:r>
      <w:r>
        <w:rPr>
          <w:sz w:val="26"/>
          <w:szCs w:val="26"/>
        </w:rPr>
        <w:t>thầu</w:t>
      </w:r>
      <w:r>
        <w:rPr>
          <w:spacing w:val="-2"/>
          <w:sz w:val="26"/>
          <w:szCs w:val="26"/>
        </w:rPr>
        <w:t xml:space="preserve"> </w:t>
      </w:r>
      <w:r>
        <w:rPr>
          <w:sz w:val="26"/>
          <w:szCs w:val="26"/>
        </w:rPr>
        <w:t>sẽ đ</w:t>
      </w:r>
      <w:r>
        <w:rPr>
          <w:spacing w:val="1"/>
          <w:sz w:val="26"/>
          <w:szCs w:val="26"/>
        </w:rPr>
        <w:t>ư</w:t>
      </w:r>
      <w:r>
        <w:rPr>
          <w:sz w:val="26"/>
          <w:szCs w:val="26"/>
        </w:rPr>
        <w:t>ợc đề nghị lựa chọn</w:t>
      </w:r>
      <w:r w:rsidR="008A6EBA">
        <w:rPr>
          <w:sz w:val="26"/>
          <w:szCs w:val="26"/>
        </w:rPr>
        <w:t>.</w:t>
      </w:r>
    </w:p>
    <w:p w:rsidR="0042598F" w:rsidRDefault="005305DD" w:rsidP="008A6EBA">
      <w:pPr>
        <w:spacing w:before="62"/>
        <w:ind w:firstLine="720"/>
        <w:jc w:val="both"/>
        <w:rPr>
          <w:sz w:val="26"/>
          <w:szCs w:val="26"/>
        </w:rPr>
      </w:pPr>
      <w:proofErr w:type="gramStart"/>
      <w:r>
        <w:rPr>
          <w:b/>
          <w:sz w:val="26"/>
          <w:szCs w:val="26"/>
        </w:rPr>
        <w:t>Mục</w:t>
      </w:r>
      <w:r>
        <w:rPr>
          <w:b/>
          <w:spacing w:val="-5"/>
          <w:sz w:val="26"/>
          <w:szCs w:val="26"/>
        </w:rPr>
        <w:t xml:space="preserve"> </w:t>
      </w:r>
      <w:r>
        <w:rPr>
          <w:b/>
          <w:sz w:val="26"/>
          <w:szCs w:val="26"/>
        </w:rPr>
        <w:t>8.</w:t>
      </w:r>
      <w:proofErr w:type="gramEnd"/>
      <w:r>
        <w:rPr>
          <w:b/>
          <w:spacing w:val="-2"/>
          <w:sz w:val="26"/>
          <w:szCs w:val="26"/>
        </w:rPr>
        <w:t xml:space="preserve"> </w:t>
      </w:r>
      <w:r>
        <w:rPr>
          <w:b/>
          <w:spacing w:val="2"/>
          <w:sz w:val="26"/>
          <w:szCs w:val="26"/>
        </w:rPr>
        <w:t>T</w:t>
      </w:r>
      <w:r>
        <w:rPr>
          <w:b/>
          <w:sz w:val="26"/>
          <w:szCs w:val="26"/>
        </w:rPr>
        <w:t>hương</w:t>
      </w:r>
      <w:r>
        <w:rPr>
          <w:b/>
          <w:spacing w:val="-9"/>
          <w:sz w:val="26"/>
          <w:szCs w:val="26"/>
        </w:rPr>
        <w:t xml:space="preserve"> </w:t>
      </w:r>
      <w:r>
        <w:rPr>
          <w:b/>
          <w:sz w:val="26"/>
          <w:szCs w:val="26"/>
        </w:rPr>
        <w:t>t</w:t>
      </w:r>
      <w:r>
        <w:rPr>
          <w:b/>
          <w:spacing w:val="3"/>
          <w:sz w:val="26"/>
          <w:szCs w:val="26"/>
        </w:rPr>
        <w:t>h</w:t>
      </w:r>
      <w:r>
        <w:rPr>
          <w:b/>
          <w:sz w:val="26"/>
          <w:szCs w:val="26"/>
        </w:rPr>
        <w:t>ảo</w:t>
      </w:r>
      <w:r>
        <w:rPr>
          <w:b/>
          <w:spacing w:val="-3"/>
          <w:sz w:val="26"/>
          <w:szCs w:val="26"/>
        </w:rPr>
        <w:t xml:space="preserve"> </w:t>
      </w:r>
      <w:r>
        <w:rPr>
          <w:b/>
          <w:sz w:val="26"/>
          <w:szCs w:val="26"/>
        </w:rPr>
        <w:t>hợp</w:t>
      </w:r>
      <w:r>
        <w:rPr>
          <w:b/>
          <w:spacing w:val="-4"/>
          <w:sz w:val="26"/>
          <w:szCs w:val="26"/>
        </w:rPr>
        <w:t xml:space="preserve"> </w:t>
      </w:r>
      <w:r>
        <w:rPr>
          <w:b/>
          <w:sz w:val="26"/>
          <w:szCs w:val="26"/>
        </w:rPr>
        <w:t>đồng</w:t>
      </w:r>
    </w:p>
    <w:p w:rsidR="0042598F" w:rsidRDefault="0042598F" w:rsidP="008A6EBA">
      <w:pPr>
        <w:spacing w:before="2" w:line="160" w:lineRule="exact"/>
        <w:ind w:firstLine="720"/>
        <w:jc w:val="both"/>
        <w:rPr>
          <w:sz w:val="16"/>
          <w:szCs w:val="16"/>
        </w:rPr>
      </w:pPr>
    </w:p>
    <w:p w:rsidR="0042598F" w:rsidRDefault="005305DD" w:rsidP="008A6EBA">
      <w:pPr>
        <w:spacing w:line="272" w:lineRule="auto"/>
        <w:ind w:right="71" w:firstLine="720"/>
        <w:jc w:val="both"/>
        <w:rPr>
          <w:sz w:val="26"/>
          <w:szCs w:val="26"/>
        </w:rPr>
      </w:pPr>
      <w:proofErr w:type="gramStart"/>
      <w:r>
        <w:rPr>
          <w:sz w:val="26"/>
          <w:szCs w:val="26"/>
        </w:rPr>
        <w:lastRenderedPageBreak/>
        <w:t>Bên</w:t>
      </w:r>
      <w:r>
        <w:rPr>
          <w:spacing w:val="4"/>
          <w:sz w:val="26"/>
          <w:szCs w:val="26"/>
        </w:rPr>
        <w:t xml:space="preserve"> </w:t>
      </w:r>
      <w:r>
        <w:rPr>
          <w:spacing w:val="-3"/>
          <w:sz w:val="26"/>
          <w:szCs w:val="26"/>
        </w:rPr>
        <w:t>m</w:t>
      </w:r>
      <w:r>
        <w:rPr>
          <w:sz w:val="26"/>
          <w:szCs w:val="26"/>
        </w:rPr>
        <w:t>ời</w:t>
      </w:r>
      <w:r>
        <w:rPr>
          <w:spacing w:val="1"/>
          <w:sz w:val="26"/>
          <w:szCs w:val="26"/>
        </w:rPr>
        <w:t xml:space="preserve"> </w:t>
      </w:r>
      <w:r>
        <w:rPr>
          <w:sz w:val="26"/>
          <w:szCs w:val="26"/>
        </w:rPr>
        <w:t>thầu</w:t>
      </w:r>
      <w:r>
        <w:rPr>
          <w:spacing w:val="3"/>
          <w:sz w:val="26"/>
          <w:szCs w:val="26"/>
        </w:rPr>
        <w:t xml:space="preserve"> </w:t>
      </w:r>
      <w:r>
        <w:rPr>
          <w:sz w:val="26"/>
          <w:szCs w:val="26"/>
        </w:rPr>
        <w:t>mời</w:t>
      </w:r>
      <w:r>
        <w:rPr>
          <w:spacing w:val="1"/>
          <w:sz w:val="26"/>
          <w:szCs w:val="26"/>
        </w:rPr>
        <w:t xml:space="preserve"> </w:t>
      </w:r>
      <w:r>
        <w:rPr>
          <w:sz w:val="26"/>
          <w:szCs w:val="26"/>
        </w:rPr>
        <w:t>nhà</w:t>
      </w:r>
      <w:r>
        <w:rPr>
          <w:spacing w:val="4"/>
          <w:sz w:val="26"/>
          <w:szCs w:val="26"/>
        </w:rPr>
        <w:t xml:space="preserve"> </w:t>
      </w:r>
      <w:r>
        <w:rPr>
          <w:sz w:val="26"/>
          <w:szCs w:val="26"/>
        </w:rPr>
        <w:t>thầu</w:t>
      </w:r>
      <w:r>
        <w:rPr>
          <w:spacing w:val="1"/>
          <w:sz w:val="26"/>
          <w:szCs w:val="26"/>
        </w:rPr>
        <w:t xml:space="preserve"> </w:t>
      </w:r>
      <w:r>
        <w:rPr>
          <w:sz w:val="26"/>
          <w:szCs w:val="26"/>
        </w:rPr>
        <w:t>có</w:t>
      </w:r>
      <w:r>
        <w:rPr>
          <w:spacing w:val="3"/>
          <w:sz w:val="26"/>
          <w:szCs w:val="26"/>
        </w:rPr>
        <w:t xml:space="preserve"> </w:t>
      </w:r>
      <w:r>
        <w:rPr>
          <w:sz w:val="26"/>
          <w:szCs w:val="26"/>
        </w:rPr>
        <w:t>giá</w:t>
      </w:r>
      <w:r>
        <w:rPr>
          <w:spacing w:val="3"/>
          <w:sz w:val="26"/>
          <w:szCs w:val="26"/>
        </w:rPr>
        <w:t xml:space="preserve"> </w:t>
      </w:r>
      <w:r>
        <w:rPr>
          <w:sz w:val="26"/>
          <w:szCs w:val="26"/>
        </w:rPr>
        <w:t>chào</w:t>
      </w:r>
      <w:r>
        <w:rPr>
          <w:spacing w:val="1"/>
          <w:sz w:val="26"/>
          <w:szCs w:val="26"/>
        </w:rPr>
        <w:t xml:space="preserve"> </w:t>
      </w:r>
      <w:r>
        <w:rPr>
          <w:sz w:val="26"/>
          <w:szCs w:val="26"/>
        </w:rPr>
        <w:t>hàng</w:t>
      </w:r>
      <w:r>
        <w:rPr>
          <w:spacing w:val="3"/>
          <w:sz w:val="26"/>
          <w:szCs w:val="26"/>
        </w:rPr>
        <w:t xml:space="preserve"> </w:t>
      </w:r>
      <w:r>
        <w:rPr>
          <w:sz w:val="26"/>
          <w:szCs w:val="26"/>
        </w:rPr>
        <w:t>thấp</w:t>
      </w:r>
      <w:r>
        <w:rPr>
          <w:spacing w:val="1"/>
          <w:sz w:val="26"/>
          <w:szCs w:val="26"/>
        </w:rPr>
        <w:t xml:space="preserve"> </w:t>
      </w:r>
      <w:r>
        <w:rPr>
          <w:sz w:val="26"/>
          <w:szCs w:val="26"/>
        </w:rPr>
        <w:t>nhất</w:t>
      </w:r>
      <w:r>
        <w:rPr>
          <w:spacing w:val="1"/>
          <w:sz w:val="26"/>
          <w:szCs w:val="26"/>
        </w:rPr>
        <w:t xml:space="preserve"> </w:t>
      </w:r>
      <w:r>
        <w:rPr>
          <w:sz w:val="26"/>
          <w:szCs w:val="26"/>
        </w:rPr>
        <w:t>sau</w:t>
      </w:r>
      <w:r>
        <w:rPr>
          <w:spacing w:val="2"/>
          <w:sz w:val="26"/>
          <w:szCs w:val="26"/>
        </w:rPr>
        <w:t xml:space="preserve"> </w:t>
      </w:r>
      <w:r>
        <w:rPr>
          <w:sz w:val="26"/>
          <w:szCs w:val="26"/>
        </w:rPr>
        <w:t>khi</w:t>
      </w:r>
      <w:r>
        <w:rPr>
          <w:spacing w:val="2"/>
          <w:sz w:val="26"/>
          <w:szCs w:val="26"/>
        </w:rPr>
        <w:t xml:space="preserve"> </w:t>
      </w:r>
      <w:r>
        <w:rPr>
          <w:sz w:val="26"/>
          <w:szCs w:val="26"/>
        </w:rPr>
        <w:t>sửa</w:t>
      </w:r>
      <w:r>
        <w:rPr>
          <w:spacing w:val="3"/>
          <w:sz w:val="26"/>
          <w:szCs w:val="26"/>
        </w:rPr>
        <w:t xml:space="preserve"> </w:t>
      </w:r>
      <w:r>
        <w:rPr>
          <w:spacing w:val="2"/>
          <w:sz w:val="26"/>
          <w:szCs w:val="26"/>
        </w:rPr>
        <w:t>l</w:t>
      </w:r>
      <w:r>
        <w:rPr>
          <w:sz w:val="26"/>
          <w:szCs w:val="26"/>
        </w:rPr>
        <w:t>ỗi,</w:t>
      </w:r>
      <w:r>
        <w:rPr>
          <w:spacing w:val="3"/>
          <w:sz w:val="26"/>
          <w:szCs w:val="26"/>
        </w:rPr>
        <w:t xml:space="preserve"> </w:t>
      </w:r>
      <w:r>
        <w:rPr>
          <w:sz w:val="26"/>
          <w:szCs w:val="26"/>
        </w:rPr>
        <w:t>hiệu</w:t>
      </w:r>
      <w:r>
        <w:rPr>
          <w:spacing w:val="1"/>
          <w:sz w:val="26"/>
          <w:szCs w:val="26"/>
        </w:rPr>
        <w:t xml:space="preserve"> </w:t>
      </w:r>
      <w:r>
        <w:rPr>
          <w:sz w:val="26"/>
          <w:szCs w:val="26"/>
        </w:rPr>
        <w:t>chỉnh sai lệch</w:t>
      </w:r>
      <w:r>
        <w:rPr>
          <w:spacing w:val="-6"/>
          <w:sz w:val="26"/>
          <w:szCs w:val="26"/>
        </w:rPr>
        <w:t xml:space="preserve"> </w:t>
      </w:r>
      <w:r>
        <w:rPr>
          <w:sz w:val="26"/>
          <w:szCs w:val="26"/>
        </w:rPr>
        <w:t>đến</w:t>
      </w:r>
      <w:r>
        <w:rPr>
          <w:spacing w:val="-4"/>
          <w:sz w:val="26"/>
          <w:szCs w:val="26"/>
        </w:rPr>
        <w:t xml:space="preserve"> </w:t>
      </w:r>
      <w:r>
        <w:rPr>
          <w:sz w:val="26"/>
          <w:szCs w:val="26"/>
        </w:rPr>
        <w:t>thương</w:t>
      </w:r>
      <w:r>
        <w:rPr>
          <w:spacing w:val="-7"/>
          <w:sz w:val="26"/>
          <w:szCs w:val="26"/>
        </w:rPr>
        <w:t xml:space="preserve"> </w:t>
      </w:r>
      <w:r>
        <w:rPr>
          <w:sz w:val="26"/>
          <w:szCs w:val="26"/>
        </w:rPr>
        <w:t>t</w:t>
      </w:r>
      <w:r>
        <w:rPr>
          <w:spacing w:val="1"/>
          <w:sz w:val="26"/>
          <w:szCs w:val="26"/>
        </w:rPr>
        <w:t>h</w:t>
      </w:r>
      <w:r>
        <w:rPr>
          <w:sz w:val="26"/>
          <w:szCs w:val="26"/>
        </w:rPr>
        <w:t>ảo</w:t>
      </w:r>
      <w:r>
        <w:rPr>
          <w:spacing w:val="-6"/>
          <w:sz w:val="26"/>
          <w:szCs w:val="26"/>
        </w:rPr>
        <w:t xml:space="preserve"> </w:t>
      </w:r>
      <w:r>
        <w:rPr>
          <w:spacing w:val="2"/>
          <w:sz w:val="26"/>
          <w:szCs w:val="26"/>
        </w:rPr>
        <w:t>h</w:t>
      </w:r>
      <w:r>
        <w:rPr>
          <w:sz w:val="26"/>
          <w:szCs w:val="26"/>
        </w:rPr>
        <w:t>ợp</w:t>
      </w:r>
      <w:r>
        <w:rPr>
          <w:spacing w:val="-7"/>
          <w:sz w:val="26"/>
          <w:szCs w:val="26"/>
        </w:rPr>
        <w:t xml:space="preserve"> </w:t>
      </w:r>
      <w:r>
        <w:rPr>
          <w:sz w:val="26"/>
          <w:szCs w:val="26"/>
        </w:rPr>
        <w:t>đồn</w:t>
      </w:r>
      <w:r>
        <w:rPr>
          <w:spacing w:val="2"/>
          <w:sz w:val="26"/>
          <w:szCs w:val="26"/>
        </w:rPr>
        <w:t>g</w:t>
      </w:r>
      <w:r>
        <w:rPr>
          <w:sz w:val="26"/>
          <w:szCs w:val="26"/>
        </w:rPr>
        <w:t>.</w:t>
      </w:r>
      <w:proofErr w:type="gramEnd"/>
      <w:r>
        <w:rPr>
          <w:spacing w:val="-9"/>
          <w:sz w:val="26"/>
          <w:szCs w:val="26"/>
        </w:rPr>
        <w:t xml:space="preserve"> </w:t>
      </w:r>
      <w:proofErr w:type="gramStart"/>
      <w:r>
        <w:rPr>
          <w:sz w:val="26"/>
          <w:szCs w:val="26"/>
        </w:rPr>
        <w:t>Tro</w:t>
      </w:r>
      <w:r>
        <w:rPr>
          <w:spacing w:val="3"/>
          <w:sz w:val="26"/>
          <w:szCs w:val="26"/>
        </w:rPr>
        <w:t>n</w:t>
      </w:r>
      <w:r>
        <w:rPr>
          <w:sz w:val="26"/>
          <w:szCs w:val="26"/>
        </w:rPr>
        <w:t>g</w:t>
      </w:r>
      <w:r>
        <w:rPr>
          <w:spacing w:val="-9"/>
          <w:sz w:val="26"/>
          <w:szCs w:val="26"/>
        </w:rPr>
        <w:t xml:space="preserve"> </w:t>
      </w:r>
      <w:r>
        <w:rPr>
          <w:sz w:val="26"/>
          <w:szCs w:val="26"/>
        </w:rPr>
        <w:t>t</w:t>
      </w:r>
      <w:r>
        <w:rPr>
          <w:spacing w:val="2"/>
          <w:sz w:val="26"/>
          <w:szCs w:val="26"/>
        </w:rPr>
        <w:t>h</w:t>
      </w:r>
      <w:r>
        <w:rPr>
          <w:sz w:val="26"/>
          <w:szCs w:val="26"/>
        </w:rPr>
        <w:t>ời</w:t>
      </w:r>
      <w:r>
        <w:rPr>
          <w:spacing w:val="-7"/>
          <w:sz w:val="26"/>
          <w:szCs w:val="26"/>
        </w:rPr>
        <w:t xml:space="preserve"> </w:t>
      </w:r>
      <w:r>
        <w:rPr>
          <w:sz w:val="26"/>
          <w:szCs w:val="26"/>
        </w:rPr>
        <w:t>g</w:t>
      </w:r>
      <w:r>
        <w:rPr>
          <w:spacing w:val="2"/>
          <w:sz w:val="26"/>
          <w:szCs w:val="26"/>
        </w:rPr>
        <w:t>i</w:t>
      </w:r>
      <w:r>
        <w:rPr>
          <w:sz w:val="26"/>
          <w:szCs w:val="26"/>
        </w:rPr>
        <w:t>an</w:t>
      </w:r>
      <w:r>
        <w:rPr>
          <w:spacing w:val="-6"/>
          <w:sz w:val="26"/>
          <w:szCs w:val="26"/>
        </w:rPr>
        <w:t xml:space="preserve"> </w:t>
      </w:r>
      <w:r>
        <w:rPr>
          <w:sz w:val="26"/>
          <w:szCs w:val="26"/>
        </w:rPr>
        <w:t>01</w:t>
      </w:r>
      <w:r>
        <w:rPr>
          <w:spacing w:val="-6"/>
          <w:sz w:val="26"/>
          <w:szCs w:val="26"/>
        </w:rPr>
        <w:t xml:space="preserve"> </w:t>
      </w:r>
      <w:r>
        <w:rPr>
          <w:spacing w:val="2"/>
          <w:sz w:val="26"/>
          <w:szCs w:val="26"/>
        </w:rPr>
        <w:t>n</w:t>
      </w:r>
      <w:r>
        <w:rPr>
          <w:sz w:val="26"/>
          <w:szCs w:val="26"/>
        </w:rPr>
        <w:t>g</w:t>
      </w:r>
      <w:r>
        <w:rPr>
          <w:spacing w:val="5"/>
          <w:sz w:val="26"/>
          <w:szCs w:val="26"/>
        </w:rPr>
        <w:t>à</w:t>
      </w:r>
      <w:r>
        <w:rPr>
          <w:sz w:val="26"/>
          <w:szCs w:val="26"/>
        </w:rPr>
        <w:t>y</w:t>
      </w:r>
      <w:r>
        <w:rPr>
          <w:spacing w:val="-12"/>
          <w:sz w:val="26"/>
          <w:szCs w:val="26"/>
        </w:rPr>
        <w:t xml:space="preserve"> </w:t>
      </w:r>
      <w:r>
        <w:rPr>
          <w:sz w:val="26"/>
          <w:szCs w:val="26"/>
        </w:rPr>
        <w:t>kể</w:t>
      </w:r>
      <w:r>
        <w:rPr>
          <w:spacing w:val="-2"/>
          <w:sz w:val="26"/>
          <w:szCs w:val="26"/>
        </w:rPr>
        <w:t xml:space="preserve"> </w:t>
      </w:r>
      <w:r>
        <w:rPr>
          <w:sz w:val="26"/>
          <w:szCs w:val="26"/>
        </w:rPr>
        <w:t>từ</w:t>
      </w:r>
      <w:r>
        <w:rPr>
          <w:spacing w:val="-4"/>
          <w:sz w:val="26"/>
          <w:szCs w:val="26"/>
        </w:rPr>
        <w:t xml:space="preserve"> </w:t>
      </w:r>
      <w:r>
        <w:rPr>
          <w:sz w:val="26"/>
          <w:szCs w:val="26"/>
        </w:rPr>
        <w:t>ng</w:t>
      </w:r>
      <w:r>
        <w:rPr>
          <w:spacing w:val="5"/>
          <w:sz w:val="26"/>
          <w:szCs w:val="26"/>
        </w:rPr>
        <w:t>à</w:t>
      </w:r>
      <w:r>
        <w:rPr>
          <w:sz w:val="26"/>
          <w:szCs w:val="26"/>
        </w:rPr>
        <w:t>y</w:t>
      </w:r>
      <w:r>
        <w:rPr>
          <w:spacing w:val="-8"/>
          <w:sz w:val="26"/>
          <w:szCs w:val="26"/>
        </w:rPr>
        <w:t xml:space="preserve"> </w:t>
      </w:r>
      <w:r>
        <w:rPr>
          <w:sz w:val="26"/>
          <w:szCs w:val="26"/>
        </w:rPr>
        <w:t>nhận</w:t>
      </w:r>
      <w:r>
        <w:rPr>
          <w:spacing w:val="-7"/>
          <w:sz w:val="26"/>
          <w:szCs w:val="26"/>
        </w:rPr>
        <w:t xml:space="preserve"> </w:t>
      </w:r>
      <w:r>
        <w:rPr>
          <w:sz w:val="26"/>
          <w:szCs w:val="26"/>
        </w:rPr>
        <w:t>đ</w:t>
      </w:r>
      <w:r>
        <w:rPr>
          <w:spacing w:val="1"/>
          <w:sz w:val="26"/>
          <w:szCs w:val="26"/>
        </w:rPr>
        <w:t>ư</w:t>
      </w:r>
      <w:r>
        <w:rPr>
          <w:sz w:val="26"/>
          <w:szCs w:val="26"/>
        </w:rPr>
        <w:t>ợc</w:t>
      </w:r>
      <w:r>
        <w:rPr>
          <w:spacing w:val="-5"/>
          <w:sz w:val="26"/>
          <w:szCs w:val="26"/>
        </w:rPr>
        <w:t xml:space="preserve"> </w:t>
      </w:r>
      <w:r>
        <w:rPr>
          <w:sz w:val="26"/>
          <w:szCs w:val="26"/>
        </w:rPr>
        <w:t>thông</w:t>
      </w:r>
      <w:r>
        <w:rPr>
          <w:spacing w:val="-6"/>
          <w:sz w:val="26"/>
          <w:szCs w:val="26"/>
        </w:rPr>
        <w:t xml:space="preserve"> </w:t>
      </w:r>
      <w:r>
        <w:rPr>
          <w:sz w:val="26"/>
          <w:szCs w:val="26"/>
        </w:rPr>
        <w:t>báo</w:t>
      </w:r>
      <w:r>
        <w:rPr>
          <w:spacing w:val="-4"/>
          <w:sz w:val="26"/>
          <w:szCs w:val="26"/>
        </w:rPr>
        <w:t xml:space="preserve"> </w:t>
      </w:r>
      <w:r>
        <w:rPr>
          <w:spacing w:val="2"/>
          <w:sz w:val="26"/>
          <w:szCs w:val="26"/>
        </w:rPr>
        <w:t>m</w:t>
      </w:r>
      <w:r>
        <w:rPr>
          <w:sz w:val="26"/>
          <w:szCs w:val="26"/>
        </w:rPr>
        <w:t>ời thương</w:t>
      </w:r>
      <w:r>
        <w:rPr>
          <w:spacing w:val="-2"/>
          <w:sz w:val="26"/>
          <w:szCs w:val="26"/>
        </w:rPr>
        <w:t xml:space="preserve"> </w:t>
      </w:r>
      <w:r>
        <w:rPr>
          <w:sz w:val="26"/>
          <w:szCs w:val="26"/>
        </w:rPr>
        <w:t>t</w:t>
      </w:r>
      <w:r>
        <w:rPr>
          <w:spacing w:val="2"/>
          <w:sz w:val="26"/>
          <w:szCs w:val="26"/>
        </w:rPr>
        <w:t>h</w:t>
      </w:r>
      <w:r>
        <w:rPr>
          <w:sz w:val="26"/>
          <w:szCs w:val="26"/>
        </w:rPr>
        <w:t>ảo</w:t>
      </w:r>
      <w:r>
        <w:rPr>
          <w:spacing w:val="1"/>
          <w:sz w:val="26"/>
          <w:szCs w:val="26"/>
        </w:rPr>
        <w:t xml:space="preserve"> </w:t>
      </w:r>
      <w:r>
        <w:rPr>
          <w:spacing w:val="2"/>
          <w:sz w:val="26"/>
          <w:szCs w:val="26"/>
        </w:rPr>
        <w:t>h</w:t>
      </w:r>
      <w:r>
        <w:rPr>
          <w:sz w:val="26"/>
          <w:szCs w:val="26"/>
        </w:rPr>
        <w:t>ợp</w:t>
      </w:r>
      <w:r>
        <w:rPr>
          <w:spacing w:val="3"/>
          <w:sz w:val="26"/>
          <w:szCs w:val="26"/>
        </w:rPr>
        <w:t xml:space="preserve"> </w:t>
      </w:r>
      <w:r>
        <w:rPr>
          <w:sz w:val="26"/>
          <w:szCs w:val="26"/>
        </w:rPr>
        <w:t>đồng,</w:t>
      </w:r>
      <w:r>
        <w:rPr>
          <w:spacing w:val="3"/>
          <w:sz w:val="26"/>
          <w:szCs w:val="26"/>
        </w:rPr>
        <w:t xml:space="preserve"> </w:t>
      </w:r>
      <w:r>
        <w:rPr>
          <w:sz w:val="26"/>
          <w:szCs w:val="26"/>
        </w:rPr>
        <w:t>nếu</w:t>
      </w:r>
      <w:r>
        <w:rPr>
          <w:spacing w:val="1"/>
          <w:sz w:val="26"/>
          <w:szCs w:val="26"/>
        </w:rPr>
        <w:t xml:space="preserve"> </w:t>
      </w:r>
      <w:r>
        <w:rPr>
          <w:sz w:val="26"/>
          <w:szCs w:val="26"/>
        </w:rPr>
        <w:t>nhà</w:t>
      </w:r>
      <w:r>
        <w:rPr>
          <w:spacing w:val="3"/>
          <w:sz w:val="26"/>
          <w:szCs w:val="26"/>
        </w:rPr>
        <w:t xml:space="preserve"> </w:t>
      </w:r>
      <w:r>
        <w:rPr>
          <w:sz w:val="26"/>
          <w:szCs w:val="26"/>
        </w:rPr>
        <w:t>thầu</w:t>
      </w:r>
      <w:r>
        <w:rPr>
          <w:spacing w:val="3"/>
          <w:sz w:val="26"/>
          <w:szCs w:val="26"/>
        </w:rPr>
        <w:t xml:space="preserve"> </w:t>
      </w:r>
      <w:r>
        <w:rPr>
          <w:sz w:val="26"/>
          <w:szCs w:val="26"/>
        </w:rPr>
        <w:t>k</w:t>
      </w:r>
      <w:r>
        <w:rPr>
          <w:spacing w:val="2"/>
          <w:sz w:val="26"/>
          <w:szCs w:val="26"/>
        </w:rPr>
        <w:t>h</w:t>
      </w:r>
      <w:r>
        <w:rPr>
          <w:sz w:val="26"/>
          <w:szCs w:val="26"/>
        </w:rPr>
        <w:t>ông đ</w:t>
      </w:r>
      <w:r>
        <w:rPr>
          <w:spacing w:val="3"/>
          <w:sz w:val="26"/>
          <w:szCs w:val="26"/>
        </w:rPr>
        <w:t>ế</w:t>
      </w:r>
      <w:r>
        <w:rPr>
          <w:sz w:val="26"/>
          <w:szCs w:val="26"/>
        </w:rPr>
        <w:t>n,</w:t>
      </w:r>
      <w:r>
        <w:rPr>
          <w:spacing w:val="1"/>
          <w:sz w:val="26"/>
          <w:szCs w:val="26"/>
        </w:rPr>
        <w:t xml:space="preserve"> </w:t>
      </w:r>
      <w:r>
        <w:rPr>
          <w:sz w:val="26"/>
          <w:szCs w:val="26"/>
        </w:rPr>
        <w:t>bên</w:t>
      </w:r>
      <w:r>
        <w:rPr>
          <w:spacing w:val="6"/>
          <w:sz w:val="26"/>
          <w:szCs w:val="26"/>
        </w:rPr>
        <w:t xml:space="preserve"> </w:t>
      </w:r>
      <w:r>
        <w:rPr>
          <w:spacing w:val="-2"/>
          <w:sz w:val="26"/>
          <w:szCs w:val="26"/>
        </w:rPr>
        <w:t>m</w:t>
      </w:r>
      <w:r>
        <w:rPr>
          <w:sz w:val="26"/>
          <w:szCs w:val="26"/>
        </w:rPr>
        <w:t>ời</w:t>
      </w:r>
      <w:r>
        <w:rPr>
          <w:spacing w:val="3"/>
          <w:sz w:val="26"/>
          <w:szCs w:val="26"/>
        </w:rPr>
        <w:t xml:space="preserve"> </w:t>
      </w:r>
      <w:r>
        <w:rPr>
          <w:sz w:val="26"/>
          <w:szCs w:val="26"/>
        </w:rPr>
        <w:t>thầu</w:t>
      </w:r>
      <w:r>
        <w:rPr>
          <w:spacing w:val="3"/>
          <w:sz w:val="26"/>
          <w:szCs w:val="26"/>
        </w:rPr>
        <w:t xml:space="preserve"> </w:t>
      </w:r>
      <w:r>
        <w:rPr>
          <w:sz w:val="26"/>
          <w:szCs w:val="26"/>
        </w:rPr>
        <w:t>sẽ</w:t>
      </w:r>
      <w:r>
        <w:rPr>
          <w:spacing w:val="7"/>
          <w:sz w:val="26"/>
          <w:szCs w:val="26"/>
        </w:rPr>
        <w:t xml:space="preserve"> </w:t>
      </w:r>
      <w:r>
        <w:rPr>
          <w:spacing w:val="-2"/>
          <w:sz w:val="26"/>
          <w:szCs w:val="26"/>
        </w:rPr>
        <w:t>m</w:t>
      </w:r>
      <w:r>
        <w:rPr>
          <w:sz w:val="26"/>
          <w:szCs w:val="26"/>
        </w:rPr>
        <w:t>ời</w:t>
      </w:r>
      <w:r>
        <w:rPr>
          <w:spacing w:val="3"/>
          <w:sz w:val="26"/>
          <w:szCs w:val="26"/>
        </w:rPr>
        <w:t xml:space="preserve"> </w:t>
      </w:r>
      <w:r>
        <w:rPr>
          <w:sz w:val="26"/>
          <w:szCs w:val="26"/>
        </w:rPr>
        <w:t>nhà</w:t>
      </w:r>
      <w:r>
        <w:rPr>
          <w:spacing w:val="3"/>
          <w:sz w:val="26"/>
          <w:szCs w:val="26"/>
        </w:rPr>
        <w:t xml:space="preserve"> </w:t>
      </w:r>
      <w:r>
        <w:rPr>
          <w:sz w:val="26"/>
          <w:szCs w:val="26"/>
        </w:rPr>
        <w:t>thầu</w:t>
      </w:r>
      <w:r>
        <w:rPr>
          <w:spacing w:val="3"/>
          <w:sz w:val="26"/>
          <w:szCs w:val="26"/>
        </w:rPr>
        <w:t xml:space="preserve"> </w:t>
      </w:r>
      <w:r>
        <w:rPr>
          <w:sz w:val="26"/>
          <w:szCs w:val="26"/>
        </w:rPr>
        <w:t>có</w:t>
      </w:r>
      <w:r>
        <w:rPr>
          <w:spacing w:val="5"/>
          <w:sz w:val="26"/>
          <w:szCs w:val="26"/>
        </w:rPr>
        <w:t xml:space="preserve"> </w:t>
      </w:r>
      <w:r>
        <w:rPr>
          <w:sz w:val="26"/>
          <w:szCs w:val="26"/>
        </w:rPr>
        <w:t>giá</w:t>
      </w:r>
      <w:r>
        <w:rPr>
          <w:spacing w:val="2"/>
          <w:sz w:val="26"/>
          <w:szCs w:val="26"/>
        </w:rPr>
        <w:t xml:space="preserve"> t</w:t>
      </w:r>
      <w:r>
        <w:rPr>
          <w:sz w:val="26"/>
          <w:szCs w:val="26"/>
        </w:rPr>
        <w:t>hấp</w:t>
      </w:r>
      <w:r>
        <w:rPr>
          <w:spacing w:val="1"/>
          <w:sz w:val="26"/>
          <w:szCs w:val="26"/>
        </w:rPr>
        <w:t xml:space="preserve"> </w:t>
      </w:r>
      <w:r>
        <w:rPr>
          <w:spacing w:val="2"/>
          <w:sz w:val="26"/>
          <w:szCs w:val="26"/>
        </w:rPr>
        <w:t>k</w:t>
      </w:r>
      <w:r>
        <w:rPr>
          <w:sz w:val="26"/>
          <w:szCs w:val="26"/>
        </w:rPr>
        <w:t>ế tiếp</w:t>
      </w:r>
      <w:r>
        <w:rPr>
          <w:spacing w:val="-2"/>
          <w:sz w:val="26"/>
          <w:szCs w:val="26"/>
        </w:rPr>
        <w:t xml:space="preserve"> </w:t>
      </w:r>
      <w:r>
        <w:rPr>
          <w:sz w:val="26"/>
          <w:szCs w:val="26"/>
        </w:rPr>
        <w:t>đến</w:t>
      </w:r>
      <w:r>
        <w:rPr>
          <w:spacing w:val="-4"/>
          <w:sz w:val="26"/>
          <w:szCs w:val="26"/>
        </w:rPr>
        <w:t xml:space="preserve"> </w:t>
      </w:r>
      <w:r>
        <w:rPr>
          <w:sz w:val="26"/>
          <w:szCs w:val="26"/>
        </w:rPr>
        <w:t>thư</w:t>
      </w:r>
      <w:r>
        <w:rPr>
          <w:spacing w:val="3"/>
          <w:sz w:val="26"/>
          <w:szCs w:val="26"/>
        </w:rPr>
        <w:t>ơ</w:t>
      </w:r>
      <w:r>
        <w:rPr>
          <w:sz w:val="26"/>
          <w:szCs w:val="26"/>
        </w:rPr>
        <w:t>ng</w:t>
      </w:r>
      <w:r>
        <w:rPr>
          <w:spacing w:val="-7"/>
          <w:sz w:val="26"/>
          <w:szCs w:val="26"/>
        </w:rPr>
        <w:t xml:space="preserve"> </w:t>
      </w:r>
      <w:r>
        <w:rPr>
          <w:sz w:val="26"/>
          <w:szCs w:val="26"/>
        </w:rPr>
        <w:t>thảo</w:t>
      </w:r>
      <w:r>
        <w:rPr>
          <w:spacing w:val="-2"/>
          <w:sz w:val="26"/>
          <w:szCs w:val="26"/>
        </w:rPr>
        <w:t xml:space="preserve"> </w:t>
      </w:r>
      <w:r>
        <w:rPr>
          <w:spacing w:val="2"/>
          <w:sz w:val="26"/>
          <w:szCs w:val="26"/>
        </w:rPr>
        <w:t>h</w:t>
      </w:r>
      <w:r>
        <w:rPr>
          <w:sz w:val="26"/>
          <w:szCs w:val="26"/>
        </w:rPr>
        <w:t>ợp</w:t>
      </w:r>
      <w:r>
        <w:rPr>
          <w:spacing w:val="-4"/>
          <w:sz w:val="26"/>
          <w:szCs w:val="26"/>
        </w:rPr>
        <w:t xml:space="preserve"> </w:t>
      </w:r>
      <w:r>
        <w:rPr>
          <w:sz w:val="26"/>
          <w:szCs w:val="26"/>
        </w:rPr>
        <w:t>đồng.</w:t>
      </w:r>
      <w:proofErr w:type="gramEnd"/>
    </w:p>
    <w:p w:rsidR="0042598F" w:rsidRDefault="0042598F" w:rsidP="008A6EBA">
      <w:pPr>
        <w:spacing w:before="2" w:line="120" w:lineRule="exact"/>
        <w:ind w:firstLine="720"/>
        <w:jc w:val="both"/>
        <w:rPr>
          <w:sz w:val="12"/>
          <w:szCs w:val="12"/>
        </w:rPr>
      </w:pPr>
    </w:p>
    <w:p w:rsidR="0042598F" w:rsidRDefault="005305DD" w:rsidP="008A6EBA">
      <w:pPr>
        <w:ind w:firstLine="720"/>
        <w:jc w:val="both"/>
        <w:rPr>
          <w:sz w:val="26"/>
          <w:szCs w:val="26"/>
        </w:rPr>
      </w:pPr>
      <w:proofErr w:type="gramStart"/>
      <w:r>
        <w:rPr>
          <w:b/>
          <w:sz w:val="26"/>
          <w:szCs w:val="26"/>
        </w:rPr>
        <w:t>Mục</w:t>
      </w:r>
      <w:r>
        <w:rPr>
          <w:b/>
          <w:spacing w:val="-5"/>
          <w:sz w:val="26"/>
          <w:szCs w:val="26"/>
        </w:rPr>
        <w:t xml:space="preserve"> </w:t>
      </w:r>
      <w:r>
        <w:rPr>
          <w:b/>
          <w:sz w:val="26"/>
          <w:szCs w:val="26"/>
        </w:rPr>
        <w:t>9.</w:t>
      </w:r>
      <w:proofErr w:type="gramEnd"/>
      <w:r>
        <w:rPr>
          <w:b/>
          <w:spacing w:val="-2"/>
          <w:sz w:val="26"/>
          <w:szCs w:val="26"/>
        </w:rPr>
        <w:t xml:space="preserve"> </w:t>
      </w:r>
      <w:r>
        <w:rPr>
          <w:b/>
          <w:spacing w:val="2"/>
          <w:sz w:val="26"/>
          <w:szCs w:val="26"/>
        </w:rPr>
        <w:t>T</w:t>
      </w:r>
      <w:r>
        <w:rPr>
          <w:b/>
          <w:sz w:val="26"/>
          <w:szCs w:val="26"/>
        </w:rPr>
        <w:t>hông</w:t>
      </w:r>
      <w:r>
        <w:rPr>
          <w:b/>
          <w:spacing w:val="-7"/>
          <w:sz w:val="26"/>
          <w:szCs w:val="26"/>
        </w:rPr>
        <w:t xml:space="preserve"> </w:t>
      </w:r>
      <w:r>
        <w:rPr>
          <w:b/>
          <w:spacing w:val="2"/>
          <w:sz w:val="26"/>
          <w:szCs w:val="26"/>
        </w:rPr>
        <w:t>b</w:t>
      </w:r>
      <w:r>
        <w:rPr>
          <w:b/>
          <w:sz w:val="26"/>
          <w:szCs w:val="26"/>
        </w:rPr>
        <w:t>áo</w:t>
      </w:r>
      <w:r>
        <w:rPr>
          <w:b/>
          <w:spacing w:val="-4"/>
          <w:sz w:val="26"/>
          <w:szCs w:val="26"/>
        </w:rPr>
        <w:t xml:space="preserve"> </w:t>
      </w:r>
      <w:r>
        <w:rPr>
          <w:b/>
          <w:sz w:val="26"/>
          <w:szCs w:val="26"/>
        </w:rPr>
        <w:t>kết</w:t>
      </w:r>
      <w:r>
        <w:rPr>
          <w:b/>
          <w:spacing w:val="-1"/>
          <w:sz w:val="26"/>
          <w:szCs w:val="26"/>
        </w:rPr>
        <w:t xml:space="preserve"> </w:t>
      </w:r>
      <w:r>
        <w:rPr>
          <w:b/>
          <w:sz w:val="26"/>
          <w:szCs w:val="26"/>
        </w:rPr>
        <w:t>quả</w:t>
      </w:r>
      <w:r>
        <w:rPr>
          <w:b/>
          <w:spacing w:val="-4"/>
          <w:sz w:val="26"/>
          <w:szCs w:val="26"/>
        </w:rPr>
        <w:t xml:space="preserve"> </w:t>
      </w:r>
      <w:r>
        <w:rPr>
          <w:b/>
          <w:sz w:val="26"/>
          <w:szCs w:val="26"/>
        </w:rPr>
        <w:t>ch</w:t>
      </w:r>
      <w:r>
        <w:rPr>
          <w:b/>
          <w:spacing w:val="2"/>
          <w:sz w:val="26"/>
          <w:szCs w:val="26"/>
        </w:rPr>
        <w:t>à</w:t>
      </w:r>
      <w:r>
        <w:rPr>
          <w:b/>
          <w:sz w:val="26"/>
          <w:szCs w:val="26"/>
        </w:rPr>
        <w:t>o</w:t>
      </w:r>
      <w:r>
        <w:rPr>
          <w:b/>
          <w:spacing w:val="-5"/>
          <w:sz w:val="26"/>
          <w:szCs w:val="26"/>
        </w:rPr>
        <w:t xml:space="preserve"> </w:t>
      </w:r>
      <w:r>
        <w:rPr>
          <w:b/>
          <w:sz w:val="26"/>
          <w:szCs w:val="26"/>
        </w:rPr>
        <w:t>hàng</w:t>
      </w:r>
      <w:r>
        <w:rPr>
          <w:b/>
          <w:spacing w:val="-3"/>
          <w:sz w:val="26"/>
          <w:szCs w:val="26"/>
        </w:rPr>
        <w:t xml:space="preserve"> </w:t>
      </w:r>
      <w:r>
        <w:rPr>
          <w:b/>
          <w:sz w:val="26"/>
          <w:szCs w:val="26"/>
        </w:rPr>
        <w:t>và</w:t>
      </w:r>
      <w:r>
        <w:rPr>
          <w:b/>
          <w:spacing w:val="-3"/>
          <w:sz w:val="26"/>
          <w:szCs w:val="26"/>
        </w:rPr>
        <w:t xml:space="preserve"> </w:t>
      </w:r>
      <w:r>
        <w:rPr>
          <w:b/>
          <w:sz w:val="26"/>
          <w:szCs w:val="26"/>
        </w:rPr>
        <w:t>h</w:t>
      </w:r>
      <w:r>
        <w:rPr>
          <w:b/>
          <w:spacing w:val="2"/>
          <w:sz w:val="26"/>
          <w:szCs w:val="26"/>
        </w:rPr>
        <w:t>o</w:t>
      </w:r>
      <w:r>
        <w:rPr>
          <w:b/>
          <w:sz w:val="26"/>
          <w:szCs w:val="26"/>
        </w:rPr>
        <w:t>àn</w:t>
      </w:r>
      <w:r>
        <w:rPr>
          <w:b/>
          <w:spacing w:val="-5"/>
          <w:sz w:val="26"/>
          <w:szCs w:val="26"/>
        </w:rPr>
        <w:t xml:space="preserve"> </w:t>
      </w:r>
      <w:r>
        <w:rPr>
          <w:b/>
          <w:sz w:val="26"/>
          <w:szCs w:val="26"/>
        </w:rPr>
        <w:t>thiện</w:t>
      </w:r>
      <w:r>
        <w:rPr>
          <w:b/>
          <w:spacing w:val="-4"/>
          <w:sz w:val="26"/>
          <w:szCs w:val="26"/>
        </w:rPr>
        <w:t xml:space="preserve"> </w:t>
      </w:r>
      <w:r>
        <w:rPr>
          <w:b/>
          <w:sz w:val="26"/>
          <w:szCs w:val="26"/>
        </w:rPr>
        <w:t>ký</w:t>
      </w:r>
      <w:r>
        <w:rPr>
          <w:b/>
          <w:spacing w:val="-3"/>
          <w:sz w:val="26"/>
          <w:szCs w:val="26"/>
        </w:rPr>
        <w:t xml:space="preserve"> </w:t>
      </w:r>
      <w:r>
        <w:rPr>
          <w:b/>
          <w:sz w:val="26"/>
          <w:szCs w:val="26"/>
        </w:rPr>
        <w:t>kết</w:t>
      </w:r>
      <w:r>
        <w:rPr>
          <w:b/>
          <w:spacing w:val="-1"/>
          <w:sz w:val="26"/>
          <w:szCs w:val="26"/>
        </w:rPr>
        <w:t xml:space="preserve"> </w:t>
      </w:r>
      <w:r>
        <w:rPr>
          <w:b/>
          <w:sz w:val="26"/>
          <w:szCs w:val="26"/>
        </w:rPr>
        <w:t>hợp</w:t>
      </w:r>
      <w:r>
        <w:rPr>
          <w:b/>
          <w:spacing w:val="-4"/>
          <w:sz w:val="26"/>
          <w:szCs w:val="26"/>
        </w:rPr>
        <w:t xml:space="preserve"> </w:t>
      </w:r>
      <w:r>
        <w:rPr>
          <w:b/>
          <w:spacing w:val="2"/>
          <w:sz w:val="26"/>
          <w:szCs w:val="26"/>
        </w:rPr>
        <w:t>đ</w:t>
      </w:r>
      <w:r>
        <w:rPr>
          <w:b/>
          <w:sz w:val="26"/>
          <w:szCs w:val="26"/>
        </w:rPr>
        <w:t>ồng</w:t>
      </w:r>
    </w:p>
    <w:p w:rsidR="0042598F" w:rsidRDefault="0042598F" w:rsidP="008A6EBA">
      <w:pPr>
        <w:spacing w:before="10" w:line="140" w:lineRule="exact"/>
        <w:ind w:firstLine="720"/>
        <w:jc w:val="both"/>
        <w:rPr>
          <w:sz w:val="15"/>
          <w:szCs w:val="15"/>
        </w:rPr>
      </w:pPr>
    </w:p>
    <w:p w:rsidR="0042598F" w:rsidRPr="00614CAC" w:rsidRDefault="005305DD" w:rsidP="008A6EBA">
      <w:pPr>
        <w:spacing w:line="273" w:lineRule="auto"/>
        <w:ind w:right="72" w:firstLine="720"/>
        <w:jc w:val="both"/>
        <w:rPr>
          <w:spacing w:val="-4"/>
          <w:sz w:val="26"/>
          <w:szCs w:val="26"/>
        </w:rPr>
      </w:pPr>
      <w:proofErr w:type="gramStart"/>
      <w:r w:rsidRPr="00614CAC">
        <w:rPr>
          <w:spacing w:val="-4"/>
          <w:sz w:val="26"/>
          <w:szCs w:val="26"/>
        </w:rPr>
        <w:t>Bên mời thầu thông báo kết quả chào hàng bằng văn bản cho tất cả nhà thầu tham gia nộp báo giá sau khi có quyết định phê duyệt kết quả chào hàng.</w:t>
      </w:r>
      <w:proofErr w:type="gramEnd"/>
      <w:r w:rsidRPr="00614CAC">
        <w:rPr>
          <w:spacing w:val="-4"/>
          <w:sz w:val="26"/>
          <w:szCs w:val="26"/>
        </w:rPr>
        <w:t xml:space="preserve"> </w:t>
      </w:r>
      <w:proofErr w:type="gramStart"/>
      <w:r w:rsidRPr="00614CAC">
        <w:rPr>
          <w:spacing w:val="-4"/>
          <w:sz w:val="26"/>
          <w:szCs w:val="26"/>
        </w:rPr>
        <w:t>Đối với nhà thầu trúng thầu phải ghi rõ thời gian, địa điểm tiến hành thương thảo, hoàn thiện hợp đồng.</w:t>
      </w:r>
      <w:proofErr w:type="gramEnd"/>
    </w:p>
    <w:p w:rsidR="008A6EBA" w:rsidRPr="00614CAC" w:rsidRDefault="008A6EBA" w:rsidP="008A6EBA">
      <w:pPr>
        <w:ind w:firstLine="720"/>
        <w:rPr>
          <w:b/>
          <w:spacing w:val="-4"/>
          <w:position w:val="-1"/>
          <w:sz w:val="26"/>
          <w:szCs w:val="26"/>
        </w:rPr>
      </w:pPr>
      <w:r w:rsidRPr="00614CAC">
        <w:rPr>
          <w:b/>
          <w:spacing w:val="-4"/>
          <w:position w:val="-1"/>
          <w:sz w:val="26"/>
          <w:szCs w:val="26"/>
        </w:rPr>
        <w:br w:type="page"/>
      </w:r>
    </w:p>
    <w:p w:rsidR="0042598F" w:rsidRDefault="0042598F">
      <w:pPr>
        <w:spacing w:before="9" w:line="140" w:lineRule="exact"/>
        <w:rPr>
          <w:sz w:val="15"/>
          <w:szCs w:val="15"/>
        </w:rPr>
      </w:pPr>
    </w:p>
    <w:p w:rsidR="0003555A" w:rsidRPr="0003555A" w:rsidRDefault="0003555A" w:rsidP="0018395C">
      <w:pPr>
        <w:pStyle w:val="Heading3"/>
        <w:keepNext w:val="0"/>
        <w:widowControl w:val="0"/>
        <w:tabs>
          <w:tab w:val="clear" w:pos="2160"/>
        </w:tabs>
        <w:autoSpaceDE w:val="0"/>
        <w:autoSpaceDN w:val="0"/>
        <w:spacing w:before="75" w:after="0"/>
        <w:ind w:left="3969" w:firstLine="0"/>
        <w:rPr>
          <w:rFonts w:ascii="Times New Roman" w:hAnsi="Times New Roman" w:cs="Times New Roman"/>
        </w:rPr>
      </w:pPr>
      <w:r w:rsidRPr="0003555A">
        <w:rPr>
          <w:rFonts w:ascii="Times New Roman" w:hAnsi="Times New Roman" w:cs="Times New Roman"/>
        </w:rPr>
        <w:t>B. BIỂU GIÁ</w:t>
      </w:r>
      <w:r w:rsidRPr="0003555A">
        <w:rPr>
          <w:rFonts w:ascii="Times New Roman" w:hAnsi="Times New Roman" w:cs="Times New Roman"/>
          <w:spacing w:val="-7"/>
        </w:rPr>
        <w:t xml:space="preserve"> </w:t>
      </w:r>
      <w:r w:rsidRPr="0003555A">
        <w:rPr>
          <w:rFonts w:ascii="Times New Roman" w:hAnsi="Times New Roman" w:cs="Times New Roman"/>
        </w:rPr>
        <w:t>CHÀO</w:t>
      </w:r>
    </w:p>
    <w:p w:rsidR="008A6EBA" w:rsidRPr="008A6EBA" w:rsidRDefault="008A6EBA">
      <w:pPr>
        <w:spacing w:line="200" w:lineRule="exact"/>
        <w:rPr>
          <w:sz w:val="28"/>
        </w:rPr>
      </w:pPr>
    </w:p>
    <w:tbl>
      <w:tblPr>
        <w:tblpPr w:leftFromText="180" w:rightFromText="180" w:vertAnchor="text" w:horzAnchor="page" w:tblpX="1148" w:tblpY="23"/>
        <w:tblW w:w="10128" w:type="dxa"/>
        <w:tblLayout w:type="fixed"/>
        <w:tblCellMar>
          <w:left w:w="0" w:type="dxa"/>
          <w:right w:w="0" w:type="dxa"/>
        </w:tblCellMar>
        <w:tblLook w:val="01E0" w:firstRow="1" w:lastRow="1" w:firstColumn="1" w:lastColumn="1" w:noHBand="0" w:noVBand="0"/>
      </w:tblPr>
      <w:tblGrid>
        <w:gridCol w:w="550"/>
        <w:gridCol w:w="1260"/>
        <w:gridCol w:w="1169"/>
        <w:gridCol w:w="1260"/>
        <w:gridCol w:w="1260"/>
        <w:gridCol w:w="991"/>
        <w:gridCol w:w="989"/>
        <w:gridCol w:w="811"/>
        <w:gridCol w:w="1781"/>
        <w:gridCol w:w="57"/>
      </w:tblGrid>
      <w:tr w:rsidR="008A6EBA" w:rsidTr="008A6EBA">
        <w:trPr>
          <w:trHeight w:hRule="exact" w:val="1447"/>
        </w:trPr>
        <w:tc>
          <w:tcPr>
            <w:tcW w:w="550"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109"/>
              <w:rPr>
                <w:sz w:val="26"/>
                <w:szCs w:val="26"/>
              </w:rPr>
            </w:pPr>
            <w:r>
              <w:rPr>
                <w:sz w:val="26"/>
                <w:szCs w:val="26"/>
              </w:rPr>
              <w:t>TT</w:t>
            </w:r>
          </w:p>
        </w:tc>
        <w:tc>
          <w:tcPr>
            <w:tcW w:w="1260"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436" w:right="94" w:hanging="298"/>
              <w:rPr>
                <w:sz w:val="26"/>
                <w:szCs w:val="26"/>
              </w:rPr>
            </w:pPr>
            <w:r>
              <w:rPr>
                <w:sz w:val="26"/>
                <w:szCs w:val="26"/>
              </w:rPr>
              <w:t>Tên</w:t>
            </w:r>
            <w:r>
              <w:rPr>
                <w:spacing w:val="-4"/>
                <w:sz w:val="26"/>
                <w:szCs w:val="26"/>
              </w:rPr>
              <w:t xml:space="preserve"> </w:t>
            </w:r>
            <w:r>
              <w:rPr>
                <w:sz w:val="26"/>
                <w:szCs w:val="26"/>
              </w:rPr>
              <w:t>hàng hóa</w:t>
            </w:r>
          </w:p>
        </w:tc>
        <w:tc>
          <w:tcPr>
            <w:tcW w:w="1169"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155" w:right="91" w:hanging="19"/>
              <w:rPr>
                <w:sz w:val="26"/>
                <w:szCs w:val="26"/>
              </w:rPr>
            </w:pPr>
            <w:r>
              <w:rPr>
                <w:sz w:val="26"/>
                <w:szCs w:val="26"/>
              </w:rPr>
              <w:t>Đặc</w:t>
            </w:r>
            <w:r>
              <w:rPr>
                <w:spacing w:val="-4"/>
                <w:sz w:val="26"/>
                <w:szCs w:val="26"/>
              </w:rPr>
              <w:t xml:space="preserve"> </w:t>
            </w:r>
            <w:r>
              <w:rPr>
                <w:sz w:val="26"/>
                <w:szCs w:val="26"/>
              </w:rPr>
              <w:t xml:space="preserve">tính </w:t>
            </w:r>
            <w:r>
              <w:rPr>
                <w:spacing w:val="3"/>
                <w:sz w:val="26"/>
                <w:szCs w:val="26"/>
              </w:rPr>
              <w:t>k</w:t>
            </w:r>
            <w:r>
              <w:rPr>
                <w:sz w:val="26"/>
                <w:szCs w:val="26"/>
              </w:rPr>
              <w:t>ỹ</w:t>
            </w:r>
            <w:r>
              <w:rPr>
                <w:spacing w:val="-6"/>
                <w:sz w:val="26"/>
                <w:szCs w:val="26"/>
              </w:rPr>
              <w:t xml:space="preserve"> </w:t>
            </w:r>
            <w:r>
              <w:rPr>
                <w:sz w:val="26"/>
                <w:szCs w:val="26"/>
              </w:rPr>
              <w:t>thuật</w:t>
            </w:r>
          </w:p>
        </w:tc>
        <w:tc>
          <w:tcPr>
            <w:tcW w:w="1260"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253" w:right="253"/>
              <w:jc w:val="center"/>
              <w:rPr>
                <w:sz w:val="26"/>
                <w:szCs w:val="26"/>
              </w:rPr>
            </w:pPr>
            <w:r>
              <w:rPr>
                <w:sz w:val="26"/>
                <w:szCs w:val="26"/>
              </w:rPr>
              <w:t>Ký</w:t>
            </w:r>
            <w:r>
              <w:rPr>
                <w:spacing w:val="-1"/>
                <w:sz w:val="26"/>
                <w:szCs w:val="26"/>
              </w:rPr>
              <w:t xml:space="preserve"> </w:t>
            </w:r>
            <w:r>
              <w:rPr>
                <w:spacing w:val="-2"/>
                <w:w w:val="99"/>
                <w:sz w:val="26"/>
                <w:szCs w:val="26"/>
              </w:rPr>
              <w:t>m</w:t>
            </w:r>
            <w:r>
              <w:rPr>
                <w:w w:val="99"/>
                <w:sz w:val="26"/>
                <w:szCs w:val="26"/>
              </w:rPr>
              <w:t>ã hiệu,</w:t>
            </w:r>
          </w:p>
          <w:p w:rsidR="008A6EBA" w:rsidRDefault="008A6EBA" w:rsidP="008A6EBA">
            <w:pPr>
              <w:spacing w:before="4" w:line="280" w:lineRule="exact"/>
              <w:ind w:left="101" w:right="102"/>
              <w:jc w:val="center"/>
              <w:rPr>
                <w:sz w:val="26"/>
                <w:szCs w:val="26"/>
              </w:rPr>
            </w:pPr>
            <w:r>
              <w:rPr>
                <w:sz w:val="26"/>
                <w:szCs w:val="26"/>
              </w:rPr>
              <w:t>nhãn</w:t>
            </w:r>
            <w:r>
              <w:rPr>
                <w:spacing w:val="-3"/>
                <w:sz w:val="26"/>
                <w:szCs w:val="26"/>
              </w:rPr>
              <w:t xml:space="preserve"> </w:t>
            </w:r>
            <w:r>
              <w:rPr>
                <w:spacing w:val="-2"/>
                <w:w w:val="99"/>
                <w:sz w:val="26"/>
                <w:szCs w:val="26"/>
              </w:rPr>
              <w:t>m</w:t>
            </w:r>
            <w:r>
              <w:rPr>
                <w:w w:val="99"/>
                <w:sz w:val="26"/>
                <w:szCs w:val="26"/>
              </w:rPr>
              <w:t xml:space="preserve">ác </w:t>
            </w:r>
            <w:r>
              <w:rPr>
                <w:sz w:val="26"/>
                <w:szCs w:val="26"/>
              </w:rPr>
              <w:t>sản</w:t>
            </w:r>
            <w:r>
              <w:rPr>
                <w:spacing w:val="-3"/>
                <w:sz w:val="26"/>
                <w:szCs w:val="26"/>
              </w:rPr>
              <w:t xml:space="preserve"> </w:t>
            </w:r>
            <w:r>
              <w:rPr>
                <w:w w:val="99"/>
                <w:sz w:val="26"/>
                <w:szCs w:val="26"/>
              </w:rPr>
              <w:t>ph</w:t>
            </w:r>
            <w:r>
              <w:rPr>
                <w:spacing w:val="3"/>
                <w:w w:val="99"/>
                <w:sz w:val="26"/>
                <w:szCs w:val="26"/>
              </w:rPr>
              <w:t>ẩ</w:t>
            </w:r>
            <w:r>
              <w:rPr>
                <w:w w:val="99"/>
                <w:sz w:val="26"/>
                <w:szCs w:val="26"/>
              </w:rPr>
              <w:t>m</w:t>
            </w:r>
          </w:p>
        </w:tc>
        <w:tc>
          <w:tcPr>
            <w:tcW w:w="1260"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125" w:right="128"/>
              <w:jc w:val="center"/>
              <w:rPr>
                <w:sz w:val="26"/>
                <w:szCs w:val="26"/>
              </w:rPr>
            </w:pPr>
            <w:r>
              <w:rPr>
                <w:w w:val="99"/>
                <w:sz w:val="26"/>
                <w:szCs w:val="26"/>
              </w:rPr>
              <w:t xml:space="preserve">Nguồn </w:t>
            </w:r>
            <w:r>
              <w:rPr>
                <w:sz w:val="26"/>
                <w:szCs w:val="26"/>
              </w:rPr>
              <w:t>gốc,</w:t>
            </w:r>
            <w:r>
              <w:rPr>
                <w:spacing w:val="-4"/>
                <w:sz w:val="26"/>
                <w:szCs w:val="26"/>
              </w:rPr>
              <w:t xml:space="preserve"> </w:t>
            </w:r>
            <w:r>
              <w:rPr>
                <w:w w:val="99"/>
                <w:sz w:val="26"/>
                <w:szCs w:val="26"/>
              </w:rPr>
              <w:t xml:space="preserve">xuất </w:t>
            </w:r>
            <w:r>
              <w:rPr>
                <w:sz w:val="26"/>
                <w:szCs w:val="26"/>
              </w:rPr>
              <w:t>xứ</w:t>
            </w:r>
            <w:r>
              <w:rPr>
                <w:spacing w:val="-3"/>
                <w:sz w:val="26"/>
                <w:szCs w:val="26"/>
              </w:rPr>
              <w:t xml:space="preserve"> </w:t>
            </w:r>
            <w:r>
              <w:rPr>
                <w:spacing w:val="1"/>
                <w:w w:val="99"/>
                <w:sz w:val="26"/>
                <w:szCs w:val="26"/>
              </w:rPr>
              <w:t>h</w:t>
            </w:r>
            <w:r>
              <w:rPr>
                <w:w w:val="99"/>
                <w:sz w:val="26"/>
                <w:szCs w:val="26"/>
              </w:rPr>
              <w:t>àng hóa</w:t>
            </w:r>
          </w:p>
        </w:tc>
        <w:tc>
          <w:tcPr>
            <w:tcW w:w="991"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212" w:right="219" w:firstLine="3"/>
              <w:jc w:val="center"/>
              <w:rPr>
                <w:sz w:val="26"/>
                <w:szCs w:val="26"/>
              </w:rPr>
            </w:pPr>
            <w:r>
              <w:rPr>
                <w:w w:val="99"/>
                <w:sz w:val="26"/>
                <w:szCs w:val="26"/>
              </w:rPr>
              <w:t>Thời hạn bảo hành</w:t>
            </w:r>
          </w:p>
        </w:tc>
        <w:tc>
          <w:tcPr>
            <w:tcW w:w="989"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184" w:right="139" w:firstLine="168"/>
              <w:rPr>
                <w:sz w:val="26"/>
                <w:szCs w:val="26"/>
              </w:rPr>
            </w:pPr>
            <w:r>
              <w:rPr>
                <w:sz w:val="26"/>
                <w:szCs w:val="26"/>
              </w:rPr>
              <w:t>Số l</w:t>
            </w:r>
            <w:r>
              <w:rPr>
                <w:spacing w:val="1"/>
                <w:sz w:val="26"/>
                <w:szCs w:val="26"/>
              </w:rPr>
              <w:t>ư</w:t>
            </w:r>
            <w:r>
              <w:rPr>
                <w:sz w:val="26"/>
                <w:szCs w:val="26"/>
              </w:rPr>
              <w:t>ợng</w:t>
            </w:r>
          </w:p>
        </w:tc>
        <w:tc>
          <w:tcPr>
            <w:tcW w:w="811"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150" w:right="151"/>
              <w:jc w:val="center"/>
              <w:rPr>
                <w:sz w:val="26"/>
                <w:szCs w:val="26"/>
              </w:rPr>
            </w:pPr>
            <w:r>
              <w:rPr>
                <w:w w:val="99"/>
                <w:sz w:val="26"/>
                <w:szCs w:val="26"/>
              </w:rPr>
              <w:t>Đơn v</w:t>
            </w:r>
            <w:r>
              <w:rPr>
                <w:sz w:val="26"/>
                <w:szCs w:val="26"/>
              </w:rPr>
              <w:t xml:space="preserve">ị </w:t>
            </w:r>
            <w:r>
              <w:rPr>
                <w:w w:val="99"/>
                <w:sz w:val="26"/>
                <w:szCs w:val="26"/>
              </w:rPr>
              <w:t>tính</w:t>
            </w:r>
          </w:p>
        </w:tc>
        <w:tc>
          <w:tcPr>
            <w:tcW w:w="1781"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18" w:right="84" w:firstLine="310"/>
              <w:rPr>
                <w:sz w:val="26"/>
                <w:szCs w:val="26"/>
              </w:rPr>
            </w:pPr>
            <w:r>
              <w:rPr>
                <w:sz w:val="26"/>
                <w:szCs w:val="26"/>
              </w:rPr>
              <w:t>Đơn</w:t>
            </w:r>
            <w:r>
              <w:rPr>
                <w:spacing w:val="-5"/>
                <w:sz w:val="26"/>
                <w:szCs w:val="26"/>
              </w:rPr>
              <w:t xml:space="preserve"> </w:t>
            </w:r>
            <w:r>
              <w:rPr>
                <w:sz w:val="26"/>
                <w:szCs w:val="26"/>
              </w:rPr>
              <w:t>giá (bao</w:t>
            </w:r>
            <w:r>
              <w:rPr>
                <w:spacing w:val="-5"/>
                <w:sz w:val="26"/>
                <w:szCs w:val="26"/>
              </w:rPr>
              <w:t xml:space="preserve"> </w:t>
            </w:r>
            <w:r>
              <w:rPr>
                <w:sz w:val="26"/>
                <w:szCs w:val="26"/>
              </w:rPr>
              <w:t>g</w:t>
            </w:r>
            <w:r>
              <w:rPr>
                <w:spacing w:val="2"/>
                <w:sz w:val="26"/>
                <w:szCs w:val="26"/>
              </w:rPr>
              <w:t>ồ</w:t>
            </w:r>
            <w:r>
              <w:rPr>
                <w:sz w:val="26"/>
                <w:szCs w:val="26"/>
              </w:rPr>
              <w:t>m</w:t>
            </w:r>
            <w:r>
              <w:rPr>
                <w:spacing w:val="-8"/>
                <w:sz w:val="26"/>
                <w:szCs w:val="26"/>
              </w:rPr>
              <w:t xml:space="preserve"> </w:t>
            </w:r>
            <w:r>
              <w:rPr>
                <w:sz w:val="26"/>
                <w:szCs w:val="26"/>
              </w:rPr>
              <w:t>cả chi</w:t>
            </w:r>
            <w:r>
              <w:rPr>
                <w:spacing w:val="-3"/>
                <w:sz w:val="26"/>
                <w:szCs w:val="26"/>
              </w:rPr>
              <w:t xml:space="preserve"> </w:t>
            </w:r>
            <w:r>
              <w:rPr>
                <w:sz w:val="26"/>
                <w:szCs w:val="26"/>
              </w:rPr>
              <w:t>phí</w:t>
            </w:r>
            <w:r>
              <w:rPr>
                <w:spacing w:val="-3"/>
                <w:sz w:val="26"/>
                <w:szCs w:val="26"/>
              </w:rPr>
              <w:t xml:space="preserve"> </w:t>
            </w:r>
            <w:r>
              <w:rPr>
                <w:sz w:val="26"/>
                <w:szCs w:val="26"/>
              </w:rPr>
              <w:t>vận</w:t>
            </w:r>
          </w:p>
          <w:p w:rsidR="008A6EBA" w:rsidRDefault="008A6EBA" w:rsidP="008A6EBA">
            <w:pPr>
              <w:spacing w:line="280" w:lineRule="exact"/>
              <w:ind w:left="242"/>
              <w:rPr>
                <w:sz w:val="26"/>
                <w:szCs w:val="26"/>
              </w:rPr>
            </w:pPr>
            <w:r>
              <w:rPr>
                <w:sz w:val="26"/>
                <w:szCs w:val="26"/>
              </w:rPr>
              <w:t>ch</w:t>
            </w:r>
            <w:r>
              <w:rPr>
                <w:spacing w:val="5"/>
                <w:sz w:val="26"/>
                <w:szCs w:val="26"/>
              </w:rPr>
              <w:t>u</w:t>
            </w:r>
            <w:r>
              <w:rPr>
                <w:spacing w:val="-5"/>
                <w:sz w:val="26"/>
                <w:szCs w:val="26"/>
              </w:rPr>
              <w:t>y</w:t>
            </w:r>
            <w:r>
              <w:rPr>
                <w:sz w:val="26"/>
                <w:szCs w:val="26"/>
              </w:rPr>
              <w:t>ển)</w:t>
            </w:r>
          </w:p>
        </w:tc>
        <w:tc>
          <w:tcPr>
            <w:tcW w:w="57"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181" w:right="180"/>
              <w:jc w:val="center"/>
              <w:rPr>
                <w:sz w:val="26"/>
                <w:szCs w:val="26"/>
              </w:rPr>
            </w:pPr>
            <w:r>
              <w:rPr>
                <w:w w:val="99"/>
                <w:sz w:val="26"/>
                <w:szCs w:val="26"/>
              </w:rPr>
              <w:t xml:space="preserve">Thành </w:t>
            </w:r>
            <w:r>
              <w:rPr>
                <w:sz w:val="26"/>
                <w:szCs w:val="26"/>
              </w:rPr>
              <w:t>ti</w:t>
            </w:r>
            <w:r>
              <w:rPr>
                <w:w w:val="99"/>
                <w:sz w:val="26"/>
                <w:szCs w:val="26"/>
              </w:rPr>
              <w:t>ền</w:t>
            </w:r>
          </w:p>
          <w:p w:rsidR="008A6EBA" w:rsidRDefault="008A6EBA" w:rsidP="008A6EBA">
            <w:pPr>
              <w:spacing w:before="10" w:line="100" w:lineRule="exact"/>
              <w:rPr>
                <w:sz w:val="11"/>
                <w:szCs w:val="11"/>
              </w:rPr>
            </w:pPr>
          </w:p>
          <w:p w:rsidR="008A6EBA" w:rsidRDefault="008A6EBA" w:rsidP="008A6EBA">
            <w:pPr>
              <w:ind w:left="116" w:right="121"/>
              <w:jc w:val="center"/>
              <w:rPr>
                <w:sz w:val="26"/>
                <w:szCs w:val="26"/>
              </w:rPr>
            </w:pPr>
            <w:r>
              <w:rPr>
                <w:w w:val="99"/>
                <w:sz w:val="26"/>
                <w:szCs w:val="26"/>
              </w:rPr>
              <w:t>(VND)</w:t>
            </w:r>
          </w:p>
        </w:tc>
      </w:tr>
      <w:tr w:rsidR="008A6EBA" w:rsidTr="008A6EBA">
        <w:trPr>
          <w:trHeight w:hRule="exact" w:val="1147"/>
        </w:trPr>
        <w:tc>
          <w:tcPr>
            <w:tcW w:w="550"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117"/>
              <w:rPr>
                <w:sz w:val="26"/>
                <w:szCs w:val="26"/>
              </w:rPr>
            </w:pPr>
            <w:r>
              <w:rPr>
                <w:sz w:val="26"/>
                <w:szCs w:val="26"/>
              </w:rPr>
              <w:t>(1)</w:t>
            </w:r>
          </w:p>
        </w:tc>
        <w:tc>
          <w:tcPr>
            <w:tcW w:w="1260"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432" w:right="435"/>
              <w:jc w:val="center"/>
              <w:rPr>
                <w:sz w:val="26"/>
                <w:szCs w:val="26"/>
              </w:rPr>
            </w:pPr>
            <w:r>
              <w:rPr>
                <w:w w:val="99"/>
                <w:sz w:val="26"/>
                <w:szCs w:val="26"/>
              </w:rPr>
              <w:t>(2)</w:t>
            </w:r>
          </w:p>
        </w:tc>
        <w:tc>
          <w:tcPr>
            <w:tcW w:w="1169"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387" w:right="389"/>
              <w:jc w:val="center"/>
              <w:rPr>
                <w:sz w:val="26"/>
                <w:szCs w:val="26"/>
              </w:rPr>
            </w:pPr>
            <w:r>
              <w:rPr>
                <w:w w:val="99"/>
                <w:sz w:val="26"/>
                <w:szCs w:val="26"/>
              </w:rPr>
              <w:t>(3)</w:t>
            </w:r>
          </w:p>
        </w:tc>
        <w:tc>
          <w:tcPr>
            <w:tcW w:w="1260"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432" w:right="435"/>
              <w:jc w:val="center"/>
              <w:rPr>
                <w:sz w:val="26"/>
                <w:szCs w:val="26"/>
              </w:rPr>
            </w:pPr>
            <w:r>
              <w:rPr>
                <w:w w:val="99"/>
                <w:sz w:val="26"/>
                <w:szCs w:val="26"/>
              </w:rPr>
              <w:t>(4)</w:t>
            </w:r>
          </w:p>
        </w:tc>
        <w:tc>
          <w:tcPr>
            <w:tcW w:w="1260"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432" w:right="435"/>
              <w:jc w:val="center"/>
              <w:rPr>
                <w:sz w:val="26"/>
                <w:szCs w:val="26"/>
              </w:rPr>
            </w:pPr>
            <w:r>
              <w:rPr>
                <w:w w:val="99"/>
                <w:sz w:val="26"/>
                <w:szCs w:val="26"/>
              </w:rPr>
              <w:t>(5)</w:t>
            </w:r>
          </w:p>
        </w:tc>
        <w:tc>
          <w:tcPr>
            <w:tcW w:w="991"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298" w:right="300"/>
              <w:jc w:val="center"/>
              <w:rPr>
                <w:sz w:val="26"/>
                <w:szCs w:val="26"/>
              </w:rPr>
            </w:pPr>
            <w:r>
              <w:rPr>
                <w:w w:val="99"/>
                <w:sz w:val="26"/>
                <w:szCs w:val="26"/>
              </w:rPr>
              <w:t>(6)</w:t>
            </w:r>
          </w:p>
        </w:tc>
        <w:tc>
          <w:tcPr>
            <w:tcW w:w="989"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298" w:right="298"/>
              <w:jc w:val="center"/>
              <w:rPr>
                <w:sz w:val="26"/>
                <w:szCs w:val="26"/>
              </w:rPr>
            </w:pPr>
            <w:r>
              <w:rPr>
                <w:w w:val="99"/>
                <w:sz w:val="26"/>
                <w:szCs w:val="26"/>
              </w:rPr>
              <w:t>(7)</w:t>
            </w:r>
          </w:p>
        </w:tc>
        <w:tc>
          <w:tcPr>
            <w:tcW w:w="811"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246"/>
              <w:rPr>
                <w:sz w:val="26"/>
                <w:szCs w:val="26"/>
              </w:rPr>
            </w:pPr>
            <w:r>
              <w:rPr>
                <w:sz w:val="26"/>
                <w:szCs w:val="26"/>
              </w:rPr>
              <w:t>(8)</w:t>
            </w:r>
          </w:p>
        </w:tc>
        <w:tc>
          <w:tcPr>
            <w:tcW w:w="1781"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524" w:right="524"/>
              <w:jc w:val="center"/>
              <w:rPr>
                <w:sz w:val="26"/>
                <w:szCs w:val="26"/>
              </w:rPr>
            </w:pPr>
            <w:r>
              <w:rPr>
                <w:w w:val="99"/>
                <w:sz w:val="26"/>
                <w:szCs w:val="26"/>
              </w:rPr>
              <w:t>(9)</w:t>
            </w:r>
          </w:p>
        </w:tc>
        <w:tc>
          <w:tcPr>
            <w:tcW w:w="57"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279" w:right="279"/>
              <w:jc w:val="center"/>
              <w:rPr>
                <w:sz w:val="26"/>
                <w:szCs w:val="26"/>
              </w:rPr>
            </w:pPr>
            <w:r>
              <w:rPr>
                <w:w w:val="99"/>
                <w:sz w:val="26"/>
                <w:szCs w:val="26"/>
              </w:rPr>
              <w:t>(10)</w:t>
            </w:r>
          </w:p>
          <w:p w:rsidR="008A6EBA" w:rsidRDefault="008A6EBA" w:rsidP="008A6EBA">
            <w:pPr>
              <w:spacing w:before="1"/>
              <w:ind w:left="170" w:right="170"/>
              <w:jc w:val="center"/>
              <w:rPr>
                <w:sz w:val="26"/>
                <w:szCs w:val="26"/>
              </w:rPr>
            </w:pPr>
            <w:r>
              <w:rPr>
                <w:sz w:val="26"/>
                <w:szCs w:val="26"/>
              </w:rPr>
              <w:t>=(7)</w:t>
            </w:r>
            <w:r>
              <w:rPr>
                <w:spacing w:val="-4"/>
                <w:sz w:val="26"/>
                <w:szCs w:val="26"/>
              </w:rPr>
              <w:t xml:space="preserve"> </w:t>
            </w:r>
            <w:r>
              <w:rPr>
                <w:w w:val="99"/>
                <w:sz w:val="26"/>
                <w:szCs w:val="26"/>
              </w:rPr>
              <w:t>x</w:t>
            </w:r>
          </w:p>
          <w:p w:rsidR="008A6EBA" w:rsidRDefault="008A6EBA" w:rsidP="008A6EBA">
            <w:pPr>
              <w:spacing w:line="280" w:lineRule="exact"/>
              <w:ind w:left="344" w:right="344"/>
              <w:jc w:val="center"/>
              <w:rPr>
                <w:sz w:val="26"/>
                <w:szCs w:val="26"/>
              </w:rPr>
            </w:pPr>
            <w:r>
              <w:rPr>
                <w:w w:val="99"/>
                <w:sz w:val="26"/>
                <w:szCs w:val="26"/>
              </w:rPr>
              <w:t>(9)</w:t>
            </w:r>
          </w:p>
        </w:tc>
      </w:tr>
      <w:tr w:rsidR="008A6EBA" w:rsidTr="008A6EBA">
        <w:trPr>
          <w:trHeight w:hRule="exact" w:val="4258"/>
        </w:trPr>
        <w:tc>
          <w:tcPr>
            <w:tcW w:w="550"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164" w:right="166"/>
              <w:jc w:val="center"/>
              <w:rPr>
                <w:sz w:val="26"/>
                <w:szCs w:val="26"/>
              </w:rPr>
            </w:pPr>
            <w:r>
              <w:rPr>
                <w:w w:val="99"/>
                <w:sz w:val="26"/>
                <w:szCs w:val="26"/>
              </w:rPr>
              <w:t>1</w:t>
            </w:r>
          </w:p>
          <w:p w:rsidR="008A6EBA" w:rsidRDefault="008A6EBA" w:rsidP="008A6EBA">
            <w:pPr>
              <w:spacing w:before="9" w:line="120" w:lineRule="exact"/>
              <w:rPr>
                <w:sz w:val="13"/>
                <w:szCs w:val="13"/>
              </w:rPr>
            </w:pPr>
          </w:p>
          <w:p w:rsidR="008A6EBA" w:rsidRDefault="008A6EBA" w:rsidP="008A6EBA">
            <w:pPr>
              <w:spacing w:line="200" w:lineRule="exact"/>
            </w:pPr>
          </w:p>
          <w:p w:rsidR="008A6EBA" w:rsidRDefault="008A6EBA" w:rsidP="008A6EBA">
            <w:pPr>
              <w:spacing w:line="200" w:lineRule="exact"/>
            </w:pPr>
          </w:p>
          <w:p w:rsidR="008A6EBA" w:rsidRDefault="008A6EBA" w:rsidP="008A6EBA">
            <w:pPr>
              <w:ind w:left="164" w:right="166"/>
              <w:jc w:val="center"/>
              <w:rPr>
                <w:sz w:val="26"/>
                <w:szCs w:val="26"/>
              </w:rPr>
            </w:pPr>
            <w:r>
              <w:rPr>
                <w:w w:val="99"/>
                <w:sz w:val="26"/>
                <w:szCs w:val="26"/>
              </w:rPr>
              <w:t>2</w:t>
            </w:r>
          </w:p>
          <w:p w:rsidR="008A6EBA" w:rsidRDefault="008A6EBA" w:rsidP="008A6EBA">
            <w:pPr>
              <w:spacing w:before="9" w:line="120" w:lineRule="exact"/>
              <w:rPr>
                <w:sz w:val="13"/>
                <w:szCs w:val="13"/>
              </w:rPr>
            </w:pPr>
          </w:p>
          <w:p w:rsidR="008A6EBA" w:rsidRDefault="008A6EBA" w:rsidP="008A6EBA">
            <w:pPr>
              <w:spacing w:line="200" w:lineRule="exact"/>
            </w:pPr>
          </w:p>
          <w:p w:rsidR="008A6EBA" w:rsidRDefault="008A6EBA" w:rsidP="008A6EBA">
            <w:pPr>
              <w:spacing w:line="200" w:lineRule="exact"/>
            </w:pPr>
          </w:p>
          <w:p w:rsidR="008A6EBA" w:rsidRDefault="008A6EBA" w:rsidP="008A6EBA">
            <w:pPr>
              <w:ind w:left="164" w:right="166"/>
              <w:jc w:val="center"/>
              <w:rPr>
                <w:sz w:val="26"/>
                <w:szCs w:val="26"/>
              </w:rPr>
            </w:pPr>
            <w:r>
              <w:rPr>
                <w:w w:val="99"/>
                <w:sz w:val="26"/>
                <w:szCs w:val="26"/>
              </w:rPr>
              <w:t>3</w:t>
            </w:r>
          </w:p>
          <w:p w:rsidR="008A6EBA" w:rsidRDefault="008A6EBA" w:rsidP="008A6EBA">
            <w:pPr>
              <w:spacing w:before="9" w:line="120" w:lineRule="exact"/>
              <w:rPr>
                <w:sz w:val="13"/>
                <w:szCs w:val="13"/>
              </w:rPr>
            </w:pPr>
          </w:p>
          <w:p w:rsidR="008A6EBA" w:rsidRDefault="008A6EBA" w:rsidP="008A6EBA">
            <w:pPr>
              <w:spacing w:line="200" w:lineRule="exact"/>
            </w:pPr>
          </w:p>
          <w:p w:rsidR="008A6EBA" w:rsidRDefault="008A6EBA" w:rsidP="008A6EBA">
            <w:pPr>
              <w:spacing w:line="200" w:lineRule="exact"/>
            </w:pPr>
          </w:p>
          <w:p w:rsidR="008A6EBA" w:rsidRDefault="008A6EBA" w:rsidP="008A6EBA">
            <w:pPr>
              <w:ind w:left="133" w:right="132"/>
              <w:jc w:val="center"/>
              <w:rPr>
                <w:sz w:val="26"/>
                <w:szCs w:val="26"/>
              </w:rPr>
            </w:pPr>
            <w:r>
              <w:rPr>
                <w:w w:val="99"/>
                <w:sz w:val="26"/>
                <w:szCs w:val="26"/>
              </w:rPr>
              <w:t>...</w:t>
            </w:r>
          </w:p>
        </w:tc>
        <w:tc>
          <w:tcPr>
            <w:tcW w:w="1260"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102"/>
              <w:rPr>
                <w:sz w:val="26"/>
                <w:szCs w:val="26"/>
              </w:rPr>
            </w:pPr>
            <w:r>
              <w:rPr>
                <w:sz w:val="26"/>
                <w:szCs w:val="26"/>
              </w:rPr>
              <w:t>.......</w:t>
            </w:r>
          </w:p>
          <w:p w:rsidR="008A6EBA" w:rsidRDefault="008A6EBA" w:rsidP="008A6EBA">
            <w:pPr>
              <w:spacing w:before="9" w:line="120" w:lineRule="exact"/>
              <w:rPr>
                <w:sz w:val="13"/>
                <w:szCs w:val="13"/>
              </w:rPr>
            </w:pPr>
          </w:p>
          <w:p w:rsidR="008A6EBA" w:rsidRDefault="008A6EBA" w:rsidP="008A6EBA">
            <w:pPr>
              <w:spacing w:line="200" w:lineRule="exact"/>
            </w:pPr>
          </w:p>
          <w:p w:rsidR="008A6EBA" w:rsidRDefault="008A6EBA" w:rsidP="008A6EBA">
            <w:pPr>
              <w:spacing w:line="200" w:lineRule="exact"/>
            </w:pPr>
          </w:p>
          <w:p w:rsidR="008A6EBA" w:rsidRDefault="008A6EBA" w:rsidP="008A6EBA">
            <w:pPr>
              <w:ind w:left="102"/>
              <w:rPr>
                <w:sz w:val="26"/>
                <w:szCs w:val="26"/>
              </w:rPr>
            </w:pPr>
            <w:r>
              <w:rPr>
                <w:sz w:val="26"/>
                <w:szCs w:val="26"/>
              </w:rPr>
              <w:t>.......</w:t>
            </w:r>
          </w:p>
          <w:p w:rsidR="008A6EBA" w:rsidRDefault="008A6EBA" w:rsidP="008A6EBA">
            <w:pPr>
              <w:spacing w:before="9" w:line="120" w:lineRule="exact"/>
              <w:rPr>
                <w:sz w:val="13"/>
                <w:szCs w:val="13"/>
              </w:rPr>
            </w:pPr>
          </w:p>
          <w:p w:rsidR="008A6EBA" w:rsidRDefault="008A6EBA" w:rsidP="008A6EBA">
            <w:pPr>
              <w:spacing w:line="200" w:lineRule="exact"/>
            </w:pPr>
          </w:p>
          <w:p w:rsidR="008A6EBA" w:rsidRDefault="008A6EBA" w:rsidP="008A6EBA">
            <w:pPr>
              <w:spacing w:line="200" w:lineRule="exact"/>
            </w:pPr>
          </w:p>
          <w:p w:rsidR="008A6EBA" w:rsidRDefault="008A6EBA" w:rsidP="008A6EBA">
            <w:pPr>
              <w:ind w:left="102"/>
              <w:rPr>
                <w:sz w:val="26"/>
                <w:szCs w:val="26"/>
              </w:rPr>
            </w:pPr>
            <w:r>
              <w:rPr>
                <w:sz w:val="26"/>
                <w:szCs w:val="26"/>
              </w:rPr>
              <w:t>.......</w:t>
            </w:r>
          </w:p>
        </w:tc>
        <w:tc>
          <w:tcPr>
            <w:tcW w:w="1169" w:type="dxa"/>
            <w:tcBorders>
              <w:top w:val="single" w:sz="5" w:space="0" w:color="000000"/>
              <w:left w:val="single" w:sz="5" w:space="0" w:color="000000"/>
              <w:bottom w:val="single" w:sz="5" w:space="0" w:color="000000"/>
              <w:right w:val="single" w:sz="5" w:space="0" w:color="000000"/>
            </w:tcBorders>
          </w:tcPr>
          <w:p w:rsidR="008A6EBA" w:rsidRDefault="008A6EBA" w:rsidP="008A6EBA"/>
        </w:tc>
        <w:tc>
          <w:tcPr>
            <w:tcW w:w="1260" w:type="dxa"/>
            <w:tcBorders>
              <w:top w:val="single" w:sz="5" w:space="0" w:color="000000"/>
              <w:left w:val="single" w:sz="5" w:space="0" w:color="000000"/>
              <w:bottom w:val="single" w:sz="5" w:space="0" w:color="000000"/>
              <w:right w:val="single" w:sz="5" w:space="0" w:color="000000"/>
            </w:tcBorders>
          </w:tcPr>
          <w:p w:rsidR="008A6EBA" w:rsidRDefault="008A6EBA" w:rsidP="008A6EBA"/>
        </w:tc>
        <w:tc>
          <w:tcPr>
            <w:tcW w:w="1260" w:type="dxa"/>
            <w:tcBorders>
              <w:top w:val="single" w:sz="5" w:space="0" w:color="000000"/>
              <w:left w:val="single" w:sz="5" w:space="0" w:color="000000"/>
              <w:bottom w:val="single" w:sz="5" w:space="0" w:color="000000"/>
              <w:right w:val="single" w:sz="5" w:space="0" w:color="000000"/>
            </w:tcBorders>
          </w:tcPr>
          <w:p w:rsidR="008A6EBA" w:rsidRDefault="008A6EBA" w:rsidP="008A6EBA"/>
        </w:tc>
        <w:tc>
          <w:tcPr>
            <w:tcW w:w="991" w:type="dxa"/>
            <w:tcBorders>
              <w:top w:val="single" w:sz="5" w:space="0" w:color="000000"/>
              <w:left w:val="single" w:sz="5" w:space="0" w:color="000000"/>
              <w:bottom w:val="single" w:sz="5" w:space="0" w:color="000000"/>
              <w:right w:val="single" w:sz="5" w:space="0" w:color="000000"/>
            </w:tcBorders>
          </w:tcPr>
          <w:p w:rsidR="008A6EBA" w:rsidRDefault="008A6EBA" w:rsidP="008A6EBA"/>
        </w:tc>
        <w:tc>
          <w:tcPr>
            <w:tcW w:w="989" w:type="dxa"/>
            <w:tcBorders>
              <w:top w:val="single" w:sz="5" w:space="0" w:color="000000"/>
              <w:left w:val="single" w:sz="5" w:space="0" w:color="000000"/>
              <w:bottom w:val="single" w:sz="5" w:space="0" w:color="000000"/>
              <w:right w:val="single" w:sz="5" w:space="0" w:color="000000"/>
            </w:tcBorders>
          </w:tcPr>
          <w:p w:rsidR="008A6EBA" w:rsidRDefault="008A6EBA" w:rsidP="008A6EBA"/>
        </w:tc>
        <w:tc>
          <w:tcPr>
            <w:tcW w:w="811" w:type="dxa"/>
            <w:tcBorders>
              <w:top w:val="single" w:sz="5" w:space="0" w:color="000000"/>
              <w:left w:val="single" w:sz="5" w:space="0" w:color="000000"/>
              <w:bottom w:val="single" w:sz="5" w:space="0" w:color="000000"/>
              <w:right w:val="single" w:sz="5" w:space="0" w:color="000000"/>
            </w:tcBorders>
          </w:tcPr>
          <w:p w:rsidR="008A6EBA" w:rsidRDefault="008A6EBA" w:rsidP="008A6EBA"/>
        </w:tc>
        <w:tc>
          <w:tcPr>
            <w:tcW w:w="1781" w:type="dxa"/>
            <w:tcBorders>
              <w:top w:val="single" w:sz="5" w:space="0" w:color="000000"/>
              <w:left w:val="single" w:sz="5" w:space="0" w:color="000000"/>
              <w:bottom w:val="single" w:sz="5" w:space="0" w:color="000000"/>
              <w:right w:val="single" w:sz="5" w:space="0" w:color="000000"/>
            </w:tcBorders>
          </w:tcPr>
          <w:p w:rsidR="008A6EBA" w:rsidRDefault="008A6EBA" w:rsidP="008A6EBA"/>
        </w:tc>
        <w:tc>
          <w:tcPr>
            <w:tcW w:w="57"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102"/>
              <w:rPr>
                <w:sz w:val="26"/>
                <w:szCs w:val="26"/>
              </w:rPr>
            </w:pPr>
            <w:r>
              <w:rPr>
                <w:sz w:val="26"/>
                <w:szCs w:val="26"/>
              </w:rPr>
              <w:t>.............</w:t>
            </w:r>
          </w:p>
          <w:p w:rsidR="008A6EBA" w:rsidRDefault="008A6EBA" w:rsidP="008A6EBA">
            <w:pPr>
              <w:spacing w:line="280" w:lineRule="exact"/>
              <w:ind w:left="102"/>
              <w:rPr>
                <w:sz w:val="26"/>
                <w:szCs w:val="26"/>
              </w:rPr>
            </w:pPr>
            <w:r>
              <w:rPr>
                <w:sz w:val="26"/>
                <w:szCs w:val="26"/>
              </w:rPr>
              <w:t>.</w:t>
            </w:r>
          </w:p>
          <w:p w:rsidR="008A6EBA" w:rsidRDefault="008A6EBA" w:rsidP="008A6EBA">
            <w:pPr>
              <w:spacing w:before="1" w:line="140" w:lineRule="exact"/>
              <w:rPr>
                <w:sz w:val="14"/>
                <w:szCs w:val="14"/>
              </w:rPr>
            </w:pPr>
          </w:p>
          <w:p w:rsidR="008A6EBA" w:rsidRDefault="008A6EBA" w:rsidP="008A6EBA">
            <w:pPr>
              <w:spacing w:line="200" w:lineRule="exact"/>
            </w:pPr>
          </w:p>
          <w:p w:rsidR="008A6EBA" w:rsidRDefault="008A6EBA" w:rsidP="008A6EBA">
            <w:pPr>
              <w:spacing w:line="200" w:lineRule="exact"/>
            </w:pPr>
          </w:p>
          <w:p w:rsidR="008A6EBA" w:rsidRDefault="008A6EBA" w:rsidP="008A6EBA">
            <w:pPr>
              <w:ind w:left="102"/>
              <w:rPr>
                <w:sz w:val="26"/>
                <w:szCs w:val="26"/>
              </w:rPr>
            </w:pPr>
            <w:r>
              <w:rPr>
                <w:sz w:val="26"/>
                <w:szCs w:val="26"/>
              </w:rPr>
              <w:t>.............</w:t>
            </w:r>
          </w:p>
          <w:p w:rsidR="008A6EBA" w:rsidRDefault="008A6EBA" w:rsidP="008A6EBA">
            <w:pPr>
              <w:spacing w:line="280" w:lineRule="exact"/>
              <w:ind w:left="102"/>
              <w:rPr>
                <w:sz w:val="26"/>
                <w:szCs w:val="26"/>
              </w:rPr>
            </w:pPr>
            <w:r>
              <w:rPr>
                <w:sz w:val="26"/>
                <w:szCs w:val="26"/>
              </w:rPr>
              <w:t>.</w:t>
            </w:r>
          </w:p>
          <w:p w:rsidR="008A6EBA" w:rsidRDefault="008A6EBA" w:rsidP="008A6EBA">
            <w:pPr>
              <w:spacing w:before="9" w:line="120" w:lineRule="exact"/>
              <w:rPr>
                <w:sz w:val="13"/>
                <w:szCs w:val="13"/>
              </w:rPr>
            </w:pPr>
          </w:p>
          <w:p w:rsidR="008A6EBA" w:rsidRDefault="008A6EBA" w:rsidP="008A6EBA">
            <w:pPr>
              <w:spacing w:line="200" w:lineRule="exact"/>
            </w:pPr>
          </w:p>
          <w:p w:rsidR="008A6EBA" w:rsidRDefault="008A6EBA" w:rsidP="008A6EBA">
            <w:pPr>
              <w:spacing w:line="200" w:lineRule="exact"/>
            </w:pPr>
          </w:p>
          <w:p w:rsidR="008A6EBA" w:rsidRDefault="008A6EBA" w:rsidP="008A6EBA">
            <w:pPr>
              <w:ind w:left="102"/>
              <w:rPr>
                <w:sz w:val="26"/>
                <w:szCs w:val="26"/>
              </w:rPr>
            </w:pPr>
            <w:r>
              <w:rPr>
                <w:sz w:val="26"/>
                <w:szCs w:val="26"/>
              </w:rPr>
              <w:t>.............</w:t>
            </w:r>
          </w:p>
          <w:p w:rsidR="008A6EBA" w:rsidRDefault="008A6EBA" w:rsidP="008A6EBA">
            <w:pPr>
              <w:spacing w:before="1"/>
              <w:ind w:left="102"/>
              <w:rPr>
                <w:sz w:val="26"/>
                <w:szCs w:val="26"/>
              </w:rPr>
            </w:pPr>
            <w:r>
              <w:rPr>
                <w:sz w:val="26"/>
                <w:szCs w:val="26"/>
              </w:rPr>
              <w:t>.</w:t>
            </w:r>
          </w:p>
          <w:p w:rsidR="008A6EBA" w:rsidRDefault="008A6EBA" w:rsidP="008A6EBA">
            <w:pPr>
              <w:spacing w:before="9" w:line="120" w:lineRule="exact"/>
              <w:rPr>
                <w:sz w:val="13"/>
                <w:szCs w:val="13"/>
              </w:rPr>
            </w:pPr>
          </w:p>
          <w:p w:rsidR="008A6EBA" w:rsidRDefault="008A6EBA" w:rsidP="008A6EBA">
            <w:pPr>
              <w:spacing w:line="200" w:lineRule="exact"/>
            </w:pPr>
          </w:p>
          <w:p w:rsidR="008A6EBA" w:rsidRDefault="008A6EBA" w:rsidP="008A6EBA">
            <w:pPr>
              <w:spacing w:line="200" w:lineRule="exact"/>
            </w:pPr>
          </w:p>
          <w:p w:rsidR="008A6EBA" w:rsidRDefault="008A6EBA" w:rsidP="008A6EBA">
            <w:pPr>
              <w:ind w:left="102"/>
              <w:rPr>
                <w:sz w:val="26"/>
                <w:szCs w:val="26"/>
              </w:rPr>
            </w:pPr>
            <w:r>
              <w:rPr>
                <w:sz w:val="26"/>
                <w:szCs w:val="26"/>
              </w:rPr>
              <w:t>.............</w:t>
            </w:r>
          </w:p>
          <w:p w:rsidR="008A6EBA" w:rsidRDefault="008A6EBA" w:rsidP="008A6EBA">
            <w:pPr>
              <w:spacing w:before="1"/>
              <w:ind w:left="102"/>
              <w:rPr>
                <w:sz w:val="26"/>
                <w:szCs w:val="26"/>
              </w:rPr>
            </w:pPr>
            <w:r>
              <w:rPr>
                <w:sz w:val="26"/>
                <w:szCs w:val="26"/>
              </w:rPr>
              <w:t>.</w:t>
            </w:r>
          </w:p>
        </w:tc>
      </w:tr>
      <w:tr w:rsidR="008A6EBA" w:rsidTr="008A6EBA">
        <w:trPr>
          <w:trHeight w:hRule="exact" w:val="847"/>
        </w:trPr>
        <w:tc>
          <w:tcPr>
            <w:tcW w:w="10071" w:type="dxa"/>
            <w:gridSpan w:val="9"/>
            <w:tcBorders>
              <w:top w:val="nil"/>
              <w:left w:val="single" w:sz="5" w:space="0" w:color="000000"/>
              <w:bottom w:val="single" w:sz="5" w:space="0" w:color="000000"/>
              <w:right w:val="single" w:sz="5" w:space="0" w:color="000000"/>
            </w:tcBorders>
          </w:tcPr>
          <w:p w:rsidR="008A6EBA" w:rsidRDefault="008A6EBA" w:rsidP="008A6EBA">
            <w:pPr>
              <w:spacing w:before="7" w:line="100" w:lineRule="exact"/>
              <w:rPr>
                <w:sz w:val="11"/>
                <w:szCs w:val="11"/>
              </w:rPr>
            </w:pPr>
          </w:p>
          <w:p w:rsidR="008A6EBA" w:rsidRDefault="008A6EBA" w:rsidP="008A6EBA">
            <w:pPr>
              <w:ind w:right="2303"/>
              <w:jc w:val="right"/>
              <w:rPr>
                <w:sz w:val="26"/>
                <w:szCs w:val="26"/>
              </w:rPr>
            </w:pPr>
            <w:r>
              <w:rPr>
                <w:w w:val="99"/>
                <w:sz w:val="26"/>
                <w:szCs w:val="26"/>
              </w:rPr>
              <w:t>C</w:t>
            </w:r>
            <w:r>
              <w:rPr>
                <w:spacing w:val="2"/>
                <w:w w:val="99"/>
                <w:sz w:val="26"/>
                <w:szCs w:val="26"/>
              </w:rPr>
              <w:t>ộ</w:t>
            </w:r>
            <w:r>
              <w:rPr>
                <w:w w:val="99"/>
                <w:sz w:val="26"/>
                <w:szCs w:val="26"/>
              </w:rPr>
              <w:t>ng</w:t>
            </w:r>
          </w:p>
        </w:tc>
        <w:tc>
          <w:tcPr>
            <w:tcW w:w="57"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73" w:right="75"/>
              <w:jc w:val="center"/>
              <w:rPr>
                <w:sz w:val="26"/>
                <w:szCs w:val="26"/>
              </w:rPr>
            </w:pPr>
            <w:r>
              <w:rPr>
                <w:w w:val="99"/>
                <w:sz w:val="26"/>
                <w:szCs w:val="26"/>
              </w:rPr>
              <w:t>.............</w:t>
            </w:r>
          </w:p>
          <w:p w:rsidR="008A6EBA" w:rsidRDefault="008A6EBA" w:rsidP="008A6EBA">
            <w:pPr>
              <w:spacing w:before="1"/>
              <w:ind w:left="461" w:right="463"/>
              <w:jc w:val="center"/>
              <w:rPr>
                <w:sz w:val="26"/>
                <w:szCs w:val="26"/>
              </w:rPr>
            </w:pPr>
            <w:r>
              <w:rPr>
                <w:w w:val="99"/>
                <w:sz w:val="26"/>
                <w:szCs w:val="26"/>
              </w:rPr>
              <w:t>.</w:t>
            </w:r>
          </w:p>
        </w:tc>
      </w:tr>
      <w:tr w:rsidR="008A6EBA" w:rsidTr="008A6EBA">
        <w:trPr>
          <w:trHeight w:hRule="exact" w:val="566"/>
        </w:trPr>
        <w:tc>
          <w:tcPr>
            <w:tcW w:w="10071" w:type="dxa"/>
            <w:gridSpan w:val="9"/>
            <w:tcBorders>
              <w:top w:val="single" w:sz="5" w:space="0" w:color="000000"/>
              <w:left w:val="single" w:sz="5" w:space="0" w:color="000000"/>
              <w:bottom w:val="single" w:sz="5" w:space="0" w:color="000000"/>
              <w:right w:val="single" w:sz="5" w:space="0" w:color="000000"/>
            </w:tcBorders>
          </w:tcPr>
          <w:p w:rsidR="008A6EBA" w:rsidRDefault="008A6EBA" w:rsidP="008A6EBA">
            <w:pPr>
              <w:spacing w:before="4" w:line="100" w:lineRule="exact"/>
              <w:rPr>
                <w:sz w:val="11"/>
                <w:szCs w:val="11"/>
              </w:rPr>
            </w:pPr>
          </w:p>
          <w:p w:rsidR="008A6EBA" w:rsidRDefault="008A6EBA" w:rsidP="008A6EBA">
            <w:pPr>
              <w:ind w:right="2351"/>
              <w:jc w:val="right"/>
              <w:rPr>
                <w:sz w:val="26"/>
                <w:szCs w:val="26"/>
              </w:rPr>
            </w:pPr>
            <w:r>
              <w:rPr>
                <w:w w:val="99"/>
                <w:sz w:val="26"/>
                <w:szCs w:val="26"/>
              </w:rPr>
              <w:t>T</w:t>
            </w:r>
            <w:r>
              <w:rPr>
                <w:spacing w:val="2"/>
                <w:w w:val="99"/>
                <w:sz w:val="26"/>
                <w:szCs w:val="26"/>
              </w:rPr>
              <w:t>h</w:t>
            </w:r>
            <w:r>
              <w:rPr>
                <w:w w:val="99"/>
                <w:sz w:val="26"/>
                <w:szCs w:val="26"/>
              </w:rPr>
              <w:t>uế</w:t>
            </w:r>
          </w:p>
        </w:tc>
        <w:tc>
          <w:tcPr>
            <w:tcW w:w="57"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4" w:line="100" w:lineRule="exact"/>
              <w:rPr>
                <w:sz w:val="11"/>
                <w:szCs w:val="11"/>
              </w:rPr>
            </w:pPr>
          </w:p>
          <w:p w:rsidR="008A6EBA" w:rsidRDefault="008A6EBA" w:rsidP="008A6EBA">
            <w:pPr>
              <w:ind w:left="112"/>
              <w:rPr>
                <w:sz w:val="26"/>
                <w:szCs w:val="26"/>
              </w:rPr>
            </w:pPr>
            <w:r>
              <w:rPr>
                <w:sz w:val="26"/>
                <w:szCs w:val="26"/>
              </w:rPr>
              <w:t>.............</w:t>
            </w:r>
          </w:p>
        </w:tc>
      </w:tr>
      <w:tr w:rsidR="008A6EBA" w:rsidTr="008A6EBA">
        <w:trPr>
          <w:trHeight w:hRule="exact" w:val="631"/>
        </w:trPr>
        <w:tc>
          <w:tcPr>
            <w:tcW w:w="10071" w:type="dxa"/>
            <w:gridSpan w:val="9"/>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right="1595"/>
              <w:jc w:val="right"/>
              <w:rPr>
                <w:sz w:val="26"/>
                <w:szCs w:val="26"/>
              </w:rPr>
            </w:pPr>
            <w:r>
              <w:rPr>
                <w:sz w:val="26"/>
                <w:szCs w:val="26"/>
              </w:rPr>
              <w:t>Phí</w:t>
            </w:r>
            <w:r>
              <w:rPr>
                <w:spacing w:val="-3"/>
                <w:sz w:val="26"/>
                <w:szCs w:val="26"/>
              </w:rPr>
              <w:t xml:space="preserve"> </w:t>
            </w:r>
            <w:r>
              <w:rPr>
                <w:sz w:val="26"/>
                <w:szCs w:val="26"/>
              </w:rPr>
              <w:t>(</w:t>
            </w:r>
            <w:r>
              <w:rPr>
                <w:spacing w:val="2"/>
                <w:sz w:val="26"/>
                <w:szCs w:val="26"/>
              </w:rPr>
              <w:t>n</w:t>
            </w:r>
            <w:r>
              <w:rPr>
                <w:sz w:val="26"/>
                <w:szCs w:val="26"/>
              </w:rPr>
              <w:t>ếu</w:t>
            </w:r>
            <w:r>
              <w:rPr>
                <w:spacing w:val="-5"/>
                <w:sz w:val="26"/>
                <w:szCs w:val="26"/>
              </w:rPr>
              <w:t xml:space="preserve"> </w:t>
            </w:r>
            <w:r>
              <w:rPr>
                <w:w w:val="99"/>
                <w:sz w:val="26"/>
                <w:szCs w:val="26"/>
              </w:rPr>
              <w:t>có)</w:t>
            </w:r>
          </w:p>
        </w:tc>
        <w:tc>
          <w:tcPr>
            <w:tcW w:w="57"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112"/>
              <w:rPr>
                <w:sz w:val="26"/>
                <w:szCs w:val="26"/>
              </w:rPr>
            </w:pPr>
            <w:r>
              <w:rPr>
                <w:sz w:val="26"/>
                <w:szCs w:val="26"/>
              </w:rPr>
              <w:t>.............</w:t>
            </w:r>
          </w:p>
        </w:tc>
      </w:tr>
      <w:tr w:rsidR="008A6EBA" w:rsidTr="008A6EBA">
        <w:trPr>
          <w:trHeight w:hRule="exact" w:val="847"/>
        </w:trPr>
        <w:tc>
          <w:tcPr>
            <w:tcW w:w="10071" w:type="dxa"/>
            <w:gridSpan w:val="9"/>
            <w:tcBorders>
              <w:top w:val="single" w:sz="5" w:space="0" w:color="000000"/>
              <w:left w:val="single" w:sz="5" w:space="0" w:color="000000"/>
              <w:bottom w:val="single" w:sz="5" w:space="0" w:color="000000"/>
              <w:right w:val="single" w:sz="5" w:space="0" w:color="000000"/>
            </w:tcBorders>
          </w:tcPr>
          <w:p w:rsidR="008A6EBA" w:rsidRDefault="008A6EBA" w:rsidP="008A6EBA">
            <w:pPr>
              <w:spacing w:before="9" w:line="100" w:lineRule="exact"/>
              <w:rPr>
                <w:sz w:val="11"/>
                <w:szCs w:val="11"/>
              </w:rPr>
            </w:pPr>
          </w:p>
          <w:p w:rsidR="008A6EBA" w:rsidRDefault="008A6EBA" w:rsidP="008A6EBA">
            <w:pPr>
              <w:ind w:right="1712"/>
              <w:jc w:val="right"/>
              <w:rPr>
                <w:sz w:val="26"/>
                <w:szCs w:val="26"/>
              </w:rPr>
            </w:pPr>
            <w:r>
              <w:rPr>
                <w:b/>
                <w:sz w:val="26"/>
                <w:szCs w:val="26"/>
              </w:rPr>
              <w:t>Tổng</w:t>
            </w:r>
            <w:r>
              <w:rPr>
                <w:b/>
                <w:spacing w:val="-6"/>
                <w:sz w:val="26"/>
                <w:szCs w:val="26"/>
              </w:rPr>
              <w:t xml:space="preserve"> </w:t>
            </w:r>
            <w:r>
              <w:rPr>
                <w:b/>
                <w:spacing w:val="2"/>
                <w:w w:val="99"/>
                <w:sz w:val="26"/>
                <w:szCs w:val="26"/>
              </w:rPr>
              <w:t>c</w:t>
            </w:r>
            <w:r>
              <w:rPr>
                <w:b/>
                <w:w w:val="99"/>
                <w:sz w:val="26"/>
                <w:szCs w:val="26"/>
              </w:rPr>
              <w:t>ộng</w:t>
            </w:r>
          </w:p>
        </w:tc>
        <w:tc>
          <w:tcPr>
            <w:tcW w:w="57" w:type="dxa"/>
            <w:tcBorders>
              <w:top w:val="single" w:sz="5" w:space="0" w:color="000000"/>
              <w:left w:val="single" w:sz="5" w:space="0" w:color="000000"/>
              <w:bottom w:val="single" w:sz="5" w:space="0" w:color="000000"/>
              <w:right w:val="single" w:sz="5" w:space="0" w:color="000000"/>
            </w:tcBorders>
          </w:tcPr>
          <w:p w:rsidR="008A6EBA" w:rsidRDefault="008A6EBA" w:rsidP="008A6EBA">
            <w:pPr>
              <w:spacing w:before="1" w:line="100" w:lineRule="exact"/>
              <w:rPr>
                <w:sz w:val="11"/>
                <w:szCs w:val="11"/>
              </w:rPr>
            </w:pPr>
          </w:p>
          <w:p w:rsidR="008A6EBA" w:rsidRDefault="008A6EBA" w:rsidP="008A6EBA">
            <w:pPr>
              <w:ind w:left="72" w:right="74"/>
              <w:jc w:val="center"/>
              <w:rPr>
                <w:sz w:val="26"/>
                <w:szCs w:val="26"/>
              </w:rPr>
            </w:pPr>
            <w:r>
              <w:rPr>
                <w:w w:val="99"/>
                <w:sz w:val="26"/>
                <w:szCs w:val="26"/>
              </w:rPr>
              <w:t>.............</w:t>
            </w:r>
          </w:p>
          <w:p w:rsidR="008A6EBA" w:rsidRDefault="008A6EBA" w:rsidP="008A6EBA">
            <w:pPr>
              <w:spacing w:before="1"/>
              <w:ind w:left="461" w:right="463"/>
              <w:jc w:val="center"/>
              <w:rPr>
                <w:sz w:val="26"/>
                <w:szCs w:val="26"/>
              </w:rPr>
            </w:pPr>
            <w:r>
              <w:rPr>
                <w:w w:val="99"/>
                <w:sz w:val="26"/>
                <w:szCs w:val="26"/>
              </w:rPr>
              <w:t>.</w:t>
            </w:r>
          </w:p>
        </w:tc>
      </w:tr>
    </w:tbl>
    <w:p w:rsidR="008A6EBA" w:rsidRDefault="008A6EBA">
      <w:pPr>
        <w:spacing w:line="200" w:lineRule="exact"/>
      </w:pPr>
    </w:p>
    <w:p w:rsidR="0042598F" w:rsidRDefault="0042598F">
      <w:pPr>
        <w:spacing w:before="8" w:line="100" w:lineRule="exact"/>
        <w:rPr>
          <w:sz w:val="10"/>
          <w:szCs w:val="10"/>
        </w:rPr>
      </w:pPr>
    </w:p>
    <w:p w:rsidR="0042598F" w:rsidRDefault="0042598F">
      <w:pPr>
        <w:spacing w:line="200" w:lineRule="exact"/>
      </w:pPr>
    </w:p>
    <w:p w:rsidR="0042598F" w:rsidRDefault="0042598F">
      <w:pPr>
        <w:spacing w:line="200" w:lineRule="exact"/>
      </w:pPr>
    </w:p>
    <w:p w:rsidR="0042598F" w:rsidRDefault="005305DD" w:rsidP="0003555A">
      <w:pPr>
        <w:tabs>
          <w:tab w:val="left" w:pos="7371"/>
        </w:tabs>
        <w:spacing w:before="26"/>
        <w:ind w:left="4495" w:right="425"/>
        <w:jc w:val="center"/>
        <w:rPr>
          <w:sz w:val="26"/>
          <w:szCs w:val="26"/>
        </w:rPr>
      </w:pPr>
      <w:r>
        <w:rPr>
          <w:b/>
          <w:sz w:val="26"/>
          <w:szCs w:val="26"/>
        </w:rPr>
        <w:t>Đại</w:t>
      </w:r>
      <w:r>
        <w:rPr>
          <w:b/>
          <w:spacing w:val="-2"/>
          <w:sz w:val="26"/>
          <w:szCs w:val="26"/>
        </w:rPr>
        <w:t xml:space="preserve"> </w:t>
      </w:r>
      <w:r>
        <w:rPr>
          <w:b/>
          <w:sz w:val="26"/>
          <w:szCs w:val="26"/>
        </w:rPr>
        <w:t>diện</w:t>
      </w:r>
      <w:r>
        <w:rPr>
          <w:b/>
          <w:spacing w:val="-3"/>
          <w:sz w:val="26"/>
          <w:szCs w:val="26"/>
        </w:rPr>
        <w:t xml:space="preserve"> </w:t>
      </w:r>
      <w:r>
        <w:rPr>
          <w:b/>
          <w:sz w:val="26"/>
          <w:szCs w:val="26"/>
        </w:rPr>
        <w:t>hợp</w:t>
      </w:r>
      <w:r>
        <w:rPr>
          <w:b/>
          <w:spacing w:val="-4"/>
          <w:sz w:val="26"/>
          <w:szCs w:val="26"/>
        </w:rPr>
        <w:t xml:space="preserve"> </w:t>
      </w:r>
      <w:r>
        <w:rPr>
          <w:b/>
          <w:sz w:val="26"/>
          <w:szCs w:val="26"/>
        </w:rPr>
        <w:t>ph</w:t>
      </w:r>
      <w:r>
        <w:rPr>
          <w:b/>
          <w:spacing w:val="2"/>
          <w:sz w:val="26"/>
          <w:szCs w:val="26"/>
        </w:rPr>
        <w:t>á</w:t>
      </w:r>
      <w:r>
        <w:rPr>
          <w:b/>
          <w:sz w:val="26"/>
          <w:szCs w:val="26"/>
        </w:rPr>
        <w:t>p</w:t>
      </w:r>
      <w:r>
        <w:rPr>
          <w:b/>
          <w:spacing w:val="-6"/>
          <w:sz w:val="26"/>
          <w:szCs w:val="26"/>
        </w:rPr>
        <w:t xml:space="preserve"> </w:t>
      </w:r>
      <w:r>
        <w:rPr>
          <w:b/>
          <w:sz w:val="26"/>
          <w:szCs w:val="26"/>
        </w:rPr>
        <w:t>của</w:t>
      </w:r>
      <w:r>
        <w:rPr>
          <w:b/>
          <w:spacing w:val="-2"/>
          <w:sz w:val="26"/>
          <w:szCs w:val="26"/>
        </w:rPr>
        <w:t xml:space="preserve"> </w:t>
      </w:r>
      <w:r>
        <w:rPr>
          <w:b/>
          <w:sz w:val="26"/>
          <w:szCs w:val="26"/>
        </w:rPr>
        <w:t>nhà</w:t>
      </w:r>
      <w:r>
        <w:rPr>
          <w:b/>
          <w:spacing w:val="-4"/>
          <w:sz w:val="26"/>
          <w:szCs w:val="26"/>
        </w:rPr>
        <w:t xml:space="preserve"> </w:t>
      </w:r>
      <w:r>
        <w:rPr>
          <w:b/>
          <w:w w:val="99"/>
          <w:sz w:val="26"/>
          <w:szCs w:val="26"/>
        </w:rPr>
        <w:t>t</w:t>
      </w:r>
      <w:r>
        <w:rPr>
          <w:b/>
          <w:spacing w:val="2"/>
          <w:w w:val="99"/>
          <w:sz w:val="26"/>
          <w:szCs w:val="26"/>
        </w:rPr>
        <w:t>h</w:t>
      </w:r>
      <w:r>
        <w:rPr>
          <w:b/>
          <w:w w:val="99"/>
          <w:sz w:val="26"/>
          <w:szCs w:val="26"/>
        </w:rPr>
        <w:t>ầu</w:t>
      </w:r>
    </w:p>
    <w:p w:rsidR="0042598F" w:rsidRDefault="0042598F" w:rsidP="0003555A">
      <w:pPr>
        <w:spacing w:before="1" w:line="100" w:lineRule="exact"/>
        <w:ind w:right="425"/>
        <w:rPr>
          <w:sz w:val="11"/>
          <w:szCs w:val="11"/>
        </w:rPr>
      </w:pPr>
    </w:p>
    <w:p w:rsidR="0042598F" w:rsidRDefault="005305DD" w:rsidP="0003555A">
      <w:pPr>
        <w:ind w:left="4042" w:right="425"/>
        <w:jc w:val="center"/>
        <w:rPr>
          <w:sz w:val="26"/>
          <w:szCs w:val="26"/>
        </w:rPr>
        <w:sectPr w:rsidR="0042598F" w:rsidSect="00340815">
          <w:footerReference w:type="default" r:id="rId10"/>
          <w:pgSz w:w="11920" w:h="16840"/>
          <w:pgMar w:top="900" w:right="1147" w:bottom="851" w:left="1701" w:header="0" w:footer="1068" w:gutter="0"/>
          <w:pgNumType w:start="13"/>
          <w:cols w:space="720"/>
          <w:titlePg/>
          <w:docGrid w:linePitch="272"/>
        </w:sectPr>
      </w:pPr>
      <w:r>
        <w:rPr>
          <w:i/>
          <w:spacing w:val="5"/>
          <w:sz w:val="26"/>
          <w:szCs w:val="26"/>
        </w:rPr>
        <w:t>[</w:t>
      </w:r>
      <w:r>
        <w:rPr>
          <w:i/>
          <w:sz w:val="26"/>
          <w:szCs w:val="26"/>
        </w:rPr>
        <w:t>Ghi</w:t>
      </w:r>
      <w:r>
        <w:rPr>
          <w:i/>
          <w:spacing w:val="-5"/>
          <w:sz w:val="26"/>
          <w:szCs w:val="26"/>
        </w:rPr>
        <w:t xml:space="preserve"> </w:t>
      </w:r>
      <w:r>
        <w:rPr>
          <w:i/>
          <w:sz w:val="26"/>
          <w:szCs w:val="26"/>
        </w:rPr>
        <w:t>tên,</w:t>
      </w:r>
      <w:r>
        <w:rPr>
          <w:i/>
          <w:spacing w:val="-4"/>
          <w:sz w:val="26"/>
          <w:szCs w:val="26"/>
        </w:rPr>
        <w:t xml:space="preserve"> </w:t>
      </w:r>
      <w:r>
        <w:rPr>
          <w:i/>
          <w:sz w:val="26"/>
          <w:szCs w:val="26"/>
        </w:rPr>
        <w:t>ch</w:t>
      </w:r>
      <w:r>
        <w:rPr>
          <w:i/>
          <w:spacing w:val="3"/>
          <w:sz w:val="26"/>
          <w:szCs w:val="26"/>
        </w:rPr>
        <w:t>ứ</w:t>
      </w:r>
      <w:r>
        <w:rPr>
          <w:i/>
          <w:sz w:val="26"/>
          <w:szCs w:val="26"/>
        </w:rPr>
        <w:t>c</w:t>
      </w:r>
      <w:r>
        <w:rPr>
          <w:i/>
          <w:spacing w:val="-5"/>
          <w:sz w:val="26"/>
          <w:szCs w:val="26"/>
        </w:rPr>
        <w:t xml:space="preserve"> </w:t>
      </w:r>
      <w:r>
        <w:rPr>
          <w:i/>
          <w:sz w:val="26"/>
          <w:szCs w:val="26"/>
        </w:rPr>
        <w:t>danh,</w:t>
      </w:r>
      <w:r>
        <w:rPr>
          <w:i/>
          <w:spacing w:val="-6"/>
          <w:sz w:val="26"/>
          <w:szCs w:val="26"/>
        </w:rPr>
        <w:t xml:space="preserve"> </w:t>
      </w:r>
      <w:r>
        <w:rPr>
          <w:i/>
          <w:sz w:val="26"/>
          <w:szCs w:val="26"/>
        </w:rPr>
        <w:t>ký</w:t>
      </w:r>
      <w:r>
        <w:rPr>
          <w:i/>
          <w:spacing w:val="-2"/>
          <w:sz w:val="26"/>
          <w:szCs w:val="26"/>
        </w:rPr>
        <w:t xml:space="preserve"> </w:t>
      </w:r>
      <w:r>
        <w:rPr>
          <w:i/>
          <w:sz w:val="26"/>
          <w:szCs w:val="26"/>
        </w:rPr>
        <w:t>t</w:t>
      </w:r>
      <w:r>
        <w:rPr>
          <w:i/>
          <w:spacing w:val="3"/>
          <w:sz w:val="26"/>
          <w:szCs w:val="26"/>
        </w:rPr>
        <w:t>ê</w:t>
      </w:r>
      <w:r>
        <w:rPr>
          <w:i/>
          <w:sz w:val="26"/>
          <w:szCs w:val="26"/>
        </w:rPr>
        <w:t>n</w:t>
      </w:r>
      <w:r>
        <w:rPr>
          <w:i/>
          <w:spacing w:val="-2"/>
          <w:sz w:val="26"/>
          <w:szCs w:val="26"/>
        </w:rPr>
        <w:t xml:space="preserve"> </w:t>
      </w:r>
      <w:r>
        <w:rPr>
          <w:i/>
          <w:sz w:val="26"/>
          <w:szCs w:val="26"/>
        </w:rPr>
        <w:t>và</w:t>
      </w:r>
      <w:r>
        <w:rPr>
          <w:i/>
          <w:spacing w:val="-2"/>
          <w:sz w:val="26"/>
          <w:szCs w:val="26"/>
        </w:rPr>
        <w:t xml:space="preserve"> </w:t>
      </w:r>
      <w:r>
        <w:rPr>
          <w:i/>
          <w:sz w:val="26"/>
          <w:szCs w:val="26"/>
        </w:rPr>
        <w:t>đ</w:t>
      </w:r>
      <w:r>
        <w:rPr>
          <w:i/>
          <w:spacing w:val="3"/>
          <w:sz w:val="26"/>
          <w:szCs w:val="26"/>
        </w:rPr>
        <w:t>ó</w:t>
      </w:r>
      <w:r>
        <w:rPr>
          <w:i/>
          <w:sz w:val="26"/>
          <w:szCs w:val="26"/>
        </w:rPr>
        <w:t>ng</w:t>
      </w:r>
      <w:r>
        <w:rPr>
          <w:i/>
          <w:spacing w:val="-3"/>
          <w:sz w:val="26"/>
          <w:szCs w:val="26"/>
        </w:rPr>
        <w:t xml:space="preserve"> </w:t>
      </w:r>
      <w:r>
        <w:rPr>
          <w:i/>
          <w:w w:val="99"/>
          <w:sz w:val="26"/>
          <w:szCs w:val="26"/>
        </w:rPr>
        <w:t>dấ</w:t>
      </w:r>
      <w:r>
        <w:rPr>
          <w:i/>
          <w:spacing w:val="-5"/>
          <w:w w:val="99"/>
          <w:sz w:val="26"/>
          <w:szCs w:val="26"/>
        </w:rPr>
        <w:t>u</w:t>
      </w:r>
      <w:r>
        <w:rPr>
          <w:i/>
          <w:w w:val="99"/>
          <w:sz w:val="26"/>
          <w:szCs w:val="26"/>
        </w:rPr>
        <w:t>]</w:t>
      </w:r>
    </w:p>
    <w:p w:rsidR="0042598F" w:rsidRDefault="0042598F">
      <w:pPr>
        <w:spacing w:line="200" w:lineRule="exact"/>
      </w:pPr>
    </w:p>
    <w:p w:rsidR="0042598F" w:rsidRDefault="0042598F">
      <w:pPr>
        <w:spacing w:line="200" w:lineRule="exact"/>
      </w:pPr>
    </w:p>
    <w:p w:rsidR="0042598F" w:rsidRDefault="0042598F">
      <w:pPr>
        <w:spacing w:line="200" w:lineRule="exact"/>
      </w:pPr>
    </w:p>
    <w:p w:rsidR="0042598F" w:rsidRDefault="0042598F">
      <w:pPr>
        <w:spacing w:before="17" w:line="220" w:lineRule="exact"/>
        <w:rPr>
          <w:sz w:val="22"/>
          <w:szCs w:val="22"/>
        </w:rPr>
      </w:pPr>
    </w:p>
    <w:p w:rsidR="0042598F" w:rsidRDefault="00CA0615">
      <w:pPr>
        <w:spacing w:line="480" w:lineRule="exact"/>
        <w:ind w:left="820" w:right="-45"/>
        <w:rPr>
          <w:sz w:val="26"/>
          <w:szCs w:val="26"/>
        </w:rPr>
      </w:pPr>
      <w:r>
        <w:pict>
          <v:group id="_x0000_s1054" style="position:absolute;left:0;text-align:left;margin-left:181.3pt;margin-top:21.5pt;width:59.1pt;height:.5pt;z-index:-1638;mso-position-horizontal-relative:page" coordorigin="3626,430" coordsize="1182,10">
            <v:shape id="_x0000_s1057" style="position:absolute;left:3631;top:435;width:259;height:0" coordorigin="3631,435" coordsize="259,0" path="m3631,435r260,e" filled="f" strokeweight=".18289mm">
              <v:path arrowok="t"/>
            </v:shape>
            <v:shape id="_x0000_s1056" style="position:absolute;left:3893;top:435;width:648;height:0" coordorigin="3893,435" coordsize="648,0" path="m3893,435r648,e" filled="f" strokeweight=".18289mm">
              <v:path arrowok="t"/>
            </v:shape>
            <v:shape id="_x0000_s1055" style="position:absolute;left:4543;top:435;width:259;height:0" coordorigin="4543,435" coordsize="259,0" path="m4543,435r260,e" filled="f" strokeweight=".18289mm">
              <v:path arrowok="t"/>
            </v:shape>
            <w10:wrap anchorx="page"/>
          </v:group>
        </w:pict>
      </w:r>
      <w:r>
        <w:pict>
          <v:group id="_x0000_s1050" style="position:absolute;left:0;text-align:left;margin-left:166.2pt;margin-top:45.5pt;width:72.05pt;height:.5pt;z-index:-1637;mso-position-horizontal-relative:page" coordorigin="3324,910" coordsize="1441,10">
            <v:shape id="_x0000_s1053" style="position:absolute;left:3329;top:915;width:648;height:0" coordorigin="3329,915" coordsize="648,0" path="m3329,915r648,e" filled="f" strokeweight=".18289mm">
              <v:path arrowok="t"/>
            </v:shape>
            <v:shape id="_x0000_s1052" style="position:absolute;left:3979;top:915;width:518;height:0" coordorigin="3979,915" coordsize="518,0" path="m3979,915r519,e" filled="f" strokeweight=".18289mm">
              <v:path arrowok="t"/>
            </v:shape>
            <v:shape id="_x0000_s1051" style="position:absolute;left:4500;top:915;width:259;height:0" coordorigin="4500,915" coordsize="259,0" path="m4500,915r259,e" filled="f" strokeweight=".18289mm">
              <v:path arrowok="t"/>
            </v:shape>
            <w10:wrap anchorx="page"/>
          </v:group>
        </w:pict>
      </w:r>
      <w:r>
        <w:pict>
          <v:group id="_x0000_s1047" style="position:absolute;left:0;text-align:left;margin-left:186.6pt;margin-top:69.5pt;width:52.5pt;height:.5pt;z-index:-1636;mso-position-horizontal-relative:page" coordorigin="3732,1390" coordsize="1050,10">
            <v:shape id="_x0000_s1049" style="position:absolute;left:3737;top:1395;width:778;height:0" coordorigin="3737,1395" coordsize="778,0" path="m3737,1395r778,e" filled="f" strokeweight=".18289mm">
              <v:path arrowok="t"/>
            </v:shape>
            <v:shape id="_x0000_s1048" style="position:absolute;left:4517;top:1395;width:259;height:0" coordorigin="4517,1395" coordsize="259,0" path="m4517,1395r259,e" filled="f" strokeweight=".18289mm">
              <v:path arrowok="t"/>
            </v:shape>
            <w10:wrap anchorx="page"/>
          </v:group>
        </w:pict>
      </w:r>
      <w:r w:rsidR="005305DD">
        <w:rPr>
          <w:sz w:val="26"/>
          <w:szCs w:val="26"/>
        </w:rPr>
        <w:t>Hợp</w:t>
      </w:r>
      <w:r w:rsidR="005305DD">
        <w:rPr>
          <w:spacing w:val="-5"/>
          <w:sz w:val="26"/>
          <w:szCs w:val="26"/>
        </w:rPr>
        <w:t xml:space="preserve"> </w:t>
      </w:r>
      <w:r w:rsidR="005305DD">
        <w:rPr>
          <w:sz w:val="26"/>
          <w:szCs w:val="26"/>
        </w:rPr>
        <w:t>đồng</w:t>
      </w:r>
      <w:r w:rsidR="005305DD">
        <w:rPr>
          <w:spacing w:val="-3"/>
          <w:sz w:val="26"/>
          <w:szCs w:val="26"/>
        </w:rPr>
        <w:t xml:space="preserve"> </w:t>
      </w:r>
      <w:r w:rsidR="005305DD">
        <w:rPr>
          <w:sz w:val="26"/>
          <w:szCs w:val="26"/>
        </w:rPr>
        <w:t>số: Gói</w:t>
      </w:r>
      <w:r w:rsidR="005305DD">
        <w:rPr>
          <w:spacing w:val="-4"/>
          <w:sz w:val="26"/>
          <w:szCs w:val="26"/>
        </w:rPr>
        <w:t xml:space="preserve"> </w:t>
      </w:r>
      <w:r w:rsidR="005305DD">
        <w:rPr>
          <w:sz w:val="26"/>
          <w:szCs w:val="26"/>
        </w:rPr>
        <w:t>thầu:</w:t>
      </w:r>
      <w:r w:rsidR="005305DD">
        <w:rPr>
          <w:spacing w:val="-5"/>
          <w:sz w:val="26"/>
          <w:szCs w:val="26"/>
        </w:rPr>
        <w:t xml:space="preserve"> </w:t>
      </w:r>
      <w:r w:rsidR="005305DD">
        <w:rPr>
          <w:sz w:val="26"/>
          <w:szCs w:val="26"/>
        </w:rPr>
        <w:t>_ Thuộc</w:t>
      </w:r>
      <w:r w:rsidR="005305DD">
        <w:rPr>
          <w:spacing w:val="-7"/>
          <w:sz w:val="26"/>
          <w:szCs w:val="26"/>
        </w:rPr>
        <w:t xml:space="preserve"> </w:t>
      </w:r>
      <w:r w:rsidR="005305DD">
        <w:rPr>
          <w:sz w:val="26"/>
          <w:szCs w:val="26"/>
        </w:rPr>
        <w:t>dự</w:t>
      </w:r>
      <w:r w:rsidR="005305DD">
        <w:rPr>
          <w:spacing w:val="-2"/>
          <w:sz w:val="26"/>
          <w:szCs w:val="26"/>
        </w:rPr>
        <w:t xml:space="preserve"> </w:t>
      </w:r>
      <w:r w:rsidR="005305DD">
        <w:rPr>
          <w:sz w:val="26"/>
          <w:szCs w:val="26"/>
        </w:rPr>
        <w:t>án:</w:t>
      </w:r>
      <w:r w:rsidR="005305DD">
        <w:rPr>
          <w:spacing w:val="-3"/>
          <w:sz w:val="26"/>
          <w:szCs w:val="26"/>
        </w:rPr>
        <w:t xml:space="preserve"> </w:t>
      </w:r>
      <w:r w:rsidR="005305DD">
        <w:rPr>
          <w:sz w:val="26"/>
          <w:szCs w:val="26"/>
        </w:rPr>
        <w:t>_</w:t>
      </w:r>
    </w:p>
    <w:p w:rsidR="0042598F" w:rsidRDefault="005305DD">
      <w:pPr>
        <w:spacing w:before="89"/>
        <w:ind w:left="7"/>
        <w:rPr>
          <w:sz w:val="17"/>
          <w:szCs w:val="17"/>
        </w:rPr>
      </w:pPr>
      <w:r>
        <w:br w:type="column"/>
      </w:r>
      <w:r>
        <w:rPr>
          <w:b/>
          <w:sz w:val="26"/>
          <w:szCs w:val="26"/>
        </w:rPr>
        <w:lastRenderedPageBreak/>
        <w:t>DỰ</w:t>
      </w:r>
      <w:r>
        <w:rPr>
          <w:b/>
          <w:spacing w:val="-4"/>
          <w:sz w:val="26"/>
          <w:szCs w:val="26"/>
        </w:rPr>
        <w:t xml:space="preserve"> </w:t>
      </w:r>
      <w:r>
        <w:rPr>
          <w:b/>
          <w:sz w:val="26"/>
          <w:szCs w:val="26"/>
        </w:rPr>
        <w:t>TH</w:t>
      </w:r>
      <w:r>
        <w:rPr>
          <w:b/>
          <w:spacing w:val="2"/>
          <w:sz w:val="26"/>
          <w:szCs w:val="26"/>
        </w:rPr>
        <w:t>Ả</w:t>
      </w:r>
      <w:r>
        <w:rPr>
          <w:b/>
          <w:sz w:val="26"/>
          <w:szCs w:val="26"/>
        </w:rPr>
        <w:t>O</w:t>
      </w:r>
      <w:r>
        <w:rPr>
          <w:b/>
          <w:spacing w:val="-8"/>
          <w:sz w:val="26"/>
          <w:szCs w:val="26"/>
        </w:rPr>
        <w:t xml:space="preserve"> </w:t>
      </w:r>
      <w:r>
        <w:rPr>
          <w:b/>
          <w:sz w:val="26"/>
          <w:szCs w:val="26"/>
        </w:rPr>
        <w:t>HỢP</w:t>
      </w:r>
      <w:r>
        <w:rPr>
          <w:b/>
          <w:spacing w:val="-4"/>
          <w:sz w:val="26"/>
          <w:szCs w:val="26"/>
        </w:rPr>
        <w:t xml:space="preserve"> </w:t>
      </w:r>
      <w:r>
        <w:rPr>
          <w:b/>
          <w:sz w:val="26"/>
          <w:szCs w:val="26"/>
        </w:rPr>
        <w:t>Đ</w:t>
      </w:r>
      <w:r>
        <w:rPr>
          <w:b/>
          <w:spacing w:val="2"/>
          <w:sz w:val="26"/>
          <w:szCs w:val="26"/>
        </w:rPr>
        <w:t>Ồ</w:t>
      </w:r>
      <w:r>
        <w:rPr>
          <w:b/>
          <w:sz w:val="26"/>
          <w:szCs w:val="26"/>
        </w:rPr>
        <w:t>NG</w:t>
      </w:r>
      <w:r>
        <w:rPr>
          <w:b/>
          <w:spacing w:val="-8"/>
          <w:sz w:val="26"/>
          <w:szCs w:val="26"/>
        </w:rPr>
        <w:t xml:space="preserve"> </w:t>
      </w:r>
      <w:r>
        <w:rPr>
          <w:b/>
          <w:spacing w:val="1"/>
          <w:position w:val="9"/>
          <w:sz w:val="17"/>
          <w:szCs w:val="17"/>
        </w:rPr>
        <w:t>(1</w:t>
      </w:r>
      <w:r>
        <w:rPr>
          <w:b/>
          <w:position w:val="9"/>
          <w:sz w:val="17"/>
          <w:szCs w:val="17"/>
        </w:rPr>
        <w:t>)</w:t>
      </w:r>
    </w:p>
    <w:p w:rsidR="0042598F" w:rsidRDefault="0042598F">
      <w:pPr>
        <w:spacing w:before="1" w:line="100" w:lineRule="exact"/>
        <w:rPr>
          <w:sz w:val="11"/>
          <w:szCs w:val="11"/>
        </w:rPr>
      </w:pPr>
    </w:p>
    <w:p w:rsidR="0042598F" w:rsidRDefault="005305DD">
      <w:pPr>
        <w:tabs>
          <w:tab w:val="left" w:pos="6360"/>
        </w:tabs>
        <w:ind w:left="2299"/>
        <w:rPr>
          <w:sz w:val="26"/>
          <w:szCs w:val="26"/>
        </w:rPr>
      </w:pPr>
      <w:r>
        <w:rPr>
          <w:w w:val="99"/>
          <w:sz w:val="26"/>
          <w:szCs w:val="26"/>
          <w:u w:val="single" w:color="000000"/>
        </w:rPr>
        <w:t xml:space="preserve"> </w:t>
      </w:r>
      <w:r>
        <w:rPr>
          <w:sz w:val="26"/>
          <w:szCs w:val="26"/>
          <w:u w:val="single" w:color="000000"/>
        </w:rPr>
        <w:t xml:space="preserve">     </w:t>
      </w:r>
      <w:r>
        <w:rPr>
          <w:spacing w:val="-1"/>
          <w:sz w:val="26"/>
          <w:szCs w:val="26"/>
          <w:u w:val="single" w:color="000000"/>
        </w:rPr>
        <w:t xml:space="preserve"> </w:t>
      </w:r>
      <w:r>
        <w:rPr>
          <w:w w:val="99"/>
          <w:sz w:val="26"/>
          <w:szCs w:val="26"/>
        </w:rPr>
        <w:t>,</w:t>
      </w:r>
      <w:r>
        <w:rPr>
          <w:sz w:val="26"/>
          <w:szCs w:val="26"/>
        </w:rPr>
        <w:t xml:space="preserve"> </w:t>
      </w:r>
      <w:r>
        <w:rPr>
          <w:w w:val="99"/>
          <w:sz w:val="26"/>
          <w:szCs w:val="26"/>
        </w:rPr>
        <w:t>ng</w:t>
      </w:r>
      <w:r>
        <w:rPr>
          <w:spacing w:val="5"/>
          <w:w w:val="99"/>
          <w:sz w:val="26"/>
          <w:szCs w:val="26"/>
        </w:rPr>
        <w:t>à</w:t>
      </w:r>
      <w:r>
        <w:rPr>
          <w:w w:val="99"/>
          <w:sz w:val="26"/>
          <w:szCs w:val="26"/>
        </w:rPr>
        <w:t>y</w:t>
      </w:r>
      <w:r>
        <w:rPr>
          <w:spacing w:val="-3"/>
          <w:sz w:val="26"/>
          <w:szCs w:val="26"/>
        </w:rPr>
        <w:t xml:space="preserve"> </w:t>
      </w:r>
      <w:r>
        <w:rPr>
          <w:w w:val="99"/>
          <w:sz w:val="26"/>
          <w:szCs w:val="26"/>
          <w:u w:val="single" w:color="000000"/>
        </w:rPr>
        <w:t xml:space="preserve"> </w:t>
      </w:r>
      <w:r>
        <w:rPr>
          <w:sz w:val="26"/>
          <w:szCs w:val="26"/>
          <w:u w:val="single" w:color="000000"/>
        </w:rPr>
        <w:t xml:space="preserve">     </w:t>
      </w:r>
      <w:r>
        <w:rPr>
          <w:spacing w:val="-1"/>
          <w:sz w:val="26"/>
          <w:szCs w:val="26"/>
          <w:u w:val="single" w:color="000000"/>
        </w:rPr>
        <w:t xml:space="preserve"> </w:t>
      </w:r>
      <w:r>
        <w:rPr>
          <w:sz w:val="26"/>
          <w:szCs w:val="26"/>
        </w:rPr>
        <w:t xml:space="preserve"> </w:t>
      </w:r>
      <w:r>
        <w:rPr>
          <w:spacing w:val="2"/>
          <w:sz w:val="26"/>
          <w:szCs w:val="26"/>
        </w:rPr>
        <w:t>t</w:t>
      </w:r>
      <w:r>
        <w:rPr>
          <w:w w:val="99"/>
          <w:sz w:val="26"/>
          <w:szCs w:val="26"/>
        </w:rPr>
        <w:t>háng</w:t>
      </w:r>
      <w:r>
        <w:rPr>
          <w:spacing w:val="2"/>
          <w:sz w:val="26"/>
          <w:szCs w:val="26"/>
        </w:rPr>
        <w:t xml:space="preserve"> </w:t>
      </w:r>
      <w:r>
        <w:rPr>
          <w:w w:val="99"/>
          <w:sz w:val="26"/>
          <w:szCs w:val="26"/>
          <w:u w:val="single" w:color="000000"/>
        </w:rPr>
        <w:t xml:space="preserve"> </w:t>
      </w:r>
      <w:r>
        <w:rPr>
          <w:sz w:val="26"/>
          <w:szCs w:val="26"/>
          <w:u w:val="single" w:color="000000"/>
        </w:rPr>
        <w:t xml:space="preserve">     </w:t>
      </w:r>
      <w:r>
        <w:rPr>
          <w:spacing w:val="-1"/>
          <w:sz w:val="26"/>
          <w:szCs w:val="26"/>
          <w:u w:val="single" w:color="000000"/>
        </w:rPr>
        <w:t xml:space="preserve"> </w:t>
      </w:r>
      <w:r>
        <w:rPr>
          <w:sz w:val="26"/>
          <w:szCs w:val="26"/>
        </w:rPr>
        <w:t xml:space="preserve"> </w:t>
      </w:r>
      <w:r>
        <w:rPr>
          <w:w w:val="99"/>
          <w:sz w:val="26"/>
          <w:szCs w:val="26"/>
        </w:rPr>
        <w:t>n</w:t>
      </w:r>
      <w:r>
        <w:rPr>
          <w:spacing w:val="3"/>
          <w:w w:val="99"/>
          <w:sz w:val="26"/>
          <w:szCs w:val="26"/>
        </w:rPr>
        <w:t>ă</w:t>
      </w:r>
      <w:r>
        <w:rPr>
          <w:w w:val="99"/>
          <w:sz w:val="26"/>
          <w:szCs w:val="26"/>
        </w:rPr>
        <w:t>m</w:t>
      </w:r>
      <w:r>
        <w:rPr>
          <w:sz w:val="26"/>
          <w:szCs w:val="26"/>
        </w:rPr>
        <w:t xml:space="preserve"> </w:t>
      </w:r>
      <w:r>
        <w:rPr>
          <w:w w:val="99"/>
          <w:sz w:val="26"/>
          <w:szCs w:val="26"/>
          <w:u w:val="single" w:color="000000"/>
        </w:rPr>
        <w:t xml:space="preserve"> </w:t>
      </w:r>
      <w:r>
        <w:rPr>
          <w:sz w:val="26"/>
          <w:szCs w:val="26"/>
          <w:u w:val="single" w:color="000000"/>
        </w:rPr>
        <w:tab/>
      </w:r>
    </w:p>
    <w:p w:rsidR="0042598F" w:rsidRDefault="0042598F">
      <w:pPr>
        <w:spacing w:line="200" w:lineRule="exact"/>
      </w:pPr>
    </w:p>
    <w:p w:rsidR="0042598F" w:rsidRDefault="0042598F">
      <w:pPr>
        <w:spacing w:before="13" w:line="260" w:lineRule="exact"/>
        <w:rPr>
          <w:sz w:val="26"/>
          <w:szCs w:val="26"/>
        </w:rPr>
      </w:pPr>
    </w:p>
    <w:p w:rsidR="0042598F" w:rsidRDefault="005305DD">
      <w:pPr>
        <w:spacing w:line="480" w:lineRule="atLeast"/>
        <w:ind w:left="17" w:right="4543" w:hanging="17"/>
        <w:rPr>
          <w:sz w:val="26"/>
          <w:szCs w:val="26"/>
        </w:rPr>
        <w:sectPr w:rsidR="0042598F" w:rsidSect="00FF4650">
          <w:pgSz w:w="11920" w:h="16840"/>
          <w:pgMar w:top="880" w:right="600" w:bottom="280" w:left="1340" w:header="0" w:footer="1068" w:gutter="0"/>
          <w:cols w:num="2" w:space="720" w:equalWidth="0">
            <w:col w:w="2395" w:space="1089"/>
            <w:col w:w="6496"/>
          </w:cols>
          <w:titlePg/>
          <w:docGrid w:linePitch="272"/>
        </w:sectPr>
      </w:pPr>
      <w:r>
        <w:rPr>
          <w:i/>
          <w:spacing w:val="5"/>
          <w:sz w:val="26"/>
          <w:szCs w:val="26"/>
        </w:rPr>
        <w:t>[</w:t>
      </w:r>
      <w:r>
        <w:rPr>
          <w:i/>
          <w:sz w:val="26"/>
          <w:szCs w:val="26"/>
        </w:rPr>
        <w:t>Ghi</w:t>
      </w:r>
      <w:r>
        <w:rPr>
          <w:i/>
          <w:spacing w:val="-5"/>
          <w:sz w:val="26"/>
          <w:szCs w:val="26"/>
        </w:rPr>
        <w:t xml:space="preserve"> </w:t>
      </w:r>
      <w:r>
        <w:rPr>
          <w:i/>
          <w:sz w:val="26"/>
          <w:szCs w:val="26"/>
        </w:rPr>
        <w:t>tên</w:t>
      </w:r>
      <w:r>
        <w:rPr>
          <w:i/>
          <w:spacing w:val="-3"/>
          <w:sz w:val="26"/>
          <w:szCs w:val="26"/>
        </w:rPr>
        <w:t xml:space="preserve"> </w:t>
      </w:r>
      <w:r>
        <w:rPr>
          <w:i/>
          <w:sz w:val="26"/>
          <w:szCs w:val="26"/>
        </w:rPr>
        <w:t>gói</w:t>
      </w:r>
      <w:r>
        <w:rPr>
          <w:i/>
          <w:spacing w:val="-3"/>
          <w:sz w:val="26"/>
          <w:szCs w:val="26"/>
        </w:rPr>
        <w:t xml:space="preserve"> </w:t>
      </w:r>
      <w:r>
        <w:rPr>
          <w:i/>
          <w:sz w:val="26"/>
          <w:szCs w:val="26"/>
        </w:rPr>
        <w:t>thầ</w:t>
      </w:r>
      <w:r>
        <w:rPr>
          <w:i/>
          <w:spacing w:val="-5"/>
          <w:sz w:val="26"/>
          <w:szCs w:val="26"/>
        </w:rPr>
        <w:t>u</w:t>
      </w:r>
      <w:r>
        <w:rPr>
          <w:i/>
          <w:sz w:val="26"/>
          <w:szCs w:val="26"/>
        </w:rPr>
        <w:t xml:space="preserve">] </w:t>
      </w:r>
      <w:r>
        <w:rPr>
          <w:i/>
          <w:spacing w:val="5"/>
          <w:sz w:val="26"/>
          <w:szCs w:val="26"/>
        </w:rPr>
        <w:t>[</w:t>
      </w:r>
      <w:r>
        <w:rPr>
          <w:i/>
          <w:sz w:val="26"/>
          <w:szCs w:val="26"/>
        </w:rPr>
        <w:t>Ghi</w:t>
      </w:r>
      <w:r>
        <w:rPr>
          <w:i/>
          <w:spacing w:val="-5"/>
          <w:sz w:val="26"/>
          <w:szCs w:val="26"/>
        </w:rPr>
        <w:t xml:space="preserve"> </w:t>
      </w:r>
      <w:r>
        <w:rPr>
          <w:i/>
          <w:sz w:val="26"/>
          <w:szCs w:val="26"/>
        </w:rPr>
        <w:t>tên</w:t>
      </w:r>
      <w:r>
        <w:rPr>
          <w:i/>
          <w:spacing w:val="-3"/>
          <w:sz w:val="26"/>
          <w:szCs w:val="26"/>
        </w:rPr>
        <w:t xml:space="preserve"> </w:t>
      </w:r>
      <w:r>
        <w:rPr>
          <w:i/>
          <w:sz w:val="26"/>
          <w:szCs w:val="26"/>
        </w:rPr>
        <w:t>dự</w:t>
      </w:r>
      <w:r>
        <w:rPr>
          <w:i/>
          <w:spacing w:val="-3"/>
          <w:sz w:val="26"/>
          <w:szCs w:val="26"/>
        </w:rPr>
        <w:t xml:space="preserve"> </w:t>
      </w:r>
      <w:r>
        <w:rPr>
          <w:i/>
          <w:sz w:val="26"/>
          <w:szCs w:val="26"/>
        </w:rPr>
        <w:t>á</w:t>
      </w:r>
      <w:r>
        <w:rPr>
          <w:i/>
          <w:spacing w:val="-4"/>
          <w:sz w:val="26"/>
          <w:szCs w:val="26"/>
        </w:rPr>
        <w:t>n</w:t>
      </w:r>
      <w:r>
        <w:rPr>
          <w:i/>
          <w:sz w:val="26"/>
          <w:szCs w:val="26"/>
        </w:rPr>
        <w:t>]</w:t>
      </w:r>
    </w:p>
    <w:p w:rsidR="0042598F" w:rsidRDefault="0042598F">
      <w:pPr>
        <w:spacing w:before="5" w:line="120" w:lineRule="exact"/>
        <w:rPr>
          <w:sz w:val="13"/>
          <w:szCs w:val="13"/>
        </w:rPr>
      </w:pPr>
    </w:p>
    <w:p w:rsidR="000E20B4" w:rsidRDefault="000E20B4">
      <w:pPr>
        <w:ind w:left="820"/>
        <w:rPr>
          <w:sz w:val="26"/>
          <w:szCs w:val="26"/>
        </w:rPr>
      </w:pPr>
    </w:p>
    <w:p w:rsidR="000E20B4" w:rsidRDefault="000E20B4">
      <w:pPr>
        <w:ind w:left="820"/>
        <w:rPr>
          <w:sz w:val="26"/>
          <w:szCs w:val="26"/>
        </w:rPr>
      </w:pPr>
    </w:p>
    <w:p w:rsidR="0042598F" w:rsidRDefault="005305DD">
      <w:pPr>
        <w:ind w:left="820"/>
        <w:rPr>
          <w:sz w:val="26"/>
          <w:szCs w:val="26"/>
        </w:rPr>
      </w:pPr>
      <w:r>
        <w:rPr>
          <w:sz w:val="26"/>
          <w:szCs w:val="26"/>
        </w:rPr>
        <w:t>-</w:t>
      </w:r>
      <w:r>
        <w:rPr>
          <w:spacing w:val="-1"/>
          <w:sz w:val="26"/>
          <w:szCs w:val="26"/>
        </w:rPr>
        <w:t xml:space="preserve"> </w:t>
      </w:r>
      <w:r>
        <w:rPr>
          <w:sz w:val="26"/>
          <w:szCs w:val="26"/>
        </w:rPr>
        <w:t>Căn</w:t>
      </w:r>
      <w:r>
        <w:rPr>
          <w:spacing w:val="-4"/>
          <w:sz w:val="26"/>
          <w:szCs w:val="26"/>
        </w:rPr>
        <w:t xml:space="preserve"> </w:t>
      </w:r>
      <w:r>
        <w:rPr>
          <w:sz w:val="26"/>
          <w:szCs w:val="26"/>
        </w:rPr>
        <w:t>cứ</w:t>
      </w:r>
      <w:r>
        <w:rPr>
          <w:spacing w:val="-2"/>
          <w:sz w:val="26"/>
          <w:szCs w:val="26"/>
        </w:rPr>
        <w:t xml:space="preserve"> </w:t>
      </w:r>
      <w:r>
        <w:rPr>
          <w:position w:val="9"/>
          <w:sz w:val="17"/>
          <w:szCs w:val="17"/>
        </w:rPr>
        <w:t>(</w:t>
      </w:r>
      <w:r>
        <w:rPr>
          <w:spacing w:val="2"/>
          <w:position w:val="9"/>
          <w:sz w:val="17"/>
          <w:szCs w:val="17"/>
        </w:rPr>
        <w:t>2</w:t>
      </w:r>
      <w:r>
        <w:rPr>
          <w:spacing w:val="1"/>
          <w:position w:val="9"/>
          <w:sz w:val="17"/>
          <w:szCs w:val="17"/>
        </w:rPr>
        <w:t>)</w:t>
      </w:r>
      <w:r>
        <w:rPr>
          <w:position w:val="9"/>
          <w:sz w:val="17"/>
          <w:szCs w:val="17"/>
          <w:u w:val="single" w:color="000000"/>
        </w:rPr>
        <w:t xml:space="preserve">        </w:t>
      </w:r>
      <w:r>
        <w:rPr>
          <w:spacing w:val="26"/>
          <w:position w:val="9"/>
          <w:sz w:val="17"/>
          <w:szCs w:val="17"/>
        </w:rPr>
        <w:t xml:space="preserve"> </w:t>
      </w:r>
      <w:r>
        <w:rPr>
          <w:i/>
          <w:spacing w:val="5"/>
          <w:sz w:val="26"/>
          <w:szCs w:val="26"/>
        </w:rPr>
        <w:t>[</w:t>
      </w:r>
      <w:r>
        <w:rPr>
          <w:i/>
          <w:sz w:val="26"/>
          <w:szCs w:val="26"/>
        </w:rPr>
        <w:t>Bộ</w:t>
      </w:r>
      <w:r>
        <w:rPr>
          <w:i/>
          <w:spacing w:val="-4"/>
          <w:sz w:val="26"/>
          <w:szCs w:val="26"/>
        </w:rPr>
        <w:t xml:space="preserve"> </w:t>
      </w:r>
      <w:r>
        <w:rPr>
          <w:i/>
          <w:sz w:val="26"/>
          <w:szCs w:val="26"/>
        </w:rPr>
        <w:t>luật</w:t>
      </w:r>
      <w:r>
        <w:rPr>
          <w:i/>
          <w:spacing w:val="-4"/>
          <w:sz w:val="26"/>
          <w:szCs w:val="26"/>
        </w:rPr>
        <w:t xml:space="preserve"> </w:t>
      </w:r>
      <w:r>
        <w:rPr>
          <w:i/>
          <w:sz w:val="26"/>
          <w:szCs w:val="26"/>
        </w:rPr>
        <w:t>Dân</w:t>
      </w:r>
      <w:r>
        <w:rPr>
          <w:i/>
          <w:spacing w:val="-4"/>
          <w:sz w:val="26"/>
          <w:szCs w:val="26"/>
        </w:rPr>
        <w:t xml:space="preserve"> </w:t>
      </w:r>
      <w:r>
        <w:rPr>
          <w:i/>
          <w:sz w:val="26"/>
          <w:szCs w:val="26"/>
        </w:rPr>
        <w:t>sự</w:t>
      </w:r>
      <w:r>
        <w:rPr>
          <w:i/>
          <w:spacing w:val="-2"/>
          <w:sz w:val="26"/>
          <w:szCs w:val="26"/>
        </w:rPr>
        <w:t xml:space="preserve"> </w:t>
      </w:r>
      <w:r>
        <w:rPr>
          <w:i/>
          <w:spacing w:val="3"/>
          <w:sz w:val="26"/>
          <w:szCs w:val="26"/>
        </w:rPr>
        <w:t>s</w:t>
      </w:r>
      <w:r>
        <w:rPr>
          <w:i/>
          <w:sz w:val="26"/>
          <w:szCs w:val="26"/>
        </w:rPr>
        <w:t>ố</w:t>
      </w:r>
      <w:r>
        <w:rPr>
          <w:i/>
          <w:spacing w:val="-2"/>
          <w:sz w:val="26"/>
          <w:szCs w:val="26"/>
        </w:rPr>
        <w:t xml:space="preserve"> </w:t>
      </w:r>
      <w:r w:rsidR="00060EE6">
        <w:rPr>
          <w:i/>
          <w:sz w:val="26"/>
          <w:szCs w:val="26"/>
        </w:rPr>
        <w:t>91</w:t>
      </w:r>
      <w:r>
        <w:rPr>
          <w:i/>
          <w:sz w:val="26"/>
          <w:szCs w:val="26"/>
        </w:rPr>
        <w:t>/2</w:t>
      </w:r>
      <w:r>
        <w:rPr>
          <w:i/>
          <w:spacing w:val="2"/>
          <w:sz w:val="26"/>
          <w:szCs w:val="26"/>
        </w:rPr>
        <w:t>0</w:t>
      </w:r>
      <w:r w:rsidR="00060EE6">
        <w:rPr>
          <w:i/>
          <w:sz w:val="26"/>
          <w:szCs w:val="26"/>
        </w:rPr>
        <w:t>1</w:t>
      </w:r>
      <w:r>
        <w:rPr>
          <w:i/>
          <w:sz w:val="26"/>
          <w:szCs w:val="26"/>
        </w:rPr>
        <w:t>5/</w:t>
      </w:r>
      <w:r>
        <w:rPr>
          <w:i/>
          <w:spacing w:val="2"/>
          <w:sz w:val="26"/>
          <w:szCs w:val="26"/>
        </w:rPr>
        <w:t>Q</w:t>
      </w:r>
      <w:r>
        <w:rPr>
          <w:i/>
          <w:sz w:val="26"/>
          <w:szCs w:val="26"/>
        </w:rPr>
        <w:t>H1</w:t>
      </w:r>
      <w:r w:rsidR="00060EE6">
        <w:rPr>
          <w:i/>
          <w:sz w:val="26"/>
          <w:szCs w:val="26"/>
        </w:rPr>
        <w:t>3</w:t>
      </w:r>
      <w:r>
        <w:rPr>
          <w:i/>
          <w:spacing w:val="-16"/>
          <w:sz w:val="26"/>
          <w:szCs w:val="26"/>
        </w:rPr>
        <w:t xml:space="preserve"> </w:t>
      </w:r>
      <w:r>
        <w:rPr>
          <w:i/>
          <w:sz w:val="26"/>
          <w:szCs w:val="26"/>
        </w:rPr>
        <w:t>ngày</w:t>
      </w:r>
      <w:r>
        <w:rPr>
          <w:i/>
          <w:spacing w:val="-3"/>
          <w:sz w:val="26"/>
          <w:szCs w:val="26"/>
        </w:rPr>
        <w:t xml:space="preserve"> </w:t>
      </w:r>
      <w:r w:rsidR="00060EE6">
        <w:rPr>
          <w:i/>
          <w:sz w:val="26"/>
          <w:szCs w:val="26"/>
        </w:rPr>
        <w:t>24/11</w:t>
      </w:r>
      <w:r>
        <w:rPr>
          <w:i/>
          <w:sz w:val="26"/>
          <w:szCs w:val="26"/>
        </w:rPr>
        <w:t>/2</w:t>
      </w:r>
      <w:r>
        <w:rPr>
          <w:i/>
          <w:spacing w:val="2"/>
          <w:sz w:val="26"/>
          <w:szCs w:val="26"/>
        </w:rPr>
        <w:t>0</w:t>
      </w:r>
      <w:r w:rsidR="00060EE6">
        <w:rPr>
          <w:i/>
          <w:sz w:val="26"/>
          <w:szCs w:val="26"/>
        </w:rPr>
        <w:t>1</w:t>
      </w:r>
      <w:r>
        <w:rPr>
          <w:i/>
          <w:spacing w:val="-5"/>
          <w:sz w:val="26"/>
          <w:szCs w:val="26"/>
        </w:rPr>
        <w:t>5</w:t>
      </w:r>
      <w:r>
        <w:rPr>
          <w:i/>
          <w:spacing w:val="10"/>
          <w:sz w:val="26"/>
          <w:szCs w:val="26"/>
        </w:rPr>
        <w:t>]</w:t>
      </w:r>
      <w:r>
        <w:rPr>
          <w:i/>
          <w:sz w:val="26"/>
          <w:szCs w:val="26"/>
        </w:rPr>
        <w:t>;</w:t>
      </w:r>
    </w:p>
    <w:p w:rsidR="0042598F" w:rsidRDefault="0042598F">
      <w:pPr>
        <w:spacing w:before="5" w:line="160" w:lineRule="exact"/>
        <w:rPr>
          <w:sz w:val="17"/>
          <w:szCs w:val="17"/>
        </w:rPr>
      </w:pPr>
    </w:p>
    <w:p w:rsidR="0042598F" w:rsidRPr="00812CCD" w:rsidRDefault="005305DD" w:rsidP="00812CCD">
      <w:pPr>
        <w:spacing w:before="120" w:line="276" w:lineRule="auto"/>
        <w:ind w:firstLine="720"/>
        <w:jc w:val="both"/>
        <w:rPr>
          <w:i/>
          <w:sz w:val="26"/>
          <w:szCs w:val="26"/>
        </w:rPr>
      </w:pPr>
      <w:r>
        <w:rPr>
          <w:sz w:val="26"/>
          <w:szCs w:val="26"/>
        </w:rPr>
        <w:t>-</w:t>
      </w:r>
      <w:r>
        <w:rPr>
          <w:spacing w:val="-1"/>
          <w:sz w:val="26"/>
          <w:szCs w:val="26"/>
        </w:rPr>
        <w:t xml:space="preserve"> </w:t>
      </w:r>
      <w:r>
        <w:rPr>
          <w:sz w:val="26"/>
          <w:szCs w:val="26"/>
        </w:rPr>
        <w:t>Căn</w:t>
      </w:r>
      <w:r>
        <w:rPr>
          <w:spacing w:val="-4"/>
          <w:sz w:val="26"/>
          <w:szCs w:val="26"/>
        </w:rPr>
        <w:t xml:space="preserve"> </w:t>
      </w:r>
      <w:r>
        <w:rPr>
          <w:sz w:val="26"/>
          <w:szCs w:val="26"/>
        </w:rPr>
        <w:t>cứ</w:t>
      </w:r>
      <w:r>
        <w:rPr>
          <w:spacing w:val="-2"/>
          <w:sz w:val="26"/>
          <w:szCs w:val="26"/>
        </w:rPr>
        <w:t xml:space="preserve"> </w:t>
      </w:r>
      <w:r>
        <w:rPr>
          <w:position w:val="9"/>
          <w:sz w:val="17"/>
          <w:szCs w:val="17"/>
        </w:rPr>
        <w:t>(</w:t>
      </w:r>
      <w:r>
        <w:rPr>
          <w:spacing w:val="2"/>
          <w:position w:val="9"/>
          <w:sz w:val="17"/>
          <w:szCs w:val="17"/>
        </w:rPr>
        <w:t>2</w:t>
      </w:r>
      <w:r>
        <w:rPr>
          <w:spacing w:val="1"/>
          <w:position w:val="9"/>
          <w:sz w:val="17"/>
          <w:szCs w:val="17"/>
        </w:rPr>
        <w:t>)</w:t>
      </w:r>
      <w:r w:rsidR="00812CCD">
        <w:rPr>
          <w:position w:val="9"/>
          <w:sz w:val="17"/>
          <w:szCs w:val="17"/>
          <w:u w:val="single" w:color="000000"/>
        </w:rPr>
        <w:t xml:space="preserve">     </w:t>
      </w:r>
      <w:r>
        <w:rPr>
          <w:spacing w:val="28"/>
          <w:position w:val="9"/>
          <w:sz w:val="17"/>
          <w:szCs w:val="17"/>
        </w:rPr>
        <w:t xml:space="preserve"> </w:t>
      </w:r>
      <w:r>
        <w:rPr>
          <w:i/>
          <w:spacing w:val="5"/>
          <w:sz w:val="26"/>
          <w:szCs w:val="26"/>
        </w:rPr>
        <w:t>[</w:t>
      </w:r>
      <w:r w:rsidR="00812CCD" w:rsidRPr="00812CCD">
        <w:rPr>
          <w:i/>
          <w:sz w:val="26"/>
          <w:szCs w:val="26"/>
        </w:rPr>
        <w:t>Căn cứ Luật Đấu thầu số 43/2013/QH13</w:t>
      </w:r>
      <w:r w:rsidR="00812CCD">
        <w:rPr>
          <w:i/>
          <w:sz w:val="26"/>
          <w:szCs w:val="26"/>
        </w:rPr>
        <w:t>, ngày 26/11/2013 của Quốc hội</w:t>
      </w:r>
      <w:r w:rsidRPr="00812CCD">
        <w:rPr>
          <w:i/>
          <w:sz w:val="26"/>
          <w:szCs w:val="26"/>
        </w:rPr>
        <w:t>]</w:t>
      </w:r>
      <w:r>
        <w:rPr>
          <w:i/>
          <w:sz w:val="26"/>
          <w:szCs w:val="26"/>
        </w:rPr>
        <w:t>;</w:t>
      </w:r>
    </w:p>
    <w:p w:rsidR="0042598F" w:rsidRDefault="005305DD">
      <w:pPr>
        <w:spacing w:before="62" w:line="360" w:lineRule="atLeast"/>
        <w:ind w:left="100" w:right="72" w:firstLine="720"/>
        <w:rPr>
          <w:sz w:val="26"/>
          <w:szCs w:val="26"/>
        </w:rPr>
      </w:pPr>
      <w:r>
        <w:rPr>
          <w:sz w:val="26"/>
          <w:szCs w:val="26"/>
        </w:rPr>
        <w:t>-</w:t>
      </w:r>
      <w:r>
        <w:rPr>
          <w:spacing w:val="30"/>
          <w:sz w:val="26"/>
          <w:szCs w:val="26"/>
        </w:rPr>
        <w:t xml:space="preserve"> </w:t>
      </w:r>
      <w:r>
        <w:rPr>
          <w:sz w:val="26"/>
          <w:szCs w:val="26"/>
        </w:rPr>
        <w:t>Căn</w:t>
      </w:r>
      <w:r>
        <w:rPr>
          <w:spacing w:val="27"/>
          <w:sz w:val="26"/>
          <w:szCs w:val="26"/>
        </w:rPr>
        <w:t xml:space="preserve"> </w:t>
      </w:r>
      <w:r>
        <w:rPr>
          <w:sz w:val="26"/>
          <w:szCs w:val="26"/>
        </w:rPr>
        <w:t>cứ</w:t>
      </w:r>
      <w:r>
        <w:rPr>
          <w:spacing w:val="-2"/>
          <w:sz w:val="26"/>
          <w:szCs w:val="26"/>
        </w:rPr>
        <w:t xml:space="preserve"> </w:t>
      </w:r>
      <w:r>
        <w:rPr>
          <w:position w:val="9"/>
          <w:sz w:val="17"/>
          <w:szCs w:val="17"/>
        </w:rPr>
        <w:t>(</w:t>
      </w:r>
      <w:r>
        <w:rPr>
          <w:spacing w:val="2"/>
          <w:position w:val="9"/>
          <w:sz w:val="17"/>
          <w:szCs w:val="17"/>
        </w:rPr>
        <w:t>2</w:t>
      </w:r>
      <w:r>
        <w:rPr>
          <w:spacing w:val="1"/>
          <w:position w:val="9"/>
          <w:sz w:val="17"/>
          <w:szCs w:val="17"/>
        </w:rPr>
        <w:t>)</w:t>
      </w:r>
      <w:r>
        <w:rPr>
          <w:position w:val="9"/>
          <w:sz w:val="17"/>
          <w:szCs w:val="17"/>
          <w:u w:val="single" w:color="000000"/>
        </w:rPr>
        <w:t xml:space="preserve">           </w:t>
      </w:r>
      <w:r>
        <w:rPr>
          <w:position w:val="9"/>
          <w:sz w:val="17"/>
          <w:szCs w:val="17"/>
        </w:rPr>
        <w:t xml:space="preserve"> </w:t>
      </w:r>
      <w:r>
        <w:rPr>
          <w:spacing w:val="17"/>
          <w:position w:val="9"/>
          <w:sz w:val="17"/>
          <w:szCs w:val="17"/>
        </w:rPr>
        <w:t xml:space="preserve"> </w:t>
      </w:r>
      <w:r>
        <w:rPr>
          <w:i/>
          <w:spacing w:val="5"/>
          <w:sz w:val="26"/>
          <w:szCs w:val="26"/>
        </w:rPr>
        <w:t>[</w:t>
      </w:r>
      <w:r>
        <w:rPr>
          <w:i/>
          <w:sz w:val="26"/>
          <w:szCs w:val="26"/>
        </w:rPr>
        <w:t>Nghị</w:t>
      </w:r>
      <w:r>
        <w:rPr>
          <w:i/>
          <w:spacing w:val="26"/>
          <w:sz w:val="26"/>
          <w:szCs w:val="26"/>
        </w:rPr>
        <w:t xml:space="preserve"> </w:t>
      </w:r>
      <w:r>
        <w:rPr>
          <w:i/>
          <w:sz w:val="26"/>
          <w:szCs w:val="26"/>
        </w:rPr>
        <w:t>định</w:t>
      </w:r>
      <w:r>
        <w:rPr>
          <w:i/>
          <w:spacing w:val="26"/>
          <w:sz w:val="26"/>
          <w:szCs w:val="26"/>
        </w:rPr>
        <w:t xml:space="preserve"> </w:t>
      </w:r>
      <w:r>
        <w:rPr>
          <w:i/>
          <w:sz w:val="26"/>
          <w:szCs w:val="26"/>
        </w:rPr>
        <w:t>số</w:t>
      </w:r>
      <w:r>
        <w:rPr>
          <w:i/>
          <w:spacing w:val="31"/>
          <w:sz w:val="26"/>
          <w:szCs w:val="26"/>
        </w:rPr>
        <w:t xml:space="preserve"> </w:t>
      </w:r>
      <w:r w:rsidR="00060EE6">
        <w:rPr>
          <w:i/>
          <w:sz w:val="26"/>
          <w:szCs w:val="26"/>
        </w:rPr>
        <w:t>63</w:t>
      </w:r>
      <w:r>
        <w:rPr>
          <w:i/>
          <w:sz w:val="26"/>
          <w:szCs w:val="26"/>
        </w:rPr>
        <w:t>/</w:t>
      </w:r>
      <w:r>
        <w:rPr>
          <w:i/>
          <w:spacing w:val="2"/>
          <w:sz w:val="26"/>
          <w:szCs w:val="26"/>
        </w:rPr>
        <w:t>2</w:t>
      </w:r>
      <w:r w:rsidR="00060EE6">
        <w:rPr>
          <w:i/>
          <w:sz w:val="26"/>
          <w:szCs w:val="26"/>
        </w:rPr>
        <w:t>014</w:t>
      </w:r>
      <w:r>
        <w:rPr>
          <w:i/>
          <w:sz w:val="26"/>
          <w:szCs w:val="26"/>
        </w:rPr>
        <w:t>/N</w:t>
      </w:r>
      <w:r>
        <w:rPr>
          <w:i/>
          <w:spacing w:val="2"/>
          <w:sz w:val="26"/>
          <w:szCs w:val="26"/>
        </w:rPr>
        <w:t>Đ-</w:t>
      </w:r>
      <w:r>
        <w:rPr>
          <w:i/>
          <w:sz w:val="26"/>
          <w:szCs w:val="26"/>
        </w:rPr>
        <w:t>CP</w:t>
      </w:r>
      <w:r>
        <w:rPr>
          <w:i/>
          <w:spacing w:val="14"/>
          <w:sz w:val="26"/>
          <w:szCs w:val="26"/>
        </w:rPr>
        <w:t xml:space="preserve"> </w:t>
      </w:r>
      <w:r>
        <w:rPr>
          <w:i/>
          <w:sz w:val="26"/>
          <w:szCs w:val="26"/>
        </w:rPr>
        <w:t>ngày</w:t>
      </w:r>
      <w:r>
        <w:rPr>
          <w:i/>
          <w:spacing w:val="29"/>
          <w:sz w:val="26"/>
          <w:szCs w:val="26"/>
        </w:rPr>
        <w:t xml:space="preserve"> </w:t>
      </w:r>
      <w:r w:rsidR="00060EE6">
        <w:rPr>
          <w:i/>
          <w:sz w:val="26"/>
          <w:szCs w:val="26"/>
        </w:rPr>
        <w:t>26/6</w:t>
      </w:r>
      <w:r>
        <w:rPr>
          <w:i/>
          <w:spacing w:val="2"/>
          <w:sz w:val="26"/>
          <w:szCs w:val="26"/>
        </w:rPr>
        <w:t>/</w:t>
      </w:r>
      <w:r w:rsidR="00060EE6">
        <w:rPr>
          <w:i/>
          <w:sz w:val="26"/>
          <w:szCs w:val="26"/>
        </w:rPr>
        <w:t>2014</w:t>
      </w:r>
      <w:r>
        <w:rPr>
          <w:i/>
          <w:spacing w:val="19"/>
          <w:sz w:val="26"/>
          <w:szCs w:val="26"/>
        </w:rPr>
        <w:t xml:space="preserve"> </w:t>
      </w:r>
      <w:r>
        <w:rPr>
          <w:i/>
          <w:spacing w:val="2"/>
          <w:sz w:val="26"/>
          <w:szCs w:val="26"/>
        </w:rPr>
        <w:t>c</w:t>
      </w:r>
      <w:r>
        <w:rPr>
          <w:i/>
          <w:sz w:val="26"/>
          <w:szCs w:val="26"/>
        </w:rPr>
        <w:t>ủa</w:t>
      </w:r>
      <w:r>
        <w:rPr>
          <w:i/>
          <w:spacing w:val="27"/>
          <w:sz w:val="26"/>
          <w:szCs w:val="26"/>
        </w:rPr>
        <w:t xml:space="preserve"> </w:t>
      </w:r>
      <w:r>
        <w:rPr>
          <w:i/>
          <w:sz w:val="26"/>
          <w:szCs w:val="26"/>
        </w:rPr>
        <w:t>Chính</w:t>
      </w:r>
      <w:r>
        <w:rPr>
          <w:i/>
          <w:spacing w:val="27"/>
          <w:sz w:val="26"/>
          <w:szCs w:val="26"/>
        </w:rPr>
        <w:t xml:space="preserve"> </w:t>
      </w:r>
      <w:r>
        <w:rPr>
          <w:i/>
          <w:sz w:val="26"/>
          <w:szCs w:val="26"/>
        </w:rPr>
        <w:t>phủ</w:t>
      </w:r>
      <w:r>
        <w:rPr>
          <w:i/>
          <w:spacing w:val="29"/>
          <w:sz w:val="26"/>
          <w:szCs w:val="26"/>
        </w:rPr>
        <w:t xml:space="preserve"> </w:t>
      </w:r>
      <w:r>
        <w:rPr>
          <w:i/>
          <w:sz w:val="26"/>
          <w:szCs w:val="26"/>
        </w:rPr>
        <w:t xml:space="preserve">về </w:t>
      </w:r>
      <w:r w:rsidR="00060EE6">
        <w:rPr>
          <w:i/>
          <w:sz w:val="26"/>
          <w:szCs w:val="26"/>
        </w:rPr>
        <w:t>quy định chi tiết</w:t>
      </w:r>
      <w:r>
        <w:rPr>
          <w:i/>
          <w:spacing w:val="-4"/>
          <w:sz w:val="26"/>
          <w:szCs w:val="26"/>
        </w:rPr>
        <w:t xml:space="preserve"> </w:t>
      </w:r>
      <w:r>
        <w:rPr>
          <w:i/>
          <w:sz w:val="26"/>
          <w:szCs w:val="26"/>
        </w:rPr>
        <w:t>thi hành</w:t>
      </w:r>
      <w:r w:rsidR="00060EE6">
        <w:rPr>
          <w:i/>
          <w:sz w:val="26"/>
          <w:szCs w:val="26"/>
        </w:rPr>
        <w:t xml:space="preserve"> một số điều của</w:t>
      </w:r>
      <w:r>
        <w:rPr>
          <w:i/>
          <w:spacing w:val="-3"/>
          <w:sz w:val="26"/>
          <w:szCs w:val="26"/>
        </w:rPr>
        <w:t xml:space="preserve"> </w:t>
      </w:r>
      <w:r>
        <w:rPr>
          <w:i/>
          <w:sz w:val="26"/>
          <w:szCs w:val="26"/>
        </w:rPr>
        <w:t>L</w:t>
      </w:r>
      <w:r>
        <w:rPr>
          <w:i/>
          <w:spacing w:val="2"/>
          <w:sz w:val="26"/>
          <w:szCs w:val="26"/>
        </w:rPr>
        <w:t>u</w:t>
      </w:r>
      <w:r>
        <w:rPr>
          <w:i/>
          <w:sz w:val="26"/>
          <w:szCs w:val="26"/>
        </w:rPr>
        <w:t>ật</w:t>
      </w:r>
      <w:r>
        <w:rPr>
          <w:i/>
          <w:spacing w:val="-5"/>
          <w:sz w:val="26"/>
          <w:szCs w:val="26"/>
        </w:rPr>
        <w:t xml:space="preserve"> </w:t>
      </w:r>
      <w:r>
        <w:rPr>
          <w:i/>
          <w:sz w:val="26"/>
          <w:szCs w:val="26"/>
        </w:rPr>
        <w:t>Đấu</w:t>
      </w:r>
      <w:r>
        <w:rPr>
          <w:i/>
          <w:spacing w:val="-4"/>
          <w:sz w:val="26"/>
          <w:szCs w:val="26"/>
        </w:rPr>
        <w:t xml:space="preserve"> </w:t>
      </w:r>
      <w:r>
        <w:rPr>
          <w:i/>
          <w:sz w:val="26"/>
          <w:szCs w:val="26"/>
        </w:rPr>
        <w:t>th</w:t>
      </w:r>
      <w:r>
        <w:rPr>
          <w:i/>
          <w:spacing w:val="2"/>
          <w:sz w:val="26"/>
          <w:szCs w:val="26"/>
        </w:rPr>
        <w:t>ầ</w:t>
      </w:r>
      <w:r>
        <w:rPr>
          <w:i/>
          <w:sz w:val="26"/>
          <w:szCs w:val="26"/>
        </w:rPr>
        <w:t>u</w:t>
      </w:r>
      <w:r>
        <w:rPr>
          <w:i/>
          <w:spacing w:val="-5"/>
          <w:sz w:val="26"/>
          <w:szCs w:val="26"/>
        </w:rPr>
        <w:t xml:space="preserve"> </w:t>
      </w:r>
      <w:r>
        <w:rPr>
          <w:i/>
          <w:sz w:val="26"/>
          <w:szCs w:val="26"/>
        </w:rPr>
        <w:t>và</w:t>
      </w:r>
      <w:r>
        <w:rPr>
          <w:i/>
          <w:spacing w:val="-2"/>
          <w:sz w:val="26"/>
          <w:szCs w:val="26"/>
        </w:rPr>
        <w:t xml:space="preserve"> </w:t>
      </w:r>
      <w:r>
        <w:rPr>
          <w:i/>
          <w:sz w:val="26"/>
          <w:szCs w:val="26"/>
        </w:rPr>
        <w:t>lựa ch</w:t>
      </w:r>
      <w:r>
        <w:rPr>
          <w:i/>
          <w:spacing w:val="3"/>
          <w:sz w:val="26"/>
          <w:szCs w:val="26"/>
        </w:rPr>
        <w:t>ọ</w:t>
      </w:r>
      <w:r>
        <w:rPr>
          <w:i/>
          <w:sz w:val="26"/>
          <w:szCs w:val="26"/>
        </w:rPr>
        <w:t>n</w:t>
      </w:r>
      <w:r>
        <w:rPr>
          <w:i/>
          <w:spacing w:val="-5"/>
          <w:sz w:val="26"/>
          <w:szCs w:val="26"/>
        </w:rPr>
        <w:t xml:space="preserve"> </w:t>
      </w:r>
      <w:r>
        <w:rPr>
          <w:i/>
          <w:sz w:val="26"/>
          <w:szCs w:val="26"/>
        </w:rPr>
        <w:t>nhà</w:t>
      </w:r>
      <w:r>
        <w:rPr>
          <w:i/>
          <w:spacing w:val="-4"/>
          <w:sz w:val="26"/>
          <w:szCs w:val="26"/>
        </w:rPr>
        <w:t xml:space="preserve"> </w:t>
      </w:r>
      <w:r>
        <w:rPr>
          <w:i/>
          <w:sz w:val="26"/>
          <w:szCs w:val="26"/>
        </w:rPr>
        <w:t>thầu</w:t>
      </w:r>
      <w:r>
        <w:rPr>
          <w:i/>
          <w:spacing w:val="10"/>
          <w:sz w:val="26"/>
          <w:szCs w:val="26"/>
        </w:rPr>
        <w:t>]</w:t>
      </w:r>
      <w:r>
        <w:rPr>
          <w:i/>
          <w:sz w:val="26"/>
          <w:szCs w:val="26"/>
        </w:rPr>
        <w:t>;</w:t>
      </w:r>
    </w:p>
    <w:p w:rsidR="0042598F" w:rsidRDefault="0042598F">
      <w:pPr>
        <w:spacing w:before="5" w:line="140" w:lineRule="exact"/>
        <w:rPr>
          <w:sz w:val="15"/>
          <w:szCs w:val="15"/>
        </w:rPr>
        <w:sectPr w:rsidR="0042598F">
          <w:type w:val="continuous"/>
          <w:pgSz w:w="11920" w:h="16840"/>
          <w:pgMar w:top="980" w:right="600" w:bottom="280" w:left="1340" w:header="720" w:footer="720" w:gutter="0"/>
          <w:cols w:space="720"/>
        </w:sectPr>
      </w:pPr>
    </w:p>
    <w:p w:rsidR="0042598F" w:rsidRDefault="00CA0615">
      <w:pPr>
        <w:spacing w:before="26" w:line="280" w:lineRule="exact"/>
        <w:ind w:left="820" w:right="-59"/>
        <w:rPr>
          <w:sz w:val="26"/>
          <w:szCs w:val="26"/>
        </w:rPr>
      </w:pPr>
      <w:r>
        <w:lastRenderedPageBreak/>
        <w:pict>
          <v:group id="_x0000_s1044" style="position:absolute;left:0;text-align:left;margin-left:414.6pt;margin-top:15.7pt;width:26.55pt;height:.5pt;z-index:-1635;mso-position-horizontal-relative:page" coordorigin="8292,314" coordsize="531,10">
            <v:shape id="_x0000_s1046" style="position:absolute;left:8297;top:320;width:259;height:0" coordorigin="8297,320" coordsize="259,0" path="m8297,320r259,e" filled="f" strokeweight=".18289mm">
              <v:path arrowok="t"/>
            </v:shape>
            <v:shape id="_x0000_s1045" style="position:absolute;left:8558;top:320;width:259;height:0" coordorigin="8558,320" coordsize="259,0" path="m8558,320r260,e" filled="f" strokeweight=".18289mm">
              <v:path arrowok="t"/>
            </v:shape>
            <w10:wrap anchorx="page"/>
          </v:group>
        </w:pict>
      </w:r>
      <w:r w:rsidR="005305DD">
        <w:rPr>
          <w:position w:val="-1"/>
          <w:sz w:val="26"/>
          <w:szCs w:val="26"/>
        </w:rPr>
        <w:t>-</w:t>
      </w:r>
      <w:r w:rsidR="005305DD">
        <w:rPr>
          <w:spacing w:val="20"/>
          <w:position w:val="-1"/>
          <w:sz w:val="26"/>
          <w:szCs w:val="26"/>
        </w:rPr>
        <w:t xml:space="preserve"> </w:t>
      </w:r>
      <w:r w:rsidR="005305DD">
        <w:rPr>
          <w:position w:val="-1"/>
          <w:sz w:val="26"/>
          <w:szCs w:val="26"/>
        </w:rPr>
        <w:t>Căn</w:t>
      </w:r>
      <w:r w:rsidR="005305DD">
        <w:rPr>
          <w:spacing w:val="17"/>
          <w:position w:val="-1"/>
          <w:sz w:val="26"/>
          <w:szCs w:val="26"/>
        </w:rPr>
        <w:t xml:space="preserve"> </w:t>
      </w:r>
      <w:r w:rsidR="005305DD">
        <w:rPr>
          <w:position w:val="-1"/>
          <w:sz w:val="26"/>
          <w:szCs w:val="26"/>
        </w:rPr>
        <w:t>cứ</w:t>
      </w:r>
      <w:r w:rsidR="005305DD">
        <w:rPr>
          <w:spacing w:val="20"/>
          <w:position w:val="-1"/>
          <w:sz w:val="26"/>
          <w:szCs w:val="26"/>
        </w:rPr>
        <w:t xml:space="preserve"> </w:t>
      </w:r>
      <w:r w:rsidR="005305DD">
        <w:rPr>
          <w:spacing w:val="2"/>
          <w:position w:val="-1"/>
          <w:sz w:val="26"/>
          <w:szCs w:val="26"/>
        </w:rPr>
        <w:t>Q</w:t>
      </w:r>
      <w:r w:rsidR="005305DD">
        <w:rPr>
          <w:spacing w:val="5"/>
          <w:position w:val="-1"/>
          <w:sz w:val="26"/>
          <w:szCs w:val="26"/>
        </w:rPr>
        <w:t>u</w:t>
      </w:r>
      <w:r w:rsidR="005305DD">
        <w:rPr>
          <w:spacing w:val="-5"/>
          <w:position w:val="-1"/>
          <w:sz w:val="26"/>
          <w:szCs w:val="26"/>
        </w:rPr>
        <w:t>y</w:t>
      </w:r>
      <w:r w:rsidR="005305DD">
        <w:rPr>
          <w:position w:val="-1"/>
          <w:sz w:val="26"/>
          <w:szCs w:val="26"/>
        </w:rPr>
        <w:t>ết</w:t>
      </w:r>
      <w:r w:rsidR="005305DD">
        <w:rPr>
          <w:spacing w:val="15"/>
          <w:position w:val="-1"/>
          <w:sz w:val="26"/>
          <w:szCs w:val="26"/>
        </w:rPr>
        <w:t xml:space="preserve"> </w:t>
      </w:r>
      <w:r w:rsidR="005305DD">
        <w:rPr>
          <w:spacing w:val="2"/>
          <w:position w:val="-1"/>
          <w:sz w:val="26"/>
          <w:szCs w:val="26"/>
        </w:rPr>
        <w:t>đ</w:t>
      </w:r>
      <w:r w:rsidR="005305DD">
        <w:rPr>
          <w:position w:val="-1"/>
          <w:sz w:val="26"/>
          <w:szCs w:val="26"/>
        </w:rPr>
        <w:t>ịnh</w:t>
      </w:r>
      <w:r w:rsidR="005305DD">
        <w:rPr>
          <w:spacing w:val="16"/>
          <w:position w:val="-1"/>
          <w:sz w:val="26"/>
          <w:szCs w:val="26"/>
        </w:rPr>
        <w:t xml:space="preserve"> </w:t>
      </w:r>
      <w:r w:rsidR="005305DD">
        <w:rPr>
          <w:spacing w:val="2"/>
          <w:position w:val="-1"/>
          <w:sz w:val="26"/>
          <w:szCs w:val="26"/>
        </w:rPr>
        <w:t>s</w:t>
      </w:r>
      <w:r w:rsidR="005305DD">
        <w:rPr>
          <w:position w:val="-1"/>
          <w:sz w:val="26"/>
          <w:szCs w:val="26"/>
        </w:rPr>
        <w:t xml:space="preserve">ố </w:t>
      </w:r>
      <w:r w:rsidR="005305DD">
        <w:rPr>
          <w:position w:val="-1"/>
          <w:sz w:val="26"/>
          <w:szCs w:val="26"/>
          <w:u w:val="single" w:color="000000"/>
        </w:rPr>
        <w:t xml:space="preserve">     </w:t>
      </w:r>
      <w:r w:rsidR="005305DD">
        <w:rPr>
          <w:spacing w:val="63"/>
          <w:position w:val="-1"/>
          <w:sz w:val="26"/>
          <w:szCs w:val="26"/>
          <w:u w:val="single" w:color="000000"/>
        </w:rPr>
        <w:t xml:space="preserve"> </w:t>
      </w:r>
      <w:r w:rsidR="005305DD">
        <w:rPr>
          <w:spacing w:val="44"/>
          <w:position w:val="-1"/>
          <w:sz w:val="26"/>
          <w:szCs w:val="26"/>
        </w:rPr>
        <w:t xml:space="preserve"> </w:t>
      </w:r>
      <w:r w:rsidR="005305DD">
        <w:rPr>
          <w:position w:val="-1"/>
          <w:sz w:val="26"/>
          <w:szCs w:val="26"/>
        </w:rPr>
        <w:t>ng</w:t>
      </w:r>
      <w:r w:rsidR="005305DD">
        <w:rPr>
          <w:spacing w:val="5"/>
          <w:position w:val="-1"/>
          <w:sz w:val="26"/>
          <w:szCs w:val="26"/>
        </w:rPr>
        <w:t>à</w:t>
      </w:r>
      <w:r w:rsidR="005305DD">
        <w:rPr>
          <w:position w:val="-1"/>
          <w:sz w:val="26"/>
          <w:szCs w:val="26"/>
        </w:rPr>
        <w:t>y</w:t>
      </w:r>
      <w:r w:rsidR="005305DD">
        <w:rPr>
          <w:spacing w:val="12"/>
          <w:position w:val="-1"/>
          <w:sz w:val="26"/>
          <w:szCs w:val="26"/>
        </w:rPr>
        <w:t xml:space="preserve"> </w:t>
      </w:r>
      <w:r w:rsidR="005305DD">
        <w:rPr>
          <w:spacing w:val="2"/>
          <w:position w:val="-1"/>
          <w:sz w:val="26"/>
          <w:szCs w:val="26"/>
        </w:rPr>
        <w:t>_</w:t>
      </w:r>
      <w:r w:rsidR="005305DD">
        <w:rPr>
          <w:position w:val="-1"/>
          <w:sz w:val="26"/>
          <w:szCs w:val="26"/>
          <w:u w:val="single" w:color="000000"/>
        </w:rPr>
        <w:t xml:space="preserve">   </w:t>
      </w:r>
      <w:r w:rsidR="005305DD">
        <w:rPr>
          <w:spacing w:val="63"/>
          <w:position w:val="-1"/>
          <w:sz w:val="26"/>
          <w:szCs w:val="26"/>
          <w:u w:val="single" w:color="000000"/>
        </w:rPr>
        <w:t xml:space="preserve"> </w:t>
      </w:r>
      <w:r w:rsidR="005305DD">
        <w:rPr>
          <w:spacing w:val="20"/>
          <w:position w:val="-1"/>
          <w:sz w:val="26"/>
          <w:szCs w:val="26"/>
        </w:rPr>
        <w:t xml:space="preserve"> </w:t>
      </w:r>
      <w:r w:rsidR="005305DD">
        <w:rPr>
          <w:spacing w:val="2"/>
          <w:position w:val="-1"/>
          <w:sz w:val="26"/>
          <w:szCs w:val="26"/>
        </w:rPr>
        <w:t>t</w:t>
      </w:r>
      <w:r w:rsidR="005305DD">
        <w:rPr>
          <w:position w:val="-1"/>
          <w:sz w:val="26"/>
          <w:szCs w:val="26"/>
        </w:rPr>
        <w:t>h</w:t>
      </w:r>
      <w:r w:rsidR="005305DD">
        <w:rPr>
          <w:spacing w:val="3"/>
          <w:position w:val="-1"/>
          <w:sz w:val="26"/>
          <w:szCs w:val="26"/>
        </w:rPr>
        <w:t>á</w:t>
      </w:r>
      <w:r w:rsidR="005305DD">
        <w:rPr>
          <w:position w:val="-1"/>
          <w:sz w:val="26"/>
          <w:szCs w:val="26"/>
        </w:rPr>
        <w:t>ng</w:t>
      </w:r>
      <w:r w:rsidR="005305DD">
        <w:rPr>
          <w:spacing w:val="-1"/>
          <w:position w:val="-1"/>
          <w:sz w:val="26"/>
          <w:szCs w:val="26"/>
        </w:rPr>
        <w:t xml:space="preserve"> </w:t>
      </w:r>
      <w:r w:rsidR="005305DD">
        <w:rPr>
          <w:position w:val="-1"/>
          <w:sz w:val="26"/>
          <w:szCs w:val="26"/>
          <w:u w:val="single" w:color="000000"/>
        </w:rPr>
        <w:t xml:space="preserve">     </w:t>
      </w:r>
      <w:r w:rsidR="005305DD">
        <w:rPr>
          <w:spacing w:val="60"/>
          <w:position w:val="-1"/>
          <w:sz w:val="26"/>
          <w:szCs w:val="26"/>
          <w:u w:val="single" w:color="000000"/>
        </w:rPr>
        <w:t xml:space="preserve"> </w:t>
      </w:r>
      <w:r w:rsidR="005305DD">
        <w:rPr>
          <w:spacing w:val="-45"/>
          <w:position w:val="-1"/>
          <w:sz w:val="26"/>
          <w:szCs w:val="26"/>
        </w:rPr>
        <w:t xml:space="preserve"> </w:t>
      </w:r>
      <w:r w:rsidR="005305DD">
        <w:rPr>
          <w:spacing w:val="2"/>
          <w:position w:val="-1"/>
          <w:sz w:val="26"/>
          <w:szCs w:val="26"/>
        </w:rPr>
        <w:t>n</w:t>
      </w:r>
      <w:r w:rsidR="005305DD">
        <w:rPr>
          <w:spacing w:val="3"/>
          <w:position w:val="-1"/>
          <w:sz w:val="26"/>
          <w:szCs w:val="26"/>
        </w:rPr>
        <w:t>ă</w:t>
      </w:r>
      <w:r w:rsidR="005305DD">
        <w:rPr>
          <w:position w:val="-1"/>
          <w:sz w:val="26"/>
          <w:szCs w:val="26"/>
        </w:rPr>
        <w:t>m</w:t>
      </w:r>
    </w:p>
    <w:p w:rsidR="0042598F" w:rsidRDefault="005305DD">
      <w:pPr>
        <w:spacing w:before="26" w:line="280" w:lineRule="exact"/>
        <w:rPr>
          <w:sz w:val="26"/>
          <w:szCs w:val="26"/>
        </w:rPr>
        <w:sectPr w:rsidR="0042598F">
          <w:type w:val="continuous"/>
          <w:pgSz w:w="11920" w:h="16840"/>
          <w:pgMar w:top="980" w:right="600" w:bottom="280" w:left="1340" w:header="720" w:footer="720" w:gutter="0"/>
          <w:cols w:num="2" w:space="720" w:equalWidth="0">
            <w:col w:w="6873" w:space="691"/>
            <w:col w:w="2416"/>
          </w:cols>
        </w:sectPr>
      </w:pPr>
      <w:r>
        <w:br w:type="column"/>
      </w:r>
      <w:proofErr w:type="gramStart"/>
      <w:r>
        <w:rPr>
          <w:position w:val="-1"/>
          <w:sz w:val="26"/>
          <w:szCs w:val="26"/>
        </w:rPr>
        <w:lastRenderedPageBreak/>
        <w:t>của</w:t>
      </w:r>
      <w:proofErr w:type="gramEnd"/>
      <w:r>
        <w:rPr>
          <w:position w:val="-1"/>
          <w:sz w:val="26"/>
          <w:szCs w:val="26"/>
        </w:rPr>
        <w:t xml:space="preserve"> </w:t>
      </w:r>
      <w:r>
        <w:rPr>
          <w:position w:val="-1"/>
          <w:sz w:val="26"/>
          <w:szCs w:val="26"/>
          <w:u w:val="single" w:color="000000"/>
        </w:rPr>
        <w:t xml:space="preserve">     </w:t>
      </w:r>
      <w:r>
        <w:rPr>
          <w:spacing w:val="62"/>
          <w:position w:val="-1"/>
          <w:sz w:val="26"/>
          <w:szCs w:val="26"/>
          <w:u w:val="single" w:color="000000"/>
        </w:rPr>
        <w:t xml:space="preserve"> </w:t>
      </w:r>
      <w:r>
        <w:rPr>
          <w:spacing w:val="43"/>
          <w:position w:val="-1"/>
          <w:sz w:val="26"/>
          <w:szCs w:val="26"/>
        </w:rPr>
        <w:t xml:space="preserve"> </w:t>
      </w:r>
      <w:r>
        <w:rPr>
          <w:spacing w:val="2"/>
          <w:position w:val="-1"/>
          <w:sz w:val="26"/>
          <w:szCs w:val="26"/>
        </w:rPr>
        <w:t>v</w:t>
      </w:r>
      <w:r>
        <w:rPr>
          <w:position w:val="-1"/>
          <w:sz w:val="26"/>
          <w:szCs w:val="26"/>
        </w:rPr>
        <w:t>ề</w:t>
      </w:r>
      <w:r>
        <w:rPr>
          <w:spacing w:val="20"/>
          <w:position w:val="-1"/>
          <w:sz w:val="26"/>
          <w:szCs w:val="26"/>
        </w:rPr>
        <w:t xml:space="preserve"> </w:t>
      </w:r>
      <w:r>
        <w:rPr>
          <w:position w:val="-1"/>
          <w:sz w:val="26"/>
          <w:szCs w:val="26"/>
        </w:rPr>
        <w:t>việc</w:t>
      </w:r>
      <w:r>
        <w:rPr>
          <w:spacing w:val="20"/>
          <w:position w:val="-1"/>
          <w:sz w:val="26"/>
          <w:szCs w:val="26"/>
        </w:rPr>
        <w:t xml:space="preserve"> </w:t>
      </w:r>
      <w:r>
        <w:rPr>
          <w:position w:val="-1"/>
          <w:sz w:val="26"/>
          <w:szCs w:val="26"/>
        </w:rPr>
        <w:t>phê</w:t>
      </w:r>
    </w:p>
    <w:p w:rsidR="0042598F" w:rsidRDefault="005305DD">
      <w:pPr>
        <w:spacing w:before="66"/>
        <w:ind w:left="100"/>
        <w:rPr>
          <w:sz w:val="26"/>
          <w:szCs w:val="26"/>
        </w:rPr>
      </w:pPr>
      <w:proofErr w:type="gramStart"/>
      <w:r>
        <w:rPr>
          <w:sz w:val="26"/>
          <w:szCs w:val="26"/>
        </w:rPr>
        <w:lastRenderedPageBreak/>
        <w:t>d</w:t>
      </w:r>
      <w:r>
        <w:rPr>
          <w:spacing w:val="5"/>
          <w:sz w:val="26"/>
          <w:szCs w:val="26"/>
        </w:rPr>
        <w:t>u</w:t>
      </w:r>
      <w:r>
        <w:rPr>
          <w:spacing w:val="-5"/>
          <w:sz w:val="26"/>
          <w:szCs w:val="26"/>
        </w:rPr>
        <w:t>y</w:t>
      </w:r>
      <w:r>
        <w:rPr>
          <w:sz w:val="26"/>
          <w:szCs w:val="26"/>
        </w:rPr>
        <w:t>ệt</w:t>
      </w:r>
      <w:proofErr w:type="gramEnd"/>
      <w:r>
        <w:rPr>
          <w:spacing w:val="-1"/>
          <w:sz w:val="26"/>
          <w:szCs w:val="26"/>
        </w:rPr>
        <w:t xml:space="preserve"> </w:t>
      </w:r>
      <w:r>
        <w:rPr>
          <w:sz w:val="26"/>
          <w:szCs w:val="26"/>
        </w:rPr>
        <w:t>k</w:t>
      </w:r>
      <w:r>
        <w:rPr>
          <w:spacing w:val="3"/>
          <w:sz w:val="26"/>
          <w:szCs w:val="26"/>
        </w:rPr>
        <w:t>ế</w:t>
      </w:r>
      <w:r>
        <w:rPr>
          <w:sz w:val="26"/>
          <w:szCs w:val="26"/>
        </w:rPr>
        <w:t>t</w:t>
      </w:r>
      <w:r>
        <w:rPr>
          <w:spacing w:val="3"/>
          <w:sz w:val="26"/>
          <w:szCs w:val="26"/>
        </w:rPr>
        <w:t xml:space="preserve"> </w:t>
      </w:r>
      <w:r>
        <w:rPr>
          <w:sz w:val="26"/>
          <w:szCs w:val="26"/>
        </w:rPr>
        <w:t>quả</w:t>
      </w:r>
      <w:r>
        <w:rPr>
          <w:spacing w:val="3"/>
          <w:sz w:val="26"/>
          <w:szCs w:val="26"/>
        </w:rPr>
        <w:t xml:space="preserve"> </w:t>
      </w:r>
      <w:r>
        <w:rPr>
          <w:sz w:val="26"/>
          <w:szCs w:val="26"/>
        </w:rPr>
        <w:t>chào</w:t>
      </w:r>
      <w:r>
        <w:rPr>
          <w:spacing w:val="2"/>
          <w:sz w:val="26"/>
          <w:szCs w:val="26"/>
        </w:rPr>
        <w:t xml:space="preserve"> </w:t>
      </w:r>
      <w:r>
        <w:rPr>
          <w:sz w:val="26"/>
          <w:szCs w:val="26"/>
        </w:rPr>
        <w:t>hà</w:t>
      </w:r>
      <w:r>
        <w:rPr>
          <w:spacing w:val="3"/>
          <w:sz w:val="26"/>
          <w:szCs w:val="26"/>
        </w:rPr>
        <w:t>n</w:t>
      </w:r>
      <w:r>
        <w:rPr>
          <w:sz w:val="26"/>
          <w:szCs w:val="26"/>
        </w:rPr>
        <w:t>g gói</w:t>
      </w:r>
      <w:r>
        <w:rPr>
          <w:spacing w:val="4"/>
          <w:sz w:val="26"/>
          <w:szCs w:val="26"/>
        </w:rPr>
        <w:t xml:space="preserve"> </w:t>
      </w:r>
      <w:r>
        <w:rPr>
          <w:sz w:val="26"/>
          <w:szCs w:val="26"/>
        </w:rPr>
        <w:t xml:space="preserve">thầu </w:t>
      </w:r>
      <w:r>
        <w:rPr>
          <w:sz w:val="26"/>
          <w:szCs w:val="26"/>
          <w:u w:val="single" w:color="000000"/>
        </w:rPr>
        <w:t xml:space="preserve">     </w:t>
      </w:r>
      <w:r>
        <w:rPr>
          <w:spacing w:val="61"/>
          <w:sz w:val="26"/>
          <w:szCs w:val="26"/>
          <w:u w:val="single" w:color="000000"/>
        </w:rPr>
        <w:t xml:space="preserve"> </w:t>
      </w:r>
      <w:r>
        <w:rPr>
          <w:spacing w:val="12"/>
          <w:sz w:val="26"/>
          <w:szCs w:val="26"/>
        </w:rPr>
        <w:t xml:space="preserve"> </w:t>
      </w:r>
      <w:r>
        <w:rPr>
          <w:i/>
          <w:spacing w:val="5"/>
          <w:sz w:val="26"/>
          <w:szCs w:val="26"/>
        </w:rPr>
        <w:t>[</w:t>
      </w:r>
      <w:r>
        <w:rPr>
          <w:i/>
          <w:sz w:val="26"/>
          <w:szCs w:val="26"/>
        </w:rPr>
        <w:t>Ghi tên</w:t>
      </w:r>
      <w:r>
        <w:rPr>
          <w:i/>
          <w:spacing w:val="2"/>
          <w:sz w:val="26"/>
          <w:szCs w:val="26"/>
        </w:rPr>
        <w:t xml:space="preserve"> </w:t>
      </w:r>
      <w:r>
        <w:rPr>
          <w:i/>
          <w:sz w:val="26"/>
          <w:szCs w:val="26"/>
        </w:rPr>
        <w:t>gói</w:t>
      </w:r>
      <w:r>
        <w:rPr>
          <w:i/>
          <w:spacing w:val="4"/>
          <w:sz w:val="26"/>
          <w:szCs w:val="26"/>
        </w:rPr>
        <w:t xml:space="preserve"> </w:t>
      </w:r>
      <w:r>
        <w:rPr>
          <w:i/>
          <w:sz w:val="26"/>
          <w:szCs w:val="26"/>
        </w:rPr>
        <w:t>thầ</w:t>
      </w:r>
      <w:r>
        <w:rPr>
          <w:i/>
          <w:spacing w:val="-5"/>
          <w:sz w:val="26"/>
          <w:szCs w:val="26"/>
        </w:rPr>
        <w:t>u</w:t>
      </w:r>
      <w:r>
        <w:rPr>
          <w:i/>
          <w:sz w:val="26"/>
          <w:szCs w:val="26"/>
        </w:rPr>
        <w:t>]</w:t>
      </w:r>
      <w:r>
        <w:rPr>
          <w:i/>
          <w:spacing w:val="11"/>
          <w:sz w:val="26"/>
          <w:szCs w:val="26"/>
        </w:rPr>
        <w:t xml:space="preserve"> </w:t>
      </w:r>
      <w:r>
        <w:rPr>
          <w:sz w:val="26"/>
          <w:szCs w:val="26"/>
        </w:rPr>
        <w:t>và</w:t>
      </w:r>
      <w:r>
        <w:rPr>
          <w:spacing w:val="3"/>
          <w:sz w:val="26"/>
          <w:szCs w:val="26"/>
        </w:rPr>
        <w:t xml:space="preserve"> </w:t>
      </w:r>
      <w:r>
        <w:rPr>
          <w:sz w:val="26"/>
          <w:szCs w:val="26"/>
        </w:rPr>
        <w:t>thông</w:t>
      </w:r>
      <w:r>
        <w:rPr>
          <w:spacing w:val="1"/>
          <w:sz w:val="26"/>
          <w:szCs w:val="26"/>
        </w:rPr>
        <w:t xml:space="preserve"> </w:t>
      </w:r>
      <w:r>
        <w:rPr>
          <w:sz w:val="26"/>
          <w:szCs w:val="26"/>
        </w:rPr>
        <w:t>báo</w:t>
      </w:r>
      <w:r>
        <w:rPr>
          <w:spacing w:val="1"/>
          <w:sz w:val="26"/>
          <w:szCs w:val="26"/>
        </w:rPr>
        <w:t xml:space="preserve"> </w:t>
      </w:r>
      <w:r>
        <w:rPr>
          <w:sz w:val="26"/>
          <w:szCs w:val="26"/>
        </w:rPr>
        <w:t>kết</w:t>
      </w:r>
      <w:r>
        <w:rPr>
          <w:spacing w:val="4"/>
          <w:sz w:val="26"/>
          <w:szCs w:val="26"/>
        </w:rPr>
        <w:t xml:space="preserve"> </w:t>
      </w:r>
      <w:r>
        <w:rPr>
          <w:sz w:val="26"/>
          <w:szCs w:val="26"/>
        </w:rPr>
        <w:t>quả</w:t>
      </w:r>
      <w:r>
        <w:rPr>
          <w:spacing w:val="3"/>
          <w:sz w:val="26"/>
          <w:szCs w:val="26"/>
        </w:rPr>
        <w:t xml:space="preserve"> </w:t>
      </w:r>
      <w:r>
        <w:rPr>
          <w:sz w:val="26"/>
          <w:szCs w:val="26"/>
        </w:rPr>
        <w:t>chào</w:t>
      </w:r>
      <w:r>
        <w:rPr>
          <w:spacing w:val="2"/>
          <w:sz w:val="26"/>
          <w:szCs w:val="26"/>
        </w:rPr>
        <w:t xml:space="preserve"> </w:t>
      </w:r>
      <w:r>
        <w:rPr>
          <w:sz w:val="26"/>
          <w:szCs w:val="26"/>
        </w:rPr>
        <w:t>hàng</w:t>
      </w:r>
      <w:r>
        <w:rPr>
          <w:spacing w:val="5"/>
          <w:sz w:val="26"/>
          <w:szCs w:val="26"/>
        </w:rPr>
        <w:t xml:space="preserve"> </w:t>
      </w:r>
      <w:r>
        <w:rPr>
          <w:sz w:val="26"/>
          <w:szCs w:val="26"/>
        </w:rPr>
        <w:t>số</w:t>
      </w:r>
    </w:p>
    <w:p w:rsidR="0042598F" w:rsidRDefault="005305DD">
      <w:pPr>
        <w:spacing w:before="61"/>
        <w:ind w:left="100"/>
        <w:rPr>
          <w:sz w:val="26"/>
          <w:szCs w:val="26"/>
        </w:rPr>
      </w:pPr>
      <w:r>
        <w:rPr>
          <w:w w:val="99"/>
          <w:sz w:val="26"/>
          <w:szCs w:val="26"/>
          <w:u w:val="single" w:color="000000"/>
        </w:rPr>
        <w:t xml:space="preserve"> </w:t>
      </w:r>
      <w:r>
        <w:rPr>
          <w:sz w:val="26"/>
          <w:szCs w:val="26"/>
          <w:u w:val="single" w:color="000000"/>
        </w:rPr>
        <w:t xml:space="preserve">     </w:t>
      </w:r>
      <w:r>
        <w:rPr>
          <w:spacing w:val="-1"/>
          <w:sz w:val="26"/>
          <w:szCs w:val="26"/>
          <w:u w:val="single" w:color="000000"/>
        </w:rPr>
        <w:t xml:space="preserve"> </w:t>
      </w:r>
      <w:r>
        <w:rPr>
          <w:sz w:val="26"/>
          <w:szCs w:val="26"/>
        </w:rPr>
        <w:t xml:space="preserve"> </w:t>
      </w:r>
      <w:proofErr w:type="gramStart"/>
      <w:r>
        <w:rPr>
          <w:sz w:val="26"/>
          <w:szCs w:val="26"/>
        </w:rPr>
        <w:t>ng</w:t>
      </w:r>
      <w:r>
        <w:rPr>
          <w:spacing w:val="5"/>
          <w:sz w:val="26"/>
          <w:szCs w:val="26"/>
        </w:rPr>
        <w:t>à</w:t>
      </w:r>
      <w:r>
        <w:rPr>
          <w:sz w:val="26"/>
          <w:szCs w:val="26"/>
        </w:rPr>
        <w:t>y</w:t>
      </w:r>
      <w:proofErr w:type="gramEnd"/>
      <w:r>
        <w:rPr>
          <w:spacing w:val="-1"/>
          <w:sz w:val="26"/>
          <w:szCs w:val="26"/>
        </w:rPr>
        <w:t xml:space="preserve"> </w:t>
      </w:r>
      <w:r>
        <w:rPr>
          <w:sz w:val="26"/>
          <w:szCs w:val="26"/>
          <w:u w:val="single" w:color="000000"/>
        </w:rPr>
        <w:t xml:space="preserve">     </w:t>
      </w:r>
      <w:r>
        <w:rPr>
          <w:spacing w:val="60"/>
          <w:sz w:val="26"/>
          <w:szCs w:val="26"/>
          <w:u w:val="single" w:color="000000"/>
        </w:rPr>
        <w:t xml:space="preserve"> </w:t>
      </w:r>
      <w:r>
        <w:rPr>
          <w:spacing w:val="-5"/>
          <w:sz w:val="26"/>
          <w:szCs w:val="26"/>
        </w:rPr>
        <w:t xml:space="preserve"> </w:t>
      </w:r>
      <w:r>
        <w:rPr>
          <w:sz w:val="26"/>
          <w:szCs w:val="26"/>
        </w:rPr>
        <w:t>t</w:t>
      </w:r>
      <w:r>
        <w:rPr>
          <w:spacing w:val="2"/>
          <w:sz w:val="26"/>
          <w:szCs w:val="26"/>
        </w:rPr>
        <w:t>h</w:t>
      </w:r>
      <w:r>
        <w:rPr>
          <w:sz w:val="26"/>
          <w:szCs w:val="26"/>
        </w:rPr>
        <w:t>áng</w:t>
      </w:r>
      <w:r>
        <w:rPr>
          <w:spacing w:val="-1"/>
          <w:sz w:val="26"/>
          <w:szCs w:val="26"/>
        </w:rPr>
        <w:t xml:space="preserve"> </w:t>
      </w:r>
      <w:r>
        <w:rPr>
          <w:sz w:val="26"/>
          <w:szCs w:val="26"/>
          <w:u w:val="single" w:color="000000"/>
        </w:rPr>
        <w:t xml:space="preserve">     </w:t>
      </w:r>
      <w:r>
        <w:rPr>
          <w:spacing w:val="60"/>
          <w:sz w:val="26"/>
          <w:szCs w:val="26"/>
          <w:u w:val="single" w:color="000000"/>
        </w:rPr>
        <w:t xml:space="preserve"> </w:t>
      </w:r>
      <w:r>
        <w:rPr>
          <w:sz w:val="26"/>
          <w:szCs w:val="26"/>
        </w:rPr>
        <w:t xml:space="preserve"> n</w:t>
      </w:r>
      <w:r>
        <w:rPr>
          <w:spacing w:val="3"/>
          <w:sz w:val="26"/>
          <w:szCs w:val="26"/>
        </w:rPr>
        <w:t>ă</w:t>
      </w:r>
      <w:r>
        <w:rPr>
          <w:sz w:val="26"/>
          <w:szCs w:val="26"/>
        </w:rPr>
        <w:t xml:space="preserve">m </w:t>
      </w:r>
      <w:r>
        <w:rPr>
          <w:sz w:val="26"/>
          <w:szCs w:val="26"/>
          <w:u w:val="single" w:color="000000"/>
        </w:rPr>
        <w:t xml:space="preserve">     </w:t>
      </w:r>
      <w:r>
        <w:rPr>
          <w:spacing w:val="61"/>
          <w:sz w:val="26"/>
          <w:szCs w:val="26"/>
          <w:u w:val="single" w:color="000000"/>
        </w:rPr>
        <w:t xml:space="preserve"> </w:t>
      </w:r>
      <w:r>
        <w:rPr>
          <w:spacing w:val="-1"/>
          <w:sz w:val="26"/>
          <w:szCs w:val="26"/>
        </w:rPr>
        <w:t xml:space="preserve"> </w:t>
      </w:r>
      <w:r>
        <w:rPr>
          <w:sz w:val="26"/>
          <w:szCs w:val="26"/>
        </w:rPr>
        <w:t>của</w:t>
      </w:r>
      <w:r>
        <w:rPr>
          <w:spacing w:val="-2"/>
          <w:sz w:val="26"/>
          <w:szCs w:val="26"/>
        </w:rPr>
        <w:t xml:space="preserve"> </w:t>
      </w:r>
      <w:r>
        <w:rPr>
          <w:sz w:val="26"/>
          <w:szCs w:val="26"/>
        </w:rPr>
        <w:t>b</w:t>
      </w:r>
      <w:r>
        <w:rPr>
          <w:spacing w:val="3"/>
          <w:sz w:val="26"/>
          <w:szCs w:val="26"/>
        </w:rPr>
        <w:t>ê</w:t>
      </w:r>
      <w:r>
        <w:rPr>
          <w:sz w:val="26"/>
          <w:szCs w:val="26"/>
        </w:rPr>
        <w:t>n</w:t>
      </w:r>
      <w:r>
        <w:rPr>
          <w:spacing w:val="-2"/>
          <w:sz w:val="26"/>
          <w:szCs w:val="26"/>
        </w:rPr>
        <w:t xml:space="preserve"> m</w:t>
      </w:r>
      <w:r>
        <w:rPr>
          <w:sz w:val="26"/>
          <w:szCs w:val="26"/>
        </w:rPr>
        <w:t>ời</w:t>
      </w:r>
      <w:r>
        <w:rPr>
          <w:spacing w:val="-4"/>
          <w:sz w:val="26"/>
          <w:szCs w:val="26"/>
        </w:rPr>
        <w:t xml:space="preserve"> </w:t>
      </w:r>
      <w:r>
        <w:rPr>
          <w:sz w:val="26"/>
          <w:szCs w:val="26"/>
        </w:rPr>
        <w:t>th</w:t>
      </w:r>
      <w:r>
        <w:rPr>
          <w:spacing w:val="2"/>
          <w:sz w:val="26"/>
          <w:szCs w:val="26"/>
        </w:rPr>
        <w:t>ầ</w:t>
      </w:r>
      <w:r>
        <w:rPr>
          <w:sz w:val="26"/>
          <w:szCs w:val="26"/>
        </w:rPr>
        <w:t>u;</w:t>
      </w:r>
    </w:p>
    <w:p w:rsidR="0042598F" w:rsidRDefault="0042598F">
      <w:pPr>
        <w:spacing w:before="1" w:line="180" w:lineRule="exact"/>
        <w:rPr>
          <w:sz w:val="18"/>
          <w:szCs w:val="18"/>
        </w:rPr>
      </w:pPr>
    </w:p>
    <w:p w:rsidR="0042598F" w:rsidRDefault="005305DD">
      <w:pPr>
        <w:spacing w:line="280" w:lineRule="exact"/>
        <w:ind w:left="820"/>
        <w:rPr>
          <w:sz w:val="26"/>
          <w:szCs w:val="26"/>
        </w:rPr>
        <w:sectPr w:rsidR="0042598F">
          <w:type w:val="continuous"/>
          <w:pgSz w:w="11920" w:h="16840"/>
          <w:pgMar w:top="980" w:right="600" w:bottom="280" w:left="1340" w:header="720" w:footer="720" w:gutter="0"/>
          <w:cols w:space="720"/>
        </w:sectPr>
      </w:pPr>
      <w:r>
        <w:rPr>
          <w:position w:val="-1"/>
          <w:sz w:val="26"/>
          <w:szCs w:val="26"/>
        </w:rPr>
        <w:t>-</w:t>
      </w:r>
      <w:r>
        <w:rPr>
          <w:spacing w:val="-1"/>
          <w:position w:val="-1"/>
          <w:sz w:val="26"/>
          <w:szCs w:val="26"/>
        </w:rPr>
        <w:t xml:space="preserve"> </w:t>
      </w:r>
      <w:r>
        <w:rPr>
          <w:position w:val="-1"/>
          <w:sz w:val="26"/>
          <w:szCs w:val="26"/>
        </w:rPr>
        <w:t>Căn</w:t>
      </w:r>
      <w:r>
        <w:rPr>
          <w:spacing w:val="-4"/>
          <w:position w:val="-1"/>
          <w:sz w:val="26"/>
          <w:szCs w:val="26"/>
        </w:rPr>
        <w:t xml:space="preserve"> </w:t>
      </w:r>
      <w:r>
        <w:rPr>
          <w:position w:val="-1"/>
          <w:sz w:val="26"/>
          <w:szCs w:val="26"/>
        </w:rPr>
        <w:t>cứ</w:t>
      </w:r>
      <w:r>
        <w:rPr>
          <w:spacing w:val="-2"/>
          <w:position w:val="-1"/>
          <w:sz w:val="26"/>
          <w:szCs w:val="26"/>
        </w:rPr>
        <w:t xml:space="preserve"> </w:t>
      </w:r>
      <w:r>
        <w:rPr>
          <w:position w:val="-1"/>
          <w:sz w:val="26"/>
          <w:szCs w:val="26"/>
        </w:rPr>
        <w:t>bi</w:t>
      </w:r>
      <w:r>
        <w:rPr>
          <w:spacing w:val="2"/>
          <w:position w:val="-1"/>
          <w:sz w:val="26"/>
          <w:szCs w:val="26"/>
        </w:rPr>
        <w:t>ê</w:t>
      </w:r>
      <w:r>
        <w:rPr>
          <w:position w:val="-1"/>
          <w:sz w:val="26"/>
          <w:szCs w:val="26"/>
        </w:rPr>
        <w:t>n</w:t>
      </w:r>
      <w:r>
        <w:rPr>
          <w:spacing w:val="-4"/>
          <w:position w:val="-1"/>
          <w:sz w:val="26"/>
          <w:szCs w:val="26"/>
        </w:rPr>
        <w:t xml:space="preserve"> </w:t>
      </w:r>
      <w:r>
        <w:rPr>
          <w:position w:val="-1"/>
          <w:sz w:val="26"/>
          <w:szCs w:val="26"/>
        </w:rPr>
        <w:t>bản</w:t>
      </w:r>
      <w:r>
        <w:rPr>
          <w:spacing w:val="-2"/>
          <w:position w:val="-1"/>
          <w:sz w:val="26"/>
          <w:szCs w:val="26"/>
        </w:rPr>
        <w:t xml:space="preserve"> </w:t>
      </w:r>
      <w:r>
        <w:rPr>
          <w:position w:val="-1"/>
          <w:sz w:val="26"/>
          <w:szCs w:val="26"/>
        </w:rPr>
        <w:t>thư</w:t>
      </w:r>
      <w:r>
        <w:rPr>
          <w:spacing w:val="3"/>
          <w:position w:val="-1"/>
          <w:sz w:val="26"/>
          <w:szCs w:val="26"/>
        </w:rPr>
        <w:t>ơ</w:t>
      </w:r>
      <w:r>
        <w:rPr>
          <w:position w:val="-1"/>
          <w:sz w:val="26"/>
          <w:szCs w:val="26"/>
        </w:rPr>
        <w:t>ng</w:t>
      </w:r>
      <w:r>
        <w:rPr>
          <w:spacing w:val="-7"/>
          <w:position w:val="-1"/>
          <w:sz w:val="26"/>
          <w:szCs w:val="26"/>
        </w:rPr>
        <w:t xml:space="preserve"> </w:t>
      </w:r>
      <w:r>
        <w:rPr>
          <w:position w:val="-1"/>
          <w:sz w:val="26"/>
          <w:szCs w:val="26"/>
        </w:rPr>
        <w:t>thảo,</w:t>
      </w:r>
      <w:r>
        <w:rPr>
          <w:spacing w:val="-3"/>
          <w:position w:val="-1"/>
          <w:sz w:val="26"/>
          <w:szCs w:val="26"/>
        </w:rPr>
        <w:t xml:space="preserve"> </w:t>
      </w:r>
      <w:r>
        <w:rPr>
          <w:position w:val="-1"/>
          <w:sz w:val="26"/>
          <w:szCs w:val="26"/>
        </w:rPr>
        <w:t>hoàn</w:t>
      </w:r>
      <w:r>
        <w:rPr>
          <w:spacing w:val="-5"/>
          <w:position w:val="-1"/>
          <w:sz w:val="26"/>
          <w:szCs w:val="26"/>
        </w:rPr>
        <w:t xml:space="preserve"> </w:t>
      </w:r>
      <w:r>
        <w:rPr>
          <w:position w:val="-1"/>
          <w:sz w:val="26"/>
          <w:szCs w:val="26"/>
        </w:rPr>
        <w:t>t</w:t>
      </w:r>
      <w:r>
        <w:rPr>
          <w:spacing w:val="2"/>
          <w:position w:val="-1"/>
          <w:sz w:val="26"/>
          <w:szCs w:val="26"/>
        </w:rPr>
        <w:t>h</w:t>
      </w:r>
      <w:r>
        <w:rPr>
          <w:position w:val="-1"/>
          <w:sz w:val="26"/>
          <w:szCs w:val="26"/>
        </w:rPr>
        <w:t>iện</w:t>
      </w:r>
      <w:r>
        <w:rPr>
          <w:spacing w:val="-4"/>
          <w:position w:val="-1"/>
          <w:sz w:val="26"/>
          <w:szCs w:val="26"/>
        </w:rPr>
        <w:t xml:space="preserve"> </w:t>
      </w:r>
      <w:r>
        <w:rPr>
          <w:spacing w:val="3"/>
          <w:position w:val="-1"/>
          <w:sz w:val="26"/>
          <w:szCs w:val="26"/>
        </w:rPr>
        <w:t>h</w:t>
      </w:r>
      <w:r>
        <w:rPr>
          <w:spacing w:val="2"/>
          <w:position w:val="-1"/>
          <w:sz w:val="26"/>
          <w:szCs w:val="26"/>
        </w:rPr>
        <w:t>ợ</w:t>
      </w:r>
      <w:r>
        <w:rPr>
          <w:position w:val="-1"/>
          <w:sz w:val="26"/>
          <w:szCs w:val="26"/>
        </w:rPr>
        <w:t>p</w:t>
      </w:r>
      <w:r>
        <w:rPr>
          <w:spacing w:val="-4"/>
          <w:position w:val="-1"/>
          <w:sz w:val="26"/>
          <w:szCs w:val="26"/>
        </w:rPr>
        <w:t xml:space="preserve"> </w:t>
      </w:r>
      <w:r>
        <w:rPr>
          <w:position w:val="-1"/>
          <w:sz w:val="26"/>
          <w:szCs w:val="26"/>
        </w:rPr>
        <w:t>đồng</w:t>
      </w:r>
      <w:r>
        <w:rPr>
          <w:spacing w:val="-5"/>
          <w:position w:val="-1"/>
          <w:sz w:val="26"/>
          <w:szCs w:val="26"/>
        </w:rPr>
        <w:t xml:space="preserve"> </w:t>
      </w:r>
      <w:r>
        <w:rPr>
          <w:spacing w:val="2"/>
          <w:position w:val="-1"/>
          <w:sz w:val="26"/>
          <w:szCs w:val="26"/>
        </w:rPr>
        <w:t>đ</w:t>
      </w:r>
      <w:r>
        <w:rPr>
          <w:position w:val="-1"/>
          <w:sz w:val="26"/>
          <w:szCs w:val="26"/>
        </w:rPr>
        <w:t>ã</w:t>
      </w:r>
      <w:r>
        <w:rPr>
          <w:spacing w:val="-2"/>
          <w:position w:val="-1"/>
          <w:sz w:val="26"/>
          <w:szCs w:val="26"/>
        </w:rPr>
        <w:t xml:space="preserve"> </w:t>
      </w:r>
      <w:r>
        <w:rPr>
          <w:position w:val="-1"/>
          <w:sz w:val="26"/>
          <w:szCs w:val="26"/>
        </w:rPr>
        <w:t>đ</w:t>
      </w:r>
      <w:r>
        <w:rPr>
          <w:spacing w:val="1"/>
          <w:position w:val="-1"/>
          <w:sz w:val="26"/>
          <w:szCs w:val="26"/>
        </w:rPr>
        <w:t>ư</w:t>
      </w:r>
      <w:r>
        <w:rPr>
          <w:position w:val="-1"/>
          <w:sz w:val="26"/>
          <w:szCs w:val="26"/>
        </w:rPr>
        <w:t>ợc</w:t>
      </w:r>
      <w:r>
        <w:rPr>
          <w:spacing w:val="-5"/>
          <w:position w:val="-1"/>
          <w:sz w:val="26"/>
          <w:szCs w:val="26"/>
        </w:rPr>
        <w:t xml:space="preserve"> </w:t>
      </w:r>
      <w:r>
        <w:rPr>
          <w:position w:val="-1"/>
          <w:sz w:val="26"/>
          <w:szCs w:val="26"/>
        </w:rPr>
        <w:t>b</w:t>
      </w:r>
      <w:r>
        <w:rPr>
          <w:spacing w:val="3"/>
          <w:position w:val="-1"/>
          <w:sz w:val="26"/>
          <w:szCs w:val="26"/>
        </w:rPr>
        <w:t>ê</w:t>
      </w:r>
      <w:r>
        <w:rPr>
          <w:position w:val="-1"/>
          <w:sz w:val="26"/>
          <w:szCs w:val="26"/>
        </w:rPr>
        <w:t>n</w:t>
      </w:r>
      <w:r>
        <w:rPr>
          <w:spacing w:val="-2"/>
          <w:position w:val="-1"/>
          <w:sz w:val="26"/>
          <w:szCs w:val="26"/>
        </w:rPr>
        <w:t xml:space="preserve"> </w:t>
      </w:r>
      <w:r>
        <w:rPr>
          <w:position w:val="-1"/>
          <w:sz w:val="26"/>
          <w:szCs w:val="26"/>
        </w:rPr>
        <w:t>mời</w:t>
      </w:r>
      <w:r>
        <w:rPr>
          <w:spacing w:val="-4"/>
          <w:position w:val="-1"/>
          <w:sz w:val="26"/>
          <w:szCs w:val="26"/>
        </w:rPr>
        <w:t xml:space="preserve"> </w:t>
      </w:r>
      <w:r>
        <w:rPr>
          <w:position w:val="-1"/>
          <w:sz w:val="26"/>
          <w:szCs w:val="26"/>
        </w:rPr>
        <w:t>thầu</w:t>
      </w:r>
      <w:r>
        <w:rPr>
          <w:spacing w:val="-2"/>
          <w:position w:val="-1"/>
          <w:sz w:val="26"/>
          <w:szCs w:val="26"/>
        </w:rPr>
        <w:t xml:space="preserve"> </w:t>
      </w:r>
      <w:r>
        <w:rPr>
          <w:position w:val="-1"/>
          <w:sz w:val="26"/>
          <w:szCs w:val="26"/>
        </w:rPr>
        <w:t>và</w:t>
      </w:r>
      <w:r>
        <w:rPr>
          <w:spacing w:val="-2"/>
          <w:position w:val="-1"/>
          <w:sz w:val="26"/>
          <w:szCs w:val="26"/>
        </w:rPr>
        <w:t xml:space="preserve"> </w:t>
      </w:r>
      <w:r>
        <w:rPr>
          <w:position w:val="-1"/>
          <w:sz w:val="26"/>
          <w:szCs w:val="26"/>
        </w:rPr>
        <w:t>nhà</w:t>
      </w:r>
      <w:r>
        <w:rPr>
          <w:spacing w:val="-2"/>
          <w:position w:val="-1"/>
          <w:sz w:val="26"/>
          <w:szCs w:val="26"/>
        </w:rPr>
        <w:t xml:space="preserve"> </w:t>
      </w:r>
      <w:r>
        <w:rPr>
          <w:position w:val="-1"/>
          <w:sz w:val="26"/>
          <w:szCs w:val="26"/>
        </w:rPr>
        <w:t>thầu</w:t>
      </w:r>
    </w:p>
    <w:p w:rsidR="0042598F" w:rsidRDefault="00CA0615">
      <w:pPr>
        <w:spacing w:before="66" w:line="280" w:lineRule="exact"/>
        <w:ind w:left="100" w:right="-59"/>
        <w:rPr>
          <w:sz w:val="26"/>
          <w:szCs w:val="26"/>
        </w:rPr>
      </w:pPr>
      <w:r>
        <w:lastRenderedPageBreak/>
        <w:pict>
          <v:group id="_x0000_s1041" style="position:absolute;left:0;text-align:left;margin-left:234.1pt;margin-top:17.7pt;width:26.55pt;height:.5pt;z-index:-1634;mso-position-horizontal-relative:page" coordorigin="4682,354" coordsize="531,10">
            <v:shape id="_x0000_s1043" style="position:absolute;left:4687;top:360;width:259;height:0" coordorigin="4687,360" coordsize="259,0" path="m4687,360r259,e" filled="f" strokeweight=".18289mm">
              <v:path arrowok="t"/>
            </v:shape>
            <v:shape id="_x0000_s1042" style="position:absolute;left:4949;top:360;width:259;height:0" coordorigin="4949,360" coordsize="259,0" path="m4949,360r259,e" filled="f" strokeweight=".18289mm">
              <v:path arrowok="t"/>
            </v:shape>
            <w10:wrap anchorx="page"/>
          </v:group>
        </w:pict>
      </w:r>
      <w:proofErr w:type="gramStart"/>
      <w:r w:rsidR="005305DD">
        <w:rPr>
          <w:position w:val="-1"/>
          <w:sz w:val="26"/>
          <w:szCs w:val="26"/>
        </w:rPr>
        <w:t>trúng</w:t>
      </w:r>
      <w:proofErr w:type="gramEnd"/>
      <w:r w:rsidR="005305DD">
        <w:rPr>
          <w:spacing w:val="-5"/>
          <w:position w:val="-1"/>
          <w:sz w:val="26"/>
          <w:szCs w:val="26"/>
        </w:rPr>
        <w:t xml:space="preserve"> </w:t>
      </w:r>
      <w:r w:rsidR="005305DD">
        <w:rPr>
          <w:position w:val="-1"/>
          <w:sz w:val="26"/>
          <w:szCs w:val="26"/>
        </w:rPr>
        <w:t>thầu</w:t>
      </w:r>
      <w:r w:rsidR="005305DD">
        <w:rPr>
          <w:spacing w:val="-2"/>
          <w:position w:val="-1"/>
          <w:sz w:val="26"/>
          <w:szCs w:val="26"/>
        </w:rPr>
        <w:t xml:space="preserve"> </w:t>
      </w:r>
      <w:r w:rsidR="005305DD">
        <w:rPr>
          <w:position w:val="-1"/>
          <w:sz w:val="26"/>
          <w:szCs w:val="26"/>
        </w:rPr>
        <w:t>ký</w:t>
      </w:r>
      <w:r w:rsidR="005305DD">
        <w:rPr>
          <w:spacing w:val="-3"/>
          <w:position w:val="-1"/>
          <w:sz w:val="26"/>
          <w:szCs w:val="26"/>
        </w:rPr>
        <w:t xml:space="preserve"> </w:t>
      </w:r>
      <w:r w:rsidR="005305DD">
        <w:rPr>
          <w:position w:val="-1"/>
          <w:sz w:val="26"/>
          <w:szCs w:val="26"/>
        </w:rPr>
        <w:t>ng</w:t>
      </w:r>
      <w:r w:rsidR="005305DD">
        <w:rPr>
          <w:spacing w:val="5"/>
          <w:position w:val="-1"/>
          <w:sz w:val="26"/>
          <w:szCs w:val="26"/>
        </w:rPr>
        <w:t>à</w:t>
      </w:r>
      <w:r w:rsidR="005305DD">
        <w:rPr>
          <w:position w:val="-1"/>
          <w:sz w:val="26"/>
          <w:szCs w:val="26"/>
        </w:rPr>
        <w:t>y</w:t>
      </w:r>
      <w:r w:rsidR="005305DD">
        <w:rPr>
          <w:spacing w:val="-1"/>
          <w:position w:val="-1"/>
          <w:sz w:val="26"/>
          <w:szCs w:val="26"/>
        </w:rPr>
        <w:t xml:space="preserve"> </w:t>
      </w:r>
      <w:r w:rsidR="005305DD">
        <w:rPr>
          <w:position w:val="-1"/>
          <w:sz w:val="26"/>
          <w:szCs w:val="26"/>
          <w:u w:val="single" w:color="000000"/>
        </w:rPr>
        <w:t xml:space="preserve">   </w:t>
      </w:r>
      <w:r w:rsidR="005305DD">
        <w:rPr>
          <w:spacing w:val="60"/>
          <w:position w:val="-1"/>
          <w:sz w:val="26"/>
          <w:szCs w:val="26"/>
          <w:u w:val="single" w:color="000000"/>
        </w:rPr>
        <w:t xml:space="preserve"> </w:t>
      </w:r>
      <w:r w:rsidR="005305DD">
        <w:rPr>
          <w:position w:val="-1"/>
          <w:sz w:val="26"/>
          <w:szCs w:val="26"/>
        </w:rPr>
        <w:t>_</w:t>
      </w:r>
      <w:r w:rsidR="005305DD">
        <w:rPr>
          <w:spacing w:val="-1"/>
          <w:position w:val="-1"/>
          <w:sz w:val="26"/>
          <w:szCs w:val="26"/>
        </w:rPr>
        <w:t xml:space="preserve"> </w:t>
      </w:r>
      <w:r w:rsidR="005305DD">
        <w:rPr>
          <w:position w:val="-1"/>
          <w:sz w:val="26"/>
          <w:szCs w:val="26"/>
        </w:rPr>
        <w:t>tháng</w:t>
      </w:r>
    </w:p>
    <w:p w:rsidR="0042598F" w:rsidRDefault="005305DD">
      <w:pPr>
        <w:spacing w:before="66" w:line="280" w:lineRule="exact"/>
        <w:rPr>
          <w:sz w:val="26"/>
          <w:szCs w:val="26"/>
        </w:rPr>
        <w:sectPr w:rsidR="0042598F">
          <w:type w:val="continuous"/>
          <w:pgSz w:w="11920" w:h="16840"/>
          <w:pgMar w:top="980" w:right="600" w:bottom="280" w:left="1340" w:header="720" w:footer="720" w:gutter="0"/>
          <w:cols w:num="2" w:space="720" w:equalWidth="0">
            <w:col w:w="3283" w:space="650"/>
            <w:col w:w="6047"/>
          </w:cols>
        </w:sectPr>
      </w:pPr>
      <w:r>
        <w:br w:type="column"/>
      </w:r>
      <w:proofErr w:type="gramStart"/>
      <w:r>
        <w:rPr>
          <w:position w:val="-1"/>
          <w:sz w:val="26"/>
          <w:szCs w:val="26"/>
        </w:rPr>
        <w:lastRenderedPageBreak/>
        <w:t>n</w:t>
      </w:r>
      <w:r>
        <w:rPr>
          <w:spacing w:val="3"/>
          <w:position w:val="-1"/>
          <w:sz w:val="26"/>
          <w:szCs w:val="26"/>
        </w:rPr>
        <w:t>ă</w:t>
      </w:r>
      <w:r>
        <w:rPr>
          <w:position w:val="-1"/>
          <w:sz w:val="26"/>
          <w:szCs w:val="26"/>
        </w:rPr>
        <w:t>m</w:t>
      </w:r>
      <w:proofErr w:type="gramEnd"/>
      <w:r>
        <w:rPr>
          <w:position w:val="-1"/>
          <w:sz w:val="26"/>
          <w:szCs w:val="26"/>
        </w:rPr>
        <w:t xml:space="preserve"> </w:t>
      </w:r>
      <w:r>
        <w:rPr>
          <w:position w:val="-1"/>
          <w:sz w:val="26"/>
          <w:szCs w:val="26"/>
          <w:u w:val="single" w:color="000000"/>
        </w:rPr>
        <w:t xml:space="preserve">     </w:t>
      </w:r>
      <w:r>
        <w:rPr>
          <w:spacing w:val="61"/>
          <w:position w:val="-1"/>
          <w:sz w:val="26"/>
          <w:szCs w:val="26"/>
          <w:u w:val="single" w:color="000000"/>
        </w:rPr>
        <w:t xml:space="preserve"> </w:t>
      </w:r>
      <w:r>
        <w:rPr>
          <w:position w:val="-1"/>
          <w:sz w:val="26"/>
          <w:szCs w:val="26"/>
        </w:rPr>
        <w:t xml:space="preserve"> ;</w:t>
      </w:r>
    </w:p>
    <w:p w:rsidR="0042598F" w:rsidRDefault="0042598F">
      <w:pPr>
        <w:spacing w:before="1" w:line="160" w:lineRule="exact"/>
        <w:rPr>
          <w:sz w:val="16"/>
          <w:szCs w:val="16"/>
        </w:rPr>
      </w:pPr>
    </w:p>
    <w:p w:rsidR="0042598F" w:rsidRDefault="005305DD">
      <w:pPr>
        <w:spacing w:before="26"/>
        <w:ind w:left="820" w:right="3470"/>
        <w:jc w:val="both"/>
        <w:rPr>
          <w:sz w:val="26"/>
          <w:szCs w:val="26"/>
        </w:rPr>
      </w:pPr>
      <w:r>
        <w:rPr>
          <w:sz w:val="26"/>
          <w:szCs w:val="26"/>
        </w:rPr>
        <w:t>Chúng</w:t>
      </w:r>
      <w:r>
        <w:rPr>
          <w:spacing w:val="-7"/>
          <w:sz w:val="26"/>
          <w:szCs w:val="26"/>
        </w:rPr>
        <w:t xml:space="preserve"> </w:t>
      </w:r>
      <w:r>
        <w:rPr>
          <w:sz w:val="26"/>
          <w:szCs w:val="26"/>
        </w:rPr>
        <w:t>tôi,</w:t>
      </w:r>
      <w:r>
        <w:rPr>
          <w:spacing w:val="-1"/>
          <w:sz w:val="26"/>
          <w:szCs w:val="26"/>
        </w:rPr>
        <w:t xml:space="preserve"> </w:t>
      </w:r>
      <w:r>
        <w:rPr>
          <w:sz w:val="26"/>
          <w:szCs w:val="26"/>
        </w:rPr>
        <w:t>đại</w:t>
      </w:r>
      <w:r>
        <w:rPr>
          <w:spacing w:val="-3"/>
          <w:sz w:val="26"/>
          <w:szCs w:val="26"/>
        </w:rPr>
        <w:t xml:space="preserve"> </w:t>
      </w:r>
      <w:r>
        <w:rPr>
          <w:sz w:val="26"/>
          <w:szCs w:val="26"/>
        </w:rPr>
        <w:t>di</w:t>
      </w:r>
      <w:r>
        <w:rPr>
          <w:spacing w:val="3"/>
          <w:sz w:val="26"/>
          <w:szCs w:val="26"/>
        </w:rPr>
        <w:t>ệ</w:t>
      </w:r>
      <w:r>
        <w:rPr>
          <w:sz w:val="26"/>
          <w:szCs w:val="26"/>
        </w:rPr>
        <w:t>n</w:t>
      </w:r>
      <w:r>
        <w:rPr>
          <w:spacing w:val="-4"/>
          <w:sz w:val="26"/>
          <w:szCs w:val="26"/>
        </w:rPr>
        <w:t xml:space="preserve"> </w:t>
      </w:r>
      <w:r>
        <w:rPr>
          <w:sz w:val="26"/>
          <w:szCs w:val="26"/>
        </w:rPr>
        <w:t>cho</w:t>
      </w:r>
      <w:r>
        <w:rPr>
          <w:spacing w:val="-2"/>
          <w:sz w:val="26"/>
          <w:szCs w:val="26"/>
        </w:rPr>
        <w:t xml:space="preserve"> </w:t>
      </w:r>
      <w:r>
        <w:rPr>
          <w:sz w:val="26"/>
          <w:szCs w:val="26"/>
        </w:rPr>
        <w:t>các</w:t>
      </w:r>
      <w:r>
        <w:rPr>
          <w:spacing w:val="-3"/>
          <w:sz w:val="26"/>
          <w:szCs w:val="26"/>
        </w:rPr>
        <w:t xml:space="preserve"> </w:t>
      </w:r>
      <w:r>
        <w:rPr>
          <w:sz w:val="26"/>
          <w:szCs w:val="26"/>
        </w:rPr>
        <w:t>bên</w:t>
      </w:r>
      <w:r>
        <w:rPr>
          <w:spacing w:val="-4"/>
          <w:sz w:val="26"/>
          <w:szCs w:val="26"/>
        </w:rPr>
        <w:t xml:space="preserve"> </w:t>
      </w:r>
      <w:r>
        <w:rPr>
          <w:sz w:val="26"/>
          <w:szCs w:val="26"/>
        </w:rPr>
        <w:t>ký</w:t>
      </w:r>
      <w:r>
        <w:rPr>
          <w:spacing w:val="-1"/>
          <w:sz w:val="26"/>
          <w:szCs w:val="26"/>
        </w:rPr>
        <w:t xml:space="preserve"> </w:t>
      </w:r>
      <w:r>
        <w:rPr>
          <w:sz w:val="26"/>
          <w:szCs w:val="26"/>
        </w:rPr>
        <w:t>hợp</w:t>
      </w:r>
      <w:r>
        <w:rPr>
          <w:spacing w:val="-4"/>
          <w:sz w:val="26"/>
          <w:szCs w:val="26"/>
        </w:rPr>
        <w:t xml:space="preserve"> </w:t>
      </w:r>
      <w:r>
        <w:rPr>
          <w:sz w:val="26"/>
          <w:szCs w:val="26"/>
        </w:rPr>
        <w:t>đ</w:t>
      </w:r>
      <w:r>
        <w:rPr>
          <w:spacing w:val="2"/>
          <w:sz w:val="26"/>
          <w:szCs w:val="26"/>
        </w:rPr>
        <w:t>ồ</w:t>
      </w:r>
      <w:r>
        <w:rPr>
          <w:sz w:val="26"/>
          <w:szCs w:val="26"/>
        </w:rPr>
        <w:t>ng,</w:t>
      </w:r>
      <w:r>
        <w:rPr>
          <w:spacing w:val="-4"/>
          <w:sz w:val="26"/>
          <w:szCs w:val="26"/>
        </w:rPr>
        <w:t xml:space="preserve"> </w:t>
      </w:r>
      <w:r>
        <w:rPr>
          <w:sz w:val="26"/>
          <w:szCs w:val="26"/>
        </w:rPr>
        <w:t>g</w:t>
      </w:r>
      <w:r>
        <w:rPr>
          <w:spacing w:val="2"/>
          <w:sz w:val="26"/>
          <w:szCs w:val="26"/>
        </w:rPr>
        <w:t>ồ</w:t>
      </w:r>
      <w:r>
        <w:rPr>
          <w:sz w:val="26"/>
          <w:szCs w:val="26"/>
        </w:rPr>
        <w:t>m</w:t>
      </w:r>
      <w:r>
        <w:rPr>
          <w:spacing w:val="-8"/>
          <w:sz w:val="26"/>
          <w:szCs w:val="26"/>
        </w:rPr>
        <w:t xml:space="preserve"> </w:t>
      </w:r>
      <w:r>
        <w:rPr>
          <w:sz w:val="26"/>
          <w:szCs w:val="26"/>
        </w:rPr>
        <w:t>có:</w:t>
      </w:r>
    </w:p>
    <w:p w:rsidR="0042598F" w:rsidRDefault="0042598F">
      <w:pPr>
        <w:spacing w:before="1" w:line="180" w:lineRule="exact"/>
        <w:rPr>
          <w:sz w:val="18"/>
          <w:szCs w:val="18"/>
        </w:rPr>
      </w:pPr>
    </w:p>
    <w:p w:rsidR="0042598F" w:rsidRDefault="005305DD">
      <w:pPr>
        <w:ind w:left="820" w:right="5341"/>
        <w:jc w:val="both"/>
        <w:rPr>
          <w:sz w:val="26"/>
          <w:szCs w:val="26"/>
        </w:rPr>
      </w:pPr>
      <w:r>
        <w:rPr>
          <w:b/>
          <w:sz w:val="26"/>
          <w:szCs w:val="26"/>
        </w:rPr>
        <w:t>Chủ</w:t>
      </w:r>
      <w:r>
        <w:rPr>
          <w:b/>
          <w:spacing w:val="-5"/>
          <w:sz w:val="26"/>
          <w:szCs w:val="26"/>
        </w:rPr>
        <w:t xml:space="preserve"> </w:t>
      </w:r>
      <w:r>
        <w:rPr>
          <w:b/>
          <w:sz w:val="26"/>
          <w:szCs w:val="26"/>
        </w:rPr>
        <w:t>đ</w:t>
      </w:r>
      <w:r>
        <w:rPr>
          <w:b/>
          <w:spacing w:val="2"/>
          <w:sz w:val="26"/>
          <w:szCs w:val="26"/>
        </w:rPr>
        <w:t>ầ</w:t>
      </w:r>
      <w:r>
        <w:rPr>
          <w:b/>
          <w:sz w:val="26"/>
          <w:szCs w:val="26"/>
        </w:rPr>
        <w:t>u</w:t>
      </w:r>
      <w:r>
        <w:rPr>
          <w:b/>
          <w:spacing w:val="-4"/>
          <w:sz w:val="26"/>
          <w:szCs w:val="26"/>
        </w:rPr>
        <w:t xml:space="preserve"> </w:t>
      </w:r>
      <w:r>
        <w:rPr>
          <w:b/>
          <w:sz w:val="26"/>
          <w:szCs w:val="26"/>
        </w:rPr>
        <w:t>tư</w:t>
      </w:r>
      <w:r>
        <w:rPr>
          <w:b/>
          <w:spacing w:val="-2"/>
          <w:sz w:val="26"/>
          <w:szCs w:val="26"/>
        </w:rPr>
        <w:t xml:space="preserve"> </w:t>
      </w:r>
      <w:r>
        <w:rPr>
          <w:b/>
          <w:sz w:val="26"/>
          <w:szCs w:val="26"/>
        </w:rPr>
        <w:t>(sau</w:t>
      </w:r>
      <w:r>
        <w:rPr>
          <w:b/>
          <w:spacing w:val="-2"/>
          <w:sz w:val="26"/>
          <w:szCs w:val="26"/>
        </w:rPr>
        <w:t xml:space="preserve"> </w:t>
      </w:r>
      <w:r>
        <w:rPr>
          <w:b/>
          <w:sz w:val="26"/>
          <w:szCs w:val="26"/>
        </w:rPr>
        <w:t>đây</w:t>
      </w:r>
      <w:r>
        <w:rPr>
          <w:b/>
          <w:spacing w:val="-2"/>
          <w:sz w:val="26"/>
          <w:szCs w:val="26"/>
        </w:rPr>
        <w:t xml:space="preserve"> </w:t>
      </w:r>
      <w:r>
        <w:rPr>
          <w:b/>
          <w:sz w:val="26"/>
          <w:szCs w:val="26"/>
        </w:rPr>
        <w:t>gọi</w:t>
      </w:r>
      <w:r>
        <w:rPr>
          <w:b/>
          <w:spacing w:val="-3"/>
          <w:sz w:val="26"/>
          <w:szCs w:val="26"/>
        </w:rPr>
        <w:t xml:space="preserve"> </w:t>
      </w:r>
      <w:r>
        <w:rPr>
          <w:b/>
          <w:sz w:val="26"/>
          <w:szCs w:val="26"/>
        </w:rPr>
        <w:t>là</w:t>
      </w:r>
      <w:r>
        <w:rPr>
          <w:b/>
          <w:spacing w:val="-1"/>
          <w:sz w:val="26"/>
          <w:szCs w:val="26"/>
        </w:rPr>
        <w:t xml:space="preserve"> </w:t>
      </w:r>
      <w:r>
        <w:rPr>
          <w:b/>
          <w:sz w:val="26"/>
          <w:szCs w:val="26"/>
        </w:rPr>
        <w:t>Bên</w:t>
      </w:r>
      <w:r>
        <w:rPr>
          <w:b/>
          <w:spacing w:val="-2"/>
          <w:sz w:val="26"/>
          <w:szCs w:val="26"/>
        </w:rPr>
        <w:t xml:space="preserve"> </w:t>
      </w:r>
      <w:r>
        <w:rPr>
          <w:b/>
          <w:sz w:val="26"/>
          <w:szCs w:val="26"/>
        </w:rPr>
        <w:t>A)</w:t>
      </w:r>
    </w:p>
    <w:p w:rsidR="0042598F" w:rsidRDefault="0042598F">
      <w:pPr>
        <w:spacing w:before="1" w:line="180" w:lineRule="exact"/>
        <w:rPr>
          <w:sz w:val="18"/>
          <w:szCs w:val="18"/>
        </w:rPr>
      </w:pPr>
    </w:p>
    <w:p w:rsidR="0042598F" w:rsidRPr="00E32D6B" w:rsidRDefault="005305DD">
      <w:pPr>
        <w:tabs>
          <w:tab w:val="left" w:pos="8120"/>
        </w:tabs>
        <w:spacing w:line="385" w:lineRule="auto"/>
        <w:ind w:left="820" w:right="1800"/>
        <w:jc w:val="both"/>
        <w:rPr>
          <w:sz w:val="26"/>
          <w:szCs w:val="26"/>
        </w:rPr>
      </w:pPr>
      <w:r w:rsidRPr="00E32D6B">
        <w:rPr>
          <w:sz w:val="26"/>
          <w:szCs w:val="26"/>
        </w:rPr>
        <w:t>Tên</w:t>
      </w:r>
      <w:r w:rsidRPr="00E32D6B">
        <w:rPr>
          <w:spacing w:val="-4"/>
          <w:sz w:val="26"/>
          <w:szCs w:val="26"/>
        </w:rPr>
        <w:t xml:space="preserve"> </w:t>
      </w:r>
      <w:r w:rsidRPr="00E32D6B">
        <w:rPr>
          <w:sz w:val="26"/>
          <w:szCs w:val="26"/>
        </w:rPr>
        <w:t>chủ</w:t>
      </w:r>
      <w:r w:rsidRPr="00E32D6B">
        <w:rPr>
          <w:spacing w:val="-4"/>
          <w:sz w:val="26"/>
          <w:szCs w:val="26"/>
        </w:rPr>
        <w:t xml:space="preserve"> </w:t>
      </w:r>
      <w:r w:rsidRPr="00E32D6B">
        <w:rPr>
          <w:sz w:val="26"/>
          <w:szCs w:val="26"/>
        </w:rPr>
        <w:t>đầu</w:t>
      </w:r>
      <w:r w:rsidRPr="00E32D6B">
        <w:rPr>
          <w:spacing w:val="-2"/>
          <w:sz w:val="26"/>
          <w:szCs w:val="26"/>
        </w:rPr>
        <w:t xml:space="preserve"> </w:t>
      </w:r>
      <w:r w:rsidRPr="00E32D6B">
        <w:rPr>
          <w:sz w:val="26"/>
          <w:szCs w:val="26"/>
        </w:rPr>
        <w:t xml:space="preserve">tư </w:t>
      </w:r>
      <w:r w:rsidRPr="00E32D6B">
        <w:rPr>
          <w:i/>
          <w:spacing w:val="5"/>
          <w:sz w:val="26"/>
          <w:szCs w:val="26"/>
        </w:rPr>
        <w:t>[</w:t>
      </w:r>
      <w:r w:rsidRPr="00E32D6B">
        <w:rPr>
          <w:i/>
          <w:sz w:val="26"/>
          <w:szCs w:val="26"/>
        </w:rPr>
        <w:t>Ghi</w:t>
      </w:r>
      <w:r w:rsidRPr="00E32D6B">
        <w:rPr>
          <w:i/>
          <w:spacing w:val="-5"/>
          <w:sz w:val="26"/>
          <w:szCs w:val="26"/>
        </w:rPr>
        <w:t xml:space="preserve"> </w:t>
      </w:r>
      <w:r w:rsidRPr="00E32D6B">
        <w:rPr>
          <w:i/>
          <w:sz w:val="26"/>
          <w:szCs w:val="26"/>
        </w:rPr>
        <w:t>t</w:t>
      </w:r>
      <w:r w:rsidRPr="00E32D6B">
        <w:rPr>
          <w:i/>
          <w:spacing w:val="-2"/>
          <w:sz w:val="26"/>
          <w:szCs w:val="26"/>
        </w:rPr>
        <w:t>ê</w:t>
      </w:r>
      <w:r w:rsidRPr="00E32D6B">
        <w:rPr>
          <w:i/>
          <w:sz w:val="26"/>
          <w:szCs w:val="26"/>
        </w:rPr>
        <w:t>n</w:t>
      </w:r>
      <w:r w:rsidRPr="00E32D6B">
        <w:rPr>
          <w:i/>
          <w:spacing w:val="-3"/>
          <w:sz w:val="26"/>
          <w:szCs w:val="26"/>
        </w:rPr>
        <w:t xml:space="preserve"> </w:t>
      </w:r>
      <w:r w:rsidRPr="00E32D6B">
        <w:rPr>
          <w:i/>
          <w:sz w:val="26"/>
          <w:szCs w:val="26"/>
        </w:rPr>
        <w:t>chủ</w:t>
      </w:r>
      <w:r w:rsidRPr="00E32D6B">
        <w:rPr>
          <w:i/>
          <w:spacing w:val="-4"/>
          <w:sz w:val="26"/>
          <w:szCs w:val="26"/>
        </w:rPr>
        <w:t xml:space="preserve"> </w:t>
      </w:r>
      <w:r w:rsidRPr="00E32D6B">
        <w:rPr>
          <w:i/>
          <w:sz w:val="26"/>
          <w:szCs w:val="26"/>
        </w:rPr>
        <w:t>đầu</w:t>
      </w:r>
      <w:r w:rsidRPr="00E32D6B">
        <w:rPr>
          <w:i/>
          <w:spacing w:val="-4"/>
          <w:sz w:val="26"/>
          <w:szCs w:val="26"/>
        </w:rPr>
        <w:t xml:space="preserve"> </w:t>
      </w:r>
      <w:r w:rsidRPr="00E32D6B">
        <w:rPr>
          <w:i/>
          <w:spacing w:val="2"/>
          <w:sz w:val="26"/>
          <w:szCs w:val="26"/>
        </w:rPr>
        <w:t>t</w:t>
      </w:r>
      <w:r w:rsidRPr="00E32D6B">
        <w:rPr>
          <w:i/>
          <w:spacing w:val="-4"/>
          <w:w w:val="99"/>
          <w:sz w:val="26"/>
          <w:szCs w:val="26"/>
        </w:rPr>
        <w:t>ư</w:t>
      </w:r>
      <w:r w:rsidRPr="00E32D6B">
        <w:rPr>
          <w:i/>
          <w:spacing w:val="10"/>
          <w:w w:val="99"/>
          <w:sz w:val="26"/>
          <w:szCs w:val="26"/>
        </w:rPr>
        <w:t>]</w:t>
      </w:r>
      <w:r w:rsidRPr="00E32D6B">
        <w:rPr>
          <w:i/>
          <w:w w:val="99"/>
          <w:sz w:val="26"/>
          <w:szCs w:val="26"/>
        </w:rPr>
        <w:t>:</w:t>
      </w:r>
      <w:r w:rsidRPr="00E32D6B">
        <w:rPr>
          <w:i/>
          <w:sz w:val="26"/>
          <w:szCs w:val="26"/>
        </w:rPr>
        <w:t xml:space="preserve"> </w:t>
      </w:r>
      <w:r w:rsidRPr="00E32D6B">
        <w:rPr>
          <w:i/>
          <w:w w:val="99"/>
          <w:sz w:val="26"/>
          <w:szCs w:val="26"/>
          <w:u w:val="single" w:color="000000"/>
        </w:rPr>
        <w:t xml:space="preserve"> </w:t>
      </w:r>
      <w:r w:rsidRPr="00E32D6B">
        <w:rPr>
          <w:i/>
          <w:sz w:val="26"/>
          <w:szCs w:val="26"/>
          <w:u w:val="single" w:color="000000"/>
        </w:rPr>
        <w:tab/>
      </w:r>
      <w:r w:rsidRPr="00E32D6B">
        <w:rPr>
          <w:i/>
          <w:sz w:val="26"/>
          <w:szCs w:val="26"/>
        </w:rPr>
        <w:t xml:space="preserve"> </w:t>
      </w:r>
      <w:r w:rsidRPr="00E32D6B">
        <w:rPr>
          <w:w w:val="99"/>
          <w:sz w:val="26"/>
          <w:szCs w:val="26"/>
        </w:rPr>
        <w:t>Địa</w:t>
      </w:r>
      <w:r w:rsidRPr="00E32D6B">
        <w:rPr>
          <w:sz w:val="26"/>
          <w:szCs w:val="26"/>
        </w:rPr>
        <w:t xml:space="preserve"> </w:t>
      </w:r>
      <w:r w:rsidRPr="00E32D6B">
        <w:rPr>
          <w:w w:val="99"/>
          <w:sz w:val="26"/>
          <w:szCs w:val="26"/>
        </w:rPr>
        <w:t>chỉ:</w:t>
      </w:r>
      <w:r w:rsidRPr="00E32D6B">
        <w:rPr>
          <w:sz w:val="26"/>
          <w:szCs w:val="26"/>
        </w:rPr>
        <w:t xml:space="preserve"> </w:t>
      </w:r>
      <w:r w:rsidRPr="00E32D6B">
        <w:rPr>
          <w:spacing w:val="-8"/>
          <w:sz w:val="26"/>
          <w:szCs w:val="26"/>
        </w:rPr>
        <w:t xml:space="preserve"> </w:t>
      </w:r>
      <w:r w:rsidRPr="00E32D6B">
        <w:rPr>
          <w:w w:val="99"/>
          <w:sz w:val="26"/>
          <w:szCs w:val="26"/>
          <w:u w:val="single" w:color="000000"/>
        </w:rPr>
        <w:t xml:space="preserve"> </w:t>
      </w:r>
      <w:r w:rsidRPr="00E32D6B">
        <w:rPr>
          <w:sz w:val="26"/>
          <w:szCs w:val="26"/>
          <w:u w:val="single" w:color="000000"/>
        </w:rPr>
        <w:tab/>
      </w:r>
      <w:r w:rsidRPr="00E32D6B">
        <w:rPr>
          <w:sz w:val="26"/>
          <w:szCs w:val="26"/>
        </w:rPr>
        <w:t xml:space="preserve"> </w:t>
      </w:r>
      <w:r w:rsidRPr="00E32D6B">
        <w:rPr>
          <w:w w:val="99"/>
          <w:sz w:val="26"/>
          <w:szCs w:val="26"/>
        </w:rPr>
        <w:t>Điện</w:t>
      </w:r>
      <w:r w:rsidRPr="00E32D6B">
        <w:rPr>
          <w:sz w:val="26"/>
          <w:szCs w:val="26"/>
        </w:rPr>
        <w:t xml:space="preserve"> </w:t>
      </w:r>
      <w:r w:rsidRPr="00E32D6B">
        <w:rPr>
          <w:w w:val="99"/>
          <w:sz w:val="26"/>
          <w:szCs w:val="26"/>
        </w:rPr>
        <w:t>thoại:</w:t>
      </w:r>
      <w:r w:rsidRPr="00E32D6B">
        <w:rPr>
          <w:spacing w:val="-15"/>
          <w:sz w:val="26"/>
          <w:szCs w:val="26"/>
        </w:rPr>
        <w:t xml:space="preserve"> </w:t>
      </w:r>
      <w:r w:rsidRPr="00E32D6B">
        <w:rPr>
          <w:w w:val="99"/>
          <w:sz w:val="26"/>
          <w:szCs w:val="26"/>
          <w:u w:val="single" w:color="000000"/>
        </w:rPr>
        <w:t xml:space="preserve"> </w:t>
      </w:r>
      <w:r w:rsidRPr="00E32D6B">
        <w:rPr>
          <w:sz w:val="26"/>
          <w:szCs w:val="26"/>
          <w:u w:val="single" w:color="000000"/>
        </w:rPr>
        <w:tab/>
      </w:r>
      <w:r w:rsidRPr="00E32D6B">
        <w:rPr>
          <w:sz w:val="26"/>
          <w:szCs w:val="26"/>
        </w:rPr>
        <w:t xml:space="preserve"> </w:t>
      </w:r>
      <w:r w:rsidRPr="00E32D6B">
        <w:rPr>
          <w:w w:val="99"/>
          <w:sz w:val="26"/>
          <w:szCs w:val="26"/>
        </w:rPr>
        <w:t>Fax:</w:t>
      </w:r>
      <w:r w:rsidRPr="00E32D6B">
        <w:rPr>
          <w:sz w:val="26"/>
          <w:szCs w:val="26"/>
        </w:rPr>
        <w:t xml:space="preserve"> </w:t>
      </w:r>
      <w:r w:rsidRPr="00E32D6B">
        <w:rPr>
          <w:spacing w:val="-29"/>
          <w:sz w:val="26"/>
          <w:szCs w:val="26"/>
        </w:rPr>
        <w:t xml:space="preserve"> </w:t>
      </w:r>
      <w:r w:rsidRPr="00E32D6B">
        <w:rPr>
          <w:w w:val="99"/>
          <w:sz w:val="26"/>
          <w:szCs w:val="26"/>
          <w:u w:val="single" w:color="000000"/>
        </w:rPr>
        <w:t xml:space="preserve"> </w:t>
      </w:r>
      <w:r w:rsidRPr="00E32D6B">
        <w:rPr>
          <w:sz w:val="26"/>
          <w:szCs w:val="26"/>
          <w:u w:val="single" w:color="000000"/>
        </w:rPr>
        <w:tab/>
      </w:r>
      <w:r w:rsidRPr="00E32D6B">
        <w:rPr>
          <w:sz w:val="26"/>
          <w:szCs w:val="26"/>
        </w:rPr>
        <w:t xml:space="preserve"> </w:t>
      </w:r>
      <w:r w:rsidRPr="00E32D6B">
        <w:rPr>
          <w:w w:val="99"/>
          <w:sz w:val="26"/>
          <w:szCs w:val="26"/>
        </w:rPr>
        <w:t>E</w:t>
      </w:r>
      <w:r w:rsidRPr="00E32D6B">
        <w:rPr>
          <w:spacing w:val="2"/>
          <w:w w:val="99"/>
          <w:sz w:val="26"/>
          <w:szCs w:val="26"/>
        </w:rPr>
        <w:t>-</w:t>
      </w:r>
      <w:r w:rsidRPr="00E32D6B">
        <w:rPr>
          <w:spacing w:val="-2"/>
          <w:w w:val="99"/>
          <w:sz w:val="26"/>
          <w:szCs w:val="26"/>
        </w:rPr>
        <w:t>m</w:t>
      </w:r>
      <w:r w:rsidRPr="00E32D6B">
        <w:rPr>
          <w:sz w:val="26"/>
          <w:szCs w:val="26"/>
        </w:rPr>
        <w:t>ail:</w:t>
      </w:r>
      <w:r w:rsidRPr="00E32D6B">
        <w:rPr>
          <w:spacing w:val="-22"/>
          <w:sz w:val="26"/>
          <w:szCs w:val="26"/>
        </w:rPr>
        <w:t xml:space="preserve"> </w:t>
      </w:r>
      <w:r w:rsidRPr="00E32D6B">
        <w:rPr>
          <w:w w:val="99"/>
          <w:sz w:val="26"/>
          <w:szCs w:val="26"/>
          <w:u w:val="single" w:color="000000"/>
        </w:rPr>
        <w:t xml:space="preserve"> </w:t>
      </w:r>
      <w:r w:rsidRPr="00E32D6B">
        <w:rPr>
          <w:sz w:val="26"/>
          <w:szCs w:val="26"/>
          <w:u w:val="single" w:color="000000"/>
        </w:rPr>
        <w:tab/>
      </w:r>
      <w:r w:rsidRPr="00E32D6B">
        <w:rPr>
          <w:sz w:val="26"/>
          <w:szCs w:val="26"/>
        </w:rPr>
        <w:t xml:space="preserve"> </w:t>
      </w:r>
      <w:r w:rsidRPr="00E32D6B">
        <w:rPr>
          <w:w w:val="99"/>
          <w:sz w:val="26"/>
          <w:szCs w:val="26"/>
        </w:rPr>
        <w:t>Tài</w:t>
      </w:r>
      <w:r w:rsidRPr="00E32D6B">
        <w:rPr>
          <w:sz w:val="26"/>
          <w:szCs w:val="26"/>
        </w:rPr>
        <w:t xml:space="preserve"> </w:t>
      </w:r>
      <w:r w:rsidRPr="00E32D6B">
        <w:rPr>
          <w:w w:val="99"/>
          <w:sz w:val="26"/>
          <w:szCs w:val="26"/>
        </w:rPr>
        <w:t>khoản:</w:t>
      </w:r>
      <w:r w:rsidRPr="00E32D6B">
        <w:rPr>
          <w:spacing w:val="29"/>
          <w:sz w:val="26"/>
          <w:szCs w:val="26"/>
        </w:rPr>
        <w:t xml:space="preserve"> </w:t>
      </w:r>
      <w:r w:rsidRPr="00E32D6B">
        <w:rPr>
          <w:w w:val="99"/>
          <w:sz w:val="26"/>
          <w:szCs w:val="26"/>
          <w:u w:val="single" w:color="000000"/>
        </w:rPr>
        <w:t xml:space="preserve"> </w:t>
      </w:r>
      <w:r w:rsidRPr="00E32D6B">
        <w:rPr>
          <w:sz w:val="26"/>
          <w:szCs w:val="26"/>
          <w:u w:val="single" w:color="000000"/>
        </w:rPr>
        <w:tab/>
      </w:r>
      <w:r w:rsidRPr="00E32D6B">
        <w:rPr>
          <w:sz w:val="26"/>
          <w:szCs w:val="26"/>
        </w:rPr>
        <w:t xml:space="preserve"> </w:t>
      </w:r>
      <w:r w:rsidRPr="00E32D6B">
        <w:rPr>
          <w:w w:val="99"/>
          <w:sz w:val="26"/>
          <w:szCs w:val="26"/>
        </w:rPr>
        <w:t>Mã</w:t>
      </w:r>
      <w:r w:rsidRPr="00E32D6B">
        <w:rPr>
          <w:sz w:val="26"/>
          <w:szCs w:val="26"/>
        </w:rPr>
        <w:t xml:space="preserve"> số</w:t>
      </w:r>
      <w:r w:rsidRPr="00E32D6B">
        <w:rPr>
          <w:spacing w:val="-2"/>
          <w:sz w:val="26"/>
          <w:szCs w:val="26"/>
        </w:rPr>
        <w:t xml:space="preserve"> </w:t>
      </w:r>
      <w:r w:rsidRPr="00E32D6B">
        <w:rPr>
          <w:sz w:val="26"/>
          <w:szCs w:val="26"/>
        </w:rPr>
        <w:t>thu</w:t>
      </w:r>
      <w:r w:rsidRPr="00E32D6B">
        <w:rPr>
          <w:spacing w:val="2"/>
          <w:sz w:val="26"/>
          <w:szCs w:val="26"/>
        </w:rPr>
        <w:t>ế</w:t>
      </w:r>
      <w:r w:rsidRPr="00E32D6B">
        <w:rPr>
          <w:sz w:val="26"/>
          <w:szCs w:val="26"/>
        </w:rPr>
        <w:t xml:space="preserve">: </w:t>
      </w:r>
      <w:r w:rsidRPr="00E32D6B">
        <w:rPr>
          <w:spacing w:val="-17"/>
          <w:sz w:val="26"/>
          <w:szCs w:val="26"/>
        </w:rPr>
        <w:t xml:space="preserve"> </w:t>
      </w:r>
      <w:r w:rsidRPr="00E32D6B">
        <w:rPr>
          <w:w w:val="99"/>
          <w:sz w:val="26"/>
          <w:szCs w:val="26"/>
          <w:u w:val="single" w:color="000000"/>
        </w:rPr>
        <w:t xml:space="preserve"> </w:t>
      </w:r>
      <w:r w:rsidRPr="00E32D6B">
        <w:rPr>
          <w:sz w:val="26"/>
          <w:szCs w:val="26"/>
          <w:u w:val="single" w:color="000000"/>
        </w:rPr>
        <w:tab/>
      </w:r>
      <w:r w:rsidRPr="00E32D6B">
        <w:rPr>
          <w:sz w:val="26"/>
          <w:szCs w:val="26"/>
        </w:rPr>
        <w:t xml:space="preserve"> </w:t>
      </w:r>
      <w:r w:rsidRPr="00E32D6B">
        <w:rPr>
          <w:w w:val="99"/>
          <w:sz w:val="26"/>
          <w:szCs w:val="26"/>
        </w:rPr>
        <w:t>Đại</w:t>
      </w:r>
      <w:r w:rsidRPr="00E32D6B">
        <w:rPr>
          <w:sz w:val="26"/>
          <w:szCs w:val="26"/>
        </w:rPr>
        <w:t xml:space="preserve"> </w:t>
      </w:r>
      <w:r w:rsidRPr="00E32D6B">
        <w:rPr>
          <w:w w:val="99"/>
          <w:sz w:val="26"/>
          <w:szCs w:val="26"/>
        </w:rPr>
        <w:t>diện</w:t>
      </w:r>
      <w:r w:rsidRPr="00E32D6B">
        <w:rPr>
          <w:sz w:val="26"/>
          <w:szCs w:val="26"/>
        </w:rPr>
        <w:t xml:space="preserve"> l</w:t>
      </w:r>
      <w:r w:rsidRPr="00E32D6B">
        <w:rPr>
          <w:w w:val="99"/>
          <w:sz w:val="26"/>
          <w:szCs w:val="26"/>
        </w:rPr>
        <w:t>à</w:t>
      </w:r>
      <w:r w:rsidRPr="00E32D6B">
        <w:rPr>
          <w:spacing w:val="2"/>
          <w:sz w:val="26"/>
          <w:szCs w:val="26"/>
        </w:rPr>
        <w:t xml:space="preserve"> </w:t>
      </w:r>
      <w:r w:rsidRPr="00E32D6B">
        <w:rPr>
          <w:w w:val="99"/>
          <w:sz w:val="26"/>
          <w:szCs w:val="26"/>
        </w:rPr>
        <w:t>ông/bà</w:t>
      </w:r>
      <w:r w:rsidRPr="00E32D6B">
        <w:rPr>
          <w:spacing w:val="5"/>
          <w:w w:val="99"/>
          <w:sz w:val="26"/>
          <w:szCs w:val="26"/>
        </w:rPr>
        <w:t>:</w:t>
      </w:r>
      <w:r w:rsidRPr="00E32D6B">
        <w:rPr>
          <w:w w:val="99"/>
          <w:sz w:val="26"/>
          <w:szCs w:val="26"/>
          <w:u w:val="single" w:color="000000"/>
        </w:rPr>
        <w:t xml:space="preserve"> </w:t>
      </w:r>
      <w:r w:rsidRPr="00E32D6B">
        <w:rPr>
          <w:sz w:val="26"/>
          <w:szCs w:val="26"/>
          <w:u w:val="single" w:color="000000"/>
        </w:rPr>
        <w:tab/>
      </w:r>
    </w:p>
    <w:p w:rsidR="0042598F" w:rsidRPr="00E32D6B" w:rsidRDefault="005305DD">
      <w:pPr>
        <w:tabs>
          <w:tab w:val="left" w:pos="8120"/>
        </w:tabs>
        <w:spacing w:before="7" w:line="280" w:lineRule="exact"/>
        <w:ind w:left="820" w:right="1806"/>
        <w:jc w:val="both"/>
        <w:rPr>
          <w:sz w:val="26"/>
          <w:szCs w:val="26"/>
        </w:rPr>
      </w:pPr>
      <w:r w:rsidRPr="00E32D6B">
        <w:rPr>
          <w:w w:val="99"/>
          <w:position w:val="-1"/>
          <w:sz w:val="26"/>
          <w:szCs w:val="26"/>
        </w:rPr>
        <w:t>Chức</w:t>
      </w:r>
      <w:r w:rsidRPr="00E32D6B">
        <w:rPr>
          <w:spacing w:val="1"/>
          <w:position w:val="-1"/>
          <w:sz w:val="26"/>
          <w:szCs w:val="26"/>
        </w:rPr>
        <w:t xml:space="preserve"> </w:t>
      </w:r>
      <w:r w:rsidRPr="00E32D6B">
        <w:rPr>
          <w:w w:val="99"/>
          <w:position w:val="-1"/>
          <w:sz w:val="26"/>
          <w:szCs w:val="26"/>
        </w:rPr>
        <w:t>vụ:</w:t>
      </w:r>
      <w:r w:rsidRPr="00E32D6B">
        <w:rPr>
          <w:position w:val="-1"/>
          <w:sz w:val="26"/>
          <w:szCs w:val="26"/>
        </w:rPr>
        <w:t xml:space="preserve"> </w:t>
      </w:r>
      <w:r w:rsidRPr="00E32D6B">
        <w:rPr>
          <w:spacing w:val="-5"/>
          <w:position w:val="-1"/>
          <w:sz w:val="26"/>
          <w:szCs w:val="26"/>
        </w:rPr>
        <w:t xml:space="preserve"> </w:t>
      </w:r>
      <w:r w:rsidRPr="00E32D6B">
        <w:rPr>
          <w:w w:val="99"/>
          <w:position w:val="-1"/>
          <w:sz w:val="26"/>
          <w:szCs w:val="26"/>
          <w:u w:val="single" w:color="000000"/>
        </w:rPr>
        <w:t xml:space="preserve"> </w:t>
      </w:r>
      <w:r w:rsidRPr="00E32D6B">
        <w:rPr>
          <w:position w:val="-1"/>
          <w:sz w:val="26"/>
          <w:szCs w:val="26"/>
          <w:u w:val="single" w:color="000000"/>
        </w:rPr>
        <w:tab/>
      </w:r>
    </w:p>
    <w:p w:rsidR="0042598F" w:rsidRPr="00E32D6B" w:rsidRDefault="0042598F">
      <w:pPr>
        <w:spacing w:before="1" w:line="160" w:lineRule="exact"/>
        <w:rPr>
          <w:sz w:val="16"/>
          <w:szCs w:val="16"/>
        </w:rPr>
        <w:sectPr w:rsidR="0042598F" w:rsidRPr="00E32D6B">
          <w:type w:val="continuous"/>
          <w:pgSz w:w="11920" w:h="16840"/>
          <w:pgMar w:top="980" w:right="600" w:bottom="280" w:left="1340" w:header="720" w:footer="720" w:gutter="0"/>
          <w:cols w:space="720"/>
        </w:sectPr>
      </w:pPr>
    </w:p>
    <w:p w:rsidR="0042598F" w:rsidRPr="00E32D6B" w:rsidRDefault="00CA0615" w:rsidP="004720FE">
      <w:pPr>
        <w:spacing w:before="120"/>
        <w:ind w:left="820"/>
        <w:rPr>
          <w:sz w:val="26"/>
          <w:szCs w:val="26"/>
        </w:rPr>
      </w:pPr>
      <w:r>
        <w:lastRenderedPageBreak/>
        <w:pict>
          <v:group id="_x0000_s1038" style="position:absolute;left:0;text-align:left;margin-left:267.45pt;margin-top:15.7pt;width:26.55pt;height:.5pt;z-index:-1633;mso-position-horizontal-relative:page" coordorigin="5349,314" coordsize="531,10">
            <v:shape id="_x0000_s1040" style="position:absolute;left:5355;top:320;width:259;height:0" coordorigin="5355,320" coordsize="259,0" path="m5355,320r259,e" filled="f" strokeweight=".18289mm">
              <v:path arrowok="t"/>
            </v:shape>
            <v:shape id="_x0000_s1039" style="position:absolute;left:5616;top:320;width:259;height:0" coordorigin="5616,320" coordsize="259,0" path="m5616,320r259,e" filled="f" strokeweight=".18289mm">
              <v:path arrowok="t"/>
            </v:shape>
            <w10:wrap anchorx="page"/>
          </v:group>
        </w:pict>
      </w:r>
      <w:r>
        <w:pict>
          <v:group id="_x0000_s1035" style="position:absolute;left:0;text-align:left;margin-left:438.6pt;margin-top:15.7pt;width:26.55pt;height:.5pt;z-index:-1632;mso-position-horizontal-relative:page" coordorigin="8772,314" coordsize="531,10">
            <v:shape id="_x0000_s1037" style="position:absolute;left:8777;top:320;width:259;height:0" coordorigin="8777,320" coordsize="259,0" path="m8777,320r259,e" filled="f" strokeweight=".18289mm">
              <v:path arrowok="t"/>
            </v:shape>
            <v:shape id="_x0000_s1036" style="position:absolute;left:9039;top:320;width:259;height:0" coordorigin="9039,320" coordsize="259,0" path="m9039,320r259,e" filled="f" strokeweight=".18289mm">
              <v:path arrowok="t"/>
            </v:shape>
            <w10:wrap anchorx="page"/>
          </v:group>
        </w:pict>
      </w:r>
      <w:r w:rsidR="005305DD" w:rsidRPr="00E32D6B">
        <w:rPr>
          <w:sz w:val="26"/>
          <w:szCs w:val="26"/>
        </w:rPr>
        <w:t>Gi</w:t>
      </w:r>
      <w:r w:rsidR="005305DD" w:rsidRPr="00E32D6B">
        <w:rPr>
          <w:spacing w:val="5"/>
          <w:sz w:val="26"/>
          <w:szCs w:val="26"/>
        </w:rPr>
        <w:t>ấ</w:t>
      </w:r>
      <w:r w:rsidR="005305DD" w:rsidRPr="00E32D6B">
        <w:rPr>
          <w:sz w:val="26"/>
          <w:szCs w:val="26"/>
        </w:rPr>
        <w:t>y</w:t>
      </w:r>
      <w:r w:rsidR="005305DD" w:rsidRPr="00E32D6B">
        <w:rPr>
          <w:spacing w:val="-20"/>
          <w:sz w:val="26"/>
          <w:szCs w:val="26"/>
        </w:rPr>
        <w:t xml:space="preserve"> </w:t>
      </w:r>
      <w:r w:rsidR="005305DD" w:rsidRPr="00E32D6B">
        <w:rPr>
          <w:spacing w:val="5"/>
          <w:sz w:val="26"/>
          <w:szCs w:val="26"/>
        </w:rPr>
        <w:t>ủ</w:t>
      </w:r>
      <w:r w:rsidR="005305DD" w:rsidRPr="00E32D6B">
        <w:rPr>
          <w:sz w:val="26"/>
          <w:szCs w:val="26"/>
        </w:rPr>
        <w:t>y</w:t>
      </w:r>
      <w:r w:rsidR="005305DD" w:rsidRPr="00E32D6B">
        <w:rPr>
          <w:spacing w:val="-18"/>
          <w:sz w:val="26"/>
          <w:szCs w:val="26"/>
        </w:rPr>
        <w:t xml:space="preserve"> </w:t>
      </w:r>
      <w:r w:rsidR="005305DD" w:rsidRPr="00E32D6B">
        <w:rPr>
          <w:sz w:val="26"/>
          <w:szCs w:val="26"/>
        </w:rPr>
        <w:t>q</w:t>
      </w:r>
      <w:r w:rsidR="005305DD" w:rsidRPr="00E32D6B">
        <w:rPr>
          <w:spacing w:val="5"/>
          <w:sz w:val="26"/>
          <w:szCs w:val="26"/>
        </w:rPr>
        <w:t>u</w:t>
      </w:r>
      <w:r w:rsidR="005305DD" w:rsidRPr="00E32D6B">
        <w:rPr>
          <w:spacing w:val="-5"/>
          <w:sz w:val="26"/>
          <w:szCs w:val="26"/>
        </w:rPr>
        <w:t>y</w:t>
      </w:r>
      <w:r w:rsidR="005305DD" w:rsidRPr="00E32D6B">
        <w:rPr>
          <w:spacing w:val="3"/>
          <w:sz w:val="26"/>
          <w:szCs w:val="26"/>
        </w:rPr>
        <w:t>ề</w:t>
      </w:r>
      <w:r w:rsidR="005305DD" w:rsidRPr="00E32D6B">
        <w:rPr>
          <w:sz w:val="26"/>
          <w:szCs w:val="26"/>
        </w:rPr>
        <w:t>n</w:t>
      </w:r>
      <w:r w:rsidR="005305DD" w:rsidRPr="00E32D6B">
        <w:rPr>
          <w:spacing w:val="-16"/>
          <w:sz w:val="26"/>
          <w:szCs w:val="26"/>
        </w:rPr>
        <w:t xml:space="preserve"> </w:t>
      </w:r>
      <w:r w:rsidR="005305DD" w:rsidRPr="00E32D6B">
        <w:rPr>
          <w:sz w:val="26"/>
          <w:szCs w:val="26"/>
        </w:rPr>
        <w:t>ký</w:t>
      </w:r>
      <w:r w:rsidR="005305DD" w:rsidRPr="00E32D6B">
        <w:rPr>
          <w:spacing w:val="-13"/>
          <w:sz w:val="26"/>
          <w:szCs w:val="26"/>
        </w:rPr>
        <w:t xml:space="preserve"> </w:t>
      </w:r>
      <w:r w:rsidR="005305DD" w:rsidRPr="00E32D6B">
        <w:rPr>
          <w:spacing w:val="2"/>
          <w:sz w:val="26"/>
          <w:szCs w:val="26"/>
        </w:rPr>
        <w:t>h</w:t>
      </w:r>
      <w:r w:rsidR="005305DD" w:rsidRPr="00E32D6B">
        <w:rPr>
          <w:sz w:val="26"/>
          <w:szCs w:val="26"/>
        </w:rPr>
        <w:t>ợp</w:t>
      </w:r>
      <w:r w:rsidR="005305DD" w:rsidRPr="00E32D6B">
        <w:rPr>
          <w:spacing w:val="-12"/>
          <w:sz w:val="26"/>
          <w:szCs w:val="26"/>
        </w:rPr>
        <w:t xml:space="preserve"> </w:t>
      </w:r>
      <w:r w:rsidR="005305DD" w:rsidRPr="00E32D6B">
        <w:rPr>
          <w:sz w:val="26"/>
          <w:szCs w:val="26"/>
        </w:rPr>
        <w:t>đồng</w:t>
      </w:r>
      <w:r w:rsidR="005305DD" w:rsidRPr="00E32D6B">
        <w:rPr>
          <w:spacing w:val="-15"/>
          <w:sz w:val="26"/>
          <w:szCs w:val="26"/>
        </w:rPr>
        <w:t xml:space="preserve"> </w:t>
      </w:r>
      <w:r w:rsidR="005305DD" w:rsidRPr="00E32D6B">
        <w:rPr>
          <w:sz w:val="26"/>
          <w:szCs w:val="26"/>
        </w:rPr>
        <w:t>số</w:t>
      </w:r>
    </w:p>
    <w:p w:rsidR="0042598F" w:rsidRPr="00E32D6B" w:rsidRDefault="005305DD" w:rsidP="004720FE">
      <w:pPr>
        <w:spacing w:before="120"/>
        <w:ind w:left="100"/>
        <w:rPr>
          <w:sz w:val="26"/>
          <w:szCs w:val="26"/>
        </w:rPr>
      </w:pPr>
      <w:proofErr w:type="gramStart"/>
      <w:r w:rsidRPr="00E32D6B">
        <w:rPr>
          <w:i/>
          <w:sz w:val="26"/>
          <w:szCs w:val="26"/>
        </w:rPr>
        <w:t>ủy</w:t>
      </w:r>
      <w:proofErr w:type="gramEnd"/>
      <w:r w:rsidRPr="00E32D6B">
        <w:rPr>
          <w:i/>
          <w:spacing w:val="-2"/>
          <w:sz w:val="26"/>
          <w:szCs w:val="26"/>
        </w:rPr>
        <w:t xml:space="preserve"> </w:t>
      </w:r>
      <w:r w:rsidRPr="00E32D6B">
        <w:rPr>
          <w:i/>
          <w:sz w:val="26"/>
          <w:szCs w:val="26"/>
        </w:rPr>
        <w:t>quyề</w:t>
      </w:r>
      <w:r w:rsidRPr="00E32D6B">
        <w:rPr>
          <w:i/>
          <w:spacing w:val="3"/>
          <w:sz w:val="26"/>
          <w:szCs w:val="26"/>
        </w:rPr>
        <w:t>n</w:t>
      </w:r>
      <w:r w:rsidRPr="00E32D6B">
        <w:rPr>
          <w:i/>
          <w:spacing w:val="-2"/>
          <w:sz w:val="26"/>
          <w:szCs w:val="26"/>
        </w:rPr>
        <w:t>)</w:t>
      </w:r>
      <w:r w:rsidRPr="00E32D6B">
        <w:rPr>
          <w:i/>
          <w:sz w:val="26"/>
          <w:szCs w:val="26"/>
        </w:rPr>
        <w:t>.</w:t>
      </w:r>
    </w:p>
    <w:p w:rsidR="0042598F" w:rsidRPr="00E32D6B" w:rsidRDefault="0042598F">
      <w:pPr>
        <w:spacing w:before="1" w:line="180" w:lineRule="exact"/>
        <w:rPr>
          <w:sz w:val="18"/>
          <w:szCs w:val="18"/>
        </w:rPr>
      </w:pPr>
    </w:p>
    <w:p w:rsidR="0042598F" w:rsidRPr="00E32D6B" w:rsidRDefault="005305DD">
      <w:pPr>
        <w:spacing w:line="280" w:lineRule="exact"/>
        <w:ind w:left="820" w:right="-59"/>
        <w:rPr>
          <w:sz w:val="26"/>
          <w:szCs w:val="26"/>
        </w:rPr>
      </w:pPr>
      <w:r w:rsidRPr="00E32D6B">
        <w:rPr>
          <w:b/>
          <w:position w:val="-1"/>
          <w:sz w:val="26"/>
          <w:szCs w:val="26"/>
        </w:rPr>
        <w:t>Nhà</w:t>
      </w:r>
      <w:r w:rsidRPr="00E32D6B">
        <w:rPr>
          <w:b/>
          <w:spacing w:val="-5"/>
          <w:position w:val="-1"/>
          <w:sz w:val="26"/>
          <w:szCs w:val="26"/>
        </w:rPr>
        <w:t xml:space="preserve"> </w:t>
      </w:r>
      <w:r w:rsidRPr="00E32D6B">
        <w:rPr>
          <w:b/>
          <w:position w:val="-1"/>
          <w:sz w:val="26"/>
          <w:szCs w:val="26"/>
        </w:rPr>
        <w:t>th</w:t>
      </w:r>
      <w:r w:rsidRPr="00E32D6B">
        <w:rPr>
          <w:b/>
          <w:spacing w:val="2"/>
          <w:position w:val="-1"/>
          <w:sz w:val="26"/>
          <w:szCs w:val="26"/>
        </w:rPr>
        <w:t>ầ</w:t>
      </w:r>
      <w:r w:rsidRPr="00E32D6B">
        <w:rPr>
          <w:b/>
          <w:position w:val="-1"/>
          <w:sz w:val="26"/>
          <w:szCs w:val="26"/>
        </w:rPr>
        <w:t>u</w:t>
      </w:r>
      <w:r w:rsidRPr="00E32D6B">
        <w:rPr>
          <w:b/>
          <w:spacing w:val="-5"/>
          <w:position w:val="-1"/>
          <w:sz w:val="26"/>
          <w:szCs w:val="26"/>
        </w:rPr>
        <w:t xml:space="preserve"> </w:t>
      </w:r>
      <w:r w:rsidRPr="00E32D6B">
        <w:rPr>
          <w:b/>
          <w:position w:val="-1"/>
          <w:sz w:val="26"/>
          <w:szCs w:val="26"/>
        </w:rPr>
        <w:t>(sau</w:t>
      </w:r>
      <w:r w:rsidRPr="00E32D6B">
        <w:rPr>
          <w:b/>
          <w:spacing w:val="-3"/>
          <w:position w:val="-1"/>
          <w:sz w:val="26"/>
          <w:szCs w:val="26"/>
        </w:rPr>
        <w:t xml:space="preserve"> </w:t>
      </w:r>
      <w:r w:rsidRPr="00E32D6B">
        <w:rPr>
          <w:b/>
          <w:position w:val="-1"/>
          <w:sz w:val="26"/>
          <w:szCs w:val="26"/>
        </w:rPr>
        <w:t>đây</w:t>
      </w:r>
      <w:r w:rsidRPr="00E32D6B">
        <w:rPr>
          <w:b/>
          <w:spacing w:val="-2"/>
          <w:position w:val="-1"/>
          <w:sz w:val="26"/>
          <w:szCs w:val="26"/>
        </w:rPr>
        <w:t xml:space="preserve"> </w:t>
      </w:r>
      <w:r w:rsidRPr="00E32D6B">
        <w:rPr>
          <w:b/>
          <w:position w:val="-1"/>
          <w:sz w:val="26"/>
          <w:szCs w:val="26"/>
        </w:rPr>
        <w:t>gọi</w:t>
      </w:r>
      <w:r w:rsidRPr="00E32D6B">
        <w:rPr>
          <w:b/>
          <w:spacing w:val="-3"/>
          <w:position w:val="-1"/>
          <w:sz w:val="26"/>
          <w:szCs w:val="26"/>
        </w:rPr>
        <w:t xml:space="preserve"> </w:t>
      </w:r>
      <w:r w:rsidRPr="00E32D6B">
        <w:rPr>
          <w:b/>
          <w:position w:val="-1"/>
          <w:sz w:val="26"/>
          <w:szCs w:val="26"/>
        </w:rPr>
        <w:t>là</w:t>
      </w:r>
      <w:r w:rsidRPr="00E32D6B">
        <w:rPr>
          <w:b/>
          <w:spacing w:val="-1"/>
          <w:position w:val="-1"/>
          <w:sz w:val="26"/>
          <w:szCs w:val="26"/>
        </w:rPr>
        <w:t xml:space="preserve"> </w:t>
      </w:r>
      <w:r w:rsidRPr="00E32D6B">
        <w:rPr>
          <w:b/>
          <w:position w:val="-1"/>
          <w:sz w:val="26"/>
          <w:szCs w:val="26"/>
        </w:rPr>
        <w:t>Bên</w:t>
      </w:r>
      <w:r w:rsidRPr="00E32D6B">
        <w:rPr>
          <w:b/>
          <w:spacing w:val="-4"/>
          <w:position w:val="-1"/>
          <w:sz w:val="26"/>
          <w:szCs w:val="26"/>
        </w:rPr>
        <w:t xml:space="preserve"> </w:t>
      </w:r>
      <w:r w:rsidRPr="00E32D6B">
        <w:rPr>
          <w:b/>
          <w:position w:val="-1"/>
          <w:sz w:val="26"/>
          <w:szCs w:val="26"/>
        </w:rPr>
        <w:t>B)</w:t>
      </w:r>
    </w:p>
    <w:p w:rsidR="0042598F" w:rsidRPr="00E32D6B" w:rsidRDefault="005305DD">
      <w:pPr>
        <w:spacing w:before="26"/>
        <w:ind w:right="-59"/>
        <w:rPr>
          <w:sz w:val="26"/>
          <w:szCs w:val="26"/>
        </w:rPr>
      </w:pPr>
      <w:r w:rsidRPr="00E32D6B">
        <w:br w:type="column"/>
      </w:r>
      <w:proofErr w:type="gramStart"/>
      <w:r w:rsidRPr="00E32D6B">
        <w:rPr>
          <w:sz w:val="26"/>
          <w:szCs w:val="26"/>
        </w:rPr>
        <w:lastRenderedPageBreak/>
        <w:t>ng</w:t>
      </w:r>
      <w:r w:rsidRPr="00E32D6B">
        <w:rPr>
          <w:spacing w:val="5"/>
          <w:sz w:val="26"/>
          <w:szCs w:val="26"/>
        </w:rPr>
        <w:t>à</w:t>
      </w:r>
      <w:r w:rsidRPr="00E32D6B">
        <w:rPr>
          <w:sz w:val="26"/>
          <w:szCs w:val="26"/>
        </w:rPr>
        <w:t>y</w:t>
      </w:r>
      <w:proofErr w:type="gramEnd"/>
      <w:r w:rsidRPr="00E32D6B">
        <w:rPr>
          <w:spacing w:val="-1"/>
          <w:sz w:val="26"/>
          <w:szCs w:val="26"/>
        </w:rPr>
        <w:t xml:space="preserve"> </w:t>
      </w:r>
      <w:r w:rsidRPr="00E32D6B">
        <w:rPr>
          <w:sz w:val="26"/>
          <w:szCs w:val="26"/>
          <w:u w:val="single" w:color="000000"/>
        </w:rPr>
        <w:t xml:space="preserve">   </w:t>
      </w:r>
      <w:r w:rsidRPr="00E32D6B">
        <w:rPr>
          <w:spacing w:val="60"/>
          <w:sz w:val="26"/>
          <w:szCs w:val="26"/>
          <w:u w:val="single" w:color="000000"/>
        </w:rPr>
        <w:t xml:space="preserve"> </w:t>
      </w:r>
      <w:r w:rsidRPr="00E32D6B">
        <w:rPr>
          <w:spacing w:val="-11"/>
          <w:sz w:val="26"/>
          <w:szCs w:val="26"/>
        </w:rPr>
        <w:t xml:space="preserve"> </w:t>
      </w:r>
      <w:r w:rsidRPr="00E32D6B">
        <w:rPr>
          <w:sz w:val="26"/>
          <w:szCs w:val="26"/>
        </w:rPr>
        <w:t>tháng</w:t>
      </w:r>
      <w:r w:rsidRPr="00E32D6B">
        <w:rPr>
          <w:spacing w:val="-1"/>
          <w:sz w:val="26"/>
          <w:szCs w:val="26"/>
        </w:rPr>
        <w:t xml:space="preserve"> </w:t>
      </w:r>
      <w:r w:rsidRPr="00E32D6B">
        <w:rPr>
          <w:sz w:val="26"/>
          <w:szCs w:val="26"/>
          <w:u w:val="single" w:color="000000"/>
        </w:rPr>
        <w:t xml:space="preserve">   </w:t>
      </w:r>
      <w:r w:rsidRPr="00E32D6B">
        <w:rPr>
          <w:spacing w:val="59"/>
          <w:sz w:val="26"/>
          <w:szCs w:val="26"/>
          <w:u w:val="single" w:color="000000"/>
        </w:rPr>
        <w:t xml:space="preserve"> </w:t>
      </w:r>
      <w:r w:rsidRPr="00E32D6B">
        <w:rPr>
          <w:sz w:val="26"/>
          <w:szCs w:val="26"/>
        </w:rPr>
        <w:t>_</w:t>
      </w:r>
      <w:r w:rsidRPr="00E32D6B">
        <w:rPr>
          <w:spacing w:val="-11"/>
          <w:sz w:val="26"/>
          <w:szCs w:val="26"/>
        </w:rPr>
        <w:t xml:space="preserve"> </w:t>
      </w:r>
      <w:r w:rsidRPr="00E32D6B">
        <w:rPr>
          <w:sz w:val="26"/>
          <w:szCs w:val="26"/>
        </w:rPr>
        <w:t>n</w:t>
      </w:r>
      <w:r w:rsidRPr="00E32D6B">
        <w:rPr>
          <w:spacing w:val="3"/>
          <w:sz w:val="26"/>
          <w:szCs w:val="26"/>
        </w:rPr>
        <w:t>ă</w:t>
      </w:r>
      <w:r w:rsidRPr="00E32D6B">
        <w:rPr>
          <w:sz w:val="26"/>
          <w:szCs w:val="26"/>
        </w:rPr>
        <w:t>m</w:t>
      </w:r>
    </w:p>
    <w:p w:rsidR="0042598F" w:rsidRPr="00E32D6B" w:rsidRDefault="005305DD">
      <w:pPr>
        <w:spacing w:before="26"/>
        <w:rPr>
          <w:sz w:val="26"/>
          <w:szCs w:val="26"/>
        </w:rPr>
        <w:sectPr w:rsidR="0042598F" w:rsidRPr="00E32D6B">
          <w:type w:val="continuous"/>
          <w:pgSz w:w="11920" w:h="16840"/>
          <w:pgMar w:top="980" w:right="600" w:bottom="280" w:left="1340" w:header="720" w:footer="720" w:gutter="0"/>
          <w:cols w:num="3" w:space="720" w:equalWidth="0">
            <w:col w:w="4334" w:space="256"/>
            <w:col w:w="2794" w:space="631"/>
            <w:col w:w="1965"/>
          </w:cols>
        </w:sectPr>
      </w:pPr>
      <w:r w:rsidRPr="00E32D6B">
        <w:br w:type="column"/>
      </w:r>
      <w:r w:rsidRPr="00E32D6B">
        <w:rPr>
          <w:i/>
          <w:spacing w:val="-2"/>
          <w:sz w:val="26"/>
          <w:szCs w:val="26"/>
        </w:rPr>
        <w:lastRenderedPageBreak/>
        <w:t>(</w:t>
      </w:r>
      <w:proofErr w:type="gramStart"/>
      <w:r w:rsidRPr="00E32D6B">
        <w:rPr>
          <w:i/>
          <w:sz w:val="26"/>
          <w:szCs w:val="26"/>
        </w:rPr>
        <w:t>trườ</w:t>
      </w:r>
      <w:r w:rsidRPr="00E32D6B">
        <w:rPr>
          <w:i/>
          <w:spacing w:val="3"/>
          <w:sz w:val="26"/>
          <w:szCs w:val="26"/>
        </w:rPr>
        <w:t>n</w:t>
      </w:r>
      <w:r w:rsidRPr="00E32D6B">
        <w:rPr>
          <w:i/>
          <w:sz w:val="26"/>
          <w:szCs w:val="26"/>
        </w:rPr>
        <w:t>g</w:t>
      </w:r>
      <w:proofErr w:type="gramEnd"/>
      <w:r w:rsidRPr="00E32D6B">
        <w:rPr>
          <w:i/>
          <w:spacing w:val="-18"/>
          <w:sz w:val="26"/>
          <w:szCs w:val="26"/>
        </w:rPr>
        <w:t xml:space="preserve"> </w:t>
      </w:r>
      <w:r w:rsidRPr="00E32D6B">
        <w:rPr>
          <w:i/>
          <w:sz w:val="26"/>
          <w:szCs w:val="26"/>
        </w:rPr>
        <w:t>hợp</w:t>
      </w:r>
      <w:r w:rsidRPr="00E32D6B">
        <w:rPr>
          <w:i/>
          <w:spacing w:val="-13"/>
          <w:sz w:val="26"/>
          <w:szCs w:val="26"/>
        </w:rPr>
        <w:t xml:space="preserve"> </w:t>
      </w:r>
      <w:r w:rsidRPr="00E32D6B">
        <w:rPr>
          <w:i/>
          <w:sz w:val="26"/>
          <w:szCs w:val="26"/>
        </w:rPr>
        <w:t>được</w:t>
      </w:r>
    </w:p>
    <w:p w:rsidR="0042598F" w:rsidRPr="00E32D6B" w:rsidRDefault="0042598F">
      <w:pPr>
        <w:spacing w:before="1" w:line="160" w:lineRule="exact"/>
        <w:rPr>
          <w:sz w:val="16"/>
          <w:szCs w:val="16"/>
        </w:rPr>
      </w:pPr>
    </w:p>
    <w:p w:rsidR="0042598F" w:rsidRPr="00E32D6B" w:rsidRDefault="005305DD">
      <w:pPr>
        <w:tabs>
          <w:tab w:val="left" w:pos="8120"/>
        </w:tabs>
        <w:spacing w:before="26"/>
        <w:ind w:left="820"/>
        <w:rPr>
          <w:sz w:val="26"/>
          <w:szCs w:val="26"/>
        </w:rPr>
      </w:pPr>
      <w:r w:rsidRPr="00E32D6B">
        <w:rPr>
          <w:w w:val="99"/>
          <w:sz w:val="26"/>
          <w:szCs w:val="26"/>
        </w:rPr>
        <w:t>Tên</w:t>
      </w:r>
      <w:r w:rsidRPr="00E32D6B">
        <w:rPr>
          <w:sz w:val="26"/>
          <w:szCs w:val="26"/>
        </w:rPr>
        <w:t xml:space="preserve"> </w:t>
      </w:r>
      <w:r w:rsidRPr="00E32D6B">
        <w:rPr>
          <w:w w:val="99"/>
          <w:sz w:val="26"/>
          <w:szCs w:val="26"/>
        </w:rPr>
        <w:t>nhà</w:t>
      </w:r>
      <w:r w:rsidRPr="00E32D6B">
        <w:rPr>
          <w:sz w:val="26"/>
          <w:szCs w:val="26"/>
        </w:rPr>
        <w:t xml:space="preserve"> </w:t>
      </w:r>
      <w:r w:rsidRPr="00E32D6B">
        <w:rPr>
          <w:w w:val="99"/>
          <w:sz w:val="26"/>
          <w:szCs w:val="26"/>
        </w:rPr>
        <w:t>th</w:t>
      </w:r>
      <w:r w:rsidRPr="00E32D6B">
        <w:rPr>
          <w:spacing w:val="3"/>
          <w:w w:val="99"/>
          <w:sz w:val="26"/>
          <w:szCs w:val="26"/>
        </w:rPr>
        <w:t>ầ</w:t>
      </w:r>
      <w:r w:rsidRPr="00E32D6B">
        <w:rPr>
          <w:w w:val="99"/>
          <w:sz w:val="26"/>
          <w:szCs w:val="26"/>
        </w:rPr>
        <w:t>u</w:t>
      </w:r>
      <w:r w:rsidRPr="00E32D6B">
        <w:rPr>
          <w:sz w:val="26"/>
          <w:szCs w:val="26"/>
        </w:rPr>
        <w:t xml:space="preserve"> </w:t>
      </w:r>
      <w:r w:rsidRPr="00E32D6B">
        <w:rPr>
          <w:i/>
          <w:spacing w:val="5"/>
          <w:w w:val="99"/>
          <w:sz w:val="26"/>
          <w:szCs w:val="26"/>
        </w:rPr>
        <w:t>[</w:t>
      </w:r>
      <w:r w:rsidRPr="00E32D6B">
        <w:rPr>
          <w:i/>
          <w:w w:val="99"/>
          <w:sz w:val="26"/>
          <w:szCs w:val="26"/>
        </w:rPr>
        <w:t>Ghi</w:t>
      </w:r>
      <w:r w:rsidRPr="00E32D6B">
        <w:rPr>
          <w:i/>
          <w:sz w:val="26"/>
          <w:szCs w:val="26"/>
        </w:rPr>
        <w:t xml:space="preserve"> </w:t>
      </w:r>
      <w:r w:rsidRPr="00E32D6B">
        <w:rPr>
          <w:i/>
          <w:w w:val="99"/>
          <w:sz w:val="26"/>
          <w:szCs w:val="26"/>
        </w:rPr>
        <w:t>tên</w:t>
      </w:r>
      <w:r w:rsidRPr="00E32D6B">
        <w:rPr>
          <w:i/>
          <w:sz w:val="26"/>
          <w:szCs w:val="26"/>
        </w:rPr>
        <w:t xml:space="preserve"> </w:t>
      </w:r>
      <w:r w:rsidRPr="00E32D6B">
        <w:rPr>
          <w:i/>
          <w:w w:val="99"/>
          <w:sz w:val="26"/>
          <w:szCs w:val="26"/>
        </w:rPr>
        <w:t>nhà</w:t>
      </w:r>
      <w:r w:rsidRPr="00E32D6B">
        <w:rPr>
          <w:i/>
          <w:sz w:val="26"/>
          <w:szCs w:val="26"/>
        </w:rPr>
        <w:t xml:space="preserve"> </w:t>
      </w:r>
      <w:r w:rsidRPr="00E32D6B">
        <w:rPr>
          <w:i/>
          <w:w w:val="99"/>
          <w:sz w:val="26"/>
          <w:szCs w:val="26"/>
        </w:rPr>
        <w:t>thầu</w:t>
      </w:r>
      <w:r w:rsidRPr="00E32D6B">
        <w:rPr>
          <w:i/>
          <w:sz w:val="26"/>
          <w:szCs w:val="26"/>
        </w:rPr>
        <w:t xml:space="preserve"> </w:t>
      </w:r>
      <w:r w:rsidRPr="00E32D6B">
        <w:rPr>
          <w:i/>
          <w:spacing w:val="2"/>
          <w:sz w:val="26"/>
          <w:szCs w:val="26"/>
        </w:rPr>
        <w:t>t</w:t>
      </w:r>
      <w:r w:rsidRPr="00E32D6B">
        <w:rPr>
          <w:i/>
          <w:w w:val="99"/>
          <w:sz w:val="26"/>
          <w:szCs w:val="26"/>
        </w:rPr>
        <w:t>rúng</w:t>
      </w:r>
      <w:r w:rsidRPr="00E32D6B">
        <w:rPr>
          <w:i/>
          <w:sz w:val="26"/>
          <w:szCs w:val="26"/>
        </w:rPr>
        <w:t xml:space="preserve"> </w:t>
      </w:r>
      <w:r w:rsidRPr="00E32D6B">
        <w:rPr>
          <w:i/>
          <w:w w:val="99"/>
          <w:sz w:val="26"/>
          <w:szCs w:val="26"/>
        </w:rPr>
        <w:t>t</w:t>
      </w:r>
      <w:r w:rsidRPr="00E32D6B">
        <w:rPr>
          <w:i/>
          <w:spacing w:val="2"/>
          <w:w w:val="99"/>
          <w:sz w:val="26"/>
          <w:szCs w:val="26"/>
        </w:rPr>
        <w:t>h</w:t>
      </w:r>
      <w:r w:rsidRPr="00E32D6B">
        <w:rPr>
          <w:i/>
          <w:w w:val="99"/>
          <w:sz w:val="26"/>
          <w:szCs w:val="26"/>
        </w:rPr>
        <w:t>ầ</w:t>
      </w:r>
      <w:r w:rsidRPr="00E32D6B">
        <w:rPr>
          <w:i/>
          <w:spacing w:val="-5"/>
          <w:w w:val="99"/>
          <w:sz w:val="26"/>
          <w:szCs w:val="26"/>
        </w:rPr>
        <w:t>u</w:t>
      </w:r>
      <w:r w:rsidRPr="00E32D6B">
        <w:rPr>
          <w:i/>
          <w:spacing w:val="10"/>
          <w:w w:val="99"/>
          <w:sz w:val="26"/>
          <w:szCs w:val="26"/>
        </w:rPr>
        <w:t>]</w:t>
      </w:r>
      <w:r w:rsidRPr="00E32D6B">
        <w:rPr>
          <w:i/>
          <w:w w:val="99"/>
          <w:sz w:val="26"/>
          <w:szCs w:val="26"/>
        </w:rPr>
        <w:t>:</w:t>
      </w:r>
      <w:r w:rsidRPr="00E32D6B">
        <w:rPr>
          <w:i/>
          <w:spacing w:val="19"/>
          <w:sz w:val="26"/>
          <w:szCs w:val="26"/>
        </w:rPr>
        <w:t xml:space="preserve"> </w:t>
      </w:r>
      <w:r w:rsidRPr="00E32D6B">
        <w:rPr>
          <w:i/>
          <w:w w:val="99"/>
          <w:sz w:val="26"/>
          <w:szCs w:val="26"/>
          <w:u w:val="single" w:color="000000"/>
        </w:rPr>
        <w:t xml:space="preserve"> </w:t>
      </w:r>
      <w:r w:rsidRPr="00E32D6B">
        <w:rPr>
          <w:i/>
          <w:sz w:val="26"/>
          <w:szCs w:val="26"/>
          <w:u w:val="single" w:color="000000"/>
        </w:rPr>
        <w:tab/>
      </w:r>
    </w:p>
    <w:p w:rsidR="0042598F" w:rsidRPr="00E32D6B" w:rsidRDefault="0042598F">
      <w:pPr>
        <w:spacing w:before="1" w:line="180" w:lineRule="exact"/>
        <w:rPr>
          <w:sz w:val="18"/>
          <w:szCs w:val="18"/>
        </w:rPr>
      </w:pPr>
    </w:p>
    <w:p w:rsidR="0042598F" w:rsidRPr="00E32D6B" w:rsidRDefault="005305DD">
      <w:pPr>
        <w:tabs>
          <w:tab w:val="left" w:pos="8120"/>
        </w:tabs>
        <w:ind w:left="820"/>
        <w:rPr>
          <w:sz w:val="26"/>
          <w:szCs w:val="26"/>
        </w:rPr>
        <w:sectPr w:rsidR="0042598F" w:rsidRPr="00E32D6B">
          <w:type w:val="continuous"/>
          <w:pgSz w:w="11920" w:h="16840"/>
          <w:pgMar w:top="980" w:right="600" w:bottom="280" w:left="1340" w:header="720" w:footer="720" w:gutter="0"/>
          <w:cols w:space="720"/>
        </w:sectPr>
      </w:pPr>
      <w:r w:rsidRPr="00E32D6B">
        <w:rPr>
          <w:w w:val="99"/>
          <w:sz w:val="26"/>
          <w:szCs w:val="26"/>
        </w:rPr>
        <w:t>Địa</w:t>
      </w:r>
      <w:r w:rsidRPr="00E32D6B">
        <w:rPr>
          <w:sz w:val="26"/>
          <w:szCs w:val="26"/>
        </w:rPr>
        <w:t xml:space="preserve"> </w:t>
      </w:r>
      <w:r w:rsidRPr="00E32D6B">
        <w:rPr>
          <w:w w:val="99"/>
          <w:sz w:val="26"/>
          <w:szCs w:val="26"/>
        </w:rPr>
        <w:t>ch</w:t>
      </w:r>
      <w:r w:rsidRPr="00E32D6B">
        <w:rPr>
          <w:sz w:val="26"/>
          <w:szCs w:val="26"/>
        </w:rPr>
        <w:t xml:space="preserve">ỉ: </w:t>
      </w:r>
      <w:r w:rsidRPr="00E32D6B">
        <w:rPr>
          <w:spacing w:val="-8"/>
          <w:sz w:val="26"/>
          <w:szCs w:val="26"/>
        </w:rPr>
        <w:t xml:space="preserve"> </w:t>
      </w:r>
      <w:r w:rsidRPr="00E32D6B">
        <w:rPr>
          <w:w w:val="99"/>
          <w:sz w:val="26"/>
          <w:szCs w:val="26"/>
          <w:u w:val="single" w:color="000000"/>
        </w:rPr>
        <w:t xml:space="preserve"> </w:t>
      </w:r>
      <w:r w:rsidRPr="00E32D6B">
        <w:rPr>
          <w:sz w:val="26"/>
          <w:szCs w:val="26"/>
          <w:u w:val="single" w:color="000000"/>
        </w:rPr>
        <w:tab/>
      </w:r>
    </w:p>
    <w:p w:rsidR="00E32D6B" w:rsidRPr="00E32D6B" w:rsidRDefault="005305DD" w:rsidP="00EF06BF">
      <w:pPr>
        <w:tabs>
          <w:tab w:val="left" w:pos="8120"/>
        </w:tabs>
        <w:spacing w:before="61" w:line="385" w:lineRule="auto"/>
        <w:ind w:right="1800" w:firstLine="822"/>
        <w:jc w:val="both"/>
        <w:rPr>
          <w:sz w:val="26"/>
          <w:szCs w:val="26"/>
        </w:rPr>
      </w:pPr>
      <w:r w:rsidRPr="00E32D6B">
        <w:rPr>
          <w:sz w:val="26"/>
          <w:szCs w:val="26"/>
        </w:rPr>
        <w:lastRenderedPageBreak/>
        <w:t>Điện</w:t>
      </w:r>
      <w:r w:rsidRPr="00E32D6B">
        <w:rPr>
          <w:spacing w:val="-5"/>
          <w:sz w:val="26"/>
          <w:szCs w:val="26"/>
        </w:rPr>
        <w:t xml:space="preserve"> </w:t>
      </w:r>
      <w:r w:rsidRPr="00E32D6B">
        <w:rPr>
          <w:w w:val="99"/>
          <w:sz w:val="26"/>
          <w:szCs w:val="26"/>
        </w:rPr>
        <w:t>thoại:</w:t>
      </w:r>
      <w:r w:rsidR="001E1B02">
        <w:rPr>
          <w:spacing w:val="-15"/>
          <w:sz w:val="26"/>
          <w:szCs w:val="26"/>
        </w:rPr>
        <w:t xml:space="preserve"> ________</w:t>
      </w:r>
      <w:r w:rsidR="00E32D6B" w:rsidRPr="00E32D6B">
        <w:rPr>
          <w:spacing w:val="-15"/>
          <w:sz w:val="26"/>
          <w:szCs w:val="26"/>
        </w:rPr>
        <w:t>___</w:t>
      </w:r>
      <w:r w:rsidR="001E1B02">
        <w:rPr>
          <w:spacing w:val="-15"/>
          <w:sz w:val="26"/>
          <w:szCs w:val="26"/>
        </w:rPr>
        <w:t>______</w:t>
      </w:r>
      <w:r w:rsidRPr="00E32D6B">
        <w:rPr>
          <w:sz w:val="26"/>
          <w:szCs w:val="26"/>
        </w:rPr>
        <w:t xml:space="preserve"> </w:t>
      </w:r>
      <w:r w:rsidRPr="00E32D6B">
        <w:rPr>
          <w:w w:val="99"/>
          <w:sz w:val="26"/>
          <w:szCs w:val="26"/>
        </w:rPr>
        <w:t>Fax:</w:t>
      </w:r>
      <w:r w:rsidRPr="00E32D6B">
        <w:rPr>
          <w:sz w:val="26"/>
          <w:szCs w:val="26"/>
        </w:rPr>
        <w:t xml:space="preserve"> </w:t>
      </w:r>
      <w:r w:rsidR="001E1B02">
        <w:rPr>
          <w:spacing w:val="-29"/>
          <w:sz w:val="26"/>
          <w:szCs w:val="26"/>
        </w:rPr>
        <w:t>______</w:t>
      </w:r>
      <w:r w:rsidR="00E32D6B" w:rsidRPr="00E32D6B">
        <w:rPr>
          <w:spacing w:val="-29"/>
          <w:sz w:val="26"/>
          <w:szCs w:val="26"/>
        </w:rPr>
        <w:t>____________________</w:t>
      </w:r>
    </w:p>
    <w:p w:rsidR="00E32D6B" w:rsidRPr="00E32D6B" w:rsidRDefault="005305DD" w:rsidP="00EF06BF">
      <w:pPr>
        <w:tabs>
          <w:tab w:val="left" w:pos="8120"/>
        </w:tabs>
        <w:spacing w:before="61" w:line="385" w:lineRule="auto"/>
        <w:ind w:right="1800" w:firstLine="822"/>
        <w:jc w:val="both"/>
        <w:rPr>
          <w:spacing w:val="-22"/>
          <w:sz w:val="26"/>
          <w:szCs w:val="26"/>
        </w:rPr>
      </w:pPr>
      <w:r w:rsidRPr="00E32D6B">
        <w:rPr>
          <w:w w:val="99"/>
          <w:sz w:val="26"/>
          <w:szCs w:val="26"/>
        </w:rPr>
        <w:t>E</w:t>
      </w:r>
      <w:r w:rsidRPr="00E32D6B">
        <w:rPr>
          <w:spacing w:val="2"/>
          <w:w w:val="99"/>
          <w:sz w:val="26"/>
          <w:szCs w:val="26"/>
        </w:rPr>
        <w:t>-</w:t>
      </w:r>
      <w:r w:rsidRPr="00E32D6B">
        <w:rPr>
          <w:spacing w:val="-2"/>
          <w:w w:val="99"/>
          <w:sz w:val="26"/>
          <w:szCs w:val="26"/>
        </w:rPr>
        <w:t>m</w:t>
      </w:r>
      <w:r w:rsidRPr="00E32D6B">
        <w:rPr>
          <w:sz w:val="26"/>
          <w:szCs w:val="26"/>
        </w:rPr>
        <w:t>ail:</w:t>
      </w:r>
      <w:r w:rsidR="00E32D6B" w:rsidRPr="00E32D6B">
        <w:rPr>
          <w:spacing w:val="-22"/>
          <w:sz w:val="26"/>
          <w:szCs w:val="26"/>
        </w:rPr>
        <w:t>____________________________________</w:t>
      </w:r>
    </w:p>
    <w:p w:rsidR="00E32D6B" w:rsidRPr="00E32D6B" w:rsidRDefault="005305DD" w:rsidP="00EF06BF">
      <w:pPr>
        <w:spacing w:before="61" w:line="385" w:lineRule="auto"/>
        <w:ind w:right="1800" w:firstLine="822"/>
        <w:jc w:val="both"/>
        <w:rPr>
          <w:sz w:val="26"/>
          <w:szCs w:val="26"/>
        </w:rPr>
      </w:pPr>
      <w:r w:rsidRPr="00E32D6B">
        <w:rPr>
          <w:w w:val="99"/>
          <w:sz w:val="26"/>
          <w:szCs w:val="26"/>
        </w:rPr>
        <w:t>Tài</w:t>
      </w:r>
      <w:r w:rsidRPr="00E32D6B">
        <w:rPr>
          <w:sz w:val="26"/>
          <w:szCs w:val="26"/>
        </w:rPr>
        <w:t xml:space="preserve"> </w:t>
      </w:r>
      <w:r w:rsidRPr="00E32D6B">
        <w:rPr>
          <w:w w:val="99"/>
          <w:sz w:val="26"/>
          <w:szCs w:val="26"/>
        </w:rPr>
        <w:t>khoản</w:t>
      </w:r>
      <w:proofErr w:type="gramStart"/>
      <w:r w:rsidR="00E32D6B" w:rsidRPr="00E32D6B">
        <w:rPr>
          <w:w w:val="99"/>
          <w:sz w:val="26"/>
          <w:szCs w:val="26"/>
        </w:rPr>
        <w:t>:</w:t>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r w:rsidR="00E32D6B" w:rsidRPr="00E32D6B">
        <w:rPr>
          <w:w w:val="99"/>
          <w:sz w:val="26"/>
          <w:szCs w:val="26"/>
        </w:rPr>
        <w:softHyphen/>
      </w:r>
      <w:proofErr w:type="gramEnd"/>
      <w:r w:rsidR="00E32D6B" w:rsidRPr="00E32D6B">
        <w:rPr>
          <w:w w:val="99"/>
          <w:sz w:val="26"/>
          <w:szCs w:val="26"/>
        </w:rPr>
        <w:t>_</w:t>
      </w:r>
      <w:r w:rsidR="001E1B02">
        <w:rPr>
          <w:sz w:val="26"/>
          <w:szCs w:val="26"/>
        </w:rPr>
        <w:t>___________</w:t>
      </w:r>
      <w:r w:rsidR="00E32D6B" w:rsidRPr="00E32D6B">
        <w:rPr>
          <w:sz w:val="26"/>
          <w:szCs w:val="26"/>
        </w:rPr>
        <w:t>______</w:t>
      </w:r>
      <w:r w:rsidRPr="00E32D6B">
        <w:rPr>
          <w:w w:val="99"/>
          <w:sz w:val="26"/>
          <w:szCs w:val="26"/>
        </w:rPr>
        <w:t>Mã</w:t>
      </w:r>
      <w:r w:rsidRPr="00E32D6B">
        <w:rPr>
          <w:sz w:val="26"/>
          <w:szCs w:val="26"/>
        </w:rPr>
        <w:t xml:space="preserve"> số</w:t>
      </w:r>
      <w:r w:rsidRPr="00E32D6B">
        <w:rPr>
          <w:spacing w:val="-2"/>
          <w:sz w:val="26"/>
          <w:szCs w:val="26"/>
        </w:rPr>
        <w:t xml:space="preserve"> </w:t>
      </w:r>
      <w:r w:rsidRPr="00E32D6B">
        <w:rPr>
          <w:sz w:val="26"/>
          <w:szCs w:val="26"/>
        </w:rPr>
        <w:t>thu</w:t>
      </w:r>
      <w:r w:rsidRPr="00E32D6B">
        <w:rPr>
          <w:spacing w:val="2"/>
          <w:sz w:val="26"/>
          <w:szCs w:val="26"/>
        </w:rPr>
        <w:t>ế</w:t>
      </w:r>
      <w:r w:rsidRPr="00E32D6B">
        <w:rPr>
          <w:sz w:val="26"/>
          <w:szCs w:val="26"/>
        </w:rPr>
        <w:t>:</w:t>
      </w:r>
      <w:r w:rsidR="00E32D6B" w:rsidRPr="00E32D6B">
        <w:rPr>
          <w:sz w:val="26"/>
          <w:szCs w:val="26"/>
        </w:rPr>
        <w:t>_____________</w:t>
      </w:r>
    </w:p>
    <w:p w:rsidR="0042598F" w:rsidRPr="004F6108" w:rsidRDefault="005305DD" w:rsidP="00EF06BF">
      <w:pPr>
        <w:tabs>
          <w:tab w:val="left" w:pos="8120"/>
        </w:tabs>
        <w:spacing w:before="61" w:line="385" w:lineRule="auto"/>
        <w:ind w:right="1800" w:firstLine="822"/>
        <w:jc w:val="both"/>
        <w:rPr>
          <w:sz w:val="26"/>
          <w:szCs w:val="26"/>
          <w:lang w:val="fr-FR"/>
        </w:rPr>
      </w:pPr>
      <w:r w:rsidRPr="004F6108">
        <w:rPr>
          <w:w w:val="99"/>
          <w:sz w:val="26"/>
          <w:szCs w:val="26"/>
          <w:lang w:val="fr-FR"/>
        </w:rPr>
        <w:t>Đại</w:t>
      </w:r>
      <w:r w:rsidRPr="004F6108">
        <w:rPr>
          <w:sz w:val="26"/>
          <w:szCs w:val="26"/>
          <w:lang w:val="fr-FR"/>
        </w:rPr>
        <w:t xml:space="preserve"> </w:t>
      </w:r>
      <w:r w:rsidRPr="004F6108">
        <w:rPr>
          <w:w w:val="99"/>
          <w:sz w:val="26"/>
          <w:szCs w:val="26"/>
          <w:lang w:val="fr-FR"/>
        </w:rPr>
        <w:t>diện</w:t>
      </w:r>
      <w:r w:rsidRPr="004F6108">
        <w:rPr>
          <w:sz w:val="26"/>
          <w:szCs w:val="26"/>
          <w:lang w:val="fr-FR"/>
        </w:rPr>
        <w:t xml:space="preserve"> l</w:t>
      </w:r>
      <w:r w:rsidRPr="004F6108">
        <w:rPr>
          <w:w w:val="99"/>
          <w:sz w:val="26"/>
          <w:szCs w:val="26"/>
          <w:lang w:val="fr-FR"/>
        </w:rPr>
        <w:t>à</w:t>
      </w:r>
      <w:r w:rsidRPr="004F6108">
        <w:rPr>
          <w:spacing w:val="2"/>
          <w:sz w:val="26"/>
          <w:szCs w:val="26"/>
          <w:lang w:val="fr-FR"/>
        </w:rPr>
        <w:t xml:space="preserve"> </w:t>
      </w:r>
      <w:r w:rsidRPr="004F6108">
        <w:rPr>
          <w:w w:val="99"/>
          <w:sz w:val="26"/>
          <w:szCs w:val="26"/>
          <w:lang w:val="fr-FR"/>
        </w:rPr>
        <w:t>ông/bà</w:t>
      </w:r>
      <w:r w:rsidRPr="004F6108">
        <w:rPr>
          <w:spacing w:val="5"/>
          <w:w w:val="99"/>
          <w:sz w:val="26"/>
          <w:szCs w:val="26"/>
          <w:lang w:val="fr-FR"/>
        </w:rPr>
        <w:t>:</w:t>
      </w:r>
      <w:r w:rsidRPr="004F6108">
        <w:rPr>
          <w:w w:val="99"/>
          <w:sz w:val="26"/>
          <w:szCs w:val="26"/>
          <w:u w:val="single" w:color="000000"/>
          <w:lang w:val="fr-FR"/>
        </w:rPr>
        <w:t xml:space="preserve"> </w:t>
      </w:r>
      <w:r w:rsidRPr="004F6108">
        <w:rPr>
          <w:sz w:val="26"/>
          <w:szCs w:val="26"/>
          <w:u w:val="single" w:color="000000"/>
          <w:lang w:val="fr-FR"/>
        </w:rPr>
        <w:tab/>
      </w:r>
    </w:p>
    <w:p w:rsidR="0042598F" w:rsidRPr="004F6108" w:rsidRDefault="005305DD" w:rsidP="00EF06BF">
      <w:pPr>
        <w:tabs>
          <w:tab w:val="left" w:pos="8120"/>
        </w:tabs>
        <w:spacing w:before="7" w:line="280" w:lineRule="exact"/>
        <w:ind w:right="1806" w:firstLine="822"/>
        <w:jc w:val="both"/>
        <w:rPr>
          <w:position w:val="-1"/>
          <w:sz w:val="26"/>
          <w:szCs w:val="26"/>
          <w:u w:val="single" w:color="000000"/>
          <w:lang w:val="fr-FR"/>
        </w:rPr>
      </w:pPr>
      <w:r w:rsidRPr="004F6108">
        <w:rPr>
          <w:w w:val="99"/>
          <w:position w:val="-1"/>
          <w:sz w:val="26"/>
          <w:szCs w:val="26"/>
          <w:lang w:val="fr-FR"/>
        </w:rPr>
        <w:t>Chức</w:t>
      </w:r>
      <w:r w:rsidRPr="004F6108">
        <w:rPr>
          <w:spacing w:val="1"/>
          <w:position w:val="-1"/>
          <w:sz w:val="26"/>
          <w:szCs w:val="26"/>
          <w:lang w:val="fr-FR"/>
        </w:rPr>
        <w:t xml:space="preserve"> </w:t>
      </w:r>
      <w:r w:rsidRPr="004F6108">
        <w:rPr>
          <w:w w:val="99"/>
          <w:position w:val="-1"/>
          <w:sz w:val="26"/>
          <w:szCs w:val="26"/>
          <w:lang w:val="fr-FR"/>
        </w:rPr>
        <w:t>vụ:</w:t>
      </w:r>
      <w:r w:rsidRPr="004F6108">
        <w:rPr>
          <w:position w:val="-1"/>
          <w:sz w:val="26"/>
          <w:szCs w:val="26"/>
          <w:lang w:val="fr-FR"/>
        </w:rPr>
        <w:t xml:space="preserve"> </w:t>
      </w:r>
      <w:r w:rsidRPr="004F6108">
        <w:rPr>
          <w:spacing w:val="-5"/>
          <w:position w:val="-1"/>
          <w:sz w:val="26"/>
          <w:szCs w:val="26"/>
          <w:lang w:val="fr-FR"/>
        </w:rPr>
        <w:t xml:space="preserve"> </w:t>
      </w:r>
      <w:r w:rsidRPr="004F6108">
        <w:rPr>
          <w:w w:val="99"/>
          <w:position w:val="-1"/>
          <w:sz w:val="26"/>
          <w:szCs w:val="26"/>
          <w:u w:val="single" w:color="000000"/>
          <w:lang w:val="fr-FR"/>
        </w:rPr>
        <w:t xml:space="preserve"> </w:t>
      </w:r>
      <w:r w:rsidRPr="004F6108">
        <w:rPr>
          <w:position w:val="-1"/>
          <w:sz w:val="26"/>
          <w:szCs w:val="26"/>
          <w:u w:val="single" w:color="000000"/>
          <w:lang w:val="fr-FR"/>
        </w:rPr>
        <w:tab/>
      </w:r>
    </w:p>
    <w:p w:rsidR="009B5A55" w:rsidRPr="004F6108" w:rsidRDefault="009B5A55" w:rsidP="00EF06BF">
      <w:pPr>
        <w:tabs>
          <w:tab w:val="left" w:pos="8120"/>
        </w:tabs>
        <w:spacing w:before="7" w:line="280" w:lineRule="exact"/>
        <w:ind w:right="1806" w:firstLine="822"/>
        <w:jc w:val="both"/>
        <w:rPr>
          <w:sz w:val="26"/>
          <w:szCs w:val="26"/>
          <w:lang w:val="fr-FR"/>
        </w:rPr>
      </w:pPr>
    </w:p>
    <w:p w:rsidR="00E32D6B" w:rsidRPr="004F6108" w:rsidRDefault="00E32D6B" w:rsidP="00EF06BF">
      <w:pPr>
        <w:spacing w:before="120"/>
        <w:ind w:firstLine="822"/>
        <w:rPr>
          <w:i/>
          <w:w w:val="99"/>
          <w:position w:val="-1"/>
          <w:sz w:val="26"/>
          <w:szCs w:val="26"/>
          <w:lang w:val="fr-FR"/>
        </w:rPr>
      </w:pPr>
      <w:r w:rsidRPr="004F6108">
        <w:rPr>
          <w:w w:val="99"/>
          <w:position w:val="-1"/>
          <w:sz w:val="26"/>
          <w:szCs w:val="26"/>
          <w:lang w:val="fr-FR"/>
        </w:rPr>
        <w:t>Giấy ủy quyền số: ________ngày___tháng___năm____</w:t>
      </w:r>
      <w:proofErr w:type="gramStart"/>
      <w:r w:rsidRPr="004F6108">
        <w:rPr>
          <w:w w:val="99"/>
          <w:position w:val="-1"/>
          <w:sz w:val="26"/>
          <w:szCs w:val="26"/>
          <w:lang w:val="fr-FR"/>
        </w:rPr>
        <w:t>_(</w:t>
      </w:r>
      <w:proofErr w:type="gramEnd"/>
      <w:r w:rsidRPr="004F6108">
        <w:rPr>
          <w:i/>
          <w:w w:val="99"/>
          <w:position w:val="-1"/>
          <w:sz w:val="26"/>
          <w:szCs w:val="26"/>
          <w:lang w:val="fr-FR"/>
        </w:rPr>
        <w:t>trường hợp được quyền) hoặc các tài liệu có liên quan.</w:t>
      </w:r>
      <w:r w:rsidRPr="004F6108">
        <w:rPr>
          <w:i/>
          <w:w w:val="99"/>
          <w:position w:val="-1"/>
          <w:sz w:val="26"/>
          <w:szCs w:val="26"/>
          <w:lang w:val="fr-FR"/>
        </w:rPr>
        <w:tab/>
      </w:r>
    </w:p>
    <w:p w:rsidR="0042598F" w:rsidRPr="004F6108" w:rsidRDefault="005305DD" w:rsidP="00EF06BF">
      <w:pPr>
        <w:spacing w:before="120"/>
        <w:ind w:firstLine="822"/>
        <w:jc w:val="both"/>
        <w:rPr>
          <w:sz w:val="26"/>
          <w:szCs w:val="26"/>
          <w:lang w:val="fr-FR"/>
        </w:rPr>
      </w:pPr>
      <w:r w:rsidRPr="004F6108">
        <w:rPr>
          <w:spacing w:val="-5"/>
          <w:sz w:val="26"/>
          <w:szCs w:val="26"/>
          <w:lang w:val="fr-FR"/>
        </w:rPr>
        <w:t>Ha</w:t>
      </w:r>
      <w:r w:rsidRPr="004F6108">
        <w:rPr>
          <w:sz w:val="26"/>
          <w:szCs w:val="26"/>
          <w:lang w:val="fr-FR"/>
        </w:rPr>
        <w:t>i</w:t>
      </w:r>
      <w:r w:rsidRPr="004F6108">
        <w:rPr>
          <w:spacing w:val="-10"/>
          <w:sz w:val="26"/>
          <w:szCs w:val="26"/>
          <w:lang w:val="fr-FR"/>
        </w:rPr>
        <w:t xml:space="preserve"> </w:t>
      </w:r>
      <w:r w:rsidRPr="004F6108">
        <w:rPr>
          <w:spacing w:val="-2"/>
          <w:sz w:val="26"/>
          <w:szCs w:val="26"/>
          <w:lang w:val="fr-FR"/>
        </w:rPr>
        <w:t>b</w:t>
      </w:r>
      <w:r w:rsidRPr="004F6108">
        <w:rPr>
          <w:spacing w:val="-5"/>
          <w:sz w:val="26"/>
          <w:szCs w:val="26"/>
          <w:lang w:val="fr-FR"/>
        </w:rPr>
        <w:t>ê</w:t>
      </w:r>
      <w:r w:rsidRPr="004F6108">
        <w:rPr>
          <w:sz w:val="26"/>
          <w:szCs w:val="26"/>
          <w:lang w:val="fr-FR"/>
        </w:rPr>
        <w:t>n</w:t>
      </w:r>
      <w:r w:rsidRPr="004F6108">
        <w:rPr>
          <w:spacing w:val="-11"/>
          <w:sz w:val="26"/>
          <w:szCs w:val="26"/>
          <w:lang w:val="fr-FR"/>
        </w:rPr>
        <w:t xml:space="preserve"> </w:t>
      </w:r>
      <w:r w:rsidRPr="004F6108">
        <w:rPr>
          <w:spacing w:val="-2"/>
          <w:sz w:val="26"/>
          <w:szCs w:val="26"/>
          <w:lang w:val="fr-FR"/>
        </w:rPr>
        <w:t>t</w:t>
      </w:r>
      <w:r w:rsidRPr="004F6108">
        <w:rPr>
          <w:spacing w:val="-5"/>
          <w:sz w:val="26"/>
          <w:szCs w:val="26"/>
          <w:lang w:val="fr-FR"/>
        </w:rPr>
        <w:t>h</w:t>
      </w:r>
      <w:r w:rsidRPr="004F6108">
        <w:rPr>
          <w:spacing w:val="-2"/>
          <w:sz w:val="26"/>
          <w:szCs w:val="26"/>
          <w:lang w:val="fr-FR"/>
        </w:rPr>
        <w:t>ỏ</w:t>
      </w:r>
      <w:r w:rsidRPr="004F6108">
        <w:rPr>
          <w:sz w:val="26"/>
          <w:szCs w:val="26"/>
          <w:lang w:val="fr-FR"/>
        </w:rPr>
        <w:t>a</w:t>
      </w:r>
      <w:r w:rsidRPr="004F6108">
        <w:rPr>
          <w:spacing w:val="-14"/>
          <w:sz w:val="26"/>
          <w:szCs w:val="26"/>
          <w:lang w:val="fr-FR"/>
        </w:rPr>
        <w:t xml:space="preserve"> </w:t>
      </w:r>
      <w:r w:rsidRPr="004F6108">
        <w:rPr>
          <w:spacing w:val="-2"/>
          <w:sz w:val="26"/>
          <w:szCs w:val="26"/>
          <w:lang w:val="fr-FR"/>
        </w:rPr>
        <w:t>t</w:t>
      </w:r>
      <w:r w:rsidRPr="004F6108">
        <w:rPr>
          <w:spacing w:val="-5"/>
          <w:sz w:val="26"/>
          <w:szCs w:val="26"/>
          <w:lang w:val="fr-FR"/>
        </w:rPr>
        <w:t>h</w:t>
      </w:r>
      <w:r w:rsidRPr="004F6108">
        <w:rPr>
          <w:spacing w:val="-2"/>
          <w:sz w:val="26"/>
          <w:szCs w:val="26"/>
          <w:lang w:val="fr-FR"/>
        </w:rPr>
        <w:t>u</w:t>
      </w:r>
      <w:r w:rsidRPr="004F6108">
        <w:rPr>
          <w:spacing w:val="-5"/>
          <w:sz w:val="26"/>
          <w:szCs w:val="26"/>
          <w:lang w:val="fr-FR"/>
        </w:rPr>
        <w:t>ậ</w:t>
      </w:r>
      <w:r w:rsidRPr="004F6108">
        <w:rPr>
          <w:sz w:val="26"/>
          <w:szCs w:val="26"/>
          <w:lang w:val="fr-FR"/>
        </w:rPr>
        <w:t>n</w:t>
      </w:r>
      <w:r w:rsidRPr="004F6108">
        <w:rPr>
          <w:spacing w:val="-12"/>
          <w:sz w:val="26"/>
          <w:szCs w:val="26"/>
          <w:lang w:val="fr-FR"/>
        </w:rPr>
        <w:t xml:space="preserve"> </w:t>
      </w:r>
      <w:r w:rsidRPr="004F6108">
        <w:rPr>
          <w:spacing w:val="-2"/>
          <w:sz w:val="26"/>
          <w:szCs w:val="26"/>
          <w:lang w:val="fr-FR"/>
        </w:rPr>
        <w:t>k</w:t>
      </w:r>
      <w:r w:rsidRPr="004F6108">
        <w:rPr>
          <w:sz w:val="26"/>
          <w:szCs w:val="26"/>
          <w:lang w:val="fr-FR"/>
        </w:rPr>
        <w:t>ý</w:t>
      </w:r>
      <w:r w:rsidRPr="004F6108">
        <w:rPr>
          <w:spacing w:val="-10"/>
          <w:sz w:val="26"/>
          <w:szCs w:val="26"/>
          <w:lang w:val="fr-FR"/>
        </w:rPr>
        <w:t xml:space="preserve"> </w:t>
      </w:r>
      <w:r w:rsidRPr="004F6108">
        <w:rPr>
          <w:spacing w:val="-2"/>
          <w:sz w:val="26"/>
          <w:szCs w:val="26"/>
          <w:lang w:val="fr-FR"/>
        </w:rPr>
        <w:t>k</w:t>
      </w:r>
      <w:r w:rsidRPr="004F6108">
        <w:rPr>
          <w:spacing w:val="-5"/>
          <w:sz w:val="26"/>
          <w:szCs w:val="26"/>
          <w:lang w:val="fr-FR"/>
        </w:rPr>
        <w:t>ế</w:t>
      </w:r>
      <w:r w:rsidRPr="004F6108">
        <w:rPr>
          <w:sz w:val="26"/>
          <w:szCs w:val="26"/>
          <w:lang w:val="fr-FR"/>
        </w:rPr>
        <w:t>t</w:t>
      </w:r>
      <w:r w:rsidRPr="004F6108">
        <w:rPr>
          <w:spacing w:val="-9"/>
          <w:sz w:val="26"/>
          <w:szCs w:val="26"/>
          <w:lang w:val="fr-FR"/>
        </w:rPr>
        <w:t xml:space="preserve"> </w:t>
      </w:r>
      <w:r w:rsidRPr="004F6108">
        <w:rPr>
          <w:spacing w:val="-5"/>
          <w:sz w:val="26"/>
          <w:szCs w:val="26"/>
          <w:lang w:val="fr-FR"/>
        </w:rPr>
        <w:t>h</w:t>
      </w:r>
      <w:r w:rsidRPr="004F6108">
        <w:rPr>
          <w:spacing w:val="-3"/>
          <w:sz w:val="26"/>
          <w:szCs w:val="26"/>
          <w:lang w:val="fr-FR"/>
        </w:rPr>
        <w:t>ợ</w:t>
      </w:r>
      <w:r w:rsidRPr="004F6108">
        <w:rPr>
          <w:sz w:val="26"/>
          <w:szCs w:val="26"/>
          <w:lang w:val="fr-FR"/>
        </w:rPr>
        <w:t>p</w:t>
      </w:r>
      <w:r w:rsidRPr="004F6108">
        <w:rPr>
          <w:spacing w:val="-11"/>
          <w:sz w:val="26"/>
          <w:szCs w:val="26"/>
          <w:lang w:val="fr-FR"/>
        </w:rPr>
        <w:t xml:space="preserve"> </w:t>
      </w:r>
      <w:r w:rsidRPr="004F6108">
        <w:rPr>
          <w:spacing w:val="-5"/>
          <w:sz w:val="26"/>
          <w:szCs w:val="26"/>
          <w:lang w:val="fr-FR"/>
        </w:rPr>
        <w:t>đ</w:t>
      </w:r>
      <w:r w:rsidRPr="004F6108">
        <w:rPr>
          <w:spacing w:val="-2"/>
          <w:sz w:val="26"/>
          <w:szCs w:val="26"/>
          <w:lang w:val="fr-FR"/>
        </w:rPr>
        <w:t>ồ</w:t>
      </w:r>
      <w:r w:rsidRPr="004F6108">
        <w:rPr>
          <w:spacing w:val="-5"/>
          <w:sz w:val="26"/>
          <w:szCs w:val="26"/>
          <w:lang w:val="fr-FR"/>
        </w:rPr>
        <w:t>n</w:t>
      </w:r>
      <w:r w:rsidRPr="004F6108">
        <w:rPr>
          <w:sz w:val="26"/>
          <w:szCs w:val="26"/>
          <w:lang w:val="fr-FR"/>
        </w:rPr>
        <w:t>g</w:t>
      </w:r>
      <w:r w:rsidRPr="004F6108">
        <w:rPr>
          <w:spacing w:val="-12"/>
          <w:sz w:val="26"/>
          <w:szCs w:val="26"/>
          <w:lang w:val="fr-FR"/>
        </w:rPr>
        <w:t xml:space="preserve"> </w:t>
      </w:r>
      <w:r w:rsidRPr="004F6108">
        <w:rPr>
          <w:spacing w:val="-2"/>
          <w:sz w:val="26"/>
          <w:szCs w:val="26"/>
          <w:lang w:val="fr-FR"/>
        </w:rPr>
        <w:t>c</w:t>
      </w:r>
      <w:r w:rsidRPr="004F6108">
        <w:rPr>
          <w:spacing w:val="-5"/>
          <w:sz w:val="26"/>
          <w:szCs w:val="26"/>
          <w:lang w:val="fr-FR"/>
        </w:rPr>
        <w:t>u</w:t>
      </w:r>
      <w:r w:rsidRPr="004F6108">
        <w:rPr>
          <w:spacing w:val="-2"/>
          <w:sz w:val="26"/>
          <w:szCs w:val="26"/>
          <w:lang w:val="fr-FR"/>
        </w:rPr>
        <w:t>n</w:t>
      </w:r>
      <w:r w:rsidRPr="004F6108">
        <w:rPr>
          <w:sz w:val="26"/>
          <w:szCs w:val="26"/>
          <w:lang w:val="fr-FR"/>
        </w:rPr>
        <w:t>g</w:t>
      </w:r>
      <w:r w:rsidRPr="004F6108">
        <w:rPr>
          <w:spacing w:val="-12"/>
          <w:sz w:val="26"/>
          <w:szCs w:val="26"/>
          <w:lang w:val="fr-FR"/>
        </w:rPr>
        <w:t xml:space="preserve"> </w:t>
      </w:r>
      <w:r w:rsidRPr="004F6108">
        <w:rPr>
          <w:spacing w:val="-5"/>
          <w:sz w:val="26"/>
          <w:szCs w:val="26"/>
          <w:lang w:val="fr-FR"/>
        </w:rPr>
        <w:t>cấ</w:t>
      </w:r>
      <w:r w:rsidRPr="004F6108">
        <w:rPr>
          <w:sz w:val="26"/>
          <w:szCs w:val="26"/>
          <w:lang w:val="fr-FR"/>
        </w:rPr>
        <w:t>p</w:t>
      </w:r>
      <w:r w:rsidRPr="004F6108">
        <w:rPr>
          <w:spacing w:val="-11"/>
          <w:sz w:val="26"/>
          <w:szCs w:val="26"/>
          <w:lang w:val="fr-FR"/>
        </w:rPr>
        <w:t xml:space="preserve"> </w:t>
      </w:r>
      <w:r w:rsidRPr="004F6108">
        <w:rPr>
          <w:spacing w:val="-2"/>
          <w:sz w:val="26"/>
          <w:szCs w:val="26"/>
          <w:lang w:val="fr-FR"/>
        </w:rPr>
        <w:t>hà</w:t>
      </w:r>
      <w:r w:rsidRPr="004F6108">
        <w:rPr>
          <w:spacing w:val="-5"/>
          <w:sz w:val="26"/>
          <w:szCs w:val="26"/>
          <w:lang w:val="fr-FR"/>
        </w:rPr>
        <w:t>n</w:t>
      </w:r>
      <w:r w:rsidRPr="004F6108">
        <w:rPr>
          <w:sz w:val="26"/>
          <w:szCs w:val="26"/>
          <w:lang w:val="fr-FR"/>
        </w:rPr>
        <w:t>g</w:t>
      </w:r>
      <w:r w:rsidRPr="004F6108">
        <w:rPr>
          <w:spacing w:val="-12"/>
          <w:sz w:val="26"/>
          <w:szCs w:val="26"/>
          <w:lang w:val="fr-FR"/>
        </w:rPr>
        <w:t xml:space="preserve"> </w:t>
      </w:r>
      <w:r w:rsidRPr="004F6108">
        <w:rPr>
          <w:spacing w:val="-5"/>
          <w:sz w:val="26"/>
          <w:szCs w:val="26"/>
          <w:lang w:val="fr-FR"/>
        </w:rPr>
        <w:t>h</w:t>
      </w:r>
      <w:r w:rsidRPr="004F6108">
        <w:rPr>
          <w:spacing w:val="-2"/>
          <w:sz w:val="26"/>
          <w:szCs w:val="26"/>
          <w:lang w:val="fr-FR"/>
        </w:rPr>
        <w:t>ó</w:t>
      </w:r>
      <w:r w:rsidRPr="004F6108">
        <w:rPr>
          <w:sz w:val="26"/>
          <w:szCs w:val="26"/>
          <w:lang w:val="fr-FR"/>
        </w:rPr>
        <w:t>a</w:t>
      </w:r>
      <w:r w:rsidRPr="004F6108">
        <w:rPr>
          <w:spacing w:val="-11"/>
          <w:sz w:val="26"/>
          <w:szCs w:val="26"/>
          <w:lang w:val="fr-FR"/>
        </w:rPr>
        <w:t xml:space="preserve"> </w:t>
      </w:r>
      <w:r w:rsidRPr="004F6108">
        <w:rPr>
          <w:spacing w:val="-5"/>
          <w:sz w:val="26"/>
          <w:szCs w:val="26"/>
          <w:lang w:val="fr-FR"/>
        </w:rPr>
        <w:t>v</w:t>
      </w:r>
      <w:r w:rsidRPr="004F6108">
        <w:rPr>
          <w:spacing w:val="-3"/>
          <w:sz w:val="26"/>
          <w:szCs w:val="26"/>
          <w:lang w:val="fr-FR"/>
        </w:rPr>
        <w:t>ớ</w:t>
      </w:r>
      <w:r w:rsidRPr="004F6108">
        <w:rPr>
          <w:sz w:val="26"/>
          <w:szCs w:val="26"/>
          <w:lang w:val="fr-FR"/>
        </w:rPr>
        <w:t>i</w:t>
      </w:r>
      <w:r w:rsidRPr="004F6108">
        <w:rPr>
          <w:spacing w:val="-10"/>
          <w:sz w:val="26"/>
          <w:szCs w:val="26"/>
          <w:lang w:val="fr-FR"/>
        </w:rPr>
        <w:t xml:space="preserve"> </w:t>
      </w:r>
      <w:r w:rsidRPr="004F6108">
        <w:rPr>
          <w:spacing w:val="-5"/>
          <w:sz w:val="26"/>
          <w:szCs w:val="26"/>
          <w:lang w:val="fr-FR"/>
        </w:rPr>
        <w:t>c</w:t>
      </w:r>
      <w:r w:rsidRPr="004F6108">
        <w:rPr>
          <w:spacing w:val="-2"/>
          <w:sz w:val="26"/>
          <w:szCs w:val="26"/>
          <w:lang w:val="fr-FR"/>
        </w:rPr>
        <w:t>á</w:t>
      </w:r>
      <w:r w:rsidRPr="004F6108">
        <w:rPr>
          <w:sz w:val="26"/>
          <w:szCs w:val="26"/>
          <w:lang w:val="fr-FR"/>
        </w:rPr>
        <w:t>c</w:t>
      </w:r>
      <w:r w:rsidRPr="004F6108">
        <w:rPr>
          <w:spacing w:val="-13"/>
          <w:sz w:val="26"/>
          <w:szCs w:val="26"/>
          <w:lang w:val="fr-FR"/>
        </w:rPr>
        <w:t xml:space="preserve"> </w:t>
      </w:r>
      <w:r w:rsidRPr="004F6108">
        <w:rPr>
          <w:spacing w:val="-2"/>
          <w:sz w:val="26"/>
          <w:szCs w:val="26"/>
          <w:lang w:val="fr-FR"/>
        </w:rPr>
        <w:t>n</w:t>
      </w:r>
      <w:r w:rsidRPr="004F6108">
        <w:rPr>
          <w:spacing w:val="-5"/>
          <w:sz w:val="26"/>
          <w:szCs w:val="26"/>
          <w:lang w:val="fr-FR"/>
        </w:rPr>
        <w:t>ộ</w:t>
      </w:r>
      <w:r w:rsidRPr="004F6108">
        <w:rPr>
          <w:sz w:val="26"/>
          <w:szCs w:val="26"/>
          <w:lang w:val="fr-FR"/>
        </w:rPr>
        <w:t>i</w:t>
      </w:r>
      <w:r w:rsidRPr="004F6108">
        <w:rPr>
          <w:spacing w:val="-10"/>
          <w:sz w:val="26"/>
          <w:szCs w:val="26"/>
          <w:lang w:val="fr-FR"/>
        </w:rPr>
        <w:t xml:space="preserve"> </w:t>
      </w:r>
      <w:r w:rsidRPr="004F6108">
        <w:rPr>
          <w:spacing w:val="-2"/>
          <w:sz w:val="26"/>
          <w:szCs w:val="26"/>
          <w:lang w:val="fr-FR"/>
        </w:rPr>
        <w:t>d</w:t>
      </w:r>
      <w:r w:rsidRPr="004F6108">
        <w:rPr>
          <w:spacing w:val="-5"/>
          <w:sz w:val="26"/>
          <w:szCs w:val="26"/>
          <w:lang w:val="fr-FR"/>
        </w:rPr>
        <w:t>u</w:t>
      </w:r>
      <w:r w:rsidRPr="004F6108">
        <w:rPr>
          <w:spacing w:val="-2"/>
          <w:sz w:val="26"/>
          <w:szCs w:val="26"/>
          <w:lang w:val="fr-FR"/>
        </w:rPr>
        <w:t>n</w:t>
      </w:r>
      <w:r w:rsidRPr="004F6108">
        <w:rPr>
          <w:sz w:val="26"/>
          <w:szCs w:val="26"/>
          <w:lang w:val="fr-FR"/>
        </w:rPr>
        <w:t>g</w:t>
      </w:r>
      <w:r w:rsidRPr="004F6108">
        <w:rPr>
          <w:spacing w:val="-12"/>
          <w:sz w:val="26"/>
          <w:szCs w:val="26"/>
          <w:lang w:val="fr-FR"/>
        </w:rPr>
        <w:t xml:space="preserve"> </w:t>
      </w:r>
      <w:r w:rsidRPr="004F6108">
        <w:rPr>
          <w:spacing w:val="-5"/>
          <w:sz w:val="26"/>
          <w:szCs w:val="26"/>
          <w:lang w:val="fr-FR"/>
        </w:rPr>
        <w:t>s</w:t>
      </w:r>
      <w:r w:rsidRPr="004F6108">
        <w:rPr>
          <w:spacing w:val="-2"/>
          <w:sz w:val="26"/>
          <w:szCs w:val="26"/>
          <w:lang w:val="fr-FR"/>
        </w:rPr>
        <w:t>a</w:t>
      </w:r>
      <w:r w:rsidRPr="004F6108">
        <w:rPr>
          <w:spacing w:val="-5"/>
          <w:sz w:val="26"/>
          <w:szCs w:val="26"/>
          <w:lang w:val="fr-FR"/>
        </w:rPr>
        <w:t>u</w:t>
      </w:r>
      <w:r w:rsidRPr="004F6108">
        <w:rPr>
          <w:sz w:val="26"/>
          <w:szCs w:val="26"/>
          <w:lang w:val="fr-FR"/>
        </w:rPr>
        <w:t>:</w:t>
      </w:r>
    </w:p>
    <w:p w:rsidR="0042598F" w:rsidRPr="004F6108" w:rsidRDefault="005305DD" w:rsidP="00EF06BF">
      <w:pPr>
        <w:spacing w:before="120"/>
        <w:ind w:firstLine="822"/>
        <w:jc w:val="both"/>
        <w:rPr>
          <w:sz w:val="26"/>
          <w:szCs w:val="26"/>
          <w:lang w:val="fr-FR"/>
        </w:rPr>
      </w:pPr>
      <w:r w:rsidRPr="004F6108">
        <w:rPr>
          <w:b/>
          <w:sz w:val="26"/>
          <w:szCs w:val="26"/>
          <w:lang w:val="fr-FR"/>
        </w:rPr>
        <w:t>Điều</w:t>
      </w:r>
      <w:r w:rsidRPr="004F6108">
        <w:rPr>
          <w:b/>
          <w:spacing w:val="-5"/>
          <w:sz w:val="26"/>
          <w:szCs w:val="26"/>
          <w:lang w:val="fr-FR"/>
        </w:rPr>
        <w:t xml:space="preserve"> </w:t>
      </w:r>
      <w:r w:rsidRPr="004F6108">
        <w:rPr>
          <w:b/>
          <w:sz w:val="26"/>
          <w:szCs w:val="26"/>
          <w:lang w:val="fr-FR"/>
        </w:rPr>
        <w:t>1.</w:t>
      </w:r>
      <w:r w:rsidRPr="004F6108">
        <w:rPr>
          <w:b/>
          <w:spacing w:val="-2"/>
          <w:sz w:val="26"/>
          <w:szCs w:val="26"/>
          <w:lang w:val="fr-FR"/>
        </w:rPr>
        <w:t xml:space="preserve"> </w:t>
      </w:r>
      <w:r w:rsidRPr="004F6108">
        <w:rPr>
          <w:b/>
          <w:spacing w:val="2"/>
          <w:sz w:val="26"/>
          <w:szCs w:val="26"/>
          <w:lang w:val="fr-FR"/>
        </w:rPr>
        <w:t>Đ</w:t>
      </w:r>
      <w:r w:rsidRPr="004F6108">
        <w:rPr>
          <w:b/>
          <w:sz w:val="26"/>
          <w:szCs w:val="26"/>
          <w:lang w:val="fr-FR"/>
        </w:rPr>
        <w:t>ối</w:t>
      </w:r>
      <w:r w:rsidRPr="004F6108">
        <w:rPr>
          <w:b/>
          <w:spacing w:val="-4"/>
          <w:sz w:val="26"/>
          <w:szCs w:val="26"/>
          <w:lang w:val="fr-FR"/>
        </w:rPr>
        <w:t xml:space="preserve"> </w:t>
      </w:r>
      <w:r w:rsidRPr="004F6108">
        <w:rPr>
          <w:b/>
          <w:sz w:val="26"/>
          <w:szCs w:val="26"/>
          <w:lang w:val="fr-FR"/>
        </w:rPr>
        <w:t>t</w:t>
      </w:r>
      <w:r w:rsidRPr="004F6108">
        <w:rPr>
          <w:b/>
          <w:spacing w:val="1"/>
          <w:sz w:val="26"/>
          <w:szCs w:val="26"/>
          <w:lang w:val="fr-FR"/>
        </w:rPr>
        <w:t>ư</w:t>
      </w:r>
      <w:r w:rsidRPr="004F6108">
        <w:rPr>
          <w:b/>
          <w:sz w:val="26"/>
          <w:szCs w:val="26"/>
          <w:lang w:val="fr-FR"/>
        </w:rPr>
        <w:t>ợng</w:t>
      </w:r>
      <w:r w:rsidRPr="004F6108">
        <w:rPr>
          <w:b/>
          <w:spacing w:val="-5"/>
          <w:sz w:val="26"/>
          <w:szCs w:val="26"/>
          <w:lang w:val="fr-FR"/>
        </w:rPr>
        <w:t xml:space="preserve"> </w:t>
      </w:r>
      <w:r w:rsidRPr="004F6108">
        <w:rPr>
          <w:b/>
          <w:sz w:val="26"/>
          <w:szCs w:val="26"/>
          <w:lang w:val="fr-FR"/>
        </w:rPr>
        <w:t>h</w:t>
      </w:r>
      <w:r w:rsidRPr="004F6108">
        <w:rPr>
          <w:b/>
          <w:spacing w:val="3"/>
          <w:sz w:val="26"/>
          <w:szCs w:val="26"/>
          <w:lang w:val="fr-FR"/>
        </w:rPr>
        <w:t>ợ</w:t>
      </w:r>
      <w:r w:rsidRPr="004F6108">
        <w:rPr>
          <w:b/>
          <w:sz w:val="26"/>
          <w:szCs w:val="26"/>
          <w:lang w:val="fr-FR"/>
        </w:rPr>
        <w:t>p</w:t>
      </w:r>
      <w:r w:rsidRPr="004F6108">
        <w:rPr>
          <w:b/>
          <w:spacing w:val="-4"/>
          <w:sz w:val="26"/>
          <w:szCs w:val="26"/>
          <w:lang w:val="fr-FR"/>
        </w:rPr>
        <w:t xml:space="preserve"> </w:t>
      </w:r>
      <w:r w:rsidRPr="004F6108">
        <w:rPr>
          <w:b/>
          <w:sz w:val="26"/>
          <w:szCs w:val="26"/>
          <w:lang w:val="fr-FR"/>
        </w:rPr>
        <w:t>đồng</w:t>
      </w:r>
    </w:p>
    <w:p w:rsidR="0042598F" w:rsidRPr="004F6108" w:rsidRDefault="005305DD" w:rsidP="00EF06BF">
      <w:pPr>
        <w:spacing w:before="120"/>
        <w:ind w:firstLine="822"/>
        <w:jc w:val="both"/>
        <w:rPr>
          <w:sz w:val="26"/>
          <w:szCs w:val="26"/>
          <w:lang w:val="fr-FR"/>
        </w:rPr>
      </w:pPr>
      <w:r w:rsidRPr="004F6108">
        <w:rPr>
          <w:sz w:val="26"/>
          <w:szCs w:val="26"/>
          <w:lang w:val="fr-FR"/>
        </w:rPr>
        <w:t>Đối</w:t>
      </w:r>
      <w:r w:rsidRPr="004F6108">
        <w:rPr>
          <w:spacing w:val="-4"/>
          <w:sz w:val="26"/>
          <w:szCs w:val="26"/>
          <w:lang w:val="fr-FR"/>
        </w:rPr>
        <w:t xml:space="preserve"> </w:t>
      </w:r>
      <w:r w:rsidRPr="004F6108">
        <w:rPr>
          <w:sz w:val="26"/>
          <w:szCs w:val="26"/>
          <w:lang w:val="fr-FR"/>
        </w:rPr>
        <w:t>t</w:t>
      </w:r>
      <w:r w:rsidRPr="004F6108">
        <w:rPr>
          <w:spacing w:val="1"/>
          <w:sz w:val="26"/>
          <w:szCs w:val="26"/>
          <w:lang w:val="fr-FR"/>
        </w:rPr>
        <w:t>ư</w:t>
      </w:r>
      <w:r w:rsidRPr="004F6108">
        <w:rPr>
          <w:sz w:val="26"/>
          <w:szCs w:val="26"/>
          <w:lang w:val="fr-FR"/>
        </w:rPr>
        <w:t>ợng</w:t>
      </w:r>
      <w:r w:rsidRPr="004F6108">
        <w:rPr>
          <w:spacing w:val="-5"/>
          <w:sz w:val="26"/>
          <w:szCs w:val="26"/>
          <w:lang w:val="fr-FR"/>
        </w:rPr>
        <w:t xml:space="preserve"> </w:t>
      </w:r>
      <w:r w:rsidRPr="004F6108">
        <w:rPr>
          <w:sz w:val="26"/>
          <w:szCs w:val="26"/>
          <w:lang w:val="fr-FR"/>
        </w:rPr>
        <w:t>của</w:t>
      </w:r>
      <w:r w:rsidRPr="004F6108">
        <w:rPr>
          <w:spacing w:val="-2"/>
          <w:sz w:val="26"/>
          <w:szCs w:val="26"/>
          <w:lang w:val="fr-FR"/>
        </w:rPr>
        <w:t xml:space="preserve"> </w:t>
      </w:r>
      <w:r w:rsidRPr="004F6108">
        <w:rPr>
          <w:sz w:val="26"/>
          <w:szCs w:val="26"/>
          <w:lang w:val="fr-FR"/>
        </w:rPr>
        <w:t>hợp</w:t>
      </w:r>
      <w:r w:rsidRPr="004F6108">
        <w:rPr>
          <w:spacing w:val="-4"/>
          <w:sz w:val="26"/>
          <w:szCs w:val="26"/>
          <w:lang w:val="fr-FR"/>
        </w:rPr>
        <w:t xml:space="preserve"> </w:t>
      </w:r>
      <w:r w:rsidRPr="004F6108">
        <w:rPr>
          <w:spacing w:val="2"/>
          <w:sz w:val="26"/>
          <w:szCs w:val="26"/>
          <w:lang w:val="fr-FR"/>
        </w:rPr>
        <w:t>đ</w:t>
      </w:r>
      <w:r w:rsidRPr="004F6108">
        <w:rPr>
          <w:sz w:val="26"/>
          <w:szCs w:val="26"/>
          <w:lang w:val="fr-FR"/>
        </w:rPr>
        <w:t>ồ</w:t>
      </w:r>
      <w:r w:rsidRPr="004F6108">
        <w:rPr>
          <w:spacing w:val="2"/>
          <w:sz w:val="26"/>
          <w:szCs w:val="26"/>
          <w:lang w:val="fr-FR"/>
        </w:rPr>
        <w:t>n</w:t>
      </w:r>
      <w:r w:rsidRPr="004F6108">
        <w:rPr>
          <w:sz w:val="26"/>
          <w:szCs w:val="26"/>
          <w:lang w:val="fr-FR"/>
        </w:rPr>
        <w:t>g</w:t>
      </w:r>
      <w:r w:rsidRPr="004F6108">
        <w:rPr>
          <w:spacing w:val="-5"/>
          <w:sz w:val="26"/>
          <w:szCs w:val="26"/>
          <w:lang w:val="fr-FR"/>
        </w:rPr>
        <w:t xml:space="preserve"> </w:t>
      </w:r>
      <w:r w:rsidRPr="004F6108">
        <w:rPr>
          <w:sz w:val="26"/>
          <w:szCs w:val="26"/>
          <w:lang w:val="fr-FR"/>
        </w:rPr>
        <w:t>là</w:t>
      </w:r>
      <w:r w:rsidRPr="004F6108">
        <w:rPr>
          <w:spacing w:val="-1"/>
          <w:sz w:val="26"/>
          <w:szCs w:val="26"/>
          <w:lang w:val="fr-FR"/>
        </w:rPr>
        <w:t xml:space="preserve"> </w:t>
      </w:r>
      <w:r w:rsidRPr="004F6108">
        <w:rPr>
          <w:sz w:val="26"/>
          <w:szCs w:val="26"/>
          <w:lang w:val="fr-FR"/>
        </w:rPr>
        <w:t>các</w:t>
      </w:r>
      <w:r w:rsidRPr="004F6108">
        <w:rPr>
          <w:spacing w:val="-3"/>
          <w:sz w:val="26"/>
          <w:szCs w:val="26"/>
          <w:lang w:val="fr-FR"/>
        </w:rPr>
        <w:t xml:space="preserve"> </w:t>
      </w:r>
      <w:r w:rsidRPr="004F6108">
        <w:rPr>
          <w:sz w:val="26"/>
          <w:szCs w:val="26"/>
          <w:lang w:val="fr-FR"/>
        </w:rPr>
        <w:t>hàng</w:t>
      </w:r>
      <w:r w:rsidRPr="004F6108">
        <w:rPr>
          <w:spacing w:val="-2"/>
          <w:sz w:val="26"/>
          <w:szCs w:val="26"/>
          <w:lang w:val="fr-FR"/>
        </w:rPr>
        <w:t xml:space="preserve"> </w:t>
      </w:r>
      <w:r w:rsidRPr="004F6108">
        <w:rPr>
          <w:sz w:val="26"/>
          <w:szCs w:val="26"/>
          <w:lang w:val="fr-FR"/>
        </w:rPr>
        <w:t>hóa</w:t>
      </w:r>
      <w:r w:rsidRPr="004F6108">
        <w:rPr>
          <w:spacing w:val="-4"/>
          <w:sz w:val="26"/>
          <w:szCs w:val="26"/>
          <w:lang w:val="fr-FR"/>
        </w:rPr>
        <w:t xml:space="preserve"> </w:t>
      </w:r>
      <w:r w:rsidRPr="004F6108">
        <w:rPr>
          <w:sz w:val="26"/>
          <w:szCs w:val="26"/>
          <w:lang w:val="fr-FR"/>
        </w:rPr>
        <w:t>đ</w:t>
      </w:r>
      <w:r w:rsidRPr="004F6108">
        <w:rPr>
          <w:spacing w:val="1"/>
          <w:sz w:val="26"/>
          <w:szCs w:val="26"/>
          <w:lang w:val="fr-FR"/>
        </w:rPr>
        <w:t>ư</w:t>
      </w:r>
      <w:r w:rsidRPr="004F6108">
        <w:rPr>
          <w:sz w:val="26"/>
          <w:szCs w:val="26"/>
          <w:lang w:val="fr-FR"/>
        </w:rPr>
        <w:t>ợc</w:t>
      </w:r>
      <w:r w:rsidRPr="004F6108">
        <w:rPr>
          <w:spacing w:val="-3"/>
          <w:sz w:val="26"/>
          <w:szCs w:val="26"/>
          <w:lang w:val="fr-FR"/>
        </w:rPr>
        <w:t xml:space="preserve"> </w:t>
      </w:r>
      <w:r w:rsidRPr="004F6108">
        <w:rPr>
          <w:sz w:val="26"/>
          <w:szCs w:val="26"/>
          <w:lang w:val="fr-FR"/>
        </w:rPr>
        <w:t>nêu</w:t>
      </w:r>
      <w:r w:rsidRPr="004F6108">
        <w:rPr>
          <w:spacing w:val="-4"/>
          <w:sz w:val="26"/>
          <w:szCs w:val="26"/>
          <w:lang w:val="fr-FR"/>
        </w:rPr>
        <w:t xml:space="preserve"> </w:t>
      </w:r>
      <w:r w:rsidRPr="004F6108">
        <w:rPr>
          <w:sz w:val="26"/>
          <w:szCs w:val="26"/>
          <w:lang w:val="fr-FR"/>
        </w:rPr>
        <w:t>tại</w:t>
      </w:r>
      <w:r w:rsidRPr="004F6108">
        <w:rPr>
          <w:spacing w:val="-2"/>
          <w:sz w:val="26"/>
          <w:szCs w:val="26"/>
          <w:lang w:val="fr-FR"/>
        </w:rPr>
        <w:t xml:space="preserve"> </w:t>
      </w:r>
      <w:r w:rsidRPr="004F6108">
        <w:rPr>
          <w:sz w:val="26"/>
          <w:szCs w:val="26"/>
          <w:lang w:val="fr-FR"/>
        </w:rPr>
        <w:t>P</w:t>
      </w:r>
      <w:r w:rsidRPr="004F6108">
        <w:rPr>
          <w:spacing w:val="2"/>
          <w:sz w:val="26"/>
          <w:szCs w:val="26"/>
          <w:lang w:val="fr-FR"/>
        </w:rPr>
        <w:t>h</w:t>
      </w:r>
      <w:r w:rsidRPr="004F6108">
        <w:rPr>
          <w:sz w:val="26"/>
          <w:szCs w:val="26"/>
          <w:lang w:val="fr-FR"/>
        </w:rPr>
        <w:t>ụ</w:t>
      </w:r>
      <w:r w:rsidRPr="004F6108">
        <w:rPr>
          <w:spacing w:val="-4"/>
          <w:sz w:val="26"/>
          <w:szCs w:val="26"/>
          <w:lang w:val="fr-FR"/>
        </w:rPr>
        <w:t xml:space="preserve"> </w:t>
      </w:r>
      <w:r w:rsidRPr="004F6108">
        <w:rPr>
          <w:sz w:val="26"/>
          <w:szCs w:val="26"/>
          <w:lang w:val="fr-FR"/>
        </w:rPr>
        <w:t>lục</w:t>
      </w:r>
      <w:r w:rsidRPr="004F6108">
        <w:rPr>
          <w:spacing w:val="-3"/>
          <w:sz w:val="26"/>
          <w:szCs w:val="26"/>
          <w:lang w:val="fr-FR"/>
        </w:rPr>
        <w:t xml:space="preserve"> </w:t>
      </w:r>
      <w:r w:rsidRPr="004F6108">
        <w:rPr>
          <w:sz w:val="26"/>
          <w:szCs w:val="26"/>
          <w:lang w:val="fr-FR"/>
        </w:rPr>
        <w:t>k</w:t>
      </w:r>
      <w:r w:rsidRPr="004F6108">
        <w:rPr>
          <w:spacing w:val="3"/>
          <w:sz w:val="26"/>
          <w:szCs w:val="26"/>
          <w:lang w:val="fr-FR"/>
        </w:rPr>
        <w:t>è</w:t>
      </w:r>
      <w:r w:rsidRPr="004F6108">
        <w:rPr>
          <w:sz w:val="26"/>
          <w:szCs w:val="26"/>
          <w:lang w:val="fr-FR"/>
        </w:rPr>
        <w:t>m</w:t>
      </w:r>
      <w:r w:rsidRPr="004F6108">
        <w:rPr>
          <w:spacing w:val="-4"/>
          <w:sz w:val="26"/>
          <w:szCs w:val="26"/>
          <w:lang w:val="fr-FR"/>
        </w:rPr>
        <w:t xml:space="preserve"> </w:t>
      </w:r>
      <w:r w:rsidRPr="004F6108">
        <w:rPr>
          <w:sz w:val="26"/>
          <w:szCs w:val="26"/>
          <w:lang w:val="fr-FR"/>
        </w:rPr>
        <w:t>t</w:t>
      </w:r>
      <w:r w:rsidRPr="004F6108">
        <w:rPr>
          <w:spacing w:val="2"/>
          <w:sz w:val="26"/>
          <w:szCs w:val="26"/>
          <w:lang w:val="fr-FR"/>
        </w:rPr>
        <w:t>h</w:t>
      </w:r>
      <w:r w:rsidRPr="004F6108">
        <w:rPr>
          <w:sz w:val="26"/>
          <w:szCs w:val="26"/>
          <w:lang w:val="fr-FR"/>
        </w:rPr>
        <w:t>eo.</w:t>
      </w:r>
    </w:p>
    <w:p w:rsidR="0042598F" w:rsidRPr="004F6108" w:rsidRDefault="005305DD" w:rsidP="00EF06BF">
      <w:pPr>
        <w:spacing w:before="120"/>
        <w:ind w:firstLine="822"/>
        <w:jc w:val="both"/>
        <w:rPr>
          <w:sz w:val="26"/>
          <w:szCs w:val="26"/>
          <w:lang w:val="fr-FR"/>
        </w:rPr>
      </w:pPr>
      <w:r w:rsidRPr="004F6108">
        <w:rPr>
          <w:b/>
          <w:sz w:val="26"/>
          <w:szCs w:val="26"/>
          <w:lang w:val="fr-FR"/>
        </w:rPr>
        <w:t>Điều</w:t>
      </w:r>
      <w:r w:rsidRPr="004F6108">
        <w:rPr>
          <w:b/>
          <w:spacing w:val="-5"/>
          <w:sz w:val="26"/>
          <w:szCs w:val="26"/>
          <w:lang w:val="fr-FR"/>
        </w:rPr>
        <w:t xml:space="preserve"> </w:t>
      </w:r>
      <w:r w:rsidRPr="004F6108">
        <w:rPr>
          <w:b/>
          <w:sz w:val="26"/>
          <w:szCs w:val="26"/>
          <w:lang w:val="fr-FR"/>
        </w:rPr>
        <w:t>2.</w:t>
      </w:r>
      <w:r w:rsidRPr="004F6108">
        <w:rPr>
          <w:b/>
          <w:spacing w:val="-2"/>
          <w:sz w:val="26"/>
          <w:szCs w:val="26"/>
          <w:lang w:val="fr-FR"/>
        </w:rPr>
        <w:t xml:space="preserve"> </w:t>
      </w:r>
      <w:r w:rsidRPr="004F6108">
        <w:rPr>
          <w:b/>
          <w:spacing w:val="2"/>
          <w:sz w:val="26"/>
          <w:szCs w:val="26"/>
          <w:lang w:val="fr-FR"/>
        </w:rPr>
        <w:t>T</w:t>
      </w:r>
      <w:r w:rsidRPr="004F6108">
        <w:rPr>
          <w:b/>
          <w:sz w:val="26"/>
          <w:szCs w:val="26"/>
          <w:lang w:val="fr-FR"/>
        </w:rPr>
        <w:t>hành</w:t>
      </w:r>
      <w:r w:rsidRPr="004F6108">
        <w:rPr>
          <w:b/>
          <w:spacing w:val="-5"/>
          <w:sz w:val="26"/>
          <w:szCs w:val="26"/>
          <w:lang w:val="fr-FR"/>
        </w:rPr>
        <w:t xml:space="preserve"> </w:t>
      </w:r>
      <w:r w:rsidRPr="004F6108">
        <w:rPr>
          <w:b/>
          <w:sz w:val="26"/>
          <w:szCs w:val="26"/>
          <w:lang w:val="fr-FR"/>
        </w:rPr>
        <w:t>phần</w:t>
      </w:r>
      <w:r w:rsidRPr="004F6108">
        <w:rPr>
          <w:b/>
          <w:spacing w:val="-4"/>
          <w:sz w:val="26"/>
          <w:szCs w:val="26"/>
          <w:lang w:val="fr-FR"/>
        </w:rPr>
        <w:t xml:space="preserve"> </w:t>
      </w:r>
      <w:r w:rsidRPr="004F6108">
        <w:rPr>
          <w:b/>
          <w:spacing w:val="2"/>
          <w:sz w:val="26"/>
          <w:szCs w:val="26"/>
          <w:lang w:val="fr-FR"/>
        </w:rPr>
        <w:t>h</w:t>
      </w:r>
      <w:r w:rsidRPr="004F6108">
        <w:rPr>
          <w:b/>
          <w:sz w:val="26"/>
          <w:szCs w:val="26"/>
          <w:lang w:val="fr-FR"/>
        </w:rPr>
        <w:t>ợp</w:t>
      </w:r>
      <w:r w:rsidRPr="004F6108">
        <w:rPr>
          <w:b/>
          <w:spacing w:val="-4"/>
          <w:sz w:val="26"/>
          <w:szCs w:val="26"/>
          <w:lang w:val="fr-FR"/>
        </w:rPr>
        <w:t xml:space="preserve"> </w:t>
      </w:r>
      <w:r w:rsidRPr="004F6108">
        <w:rPr>
          <w:b/>
          <w:sz w:val="26"/>
          <w:szCs w:val="26"/>
          <w:lang w:val="fr-FR"/>
        </w:rPr>
        <w:t>đồng</w:t>
      </w:r>
    </w:p>
    <w:p w:rsidR="0042598F" w:rsidRPr="004F6108" w:rsidRDefault="005305DD" w:rsidP="00EF06BF">
      <w:pPr>
        <w:spacing w:before="120"/>
        <w:ind w:firstLine="822"/>
        <w:jc w:val="both"/>
        <w:rPr>
          <w:sz w:val="26"/>
          <w:szCs w:val="26"/>
          <w:lang w:val="fr-FR"/>
        </w:rPr>
      </w:pPr>
      <w:r w:rsidRPr="004F6108">
        <w:rPr>
          <w:sz w:val="26"/>
          <w:szCs w:val="26"/>
          <w:lang w:val="fr-FR"/>
        </w:rPr>
        <w:t>Thành</w:t>
      </w:r>
      <w:r w:rsidRPr="004F6108">
        <w:rPr>
          <w:spacing w:val="-7"/>
          <w:sz w:val="26"/>
          <w:szCs w:val="26"/>
          <w:lang w:val="fr-FR"/>
        </w:rPr>
        <w:t xml:space="preserve"> </w:t>
      </w:r>
      <w:r w:rsidRPr="004F6108">
        <w:rPr>
          <w:sz w:val="26"/>
          <w:szCs w:val="26"/>
          <w:lang w:val="fr-FR"/>
        </w:rPr>
        <w:t>phần</w:t>
      </w:r>
      <w:r w:rsidRPr="004F6108">
        <w:rPr>
          <w:spacing w:val="-3"/>
          <w:sz w:val="26"/>
          <w:szCs w:val="26"/>
          <w:lang w:val="fr-FR"/>
        </w:rPr>
        <w:t xml:space="preserve"> </w:t>
      </w:r>
      <w:r w:rsidRPr="004F6108">
        <w:rPr>
          <w:sz w:val="26"/>
          <w:szCs w:val="26"/>
          <w:lang w:val="fr-FR"/>
        </w:rPr>
        <w:t>hợp</w:t>
      </w:r>
      <w:r w:rsidRPr="004F6108">
        <w:rPr>
          <w:spacing w:val="-4"/>
          <w:sz w:val="26"/>
          <w:szCs w:val="26"/>
          <w:lang w:val="fr-FR"/>
        </w:rPr>
        <w:t xml:space="preserve"> </w:t>
      </w:r>
      <w:r w:rsidRPr="004F6108">
        <w:rPr>
          <w:spacing w:val="2"/>
          <w:sz w:val="26"/>
          <w:szCs w:val="26"/>
          <w:lang w:val="fr-FR"/>
        </w:rPr>
        <w:t>đ</w:t>
      </w:r>
      <w:r w:rsidRPr="004F6108">
        <w:rPr>
          <w:sz w:val="26"/>
          <w:szCs w:val="26"/>
          <w:lang w:val="fr-FR"/>
        </w:rPr>
        <w:t>ồng</w:t>
      </w:r>
      <w:r w:rsidRPr="004F6108">
        <w:rPr>
          <w:spacing w:val="-3"/>
          <w:sz w:val="26"/>
          <w:szCs w:val="26"/>
          <w:lang w:val="fr-FR"/>
        </w:rPr>
        <w:t xml:space="preserve"> </w:t>
      </w:r>
      <w:r w:rsidRPr="004F6108">
        <w:rPr>
          <w:sz w:val="26"/>
          <w:szCs w:val="26"/>
          <w:lang w:val="fr-FR"/>
        </w:rPr>
        <w:t>và</w:t>
      </w:r>
      <w:r w:rsidRPr="004F6108">
        <w:rPr>
          <w:spacing w:val="-2"/>
          <w:sz w:val="26"/>
          <w:szCs w:val="26"/>
          <w:lang w:val="fr-FR"/>
        </w:rPr>
        <w:t xml:space="preserve"> </w:t>
      </w:r>
      <w:r w:rsidRPr="004F6108">
        <w:rPr>
          <w:sz w:val="26"/>
          <w:szCs w:val="26"/>
          <w:lang w:val="fr-FR"/>
        </w:rPr>
        <w:t>thứ</w:t>
      </w:r>
      <w:r w:rsidRPr="004F6108">
        <w:rPr>
          <w:spacing w:val="-3"/>
          <w:sz w:val="26"/>
          <w:szCs w:val="26"/>
          <w:lang w:val="fr-FR"/>
        </w:rPr>
        <w:t xml:space="preserve"> </w:t>
      </w:r>
      <w:r w:rsidRPr="004F6108">
        <w:rPr>
          <w:sz w:val="26"/>
          <w:szCs w:val="26"/>
          <w:lang w:val="fr-FR"/>
        </w:rPr>
        <w:t>tự ưu</w:t>
      </w:r>
      <w:r w:rsidRPr="004F6108">
        <w:rPr>
          <w:spacing w:val="-3"/>
          <w:sz w:val="26"/>
          <w:szCs w:val="26"/>
          <w:lang w:val="fr-FR"/>
        </w:rPr>
        <w:t xml:space="preserve"> </w:t>
      </w:r>
      <w:r w:rsidRPr="004F6108">
        <w:rPr>
          <w:sz w:val="26"/>
          <w:szCs w:val="26"/>
          <w:lang w:val="fr-FR"/>
        </w:rPr>
        <w:t>tiên</w:t>
      </w:r>
      <w:r w:rsidRPr="004F6108">
        <w:rPr>
          <w:spacing w:val="-4"/>
          <w:sz w:val="26"/>
          <w:szCs w:val="26"/>
          <w:lang w:val="fr-FR"/>
        </w:rPr>
        <w:t xml:space="preserve"> </w:t>
      </w:r>
      <w:r w:rsidRPr="004F6108">
        <w:rPr>
          <w:sz w:val="26"/>
          <w:szCs w:val="26"/>
          <w:lang w:val="fr-FR"/>
        </w:rPr>
        <w:t>ph</w:t>
      </w:r>
      <w:r w:rsidRPr="004F6108">
        <w:rPr>
          <w:spacing w:val="1"/>
          <w:sz w:val="26"/>
          <w:szCs w:val="26"/>
          <w:lang w:val="fr-FR"/>
        </w:rPr>
        <w:t>á</w:t>
      </w:r>
      <w:r w:rsidRPr="004F6108">
        <w:rPr>
          <w:sz w:val="26"/>
          <w:szCs w:val="26"/>
          <w:lang w:val="fr-FR"/>
        </w:rPr>
        <w:t>p</w:t>
      </w:r>
      <w:r w:rsidRPr="004F6108">
        <w:rPr>
          <w:spacing w:val="-3"/>
          <w:sz w:val="26"/>
          <w:szCs w:val="26"/>
          <w:lang w:val="fr-FR"/>
        </w:rPr>
        <w:t xml:space="preserve"> </w:t>
      </w:r>
      <w:r w:rsidRPr="004F6108">
        <w:rPr>
          <w:spacing w:val="2"/>
          <w:sz w:val="26"/>
          <w:szCs w:val="26"/>
          <w:lang w:val="fr-FR"/>
        </w:rPr>
        <w:t>l</w:t>
      </w:r>
      <w:r w:rsidRPr="004F6108">
        <w:rPr>
          <w:sz w:val="26"/>
          <w:szCs w:val="26"/>
          <w:lang w:val="fr-FR"/>
        </w:rPr>
        <w:t>ý</w:t>
      </w:r>
      <w:r w:rsidRPr="004F6108">
        <w:rPr>
          <w:spacing w:val="-1"/>
          <w:sz w:val="26"/>
          <w:szCs w:val="26"/>
          <w:lang w:val="fr-FR"/>
        </w:rPr>
        <w:t xml:space="preserve"> </w:t>
      </w:r>
      <w:r w:rsidRPr="004F6108">
        <w:rPr>
          <w:sz w:val="26"/>
          <w:szCs w:val="26"/>
          <w:lang w:val="fr-FR"/>
        </w:rPr>
        <w:t>như</w:t>
      </w:r>
      <w:r w:rsidRPr="004F6108">
        <w:rPr>
          <w:spacing w:val="-4"/>
          <w:sz w:val="26"/>
          <w:szCs w:val="26"/>
          <w:lang w:val="fr-FR"/>
        </w:rPr>
        <w:t xml:space="preserve"> </w:t>
      </w:r>
      <w:r w:rsidRPr="004F6108">
        <w:rPr>
          <w:sz w:val="26"/>
          <w:szCs w:val="26"/>
          <w:lang w:val="fr-FR"/>
        </w:rPr>
        <w:t>s</w:t>
      </w:r>
      <w:r w:rsidRPr="004F6108">
        <w:rPr>
          <w:spacing w:val="1"/>
          <w:sz w:val="26"/>
          <w:szCs w:val="26"/>
          <w:lang w:val="fr-FR"/>
        </w:rPr>
        <w:t>a</w:t>
      </w:r>
      <w:r w:rsidRPr="004F6108">
        <w:rPr>
          <w:sz w:val="26"/>
          <w:szCs w:val="26"/>
          <w:lang w:val="fr-FR"/>
        </w:rPr>
        <w:t>u:</w:t>
      </w:r>
    </w:p>
    <w:p w:rsidR="0042598F" w:rsidRPr="004F6108" w:rsidRDefault="005305DD" w:rsidP="00EF06BF">
      <w:pPr>
        <w:spacing w:before="120"/>
        <w:ind w:firstLine="822"/>
        <w:jc w:val="both"/>
        <w:rPr>
          <w:sz w:val="26"/>
          <w:szCs w:val="26"/>
          <w:lang w:val="fr-FR"/>
        </w:rPr>
      </w:pPr>
      <w:r w:rsidRPr="004F6108">
        <w:rPr>
          <w:sz w:val="26"/>
          <w:szCs w:val="26"/>
          <w:lang w:val="fr-FR"/>
        </w:rPr>
        <w:t>1.</w:t>
      </w:r>
      <w:r w:rsidRPr="004F6108">
        <w:rPr>
          <w:spacing w:val="-2"/>
          <w:sz w:val="26"/>
          <w:szCs w:val="26"/>
          <w:lang w:val="fr-FR"/>
        </w:rPr>
        <w:t xml:space="preserve"> </w:t>
      </w:r>
      <w:r w:rsidRPr="004F6108">
        <w:rPr>
          <w:sz w:val="26"/>
          <w:szCs w:val="26"/>
          <w:lang w:val="fr-FR"/>
        </w:rPr>
        <w:t>Văn</w:t>
      </w:r>
      <w:r w:rsidRPr="004F6108">
        <w:rPr>
          <w:spacing w:val="-4"/>
          <w:sz w:val="26"/>
          <w:szCs w:val="26"/>
          <w:lang w:val="fr-FR"/>
        </w:rPr>
        <w:t xml:space="preserve"> </w:t>
      </w:r>
      <w:r w:rsidRPr="004F6108">
        <w:rPr>
          <w:sz w:val="26"/>
          <w:szCs w:val="26"/>
          <w:lang w:val="fr-FR"/>
        </w:rPr>
        <w:t>bản</w:t>
      </w:r>
      <w:r w:rsidRPr="004F6108">
        <w:rPr>
          <w:spacing w:val="-2"/>
          <w:sz w:val="26"/>
          <w:szCs w:val="26"/>
          <w:lang w:val="fr-FR"/>
        </w:rPr>
        <w:t xml:space="preserve"> </w:t>
      </w:r>
      <w:r w:rsidRPr="004F6108">
        <w:rPr>
          <w:sz w:val="26"/>
          <w:szCs w:val="26"/>
          <w:lang w:val="fr-FR"/>
        </w:rPr>
        <w:t>hợp</w:t>
      </w:r>
      <w:r w:rsidRPr="004F6108">
        <w:rPr>
          <w:spacing w:val="-4"/>
          <w:sz w:val="26"/>
          <w:szCs w:val="26"/>
          <w:lang w:val="fr-FR"/>
        </w:rPr>
        <w:t xml:space="preserve"> </w:t>
      </w:r>
      <w:r w:rsidRPr="004F6108">
        <w:rPr>
          <w:spacing w:val="2"/>
          <w:sz w:val="26"/>
          <w:szCs w:val="26"/>
          <w:lang w:val="fr-FR"/>
        </w:rPr>
        <w:t>đ</w:t>
      </w:r>
      <w:r w:rsidRPr="004F6108">
        <w:rPr>
          <w:sz w:val="26"/>
          <w:szCs w:val="26"/>
          <w:lang w:val="fr-FR"/>
        </w:rPr>
        <w:t>ồng</w:t>
      </w:r>
      <w:r w:rsidRPr="004F6108">
        <w:rPr>
          <w:spacing w:val="-5"/>
          <w:sz w:val="26"/>
          <w:szCs w:val="26"/>
          <w:lang w:val="fr-FR"/>
        </w:rPr>
        <w:t xml:space="preserve"> </w:t>
      </w:r>
      <w:r w:rsidRPr="004F6108">
        <w:rPr>
          <w:spacing w:val="2"/>
          <w:sz w:val="26"/>
          <w:szCs w:val="26"/>
          <w:lang w:val="fr-FR"/>
        </w:rPr>
        <w:t>(</w:t>
      </w:r>
      <w:r w:rsidRPr="004F6108">
        <w:rPr>
          <w:sz w:val="26"/>
          <w:szCs w:val="26"/>
          <w:lang w:val="fr-FR"/>
        </w:rPr>
        <w:t>k</w:t>
      </w:r>
      <w:r w:rsidRPr="004F6108">
        <w:rPr>
          <w:spacing w:val="3"/>
          <w:sz w:val="26"/>
          <w:szCs w:val="26"/>
          <w:lang w:val="fr-FR"/>
        </w:rPr>
        <w:t>è</w:t>
      </w:r>
      <w:r w:rsidRPr="004F6108">
        <w:rPr>
          <w:sz w:val="26"/>
          <w:szCs w:val="26"/>
          <w:lang w:val="fr-FR"/>
        </w:rPr>
        <w:t>m</w:t>
      </w:r>
      <w:r w:rsidRPr="004F6108">
        <w:rPr>
          <w:spacing w:val="-8"/>
          <w:sz w:val="26"/>
          <w:szCs w:val="26"/>
          <w:lang w:val="fr-FR"/>
        </w:rPr>
        <w:t xml:space="preserve"> </w:t>
      </w:r>
      <w:r w:rsidRPr="004F6108">
        <w:rPr>
          <w:sz w:val="26"/>
          <w:szCs w:val="26"/>
          <w:lang w:val="fr-FR"/>
        </w:rPr>
        <w:t>theo</w:t>
      </w:r>
      <w:r w:rsidRPr="004F6108">
        <w:rPr>
          <w:spacing w:val="-4"/>
          <w:sz w:val="26"/>
          <w:szCs w:val="26"/>
          <w:lang w:val="fr-FR"/>
        </w:rPr>
        <w:t xml:space="preserve"> </w:t>
      </w:r>
      <w:r w:rsidRPr="004F6108">
        <w:rPr>
          <w:spacing w:val="2"/>
          <w:sz w:val="26"/>
          <w:szCs w:val="26"/>
          <w:lang w:val="fr-FR"/>
        </w:rPr>
        <w:t>P</w:t>
      </w:r>
      <w:r w:rsidRPr="004F6108">
        <w:rPr>
          <w:sz w:val="26"/>
          <w:szCs w:val="26"/>
          <w:lang w:val="fr-FR"/>
        </w:rPr>
        <w:t>hụ</w:t>
      </w:r>
      <w:r w:rsidRPr="004F6108">
        <w:rPr>
          <w:spacing w:val="-4"/>
          <w:sz w:val="26"/>
          <w:szCs w:val="26"/>
          <w:lang w:val="fr-FR"/>
        </w:rPr>
        <w:t xml:space="preserve"> </w:t>
      </w:r>
      <w:r w:rsidRPr="004F6108">
        <w:rPr>
          <w:sz w:val="26"/>
          <w:szCs w:val="26"/>
          <w:lang w:val="fr-FR"/>
        </w:rPr>
        <w:t>lục);</w:t>
      </w:r>
    </w:p>
    <w:p w:rsidR="0042598F" w:rsidRPr="004F6108" w:rsidRDefault="005305DD" w:rsidP="00EF06BF">
      <w:pPr>
        <w:spacing w:before="120"/>
        <w:ind w:firstLine="822"/>
        <w:jc w:val="both"/>
        <w:rPr>
          <w:sz w:val="26"/>
          <w:szCs w:val="26"/>
          <w:lang w:val="fr-FR"/>
        </w:rPr>
      </w:pPr>
      <w:r w:rsidRPr="004F6108">
        <w:rPr>
          <w:sz w:val="26"/>
          <w:szCs w:val="26"/>
          <w:lang w:val="fr-FR"/>
        </w:rPr>
        <w:t>2.</w:t>
      </w:r>
      <w:r w:rsidRPr="004F6108">
        <w:rPr>
          <w:spacing w:val="-2"/>
          <w:sz w:val="26"/>
          <w:szCs w:val="26"/>
          <w:lang w:val="fr-FR"/>
        </w:rPr>
        <w:t xml:space="preserve"> </w:t>
      </w:r>
      <w:r w:rsidRPr="004F6108">
        <w:rPr>
          <w:sz w:val="26"/>
          <w:szCs w:val="26"/>
          <w:lang w:val="fr-FR"/>
        </w:rPr>
        <w:t>Biên</w:t>
      </w:r>
      <w:r w:rsidRPr="004F6108">
        <w:rPr>
          <w:spacing w:val="-5"/>
          <w:sz w:val="26"/>
          <w:szCs w:val="26"/>
          <w:lang w:val="fr-FR"/>
        </w:rPr>
        <w:t xml:space="preserve"> </w:t>
      </w:r>
      <w:r w:rsidRPr="004F6108">
        <w:rPr>
          <w:sz w:val="26"/>
          <w:szCs w:val="26"/>
          <w:lang w:val="fr-FR"/>
        </w:rPr>
        <w:t>bản</w:t>
      </w:r>
      <w:r w:rsidRPr="004F6108">
        <w:rPr>
          <w:spacing w:val="-2"/>
          <w:sz w:val="26"/>
          <w:szCs w:val="26"/>
          <w:lang w:val="fr-FR"/>
        </w:rPr>
        <w:t xml:space="preserve"> </w:t>
      </w:r>
      <w:r w:rsidRPr="004F6108">
        <w:rPr>
          <w:sz w:val="26"/>
          <w:szCs w:val="26"/>
          <w:lang w:val="fr-FR"/>
        </w:rPr>
        <w:t>thương</w:t>
      </w:r>
      <w:r w:rsidRPr="004F6108">
        <w:rPr>
          <w:spacing w:val="-7"/>
          <w:sz w:val="26"/>
          <w:szCs w:val="26"/>
          <w:lang w:val="fr-FR"/>
        </w:rPr>
        <w:t xml:space="preserve"> </w:t>
      </w:r>
      <w:r w:rsidRPr="004F6108">
        <w:rPr>
          <w:spacing w:val="3"/>
          <w:sz w:val="26"/>
          <w:szCs w:val="26"/>
          <w:lang w:val="fr-FR"/>
        </w:rPr>
        <w:t>t</w:t>
      </w:r>
      <w:r w:rsidRPr="004F6108">
        <w:rPr>
          <w:sz w:val="26"/>
          <w:szCs w:val="26"/>
          <w:lang w:val="fr-FR"/>
        </w:rPr>
        <w:t>h</w:t>
      </w:r>
      <w:r w:rsidRPr="004F6108">
        <w:rPr>
          <w:spacing w:val="3"/>
          <w:sz w:val="26"/>
          <w:szCs w:val="26"/>
          <w:lang w:val="fr-FR"/>
        </w:rPr>
        <w:t>ả</w:t>
      </w:r>
      <w:r w:rsidRPr="004F6108">
        <w:rPr>
          <w:sz w:val="26"/>
          <w:szCs w:val="26"/>
          <w:lang w:val="fr-FR"/>
        </w:rPr>
        <w:t>o,</w:t>
      </w:r>
      <w:r w:rsidRPr="004F6108">
        <w:rPr>
          <w:spacing w:val="-4"/>
          <w:sz w:val="26"/>
          <w:szCs w:val="26"/>
          <w:lang w:val="fr-FR"/>
        </w:rPr>
        <w:t xml:space="preserve"> </w:t>
      </w:r>
      <w:r w:rsidRPr="004F6108">
        <w:rPr>
          <w:sz w:val="26"/>
          <w:szCs w:val="26"/>
          <w:lang w:val="fr-FR"/>
        </w:rPr>
        <w:t>hoàn</w:t>
      </w:r>
      <w:r w:rsidRPr="004F6108">
        <w:rPr>
          <w:spacing w:val="-5"/>
          <w:sz w:val="26"/>
          <w:szCs w:val="26"/>
          <w:lang w:val="fr-FR"/>
        </w:rPr>
        <w:t xml:space="preserve"> </w:t>
      </w:r>
      <w:r w:rsidRPr="004F6108">
        <w:rPr>
          <w:sz w:val="26"/>
          <w:szCs w:val="26"/>
          <w:lang w:val="fr-FR"/>
        </w:rPr>
        <w:t>thi</w:t>
      </w:r>
      <w:r w:rsidRPr="004F6108">
        <w:rPr>
          <w:spacing w:val="3"/>
          <w:sz w:val="26"/>
          <w:szCs w:val="26"/>
          <w:lang w:val="fr-FR"/>
        </w:rPr>
        <w:t>ệ</w:t>
      </w:r>
      <w:r w:rsidRPr="004F6108">
        <w:rPr>
          <w:sz w:val="26"/>
          <w:szCs w:val="26"/>
          <w:lang w:val="fr-FR"/>
        </w:rPr>
        <w:t>n</w:t>
      </w:r>
      <w:r w:rsidRPr="004F6108">
        <w:rPr>
          <w:spacing w:val="-5"/>
          <w:sz w:val="26"/>
          <w:szCs w:val="26"/>
          <w:lang w:val="fr-FR"/>
        </w:rPr>
        <w:t xml:space="preserve"> </w:t>
      </w:r>
      <w:r w:rsidRPr="004F6108">
        <w:rPr>
          <w:sz w:val="26"/>
          <w:szCs w:val="26"/>
          <w:lang w:val="fr-FR"/>
        </w:rPr>
        <w:t>hợp</w:t>
      </w:r>
      <w:r w:rsidRPr="004F6108">
        <w:rPr>
          <w:spacing w:val="-2"/>
          <w:sz w:val="26"/>
          <w:szCs w:val="26"/>
          <w:lang w:val="fr-FR"/>
        </w:rPr>
        <w:t xml:space="preserve"> </w:t>
      </w:r>
      <w:r w:rsidRPr="004F6108">
        <w:rPr>
          <w:sz w:val="26"/>
          <w:szCs w:val="26"/>
          <w:lang w:val="fr-FR"/>
        </w:rPr>
        <w:t>đồn</w:t>
      </w:r>
      <w:r w:rsidRPr="004F6108">
        <w:rPr>
          <w:spacing w:val="2"/>
          <w:sz w:val="26"/>
          <w:szCs w:val="26"/>
          <w:lang w:val="fr-FR"/>
        </w:rPr>
        <w:t>g</w:t>
      </w:r>
      <w:r w:rsidRPr="004F6108">
        <w:rPr>
          <w:sz w:val="26"/>
          <w:szCs w:val="26"/>
          <w:lang w:val="fr-FR"/>
        </w:rPr>
        <w:t>;</w:t>
      </w:r>
    </w:p>
    <w:p w:rsidR="0042598F" w:rsidRPr="004F6108" w:rsidRDefault="005305DD" w:rsidP="00EF06BF">
      <w:pPr>
        <w:spacing w:before="120"/>
        <w:ind w:firstLine="822"/>
        <w:jc w:val="both"/>
        <w:rPr>
          <w:sz w:val="26"/>
          <w:szCs w:val="26"/>
          <w:lang w:val="fr-FR"/>
        </w:rPr>
      </w:pPr>
      <w:r w:rsidRPr="004F6108">
        <w:rPr>
          <w:sz w:val="26"/>
          <w:szCs w:val="26"/>
          <w:lang w:val="fr-FR"/>
        </w:rPr>
        <w:t>3.</w:t>
      </w:r>
      <w:r w:rsidRPr="004F6108">
        <w:rPr>
          <w:spacing w:val="-2"/>
          <w:sz w:val="26"/>
          <w:szCs w:val="26"/>
          <w:lang w:val="fr-FR"/>
        </w:rPr>
        <w:t xml:space="preserve"> </w:t>
      </w:r>
      <w:r w:rsidRPr="004F6108">
        <w:rPr>
          <w:sz w:val="26"/>
          <w:szCs w:val="26"/>
          <w:lang w:val="fr-FR"/>
        </w:rPr>
        <w:t>Q</w:t>
      </w:r>
      <w:r w:rsidRPr="004F6108">
        <w:rPr>
          <w:spacing w:val="5"/>
          <w:sz w:val="26"/>
          <w:szCs w:val="26"/>
          <w:lang w:val="fr-FR"/>
        </w:rPr>
        <w:t>u</w:t>
      </w:r>
      <w:r w:rsidRPr="004F6108">
        <w:rPr>
          <w:spacing w:val="-5"/>
          <w:sz w:val="26"/>
          <w:szCs w:val="26"/>
          <w:lang w:val="fr-FR"/>
        </w:rPr>
        <w:t>y</w:t>
      </w:r>
      <w:r w:rsidRPr="004F6108">
        <w:rPr>
          <w:sz w:val="26"/>
          <w:szCs w:val="26"/>
          <w:lang w:val="fr-FR"/>
        </w:rPr>
        <w:t>ết</w:t>
      </w:r>
      <w:r w:rsidRPr="004F6108">
        <w:rPr>
          <w:spacing w:val="-6"/>
          <w:sz w:val="26"/>
          <w:szCs w:val="26"/>
          <w:lang w:val="fr-FR"/>
        </w:rPr>
        <w:t xml:space="preserve"> </w:t>
      </w:r>
      <w:r w:rsidRPr="004F6108">
        <w:rPr>
          <w:sz w:val="26"/>
          <w:szCs w:val="26"/>
          <w:lang w:val="fr-FR"/>
        </w:rPr>
        <w:t>đ</w:t>
      </w:r>
      <w:r w:rsidRPr="004F6108">
        <w:rPr>
          <w:spacing w:val="2"/>
          <w:sz w:val="26"/>
          <w:szCs w:val="26"/>
          <w:lang w:val="fr-FR"/>
        </w:rPr>
        <w:t>ị</w:t>
      </w:r>
      <w:r w:rsidRPr="004F6108">
        <w:rPr>
          <w:sz w:val="26"/>
          <w:szCs w:val="26"/>
          <w:lang w:val="fr-FR"/>
        </w:rPr>
        <w:t>nh</w:t>
      </w:r>
      <w:r w:rsidRPr="004F6108">
        <w:rPr>
          <w:spacing w:val="-5"/>
          <w:sz w:val="26"/>
          <w:szCs w:val="26"/>
          <w:lang w:val="fr-FR"/>
        </w:rPr>
        <w:t xml:space="preserve"> </w:t>
      </w:r>
      <w:r w:rsidRPr="004F6108">
        <w:rPr>
          <w:sz w:val="26"/>
          <w:szCs w:val="26"/>
          <w:lang w:val="fr-FR"/>
        </w:rPr>
        <w:t>phê</w:t>
      </w:r>
      <w:r w:rsidRPr="004F6108">
        <w:rPr>
          <w:spacing w:val="-2"/>
          <w:sz w:val="26"/>
          <w:szCs w:val="26"/>
          <w:lang w:val="fr-FR"/>
        </w:rPr>
        <w:t xml:space="preserve"> </w:t>
      </w:r>
      <w:r w:rsidRPr="004F6108">
        <w:rPr>
          <w:sz w:val="26"/>
          <w:szCs w:val="26"/>
          <w:lang w:val="fr-FR"/>
        </w:rPr>
        <w:t>d</w:t>
      </w:r>
      <w:r w:rsidRPr="004F6108">
        <w:rPr>
          <w:spacing w:val="5"/>
          <w:sz w:val="26"/>
          <w:szCs w:val="26"/>
          <w:lang w:val="fr-FR"/>
        </w:rPr>
        <w:t>u</w:t>
      </w:r>
      <w:r w:rsidRPr="004F6108">
        <w:rPr>
          <w:spacing w:val="-5"/>
          <w:sz w:val="26"/>
          <w:szCs w:val="26"/>
          <w:lang w:val="fr-FR"/>
        </w:rPr>
        <w:t>y</w:t>
      </w:r>
      <w:r w:rsidRPr="004F6108">
        <w:rPr>
          <w:spacing w:val="3"/>
          <w:sz w:val="26"/>
          <w:szCs w:val="26"/>
          <w:lang w:val="fr-FR"/>
        </w:rPr>
        <w:t>ệ</w:t>
      </w:r>
      <w:r w:rsidRPr="004F6108">
        <w:rPr>
          <w:sz w:val="26"/>
          <w:szCs w:val="26"/>
          <w:lang w:val="fr-FR"/>
        </w:rPr>
        <w:t>t</w:t>
      </w:r>
      <w:r w:rsidRPr="004F6108">
        <w:rPr>
          <w:spacing w:val="-5"/>
          <w:sz w:val="26"/>
          <w:szCs w:val="26"/>
          <w:lang w:val="fr-FR"/>
        </w:rPr>
        <w:t xml:space="preserve"> </w:t>
      </w:r>
      <w:r w:rsidRPr="004F6108">
        <w:rPr>
          <w:sz w:val="26"/>
          <w:szCs w:val="26"/>
          <w:lang w:val="fr-FR"/>
        </w:rPr>
        <w:t>kết</w:t>
      </w:r>
      <w:r w:rsidRPr="004F6108">
        <w:rPr>
          <w:spacing w:val="-3"/>
          <w:sz w:val="26"/>
          <w:szCs w:val="26"/>
          <w:lang w:val="fr-FR"/>
        </w:rPr>
        <w:t xml:space="preserve"> </w:t>
      </w:r>
      <w:r w:rsidRPr="004F6108">
        <w:rPr>
          <w:sz w:val="26"/>
          <w:szCs w:val="26"/>
          <w:lang w:val="fr-FR"/>
        </w:rPr>
        <w:t>quả</w:t>
      </w:r>
      <w:r w:rsidRPr="004F6108">
        <w:rPr>
          <w:spacing w:val="-4"/>
          <w:sz w:val="26"/>
          <w:szCs w:val="26"/>
          <w:lang w:val="fr-FR"/>
        </w:rPr>
        <w:t xml:space="preserve"> </w:t>
      </w:r>
      <w:r w:rsidRPr="004F6108">
        <w:rPr>
          <w:sz w:val="26"/>
          <w:szCs w:val="26"/>
          <w:lang w:val="fr-FR"/>
        </w:rPr>
        <w:t>ch</w:t>
      </w:r>
      <w:r w:rsidRPr="004F6108">
        <w:rPr>
          <w:spacing w:val="3"/>
          <w:sz w:val="26"/>
          <w:szCs w:val="26"/>
          <w:lang w:val="fr-FR"/>
        </w:rPr>
        <w:t>à</w:t>
      </w:r>
      <w:r w:rsidRPr="004F6108">
        <w:rPr>
          <w:sz w:val="26"/>
          <w:szCs w:val="26"/>
          <w:lang w:val="fr-FR"/>
        </w:rPr>
        <w:t>o</w:t>
      </w:r>
      <w:r w:rsidRPr="004F6108">
        <w:rPr>
          <w:spacing w:val="-5"/>
          <w:sz w:val="26"/>
          <w:szCs w:val="26"/>
          <w:lang w:val="fr-FR"/>
        </w:rPr>
        <w:t xml:space="preserve"> </w:t>
      </w:r>
      <w:r w:rsidRPr="004F6108">
        <w:rPr>
          <w:sz w:val="26"/>
          <w:szCs w:val="26"/>
          <w:lang w:val="fr-FR"/>
        </w:rPr>
        <w:t>hàng;</w:t>
      </w:r>
    </w:p>
    <w:p w:rsidR="0042598F" w:rsidRPr="004F6108" w:rsidRDefault="005305DD" w:rsidP="00EF06BF">
      <w:pPr>
        <w:spacing w:before="120"/>
        <w:ind w:firstLine="822"/>
        <w:jc w:val="both"/>
        <w:rPr>
          <w:spacing w:val="4"/>
          <w:sz w:val="26"/>
          <w:szCs w:val="26"/>
          <w:lang w:val="fr-FR"/>
        </w:rPr>
      </w:pPr>
      <w:r w:rsidRPr="004F6108">
        <w:rPr>
          <w:spacing w:val="4"/>
          <w:sz w:val="26"/>
          <w:szCs w:val="26"/>
          <w:lang w:val="fr-FR"/>
        </w:rPr>
        <w:t>4. Hồ sơ đề xuất và các văn bản làm rõ hồ sơ đề xuất của nhà thầu trúng thầu (nếu có);</w:t>
      </w:r>
    </w:p>
    <w:p w:rsidR="0042598F" w:rsidRPr="004F6108" w:rsidRDefault="005305DD" w:rsidP="00EF06BF">
      <w:pPr>
        <w:spacing w:before="120"/>
        <w:ind w:right="74" w:firstLine="822"/>
        <w:jc w:val="both"/>
        <w:rPr>
          <w:sz w:val="26"/>
          <w:szCs w:val="26"/>
          <w:lang w:val="fr-FR"/>
        </w:rPr>
      </w:pPr>
      <w:r w:rsidRPr="004F6108">
        <w:rPr>
          <w:sz w:val="26"/>
          <w:szCs w:val="26"/>
          <w:lang w:val="fr-FR"/>
        </w:rPr>
        <w:t>5.</w:t>
      </w:r>
      <w:r w:rsidRPr="004F6108">
        <w:rPr>
          <w:spacing w:val="-2"/>
          <w:sz w:val="26"/>
          <w:szCs w:val="26"/>
          <w:lang w:val="fr-FR"/>
        </w:rPr>
        <w:t xml:space="preserve"> </w:t>
      </w:r>
      <w:r w:rsidRPr="004F6108">
        <w:rPr>
          <w:sz w:val="26"/>
          <w:szCs w:val="26"/>
          <w:lang w:val="fr-FR"/>
        </w:rPr>
        <w:t>Hồ</w:t>
      </w:r>
      <w:r w:rsidRPr="004F6108">
        <w:rPr>
          <w:spacing w:val="-3"/>
          <w:sz w:val="26"/>
          <w:szCs w:val="26"/>
          <w:lang w:val="fr-FR"/>
        </w:rPr>
        <w:t xml:space="preserve"> </w:t>
      </w:r>
      <w:r w:rsidRPr="004F6108">
        <w:rPr>
          <w:sz w:val="26"/>
          <w:szCs w:val="26"/>
          <w:lang w:val="fr-FR"/>
        </w:rPr>
        <w:t>sơ</w:t>
      </w:r>
      <w:r w:rsidRPr="004F6108">
        <w:rPr>
          <w:spacing w:val="2"/>
          <w:sz w:val="26"/>
          <w:szCs w:val="26"/>
          <w:lang w:val="fr-FR"/>
        </w:rPr>
        <w:t xml:space="preserve"> </w:t>
      </w:r>
      <w:r w:rsidRPr="004F6108">
        <w:rPr>
          <w:spacing w:val="-5"/>
          <w:sz w:val="26"/>
          <w:szCs w:val="26"/>
          <w:lang w:val="fr-FR"/>
        </w:rPr>
        <w:t>y</w:t>
      </w:r>
      <w:r w:rsidRPr="004F6108">
        <w:rPr>
          <w:spacing w:val="3"/>
          <w:sz w:val="26"/>
          <w:szCs w:val="26"/>
          <w:lang w:val="fr-FR"/>
        </w:rPr>
        <w:t>ê</w:t>
      </w:r>
      <w:r w:rsidRPr="004F6108">
        <w:rPr>
          <w:sz w:val="26"/>
          <w:szCs w:val="26"/>
          <w:lang w:val="fr-FR"/>
        </w:rPr>
        <w:t>u</w:t>
      </w:r>
      <w:r w:rsidRPr="004F6108">
        <w:rPr>
          <w:spacing w:val="-4"/>
          <w:sz w:val="26"/>
          <w:szCs w:val="26"/>
          <w:lang w:val="fr-FR"/>
        </w:rPr>
        <w:t xml:space="preserve"> </w:t>
      </w:r>
      <w:r w:rsidRPr="004F6108">
        <w:rPr>
          <w:sz w:val="26"/>
          <w:szCs w:val="26"/>
          <w:lang w:val="fr-FR"/>
        </w:rPr>
        <w:t>cầu</w:t>
      </w:r>
      <w:r w:rsidRPr="004F6108">
        <w:rPr>
          <w:spacing w:val="-4"/>
          <w:sz w:val="26"/>
          <w:szCs w:val="26"/>
          <w:lang w:val="fr-FR"/>
        </w:rPr>
        <w:t xml:space="preserve"> </w:t>
      </w:r>
      <w:r w:rsidRPr="004F6108">
        <w:rPr>
          <w:sz w:val="26"/>
          <w:szCs w:val="26"/>
          <w:lang w:val="fr-FR"/>
        </w:rPr>
        <w:t>chào</w:t>
      </w:r>
      <w:r w:rsidRPr="004F6108">
        <w:rPr>
          <w:spacing w:val="-3"/>
          <w:sz w:val="26"/>
          <w:szCs w:val="26"/>
          <w:lang w:val="fr-FR"/>
        </w:rPr>
        <w:t xml:space="preserve"> </w:t>
      </w:r>
      <w:r w:rsidRPr="004F6108">
        <w:rPr>
          <w:sz w:val="26"/>
          <w:szCs w:val="26"/>
          <w:lang w:val="fr-FR"/>
        </w:rPr>
        <w:t>hàng</w:t>
      </w:r>
      <w:r w:rsidRPr="004F6108">
        <w:rPr>
          <w:spacing w:val="-5"/>
          <w:sz w:val="26"/>
          <w:szCs w:val="26"/>
          <w:lang w:val="fr-FR"/>
        </w:rPr>
        <w:t xml:space="preserve"> </w:t>
      </w:r>
      <w:r w:rsidRPr="004F6108">
        <w:rPr>
          <w:sz w:val="26"/>
          <w:szCs w:val="26"/>
          <w:lang w:val="fr-FR"/>
        </w:rPr>
        <w:t>cạnh</w:t>
      </w:r>
      <w:r w:rsidRPr="004F6108">
        <w:rPr>
          <w:spacing w:val="-5"/>
          <w:sz w:val="26"/>
          <w:szCs w:val="26"/>
          <w:lang w:val="fr-FR"/>
        </w:rPr>
        <w:t xml:space="preserve"> </w:t>
      </w:r>
      <w:r w:rsidRPr="004F6108">
        <w:rPr>
          <w:sz w:val="26"/>
          <w:szCs w:val="26"/>
          <w:lang w:val="fr-FR"/>
        </w:rPr>
        <w:t>tr</w:t>
      </w:r>
      <w:r w:rsidRPr="004F6108">
        <w:rPr>
          <w:spacing w:val="3"/>
          <w:sz w:val="26"/>
          <w:szCs w:val="26"/>
          <w:lang w:val="fr-FR"/>
        </w:rPr>
        <w:t>a</w:t>
      </w:r>
      <w:r w:rsidRPr="004F6108">
        <w:rPr>
          <w:sz w:val="26"/>
          <w:szCs w:val="26"/>
          <w:lang w:val="fr-FR"/>
        </w:rPr>
        <w:t>nh</w:t>
      </w:r>
      <w:r w:rsidRPr="004F6108">
        <w:rPr>
          <w:spacing w:val="-5"/>
          <w:sz w:val="26"/>
          <w:szCs w:val="26"/>
          <w:lang w:val="fr-FR"/>
        </w:rPr>
        <w:t xml:space="preserve"> </w:t>
      </w:r>
      <w:r w:rsidRPr="004F6108">
        <w:rPr>
          <w:sz w:val="26"/>
          <w:szCs w:val="26"/>
          <w:lang w:val="fr-FR"/>
        </w:rPr>
        <w:t>và</w:t>
      </w:r>
      <w:r w:rsidRPr="004F6108">
        <w:rPr>
          <w:spacing w:val="-2"/>
          <w:sz w:val="26"/>
          <w:szCs w:val="26"/>
          <w:lang w:val="fr-FR"/>
        </w:rPr>
        <w:t xml:space="preserve"> </w:t>
      </w:r>
      <w:r w:rsidRPr="004F6108">
        <w:rPr>
          <w:sz w:val="26"/>
          <w:szCs w:val="26"/>
          <w:lang w:val="fr-FR"/>
        </w:rPr>
        <w:t>các tài</w:t>
      </w:r>
      <w:r w:rsidRPr="004F6108">
        <w:rPr>
          <w:spacing w:val="-3"/>
          <w:sz w:val="26"/>
          <w:szCs w:val="26"/>
          <w:lang w:val="fr-FR"/>
        </w:rPr>
        <w:t xml:space="preserve"> </w:t>
      </w:r>
      <w:r w:rsidRPr="004F6108">
        <w:rPr>
          <w:sz w:val="26"/>
          <w:szCs w:val="26"/>
          <w:lang w:val="fr-FR"/>
        </w:rPr>
        <w:t>liệu</w:t>
      </w:r>
      <w:r w:rsidRPr="004F6108">
        <w:rPr>
          <w:spacing w:val="-2"/>
          <w:sz w:val="26"/>
          <w:szCs w:val="26"/>
          <w:lang w:val="fr-FR"/>
        </w:rPr>
        <w:t xml:space="preserve"> </w:t>
      </w:r>
      <w:r w:rsidRPr="004F6108">
        <w:rPr>
          <w:sz w:val="26"/>
          <w:szCs w:val="26"/>
          <w:lang w:val="fr-FR"/>
        </w:rPr>
        <w:t>bổ</w:t>
      </w:r>
      <w:r w:rsidRPr="004F6108">
        <w:rPr>
          <w:spacing w:val="-3"/>
          <w:sz w:val="26"/>
          <w:szCs w:val="26"/>
          <w:lang w:val="fr-FR"/>
        </w:rPr>
        <w:t xml:space="preserve"> </w:t>
      </w:r>
      <w:r w:rsidRPr="004F6108">
        <w:rPr>
          <w:sz w:val="26"/>
          <w:szCs w:val="26"/>
          <w:lang w:val="fr-FR"/>
        </w:rPr>
        <w:t>s</w:t>
      </w:r>
      <w:r w:rsidRPr="004F6108">
        <w:rPr>
          <w:spacing w:val="3"/>
          <w:sz w:val="26"/>
          <w:szCs w:val="26"/>
          <w:lang w:val="fr-FR"/>
        </w:rPr>
        <w:t>u</w:t>
      </w:r>
      <w:r w:rsidRPr="004F6108">
        <w:rPr>
          <w:sz w:val="26"/>
          <w:szCs w:val="26"/>
          <w:lang w:val="fr-FR"/>
        </w:rPr>
        <w:t>ng</w:t>
      </w:r>
      <w:r w:rsidRPr="004F6108">
        <w:rPr>
          <w:spacing w:val="-5"/>
          <w:sz w:val="26"/>
          <w:szCs w:val="26"/>
          <w:lang w:val="fr-FR"/>
        </w:rPr>
        <w:t xml:space="preserve"> </w:t>
      </w:r>
      <w:r w:rsidRPr="004F6108">
        <w:rPr>
          <w:sz w:val="26"/>
          <w:szCs w:val="26"/>
          <w:lang w:val="fr-FR"/>
        </w:rPr>
        <w:t>hồ</w:t>
      </w:r>
      <w:r w:rsidRPr="004F6108">
        <w:rPr>
          <w:spacing w:val="-3"/>
          <w:sz w:val="26"/>
          <w:szCs w:val="26"/>
          <w:lang w:val="fr-FR"/>
        </w:rPr>
        <w:t xml:space="preserve"> </w:t>
      </w:r>
      <w:r w:rsidRPr="004F6108">
        <w:rPr>
          <w:spacing w:val="2"/>
          <w:sz w:val="26"/>
          <w:szCs w:val="26"/>
          <w:lang w:val="fr-FR"/>
        </w:rPr>
        <w:t>s</w:t>
      </w:r>
      <w:r w:rsidRPr="004F6108">
        <w:rPr>
          <w:sz w:val="26"/>
          <w:szCs w:val="26"/>
          <w:lang w:val="fr-FR"/>
        </w:rPr>
        <w:t>ơ</w:t>
      </w:r>
      <w:r w:rsidRPr="004F6108">
        <w:rPr>
          <w:spacing w:val="2"/>
          <w:sz w:val="26"/>
          <w:szCs w:val="26"/>
          <w:lang w:val="fr-FR"/>
        </w:rPr>
        <w:t xml:space="preserve"> </w:t>
      </w:r>
      <w:r w:rsidRPr="004F6108">
        <w:rPr>
          <w:spacing w:val="-2"/>
          <w:sz w:val="26"/>
          <w:szCs w:val="26"/>
          <w:lang w:val="fr-FR"/>
        </w:rPr>
        <w:t>y</w:t>
      </w:r>
      <w:r w:rsidRPr="004F6108">
        <w:rPr>
          <w:sz w:val="26"/>
          <w:szCs w:val="26"/>
          <w:lang w:val="fr-FR"/>
        </w:rPr>
        <w:t>êu</w:t>
      </w:r>
      <w:r w:rsidRPr="004F6108">
        <w:rPr>
          <w:spacing w:val="-4"/>
          <w:sz w:val="26"/>
          <w:szCs w:val="26"/>
          <w:lang w:val="fr-FR"/>
        </w:rPr>
        <w:t xml:space="preserve"> </w:t>
      </w:r>
      <w:r w:rsidRPr="004F6108">
        <w:rPr>
          <w:sz w:val="26"/>
          <w:szCs w:val="26"/>
          <w:lang w:val="fr-FR"/>
        </w:rPr>
        <w:t>cầu</w:t>
      </w:r>
      <w:r w:rsidRPr="004F6108">
        <w:rPr>
          <w:spacing w:val="-4"/>
          <w:sz w:val="26"/>
          <w:szCs w:val="26"/>
          <w:lang w:val="fr-FR"/>
        </w:rPr>
        <w:t xml:space="preserve"> </w:t>
      </w:r>
      <w:r w:rsidRPr="004F6108">
        <w:rPr>
          <w:sz w:val="26"/>
          <w:szCs w:val="26"/>
          <w:lang w:val="fr-FR"/>
        </w:rPr>
        <w:t>chào</w:t>
      </w:r>
      <w:r w:rsidRPr="004F6108">
        <w:rPr>
          <w:spacing w:val="-5"/>
          <w:sz w:val="26"/>
          <w:szCs w:val="26"/>
          <w:lang w:val="fr-FR"/>
        </w:rPr>
        <w:t xml:space="preserve"> </w:t>
      </w:r>
      <w:r w:rsidRPr="004F6108">
        <w:rPr>
          <w:sz w:val="26"/>
          <w:szCs w:val="26"/>
          <w:lang w:val="fr-FR"/>
        </w:rPr>
        <w:t>h</w:t>
      </w:r>
      <w:r w:rsidRPr="004F6108">
        <w:rPr>
          <w:spacing w:val="3"/>
          <w:sz w:val="26"/>
          <w:szCs w:val="26"/>
          <w:lang w:val="fr-FR"/>
        </w:rPr>
        <w:t>à</w:t>
      </w:r>
      <w:r w:rsidRPr="004F6108">
        <w:rPr>
          <w:sz w:val="26"/>
          <w:szCs w:val="26"/>
          <w:lang w:val="fr-FR"/>
        </w:rPr>
        <w:t>ng cạnh</w:t>
      </w:r>
      <w:r w:rsidRPr="004F6108">
        <w:rPr>
          <w:spacing w:val="-5"/>
          <w:sz w:val="26"/>
          <w:szCs w:val="26"/>
          <w:lang w:val="fr-FR"/>
        </w:rPr>
        <w:t xml:space="preserve"> </w:t>
      </w:r>
      <w:r w:rsidRPr="004F6108">
        <w:rPr>
          <w:sz w:val="26"/>
          <w:szCs w:val="26"/>
          <w:lang w:val="fr-FR"/>
        </w:rPr>
        <w:t>tranh</w:t>
      </w:r>
      <w:r w:rsidRPr="004F6108">
        <w:rPr>
          <w:spacing w:val="-5"/>
          <w:sz w:val="26"/>
          <w:szCs w:val="26"/>
          <w:lang w:val="fr-FR"/>
        </w:rPr>
        <w:t xml:space="preserve"> </w:t>
      </w:r>
      <w:r w:rsidRPr="004F6108">
        <w:rPr>
          <w:spacing w:val="3"/>
          <w:sz w:val="26"/>
          <w:szCs w:val="26"/>
          <w:lang w:val="fr-FR"/>
        </w:rPr>
        <w:t>(</w:t>
      </w:r>
      <w:r w:rsidRPr="004F6108">
        <w:rPr>
          <w:sz w:val="26"/>
          <w:szCs w:val="26"/>
          <w:lang w:val="fr-FR"/>
        </w:rPr>
        <w:t>nếu</w:t>
      </w:r>
      <w:r w:rsidRPr="004F6108">
        <w:rPr>
          <w:spacing w:val="-5"/>
          <w:sz w:val="26"/>
          <w:szCs w:val="26"/>
          <w:lang w:val="fr-FR"/>
        </w:rPr>
        <w:t xml:space="preserve"> </w:t>
      </w:r>
      <w:r w:rsidRPr="004F6108">
        <w:rPr>
          <w:sz w:val="26"/>
          <w:szCs w:val="26"/>
          <w:lang w:val="fr-FR"/>
        </w:rPr>
        <w:t>có);</w:t>
      </w:r>
    </w:p>
    <w:p w:rsidR="0042598F" w:rsidRPr="004F6108" w:rsidRDefault="005305DD" w:rsidP="00EF06BF">
      <w:pPr>
        <w:spacing w:before="120"/>
        <w:ind w:firstLine="822"/>
        <w:jc w:val="both"/>
        <w:rPr>
          <w:sz w:val="26"/>
          <w:szCs w:val="26"/>
          <w:lang w:val="fr-FR"/>
        </w:rPr>
      </w:pPr>
      <w:r w:rsidRPr="004F6108">
        <w:rPr>
          <w:sz w:val="26"/>
          <w:szCs w:val="26"/>
          <w:lang w:val="fr-FR"/>
        </w:rPr>
        <w:t>6.</w:t>
      </w:r>
      <w:r w:rsidRPr="004F6108">
        <w:rPr>
          <w:spacing w:val="-2"/>
          <w:sz w:val="26"/>
          <w:szCs w:val="26"/>
          <w:lang w:val="fr-FR"/>
        </w:rPr>
        <w:t xml:space="preserve"> </w:t>
      </w:r>
      <w:r w:rsidRPr="004F6108">
        <w:rPr>
          <w:sz w:val="26"/>
          <w:szCs w:val="26"/>
          <w:lang w:val="fr-FR"/>
        </w:rPr>
        <w:t>Các</w:t>
      </w:r>
      <w:r w:rsidRPr="004F6108">
        <w:rPr>
          <w:spacing w:val="-4"/>
          <w:sz w:val="26"/>
          <w:szCs w:val="26"/>
          <w:lang w:val="fr-FR"/>
        </w:rPr>
        <w:t xml:space="preserve"> </w:t>
      </w:r>
      <w:r w:rsidRPr="004F6108">
        <w:rPr>
          <w:sz w:val="26"/>
          <w:szCs w:val="26"/>
          <w:lang w:val="fr-FR"/>
        </w:rPr>
        <w:t>tài</w:t>
      </w:r>
      <w:r w:rsidRPr="004F6108">
        <w:rPr>
          <w:spacing w:val="-3"/>
          <w:sz w:val="26"/>
          <w:szCs w:val="26"/>
          <w:lang w:val="fr-FR"/>
        </w:rPr>
        <w:t xml:space="preserve"> </w:t>
      </w:r>
      <w:r w:rsidRPr="004F6108">
        <w:rPr>
          <w:sz w:val="26"/>
          <w:szCs w:val="26"/>
          <w:lang w:val="fr-FR"/>
        </w:rPr>
        <w:t>l</w:t>
      </w:r>
      <w:r w:rsidRPr="004F6108">
        <w:rPr>
          <w:spacing w:val="2"/>
          <w:sz w:val="26"/>
          <w:szCs w:val="26"/>
          <w:lang w:val="fr-FR"/>
        </w:rPr>
        <w:t>i</w:t>
      </w:r>
      <w:r w:rsidRPr="004F6108">
        <w:rPr>
          <w:sz w:val="26"/>
          <w:szCs w:val="26"/>
          <w:lang w:val="fr-FR"/>
        </w:rPr>
        <w:t>ệu</w:t>
      </w:r>
      <w:r w:rsidRPr="004F6108">
        <w:rPr>
          <w:spacing w:val="-2"/>
          <w:sz w:val="26"/>
          <w:szCs w:val="26"/>
          <w:lang w:val="fr-FR"/>
        </w:rPr>
        <w:t xml:space="preserve"> </w:t>
      </w:r>
      <w:r w:rsidRPr="004F6108">
        <w:rPr>
          <w:sz w:val="26"/>
          <w:szCs w:val="26"/>
          <w:lang w:val="fr-FR"/>
        </w:rPr>
        <w:t>k</w:t>
      </w:r>
      <w:r w:rsidRPr="004F6108">
        <w:rPr>
          <w:spacing w:val="3"/>
          <w:sz w:val="26"/>
          <w:szCs w:val="26"/>
          <w:lang w:val="fr-FR"/>
        </w:rPr>
        <w:t>è</w:t>
      </w:r>
      <w:r w:rsidRPr="004F6108">
        <w:rPr>
          <w:sz w:val="26"/>
          <w:szCs w:val="26"/>
          <w:lang w:val="fr-FR"/>
        </w:rPr>
        <w:t>m</w:t>
      </w:r>
      <w:r w:rsidRPr="004F6108">
        <w:rPr>
          <w:spacing w:val="-4"/>
          <w:sz w:val="26"/>
          <w:szCs w:val="26"/>
          <w:lang w:val="fr-FR"/>
        </w:rPr>
        <w:t xml:space="preserve"> </w:t>
      </w:r>
      <w:r w:rsidRPr="004F6108">
        <w:rPr>
          <w:sz w:val="26"/>
          <w:szCs w:val="26"/>
          <w:lang w:val="fr-FR"/>
        </w:rPr>
        <w:t>th</w:t>
      </w:r>
      <w:r w:rsidRPr="004F6108">
        <w:rPr>
          <w:spacing w:val="2"/>
          <w:sz w:val="26"/>
          <w:szCs w:val="26"/>
          <w:lang w:val="fr-FR"/>
        </w:rPr>
        <w:t>e</w:t>
      </w:r>
      <w:r w:rsidRPr="004F6108">
        <w:rPr>
          <w:sz w:val="26"/>
          <w:szCs w:val="26"/>
          <w:lang w:val="fr-FR"/>
        </w:rPr>
        <w:t>o</w:t>
      </w:r>
      <w:r w:rsidRPr="004F6108">
        <w:rPr>
          <w:spacing w:val="-4"/>
          <w:sz w:val="26"/>
          <w:szCs w:val="26"/>
          <w:lang w:val="fr-FR"/>
        </w:rPr>
        <w:t xml:space="preserve"> </w:t>
      </w:r>
      <w:r w:rsidRPr="004F6108">
        <w:rPr>
          <w:sz w:val="26"/>
          <w:szCs w:val="26"/>
          <w:lang w:val="fr-FR"/>
        </w:rPr>
        <w:t>khác</w:t>
      </w:r>
      <w:r w:rsidRPr="004F6108">
        <w:rPr>
          <w:spacing w:val="-5"/>
          <w:sz w:val="26"/>
          <w:szCs w:val="26"/>
          <w:lang w:val="fr-FR"/>
        </w:rPr>
        <w:t xml:space="preserve"> </w:t>
      </w:r>
      <w:r w:rsidRPr="004F6108">
        <w:rPr>
          <w:sz w:val="26"/>
          <w:szCs w:val="26"/>
          <w:lang w:val="fr-FR"/>
        </w:rPr>
        <w:t>(</w:t>
      </w:r>
      <w:r w:rsidRPr="004F6108">
        <w:rPr>
          <w:spacing w:val="1"/>
          <w:sz w:val="26"/>
          <w:szCs w:val="26"/>
          <w:lang w:val="fr-FR"/>
        </w:rPr>
        <w:t>n</w:t>
      </w:r>
      <w:r w:rsidRPr="004F6108">
        <w:rPr>
          <w:sz w:val="26"/>
          <w:szCs w:val="26"/>
          <w:lang w:val="fr-FR"/>
        </w:rPr>
        <w:t>ếu</w:t>
      </w:r>
      <w:r w:rsidRPr="004F6108">
        <w:rPr>
          <w:spacing w:val="-3"/>
          <w:sz w:val="26"/>
          <w:szCs w:val="26"/>
          <w:lang w:val="fr-FR"/>
        </w:rPr>
        <w:t xml:space="preserve"> </w:t>
      </w:r>
      <w:r w:rsidRPr="004F6108">
        <w:rPr>
          <w:sz w:val="26"/>
          <w:szCs w:val="26"/>
          <w:lang w:val="fr-FR"/>
        </w:rPr>
        <w:t>có).</w:t>
      </w:r>
    </w:p>
    <w:p w:rsidR="0042598F" w:rsidRPr="004F6108" w:rsidRDefault="005305DD" w:rsidP="00EF06BF">
      <w:pPr>
        <w:spacing w:before="120"/>
        <w:ind w:firstLine="822"/>
        <w:jc w:val="both"/>
        <w:rPr>
          <w:sz w:val="26"/>
          <w:szCs w:val="26"/>
          <w:lang w:val="fr-FR"/>
        </w:rPr>
      </w:pPr>
      <w:r w:rsidRPr="004F6108">
        <w:rPr>
          <w:b/>
          <w:sz w:val="26"/>
          <w:szCs w:val="26"/>
          <w:lang w:val="fr-FR"/>
        </w:rPr>
        <w:t>Điều</w:t>
      </w:r>
      <w:r w:rsidRPr="004F6108">
        <w:rPr>
          <w:b/>
          <w:spacing w:val="-5"/>
          <w:sz w:val="26"/>
          <w:szCs w:val="26"/>
          <w:lang w:val="fr-FR"/>
        </w:rPr>
        <w:t xml:space="preserve"> </w:t>
      </w:r>
      <w:r w:rsidRPr="004F6108">
        <w:rPr>
          <w:b/>
          <w:sz w:val="26"/>
          <w:szCs w:val="26"/>
          <w:lang w:val="fr-FR"/>
        </w:rPr>
        <w:t>3.</w:t>
      </w:r>
      <w:r w:rsidRPr="004F6108">
        <w:rPr>
          <w:b/>
          <w:spacing w:val="-2"/>
          <w:sz w:val="26"/>
          <w:szCs w:val="26"/>
          <w:lang w:val="fr-FR"/>
        </w:rPr>
        <w:t xml:space="preserve"> </w:t>
      </w:r>
      <w:r w:rsidRPr="004F6108">
        <w:rPr>
          <w:b/>
          <w:sz w:val="26"/>
          <w:szCs w:val="26"/>
          <w:lang w:val="fr-FR"/>
        </w:rPr>
        <w:t>T</w:t>
      </w:r>
      <w:r w:rsidRPr="004F6108">
        <w:rPr>
          <w:b/>
          <w:spacing w:val="2"/>
          <w:sz w:val="26"/>
          <w:szCs w:val="26"/>
          <w:lang w:val="fr-FR"/>
        </w:rPr>
        <w:t>r</w:t>
      </w:r>
      <w:r w:rsidRPr="004F6108">
        <w:rPr>
          <w:b/>
          <w:sz w:val="26"/>
          <w:szCs w:val="26"/>
          <w:lang w:val="fr-FR"/>
        </w:rPr>
        <w:t>ách</w:t>
      </w:r>
      <w:r w:rsidRPr="004F6108">
        <w:rPr>
          <w:b/>
          <w:spacing w:val="-7"/>
          <w:sz w:val="26"/>
          <w:szCs w:val="26"/>
          <w:lang w:val="fr-FR"/>
        </w:rPr>
        <w:t xml:space="preserve"> </w:t>
      </w:r>
      <w:r w:rsidRPr="004F6108">
        <w:rPr>
          <w:b/>
          <w:spacing w:val="2"/>
          <w:sz w:val="26"/>
          <w:szCs w:val="26"/>
          <w:lang w:val="fr-FR"/>
        </w:rPr>
        <w:t>n</w:t>
      </w:r>
      <w:r w:rsidRPr="004F6108">
        <w:rPr>
          <w:b/>
          <w:sz w:val="26"/>
          <w:szCs w:val="26"/>
          <w:lang w:val="fr-FR"/>
        </w:rPr>
        <w:t>hi</w:t>
      </w:r>
      <w:r w:rsidRPr="004F6108">
        <w:rPr>
          <w:b/>
          <w:spacing w:val="2"/>
          <w:sz w:val="26"/>
          <w:szCs w:val="26"/>
          <w:lang w:val="fr-FR"/>
        </w:rPr>
        <w:t>ệ</w:t>
      </w:r>
      <w:r w:rsidRPr="004F6108">
        <w:rPr>
          <w:b/>
          <w:sz w:val="26"/>
          <w:szCs w:val="26"/>
          <w:lang w:val="fr-FR"/>
        </w:rPr>
        <w:t>m</w:t>
      </w:r>
      <w:r w:rsidRPr="004F6108">
        <w:rPr>
          <w:b/>
          <w:spacing w:val="-7"/>
          <w:sz w:val="26"/>
          <w:szCs w:val="26"/>
          <w:lang w:val="fr-FR"/>
        </w:rPr>
        <w:t xml:space="preserve"> </w:t>
      </w:r>
      <w:r w:rsidRPr="004F6108">
        <w:rPr>
          <w:b/>
          <w:sz w:val="26"/>
          <w:szCs w:val="26"/>
          <w:lang w:val="fr-FR"/>
        </w:rPr>
        <w:t>của</w:t>
      </w:r>
      <w:r w:rsidRPr="004F6108">
        <w:rPr>
          <w:b/>
          <w:spacing w:val="-4"/>
          <w:sz w:val="26"/>
          <w:szCs w:val="26"/>
          <w:lang w:val="fr-FR"/>
        </w:rPr>
        <w:t xml:space="preserve"> </w:t>
      </w:r>
      <w:r w:rsidRPr="004F6108">
        <w:rPr>
          <w:b/>
          <w:sz w:val="26"/>
          <w:szCs w:val="26"/>
          <w:lang w:val="fr-FR"/>
        </w:rPr>
        <w:t>Bên</w:t>
      </w:r>
      <w:r w:rsidRPr="004F6108">
        <w:rPr>
          <w:b/>
          <w:spacing w:val="-2"/>
          <w:sz w:val="26"/>
          <w:szCs w:val="26"/>
          <w:lang w:val="fr-FR"/>
        </w:rPr>
        <w:t xml:space="preserve"> </w:t>
      </w:r>
      <w:r w:rsidRPr="004F6108">
        <w:rPr>
          <w:b/>
          <w:sz w:val="26"/>
          <w:szCs w:val="26"/>
          <w:lang w:val="fr-FR"/>
        </w:rPr>
        <w:t>A</w:t>
      </w:r>
    </w:p>
    <w:p w:rsidR="0042598F" w:rsidRPr="004F6108" w:rsidRDefault="005305DD" w:rsidP="00EF06BF">
      <w:pPr>
        <w:spacing w:before="120"/>
        <w:ind w:right="69" w:firstLine="822"/>
        <w:jc w:val="both"/>
        <w:rPr>
          <w:sz w:val="26"/>
          <w:szCs w:val="26"/>
          <w:lang w:val="fr-FR"/>
        </w:rPr>
      </w:pPr>
      <w:r w:rsidRPr="004F6108">
        <w:rPr>
          <w:spacing w:val="-2"/>
          <w:sz w:val="26"/>
          <w:szCs w:val="26"/>
          <w:lang w:val="fr-FR"/>
        </w:rPr>
        <w:t>Bê</w:t>
      </w:r>
      <w:r w:rsidRPr="004F6108">
        <w:rPr>
          <w:sz w:val="26"/>
          <w:szCs w:val="26"/>
          <w:lang w:val="fr-FR"/>
        </w:rPr>
        <w:t>n</w:t>
      </w:r>
      <w:r w:rsidRPr="004F6108">
        <w:rPr>
          <w:spacing w:val="-2"/>
          <w:sz w:val="26"/>
          <w:szCs w:val="26"/>
          <w:lang w:val="fr-FR"/>
        </w:rPr>
        <w:t xml:space="preserve"> </w:t>
      </w:r>
      <w:r w:rsidRPr="004F6108">
        <w:rPr>
          <w:sz w:val="26"/>
          <w:szCs w:val="26"/>
          <w:lang w:val="fr-FR"/>
        </w:rPr>
        <w:t>A</w:t>
      </w:r>
      <w:r w:rsidRPr="004F6108">
        <w:rPr>
          <w:spacing w:val="-2"/>
          <w:sz w:val="26"/>
          <w:szCs w:val="26"/>
          <w:lang w:val="fr-FR"/>
        </w:rPr>
        <w:t xml:space="preserve"> c</w:t>
      </w:r>
      <w:r w:rsidRPr="004F6108">
        <w:rPr>
          <w:sz w:val="26"/>
          <w:szCs w:val="26"/>
          <w:lang w:val="fr-FR"/>
        </w:rPr>
        <w:t>am</w:t>
      </w:r>
      <w:r w:rsidRPr="004F6108">
        <w:rPr>
          <w:spacing w:val="-2"/>
          <w:sz w:val="26"/>
          <w:szCs w:val="26"/>
          <w:lang w:val="fr-FR"/>
        </w:rPr>
        <w:t xml:space="preserve"> </w:t>
      </w:r>
      <w:r w:rsidRPr="004F6108">
        <w:rPr>
          <w:spacing w:val="-3"/>
          <w:sz w:val="26"/>
          <w:szCs w:val="26"/>
          <w:lang w:val="fr-FR"/>
        </w:rPr>
        <w:t>k</w:t>
      </w:r>
      <w:r w:rsidRPr="004F6108">
        <w:rPr>
          <w:spacing w:val="-2"/>
          <w:sz w:val="26"/>
          <w:szCs w:val="26"/>
          <w:lang w:val="fr-FR"/>
        </w:rPr>
        <w:t>ế</w:t>
      </w:r>
      <w:r w:rsidRPr="004F6108">
        <w:rPr>
          <w:sz w:val="26"/>
          <w:szCs w:val="26"/>
          <w:lang w:val="fr-FR"/>
        </w:rPr>
        <w:t xml:space="preserve">t </w:t>
      </w:r>
      <w:r w:rsidRPr="004F6108">
        <w:rPr>
          <w:spacing w:val="-2"/>
          <w:sz w:val="26"/>
          <w:szCs w:val="26"/>
          <w:lang w:val="fr-FR"/>
        </w:rPr>
        <w:t>tha</w:t>
      </w:r>
      <w:r w:rsidRPr="004F6108">
        <w:rPr>
          <w:sz w:val="26"/>
          <w:szCs w:val="26"/>
          <w:lang w:val="fr-FR"/>
        </w:rPr>
        <w:t>nh</w:t>
      </w:r>
      <w:r w:rsidRPr="004F6108">
        <w:rPr>
          <w:spacing w:val="-5"/>
          <w:sz w:val="26"/>
          <w:szCs w:val="26"/>
          <w:lang w:val="fr-FR"/>
        </w:rPr>
        <w:t xml:space="preserve"> </w:t>
      </w:r>
      <w:r w:rsidRPr="004F6108">
        <w:rPr>
          <w:sz w:val="26"/>
          <w:szCs w:val="26"/>
          <w:lang w:val="fr-FR"/>
        </w:rPr>
        <w:t>to</w:t>
      </w:r>
      <w:r w:rsidRPr="004F6108">
        <w:rPr>
          <w:spacing w:val="-2"/>
          <w:sz w:val="26"/>
          <w:szCs w:val="26"/>
          <w:lang w:val="fr-FR"/>
        </w:rPr>
        <w:t>á</w:t>
      </w:r>
      <w:r w:rsidRPr="004F6108">
        <w:rPr>
          <w:sz w:val="26"/>
          <w:szCs w:val="26"/>
          <w:lang w:val="fr-FR"/>
        </w:rPr>
        <w:t>n</w:t>
      </w:r>
      <w:r w:rsidRPr="004F6108">
        <w:rPr>
          <w:spacing w:val="-4"/>
          <w:sz w:val="26"/>
          <w:szCs w:val="26"/>
          <w:lang w:val="fr-FR"/>
        </w:rPr>
        <w:t xml:space="preserve"> </w:t>
      </w:r>
      <w:r w:rsidRPr="004F6108">
        <w:rPr>
          <w:spacing w:val="-2"/>
          <w:sz w:val="26"/>
          <w:szCs w:val="26"/>
          <w:lang w:val="fr-FR"/>
        </w:rPr>
        <w:t>c</w:t>
      </w:r>
      <w:r w:rsidRPr="004F6108">
        <w:rPr>
          <w:sz w:val="26"/>
          <w:szCs w:val="26"/>
          <w:lang w:val="fr-FR"/>
        </w:rPr>
        <w:t>ho</w:t>
      </w:r>
      <w:r w:rsidRPr="004F6108">
        <w:rPr>
          <w:spacing w:val="-4"/>
          <w:sz w:val="26"/>
          <w:szCs w:val="26"/>
          <w:lang w:val="fr-FR"/>
        </w:rPr>
        <w:t xml:space="preserve"> </w:t>
      </w:r>
      <w:r w:rsidRPr="004F6108">
        <w:rPr>
          <w:sz w:val="26"/>
          <w:szCs w:val="26"/>
          <w:lang w:val="fr-FR"/>
        </w:rPr>
        <w:t>B</w:t>
      </w:r>
      <w:r w:rsidRPr="004F6108">
        <w:rPr>
          <w:spacing w:val="-2"/>
          <w:sz w:val="26"/>
          <w:szCs w:val="26"/>
          <w:lang w:val="fr-FR"/>
        </w:rPr>
        <w:t>ê</w:t>
      </w:r>
      <w:r w:rsidRPr="004F6108">
        <w:rPr>
          <w:sz w:val="26"/>
          <w:szCs w:val="26"/>
          <w:lang w:val="fr-FR"/>
        </w:rPr>
        <w:t>n</w:t>
      </w:r>
      <w:r w:rsidRPr="004F6108">
        <w:rPr>
          <w:spacing w:val="-2"/>
          <w:sz w:val="26"/>
          <w:szCs w:val="26"/>
          <w:lang w:val="fr-FR"/>
        </w:rPr>
        <w:t xml:space="preserve"> </w:t>
      </w:r>
      <w:r w:rsidRPr="004F6108">
        <w:rPr>
          <w:sz w:val="26"/>
          <w:szCs w:val="26"/>
          <w:lang w:val="fr-FR"/>
        </w:rPr>
        <w:t>B</w:t>
      </w:r>
      <w:r w:rsidRPr="004F6108">
        <w:rPr>
          <w:spacing w:val="-2"/>
          <w:sz w:val="26"/>
          <w:szCs w:val="26"/>
          <w:lang w:val="fr-FR"/>
        </w:rPr>
        <w:t xml:space="preserve"> </w:t>
      </w:r>
      <w:r w:rsidRPr="004F6108">
        <w:rPr>
          <w:sz w:val="26"/>
          <w:szCs w:val="26"/>
          <w:lang w:val="fr-FR"/>
        </w:rPr>
        <w:t>t</w:t>
      </w:r>
      <w:r w:rsidRPr="004F6108">
        <w:rPr>
          <w:spacing w:val="-2"/>
          <w:sz w:val="26"/>
          <w:szCs w:val="26"/>
          <w:lang w:val="fr-FR"/>
        </w:rPr>
        <w:t>he</w:t>
      </w:r>
      <w:r w:rsidRPr="004F6108">
        <w:rPr>
          <w:sz w:val="26"/>
          <w:szCs w:val="26"/>
          <w:lang w:val="fr-FR"/>
        </w:rPr>
        <w:t>o</w:t>
      </w:r>
      <w:r w:rsidRPr="004F6108">
        <w:rPr>
          <w:spacing w:val="-2"/>
          <w:sz w:val="26"/>
          <w:szCs w:val="26"/>
          <w:lang w:val="fr-FR"/>
        </w:rPr>
        <w:t xml:space="preserve"> gi</w:t>
      </w:r>
      <w:r w:rsidRPr="004F6108">
        <w:rPr>
          <w:sz w:val="26"/>
          <w:szCs w:val="26"/>
          <w:lang w:val="fr-FR"/>
        </w:rPr>
        <w:t>á</w:t>
      </w:r>
      <w:r w:rsidRPr="004F6108">
        <w:rPr>
          <w:spacing w:val="3"/>
          <w:sz w:val="26"/>
          <w:szCs w:val="26"/>
          <w:lang w:val="fr-FR"/>
        </w:rPr>
        <w:t xml:space="preserve"> </w:t>
      </w:r>
      <w:r w:rsidRPr="004F6108">
        <w:rPr>
          <w:spacing w:val="-2"/>
          <w:sz w:val="26"/>
          <w:szCs w:val="26"/>
          <w:lang w:val="fr-FR"/>
        </w:rPr>
        <w:t>h</w:t>
      </w:r>
      <w:r w:rsidRPr="004F6108">
        <w:rPr>
          <w:spacing w:val="-3"/>
          <w:sz w:val="26"/>
          <w:szCs w:val="26"/>
          <w:lang w:val="fr-FR"/>
        </w:rPr>
        <w:t>ợ</w:t>
      </w:r>
      <w:r w:rsidRPr="004F6108">
        <w:rPr>
          <w:sz w:val="26"/>
          <w:szCs w:val="26"/>
          <w:lang w:val="fr-FR"/>
        </w:rPr>
        <w:t>p</w:t>
      </w:r>
      <w:r w:rsidRPr="004F6108">
        <w:rPr>
          <w:spacing w:val="-2"/>
          <w:sz w:val="26"/>
          <w:szCs w:val="26"/>
          <w:lang w:val="fr-FR"/>
        </w:rPr>
        <w:t xml:space="preserve"> đồ</w:t>
      </w:r>
      <w:r w:rsidRPr="004F6108">
        <w:rPr>
          <w:sz w:val="26"/>
          <w:szCs w:val="26"/>
          <w:lang w:val="fr-FR"/>
        </w:rPr>
        <w:t>ng</w:t>
      </w:r>
      <w:r w:rsidRPr="004F6108">
        <w:rPr>
          <w:spacing w:val="-5"/>
          <w:sz w:val="26"/>
          <w:szCs w:val="26"/>
          <w:lang w:val="fr-FR"/>
        </w:rPr>
        <w:t xml:space="preserve"> </w:t>
      </w:r>
      <w:r w:rsidRPr="004F6108">
        <w:rPr>
          <w:sz w:val="26"/>
          <w:szCs w:val="26"/>
          <w:lang w:val="fr-FR"/>
        </w:rPr>
        <w:t>và</w:t>
      </w:r>
      <w:r w:rsidRPr="004F6108">
        <w:rPr>
          <w:spacing w:val="-2"/>
          <w:sz w:val="26"/>
          <w:szCs w:val="26"/>
          <w:lang w:val="fr-FR"/>
        </w:rPr>
        <w:t xml:space="preserve"> </w:t>
      </w:r>
      <w:r w:rsidRPr="004F6108">
        <w:rPr>
          <w:sz w:val="26"/>
          <w:szCs w:val="26"/>
          <w:lang w:val="fr-FR"/>
        </w:rPr>
        <w:t>p</w:t>
      </w:r>
      <w:r w:rsidRPr="004F6108">
        <w:rPr>
          <w:spacing w:val="-2"/>
          <w:sz w:val="26"/>
          <w:szCs w:val="26"/>
          <w:lang w:val="fr-FR"/>
        </w:rPr>
        <w:t>h</w:t>
      </w:r>
      <w:r w:rsidRPr="004F6108">
        <w:rPr>
          <w:spacing w:val="-1"/>
          <w:sz w:val="26"/>
          <w:szCs w:val="26"/>
          <w:lang w:val="fr-FR"/>
        </w:rPr>
        <w:t>ư</w:t>
      </w:r>
      <w:r w:rsidRPr="004F6108">
        <w:rPr>
          <w:spacing w:val="-3"/>
          <w:sz w:val="26"/>
          <w:szCs w:val="26"/>
          <w:lang w:val="fr-FR"/>
        </w:rPr>
        <w:t>ơ</w:t>
      </w:r>
      <w:r w:rsidRPr="004F6108">
        <w:rPr>
          <w:sz w:val="26"/>
          <w:szCs w:val="26"/>
          <w:lang w:val="fr-FR"/>
        </w:rPr>
        <w:t>ng</w:t>
      </w:r>
      <w:r w:rsidRPr="004F6108">
        <w:rPr>
          <w:spacing w:val="-8"/>
          <w:sz w:val="26"/>
          <w:szCs w:val="26"/>
          <w:lang w:val="fr-FR"/>
        </w:rPr>
        <w:t xml:space="preserve"> </w:t>
      </w:r>
      <w:r w:rsidRPr="004F6108">
        <w:rPr>
          <w:spacing w:val="-2"/>
          <w:sz w:val="26"/>
          <w:szCs w:val="26"/>
          <w:lang w:val="fr-FR"/>
        </w:rPr>
        <w:t>t</w:t>
      </w:r>
      <w:r w:rsidRPr="004F6108">
        <w:rPr>
          <w:sz w:val="26"/>
          <w:szCs w:val="26"/>
          <w:lang w:val="fr-FR"/>
        </w:rPr>
        <w:t>h</w:t>
      </w:r>
      <w:r w:rsidRPr="004F6108">
        <w:rPr>
          <w:spacing w:val="-1"/>
          <w:sz w:val="26"/>
          <w:szCs w:val="26"/>
          <w:lang w:val="fr-FR"/>
        </w:rPr>
        <w:t>ứ</w:t>
      </w:r>
      <w:r w:rsidRPr="004F6108">
        <w:rPr>
          <w:sz w:val="26"/>
          <w:szCs w:val="26"/>
          <w:lang w:val="fr-FR"/>
        </w:rPr>
        <w:t>c</w:t>
      </w:r>
      <w:r w:rsidRPr="004F6108">
        <w:rPr>
          <w:spacing w:val="-4"/>
          <w:sz w:val="26"/>
          <w:szCs w:val="26"/>
          <w:lang w:val="fr-FR"/>
        </w:rPr>
        <w:t xml:space="preserve"> </w:t>
      </w:r>
      <w:r w:rsidRPr="004F6108">
        <w:rPr>
          <w:spacing w:val="-2"/>
          <w:sz w:val="26"/>
          <w:szCs w:val="26"/>
          <w:lang w:val="fr-FR"/>
        </w:rPr>
        <w:t>th</w:t>
      </w:r>
      <w:r w:rsidRPr="004F6108">
        <w:rPr>
          <w:sz w:val="26"/>
          <w:szCs w:val="26"/>
          <w:lang w:val="fr-FR"/>
        </w:rPr>
        <w:t>a</w:t>
      </w:r>
      <w:r w:rsidRPr="004F6108">
        <w:rPr>
          <w:spacing w:val="-2"/>
          <w:sz w:val="26"/>
          <w:szCs w:val="26"/>
          <w:lang w:val="fr-FR"/>
        </w:rPr>
        <w:t>n</w:t>
      </w:r>
      <w:r w:rsidRPr="004F6108">
        <w:rPr>
          <w:sz w:val="26"/>
          <w:szCs w:val="26"/>
          <w:lang w:val="fr-FR"/>
        </w:rPr>
        <w:t>h</w:t>
      </w:r>
      <w:r w:rsidRPr="004F6108">
        <w:rPr>
          <w:spacing w:val="-5"/>
          <w:sz w:val="26"/>
          <w:szCs w:val="26"/>
          <w:lang w:val="fr-FR"/>
        </w:rPr>
        <w:t xml:space="preserve"> </w:t>
      </w:r>
      <w:r w:rsidRPr="004F6108">
        <w:rPr>
          <w:sz w:val="26"/>
          <w:szCs w:val="26"/>
          <w:lang w:val="fr-FR"/>
        </w:rPr>
        <w:t>t</w:t>
      </w:r>
      <w:r w:rsidRPr="004F6108">
        <w:rPr>
          <w:spacing w:val="-2"/>
          <w:sz w:val="26"/>
          <w:szCs w:val="26"/>
          <w:lang w:val="fr-FR"/>
        </w:rPr>
        <w:t>oá</w:t>
      </w:r>
      <w:r w:rsidRPr="004F6108">
        <w:rPr>
          <w:sz w:val="26"/>
          <w:szCs w:val="26"/>
          <w:lang w:val="fr-FR"/>
        </w:rPr>
        <w:t>n</w:t>
      </w:r>
      <w:r w:rsidRPr="004F6108">
        <w:rPr>
          <w:spacing w:val="-2"/>
          <w:sz w:val="26"/>
          <w:szCs w:val="26"/>
          <w:lang w:val="fr-FR"/>
        </w:rPr>
        <w:t xml:space="preserve"> </w:t>
      </w:r>
      <w:r w:rsidRPr="004F6108">
        <w:rPr>
          <w:spacing w:val="-3"/>
          <w:sz w:val="26"/>
          <w:szCs w:val="26"/>
          <w:lang w:val="fr-FR"/>
        </w:rPr>
        <w:t>n</w:t>
      </w:r>
      <w:r w:rsidRPr="004F6108">
        <w:rPr>
          <w:sz w:val="26"/>
          <w:szCs w:val="26"/>
          <w:lang w:val="fr-FR"/>
        </w:rPr>
        <w:t xml:space="preserve">êu </w:t>
      </w:r>
      <w:r w:rsidRPr="004F6108">
        <w:rPr>
          <w:spacing w:val="-3"/>
          <w:sz w:val="26"/>
          <w:szCs w:val="26"/>
          <w:lang w:val="fr-FR"/>
        </w:rPr>
        <w:t>t</w:t>
      </w:r>
      <w:r w:rsidRPr="004F6108">
        <w:rPr>
          <w:spacing w:val="-2"/>
          <w:sz w:val="26"/>
          <w:szCs w:val="26"/>
          <w:lang w:val="fr-FR"/>
        </w:rPr>
        <w:t>ạ</w:t>
      </w:r>
      <w:r w:rsidRPr="004F6108">
        <w:rPr>
          <w:sz w:val="26"/>
          <w:szCs w:val="26"/>
          <w:lang w:val="fr-FR"/>
        </w:rPr>
        <w:t>i</w:t>
      </w:r>
      <w:r w:rsidRPr="004F6108">
        <w:rPr>
          <w:spacing w:val="4"/>
          <w:sz w:val="26"/>
          <w:szCs w:val="26"/>
          <w:lang w:val="fr-FR"/>
        </w:rPr>
        <w:t xml:space="preserve"> </w:t>
      </w:r>
      <w:r w:rsidRPr="004F6108">
        <w:rPr>
          <w:spacing w:val="-2"/>
          <w:sz w:val="26"/>
          <w:szCs w:val="26"/>
          <w:lang w:val="fr-FR"/>
        </w:rPr>
        <w:t>Đ</w:t>
      </w:r>
      <w:r w:rsidRPr="004F6108">
        <w:rPr>
          <w:sz w:val="26"/>
          <w:szCs w:val="26"/>
          <w:lang w:val="fr-FR"/>
        </w:rPr>
        <w:t>i</w:t>
      </w:r>
      <w:r w:rsidRPr="004F6108">
        <w:rPr>
          <w:spacing w:val="-2"/>
          <w:sz w:val="26"/>
          <w:szCs w:val="26"/>
          <w:lang w:val="fr-FR"/>
        </w:rPr>
        <w:t>ề</w:t>
      </w:r>
      <w:r w:rsidRPr="004F6108">
        <w:rPr>
          <w:sz w:val="26"/>
          <w:szCs w:val="26"/>
          <w:lang w:val="fr-FR"/>
        </w:rPr>
        <w:t>u 5</w:t>
      </w:r>
      <w:r w:rsidRPr="004F6108">
        <w:rPr>
          <w:spacing w:val="9"/>
          <w:sz w:val="26"/>
          <w:szCs w:val="26"/>
          <w:lang w:val="fr-FR"/>
        </w:rPr>
        <w:t xml:space="preserve"> </w:t>
      </w:r>
      <w:r w:rsidRPr="004F6108">
        <w:rPr>
          <w:sz w:val="26"/>
          <w:szCs w:val="26"/>
          <w:lang w:val="fr-FR"/>
        </w:rPr>
        <w:t>của</w:t>
      </w:r>
      <w:r w:rsidRPr="004F6108">
        <w:rPr>
          <w:spacing w:val="6"/>
          <w:sz w:val="26"/>
          <w:szCs w:val="26"/>
          <w:lang w:val="fr-FR"/>
        </w:rPr>
        <w:t xml:space="preserve"> </w:t>
      </w:r>
      <w:r w:rsidRPr="004F6108">
        <w:rPr>
          <w:sz w:val="26"/>
          <w:szCs w:val="26"/>
          <w:lang w:val="fr-FR"/>
        </w:rPr>
        <w:t>hợp</w:t>
      </w:r>
      <w:r w:rsidRPr="004F6108">
        <w:rPr>
          <w:spacing w:val="8"/>
          <w:sz w:val="26"/>
          <w:szCs w:val="26"/>
          <w:lang w:val="fr-FR"/>
        </w:rPr>
        <w:t xml:space="preserve"> </w:t>
      </w:r>
      <w:r w:rsidRPr="004F6108">
        <w:rPr>
          <w:sz w:val="26"/>
          <w:szCs w:val="26"/>
          <w:lang w:val="fr-FR"/>
        </w:rPr>
        <w:t>đồ</w:t>
      </w:r>
      <w:r w:rsidRPr="004F6108">
        <w:rPr>
          <w:spacing w:val="2"/>
          <w:sz w:val="26"/>
          <w:szCs w:val="26"/>
          <w:lang w:val="fr-FR"/>
        </w:rPr>
        <w:t>n</w:t>
      </w:r>
      <w:r w:rsidRPr="004F6108">
        <w:rPr>
          <w:sz w:val="26"/>
          <w:szCs w:val="26"/>
          <w:lang w:val="fr-FR"/>
        </w:rPr>
        <w:t>g</w:t>
      </w:r>
      <w:r w:rsidRPr="004F6108">
        <w:rPr>
          <w:spacing w:val="5"/>
          <w:sz w:val="26"/>
          <w:szCs w:val="26"/>
          <w:lang w:val="fr-FR"/>
        </w:rPr>
        <w:t xml:space="preserve"> </w:t>
      </w:r>
      <w:r w:rsidRPr="004F6108">
        <w:rPr>
          <w:sz w:val="26"/>
          <w:szCs w:val="26"/>
          <w:lang w:val="fr-FR"/>
        </w:rPr>
        <w:t>n</w:t>
      </w:r>
      <w:r w:rsidRPr="004F6108">
        <w:rPr>
          <w:spacing w:val="5"/>
          <w:sz w:val="26"/>
          <w:szCs w:val="26"/>
          <w:lang w:val="fr-FR"/>
        </w:rPr>
        <w:t>à</w:t>
      </w:r>
      <w:r w:rsidRPr="004F6108">
        <w:rPr>
          <w:sz w:val="26"/>
          <w:szCs w:val="26"/>
          <w:lang w:val="fr-FR"/>
        </w:rPr>
        <w:t>y</w:t>
      </w:r>
      <w:r w:rsidRPr="004F6108">
        <w:rPr>
          <w:spacing w:val="1"/>
          <w:sz w:val="26"/>
          <w:szCs w:val="26"/>
          <w:lang w:val="fr-FR"/>
        </w:rPr>
        <w:t xml:space="preserve"> </w:t>
      </w:r>
      <w:r w:rsidRPr="004F6108">
        <w:rPr>
          <w:sz w:val="26"/>
          <w:szCs w:val="26"/>
          <w:lang w:val="fr-FR"/>
        </w:rPr>
        <w:t>cũng</w:t>
      </w:r>
      <w:r w:rsidRPr="004F6108">
        <w:rPr>
          <w:spacing w:val="5"/>
          <w:sz w:val="26"/>
          <w:szCs w:val="26"/>
          <w:lang w:val="fr-FR"/>
        </w:rPr>
        <w:t xml:space="preserve"> </w:t>
      </w:r>
      <w:r w:rsidRPr="004F6108">
        <w:rPr>
          <w:spacing w:val="2"/>
          <w:sz w:val="26"/>
          <w:szCs w:val="26"/>
          <w:lang w:val="fr-FR"/>
        </w:rPr>
        <w:t>n</w:t>
      </w:r>
      <w:r w:rsidRPr="004F6108">
        <w:rPr>
          <w:sz w:val="26"/>
          <w:szCs w:val="26"/>
          <w:lang w:val="fr-FR"/>
        </w:rPr>
        <w:t>hư</w:t>
      </w:r>
      <w:r w:rsidRPr="004F6108">
        <w:rPr>
          <w:spacing w:val="7"/>
          <w:sz w:val="26"/>
          <w:szCs w:val="26"/>
          <w:lang w:val="fr-FR"/>
        </w:rPr>
        <w:t xml:space="preserve"> </w:t>
      </w:r>
      <w:r w:rsidRPr="004F6108">
        <w:rPr>
          <w:sz w:val="26"/>
          <w:szCs w:val="26"/>
          <w:lang w:val="fr-FR"/>
        </w:rPr>
        <w:t>thực</w:t>
      </w:r>
      <w:r w:rsidRPr="004F6108">
        <w:rPr>
          <w:spacing w:val="6"/>
          <w:sz w:val="26"/>
          <w:szCs w:val="26"/>
          <w:lang w:val="fr-FR"/>
        </w:rPr>
        <w:t xml:space="preserve"> </w:t>
      </w:r>
      <w:r w:rsidRPr="004F6108">
        <w:rPr>
          <w:spacing w:val="2"/>
          <w:sz w:val="26"/>
          <w:szCs w:val="26"/>
          <w:lang w:val="fr-FR"/>
        </w:rPr>
        <w:t>h</w:t>
      </w:r>
      <w:r w:rsidRPr="004F6108">
        <w:rPr>
          <w:sz w:val="26"/>
          <w:szCs w:val="26"/>
          <w:lang w:val="fr-FR"/>
        </w:rPr>
        <w:t>iện</w:t>
      </w:r>
      <w:r w:rsidRPr="004F6108">
        <w:rPr>
          <w:spacing w:val="6"/>
          <w:sz w:val="26"/>
          <w:szCs w:val="26"/>
          <w:lang w:val="fr-FR"/>
        </w:rPr>
        <w:t xml:space="preserve"> </w:t>
      </w:r>
      <w:r w:rsidRPr="004F6108">
        <w:rPr>
          <w:sz w:val="26"/>
          <w:szCs w:val="26"/>
          <w:lang w:val="fr-FR"/>
        </w:rPr>
        <w:t>đ</w:t>
      </w:r>
      <w:r w:rsidRPr="004F6108">
        <w:rPr>
          <w:spacing w:val="5"/>
          <w:sz w:val="26"/>
          <w:szCs w:val="26"/>
          <w:lang w:val="fr-FR"/>
        </w:rPr>
        <w:t>ầ</w:t>
      </w:r>
      <w:r w:rsidRPr="004F6108">
        <w:rPr>
          <w:sz w:val="26"/>
          <w:szCs w:val="26"/>
          <w:lang w:val="fr-FR"/>
        </w:rPr>
        <w:t>y</w:t>
      </w:r>
      <w:r w:rsidRPr="004F6108">
        <w:rPr>
          <w:spacing w:val="1"/>
          <w:sz w:val="26"/>
          <w:szCs w:val="26"/>
          <w:lang w:val="fr-FR"/>
        </w:rPr>
        <w:t xml:space="preserve"> </w:t>
      </w:r>
      <w:r w:rsidRPr="004F6108">
        <w:rPr>
          <w:sz w:val="26"/>
          <w:szCs w:val="26"/>
          <w:lang w:val="fr-FR"/>
        </w:rPr>
        <w:t>đủ</w:t>
      </w:r>
      <w:r w:rsidRPr="004F6108">
        <w:rPr>
          <w:spacing w:val="7"/>
          <w:sz w:val="26"/>
          <w:szCs w:val="26"/>
          <w:lang w:val="fr-FR"/>
        </w:rPr>
        <w:t xml:space="preserve"> </w:t>
      </w:r>
      <w:r w:rsidRPr="004F6108">
        <w:rPr>
          <w:spacing w:val="2"/>
          <w:sz w:val="26"/>
          <w:szCs w:val="26"/>
          <w:lang w:val="fr-FR"/>
        </w:rPr>
        <w:t>n</w:t>
      </w:r>
      <w:r w:rsidRPr="004F6108">
        <w:rPr>
          <w:sz w:val="26"/>
          <w:szCs w:val="26"/>
          <w:lang w:val="fr-FR"/>
        </w:rPr>
        <w:t>ghĩa</w:t>
      </w:r>
      <w:r w:rsidRPr="004F6108">
        <w:rPr>
          <w:spacing w:val="4"/>
          <w:sz w:val="26"/>
          <w:szCs w:val="26"/>
          <w:lang w:val="fr-FR"/>
        </w:rPr>
        <w:t xml:space="preserve"> </w:t>
      </w:r>
      <w:r w:rsidRPr="004F6108">
        <w:rPr>
          <w:sz w:val="26"/>
          <w:szCs w:val="26"/>
          <w:lang w:val="fr-FR"/>
        </w:rPr>
        <w:t>vụ</w:t>
      </w:r>
      <w:r w:rsidRPr="004F6108">
        <w:rPr>
          <w:spacing w:val="7"/>
          <w:sz w:val="26"/>
          <w:szCs w:val="26"/>
          <w:lang w:val="fr-FR"/>
        </w:rPr>
        <w:t xml:space="preserve"> </w:t>
      </w:r>
      <w:r w:rsidRPr="004F6108">
        <w:rPr>
          <w:spacing w:val="2"/>
          <w:sz w:val="26"/>
          <w:szCs w:val="26"/>
          <w:lang w:val="fr-FR"/>
        </w:rPr>
        <w:t>v</w:t>
      </w:r>
      <w:r w:rsidRPr="004F6108">
        <w:rPr>
          <w:sz w:val="26"/>
          <w:szCs w:val="26"/>
          <w:lang w:val="fr-FR"/>
        </w:rPr>
        <w:t>à</w:t>
      </w:r>
      <w:r w:rsidRPr="004F6108">
        <w:rPr>
          <w:spacing w:val="11"/>
          <w:sz w:val="26"/>
          <w:szCs w:val="26"/>
          <w:lang w:val="fr-FR"/>
        </w:rPr>
        <w:t xml:space="preserve"> </w:t>
      </w:r>
      <w:r w:rsidRPr="004F6108">
        <w:rPr>
          <w:sz w:val="26"/>
          <w:szCs w:val="26"/>
          <w:lang w:val="fr-FR"/>
        </w:rPr>
        <w:t>trách</w:t>
      </w:r>
      <w:r w:rsidRPr="004F6108">
        <w:rPr>
          <w:spacing w:val="5"/>
          <w:sz w:val="26"/>
          <w:szCs w:val="26"/>
          <w:lang w:val="fr-FR"/>
        </w:rPr>
        <w:t xml:space="preserve"> </w:t>
      </w:r>
      <w:r w:rsidRPr="004F6108">
        <w:rPr>
          <w:sz w:val="26"/>
          <w:szCs w:val="26"/>
          <w:lang w:val="fr-FR"/>
        </w:rPr>
        <w:t>nhi</w:t>
      </w:r>
      <w:r w:rsidRPr="004F6108">
        <w:rPr>
          <w:spacing w:val="3"/>
          <w:sz w:val="26"/>
          <w:szCs w:val="26"/>
          <w:lang w:val="fr-FR"/>
        </w:rPr>
        <w:t>ệ</w:t>
      </w:r>
      <w:r w:rsidRPr="004F6108">
        <w:rPr>
          <w:sz w:val="26"/>
          <w:szCs w:val="26"/>
          <w:lang w:val="fr-FR"/>
        </w:rPr>
        <w:t>m</w:t>
      </w:r>
      <w:r w:rsidRPr="004F6108">
        <w:rPr>
          <w:spacing w:val="4"/>
          <w:sz w:val="26"/>
          <w:szCs w:val="26"/>
          <w:lang w:val="fr-FR"/>
        </w:rPr>
        <w:t xml:space="preserve"> </w:t>
      </w:r>
      <w:r w:rsidRPr="004F6108">
        <w:rPr>
          <w:sz w:val="26"/>
          <w:szCs w:val="26"/>
          <w:lang w:val="fr-FR"/>
        </w:rPr>
        <w:t>khác</w:t>
      </w:r>
      <w:r w:rsidRPr="004F6108">
        <w:rPr>
          <w:spacing w:val="5"/>
          <w:sz w:val="26"/>
          <w:szCs w:val="26"/>
          <w:lang w:val="fr-FR"/>
        </w:rPr>
        <w:t xml:space="preserve"> </w:t>
      </w:r>
      <w:r w:rsidRPr="004F6108">
        <w:rPr>
          <w:sz w:val="26"/>
          <w:szCs w:val="26"/>
          <w:lang w:val="fr-FR"/>
        </w:rPr>
        <w:t>đ</w:t>
      </w:r>
      <w:r w:rsidRPr="004F6108">
        <w:rPr>
          <w:spacing w:val="1"/>
          <w:sz w:val="26"/>
          <w:szCs w:val="26"/>
          <w:lang w:val="fr-FR"/>
        </w:rPr>
        <w:t>ư</w:t>
      </w:r>
      <w:r w:rsidRPr="004F6108">
        <w:rPr>
          <w:spacing w:val="2"/>
          <w:sz w:val="26"/>
          <w:szCs w:val="26"/>
          <w:lang w:val="fr-FR"/>
        </w:rPr>
        <w:t>ợ</w:t>
      </w:r>
      <w:r w:rsidRPr="004F6108">
        <w:rPr>
          <w:sz w:val="26"/>
          <w:szCs w:val="26"/>
          <w:lang w:val="fr-FR"/>
        </w:rPr>
        <w:t>c q</w:t>
      </w:r>
      <w:r w:rsidRPr="004F6108">
        <w:rPr>
          <w:spacing w:val="5"/>
          <w:sz w:val="26"/>
          <w:szCs w:val="26"/>
          <w:lang w:val="fr-FR"/>
        </w:rPr>
        <w:t>u</w:t>
      </w:r>
      <w:r w:rsidRPr="004F6108">
        <w:rPr>
          <w:sz w:val="26"/>
          <w:szCs w:val="26"/>
          <w:lang w:val="fr-FR"/>
        </w:rPr>
        <w:t>y</w:t>
      </w:r>
      <w:r w:rsidRPr="004F6108">
        <w:rPr>
          <w:spacing w:val="-9"/>
          <w:sz w:val="26"/>
          <w:szCs w:val="26"/>
          <w:lang w:val="fr-FR"/>
        </w:rPr>
        <w:t xml:space="preserve"> </w:t>
      </w:r>
      <w:r w:rsidRPr="004F6108">
        <w:rPr>
          <w:sz w:val="26"/>
          <w:szCs w:val="26"/>
          <w:lang w:val="fr-FR"/>
        </w:rPr>
        <w:t>định</w:t>
      </w:r>
      <w:r w:rsidRPr="004F6108">
        <w:rPr>
          <w:spacing w:val="-5"/>
          <w:sz w:val="26"/>
          <w:szCs w:val="26"/>
          <w:lang w:val="fr-FR"/>
        </w:rPr>
        <w:t xml:space="preserve"> </w:t>
      </w:r>
      <w:r w:rsidRPr="004F6108">
        <w:rPr>
          <w:sz w:val="26"/>
          <w:szCs w:val="26"/>
          <w:lang w:val="fr-FR"/>
        </w:rPr>
        <w:t>t</w:t>
      </w:r>
      <w:r w:rsidRPr="004F6108">
        <w:rPr>
          <w:spacing w:val="2"/>
          <w:sz w:val="26"/>
          <w:szCs w:val="26"/>
          <w:lang w:val="fr-FR"/>
        </w:rPr>
        <w:t>r</w:t>
      </w:r>
      <w:r w:rsidRPr="004F6108">
        <w:rPr>
          <w:sz w:val="26"/>
          <w:szCs w:val="26"/>
          <w:lang w:val="fr-FR"/>
        </w:rPr>
        <w:t>ong</w:t>
      </w:r>
      <w:r w:rsidRPr="004F6108">
        <w:rPr>
          <w:spacing w:val="-5"/>
          <w:sz w:val="26"/>
          <w:szCs w:val="26"/>
          <w:lang w:val="fr-FR"/>
        </w:rPr>
        <w:t xml:space="preserve"> </w:t>
      </w:r>
      <w:r w:rsidRPr="004F6108">
        <w:rPr>
          <w:spacing w:val="2"/>
          <w:sz w:val="26"/>
          <w:szCs w:val="26"/>
          <w:lang w:val="fr-FR"/>
        </w:rPr>
        <w:t>h</w:t>
      </w:r>
      <w:r w:rsidRPr="004F6108">
        <w:rPr>
          <w:sz w:val="26"/>
          <w:szCs w:val="26"/>
          <w:lang w:val="fr-FR"/>
        </w:rPr>
        <w:t>ợp</w:t>
      </w:r>
      <w:r w:rsidRPr="004F6108">
        <w:rPr>
          <w:spacing w:val="-4"/>
          <w:sz w:val="26"/>
          <w:szCs w:val="26"/>
          <w:lang w:val="fr-FR"/>
        </w:rPr>
        <w:t xml:space="preserve"> </w:t>
      </w:r>
      <w:r w:rsidRPr="004F6108">
        <w:rPr>
          <w:sz w:val="26"/>
          <w:szCs w:val="26"/>
          <w:lang w:val="fr-FR"/>
        </w:rPr>
        <w:t>đồ</w:t>
      </w:r>
      <w:r w:rsidRPr="004F6108">
        <w:rPr>
          <w:spacing w:val="2"/>
          <w:sz w:val="26"/>
          <w:szCs w:val="26"/>
          <w:lang w:val="fr-FR"/>
        </w:rPr>
        <w:t>n</w:t>
      </w:r>
      <w:r w:rsidRPr="004F6108">
        <w:rPr>
          <w:sz w:val="26"/>
          <w:szCs w:val="26"/>
          <w:lang w:val="fr-FR"/>
        </w:rPr>
        <w:t>g.</w:t>
      </w:r>
    </w:p>
    <w:p w:rsidR="0042598F" w:rsidRPr="004F6108" w:rsidRDefault="005305DD" w:rsidP="00EF06BF">
      <w:pPr>
        <w:spacing w:before="120"/>
        <w:ind w:firstLine="822"/>
        <w:jc w:val="both"/>
        <w:rPr>
          <w:sz w:val="26"/>
          <w:szCs w:val="26"/>
          <w:lang w:val="fr-FR"/>
        </w:rPr>
      </w:pPr>
      <w:r w:rsidRPr="004F6108">
        <w:rPr>
          <w:b/>
          <w:sz w:val="26"/>
          <w:szCs w:val="26"/>
          <w:lang w:val="fr-FR"/>
        </w:rPr>
        <w:t>Điều</w:t>
      </w:r>
      <w:r w:rsidRPr="004F6108">
        <w:rPr>
          <w:b/>
          <w:spacing w:val="-5"/>
          <w:sz w:val="26"/>
          <w:szCs w:val="26"/>
          <w:lang w:val="fr-FR"/>
        </w:rPr>
        <w:t xml:space="preserve"> </w:t>
      </w:r>
      <w:r w:rsidRPr="004F6108">
        <w:rPr>
          <w:b/>
          <w:sz w:val="26"/>
          <w:szCs w:val="26"/>
          <w:lang w:val="fr-FR"/>
        </w:rPr>
        <w:t>4.</w:t>
      </w:r>
      <w:r w:rsidRPr="004F6108">
        <w:rPr>
          <w:b/>
          <w:spacing w:val="-2"/>
          <w:sz w:val="26"/>
          <w:szCs w:val="26"/>
          <w:lang w:val="fr-FR"/>
        </w:rPr>
        <w:t xml:space="preserve"> </w:t>
      </w:r>
      <w:r w:rsidRPr="004F6108">
        <w:rPr>
          <w:b/>
          <w:sz w:val="26"/>
          <w:szCs w:val="26"/>
          <w:lang w:val="fr-FR"/>
        </w:rPr>
        <w:t>T</w:t>
      </w:r>
      <w:r w:rsidRPr="004F6108">
        <w:rPr>
          <w:b/>
          <w:spacing w:val="2"/>
          <w:sz w:val="26"/>
          <w:szCs w:val="26"/>
          <w:lang w:val="fr-FR"/>
        </w:rPr>
        <w:t>r</w:t>
      </w:r>
      <w:r w:rsidRPr="004F6108">
        <w:rPr>
          <w:b/>
          <w:sz w:val="26"/>
          <w:szCs w:val="26"/>
          <w:lang w:val="fr-FR"/>
        </w:rPr>
        <w:t>ách</w:t>
      </w:r>
      <w:r w:rsidRPr="004F6108">
        <w:rPr>
          <w:b/>
          <w:spacing w:val="-7"/>
          <w:sz w:val="26"/>
          <w:szCs w:val="26"/>
          <w:lang w:val="fr-FR"/>
        </w:rPr>
        <w:t xml:space="preserve"> </w:t>
      </w:r>
      <w:r w:rsidRPr="004F6108">
        <w:rPr>
          <w:b/>
          <w:spacing w:val="2"/>
          <w:sz w:val="26"/>
          <w:szCs w:val="26"/>
          <w:lang w:val="fr-FR"/>
        </w:rPr>
        <w:t>n</w:t>
      </w:r>
      <w:r w:rsidRPr="004F6108">
        <w:rPr>
          <w:b/>
          <w:sz w:val="26"/>
          <w:szCs w:val="26"/>
          <w:lang w:val="fr-FR"/>
        </w:rPr>
        <w:t>hi</w:t>
      </w:r>
      <w:r w:rsidRPr="004F6108">
        <w:rPr>
          <w:b/>
          <w:spacing w:val="2"/>
          <w:sz w:val="26"/>
          <w:szCs w:val="26"/>
          <w:lang w:val="fr-FR"/>
        </w:rPr>
        <w:t>ệ</w:t>
      </w:r>
      <w:r w:rsidRPr="004F6108">
        <w:rPr>
          <w:b/>
          <w:sz w:val="26"/>
          <w:szCs w:val="26"/>
          <w:lang w:val="fr-FR"/>
        </w:rPr>
        <w:t>m</w:t>
      </w:r>
      <w:r w:rsidRPr="004F6108">
        <w:rPr>
          <w:b/>
          <w:spacing w:val="-7"/>
          <w:sz w:val="26"/>
          <w:szCs w:val="26"/>
          <w:lang w:val="fr-FR"/>
        </w:rPr>
        <w:t xml:space="preserve"> </w:t>
      </w:r>
      <w:r w:rsidRPr="004F6108">
        <w:rPr>
          <w:b/>
          <w:sz w:val="26"/>
          <w:szCs w:val="26"/>
          <w:lang w:val="fr-FR"/>
        </w:rPr>
        <w:t>của</w:t>
      </w:r>
      <w:r w:rsidRPr="004F6108">
        <w:rPr>
          <w:b/>
          <w:spacing w:val="-4"/>
          <w:sz w:val="26"/>
          <w:szCs w:val="26"/>
          <w:lang w:val="fr-FR"/>
        </w:rPr>
        <w:t xml:space="preserve"> </w:t>
      </w:r>
      <w:r w:rsidRPr="004F6108">
        <w:rPr>
          <w:b/>
          <w:sz w:val="26"/>
          <w:szCs w:val="26"/>
          <w:lang w:val="fr-FR"/>
        </w:rPr>
        <w:t>Bên</w:t>
      </w:r>
      <w:r w:rsidRPr="004F6108">
        <w:rPr>
          <w:b/>
          <w:spacing w:val="-2"/>
          <w:sz w:val="26"/>
          <w:szCs w:val="26"/>
          <w:lang w:val="fr-FR"/>
        </w:rPr>
        <w:t xml:space="preserve"> </w:t>
      </w:r>
      <w:r w:rsidRPr="004F6108">
        <w:rPr>
          <w:b/>
          <w:sz w:val="26"/>
          <w:szCs w:val="26"/>
          <w:lang w:val="fr-FR"/>
        </w:rPr>
        <w:t>B</w:t>
      </w:r>
    </w:p>
    <w:p w:rsidR="0042598F" w:rsidRPr="004F6108" w:rsidRDefault="005305DD" w:rsidP="00260C1E">
      <w:pPr>
        <w:spacing w:before="120"/>
        <w:ind w:right="72" w:firstLine="709"/>
        <w:jc w:val="both"/>
        <w:rPr>
          <w:sz w:val="26"/>
          <w:szCs w:val="26"/>
          <w:lang w:val="fr-FR"/>
        </w:rPr>
      </w:pPr>
      <w:r w:rsidRPr="004F6108">
        <w:rPr>
          <w:sz w:val="26"/>
          <w:szCs w:val="26"/>
          <w:lang w:val="fr-FR"/>
        </w:rPr>
        <w:t>Bên</w:t>
      </w:r>
      <w:r w:rsidRPr="004F6108">
        <w:rPr>
          <w:spacing w:val="3"/>
          <w:sz w:val="26"/>
          <w:szCs w:val="26"/>
          <w:lang w:val="fr-FR"/>
        </w:rPr>
        <w:t xml:space="preserve"> </w:t>
      </w:r>
      <w:r w:rsidRPr="004F6108">
        <w:rPr>
          <w:sz w:val="26"/>
          <w:szCs w:val="26"/>
          <w:lang w:val="fr-FR"/>
        </w:rPr>
        <w:t>B</w:t>
      </w:r>
      <w:r w:rsidRPr="004F6108">
        <w:rPr>
          <w:spacing w:val="8"/>
          <w:sz w:val="26"/>
          <w:szCs w:val="26"/>
          <w:lang w:val="fr-FR"/>
        </w:rPr>
        <w:t xml:space="preserve"> </w:t>
      </w:r>
      <w:r w:rsidRPr="004F6108">
        <w:rPr>
          <w:sz w:val="26"/>
          <w:szCs w:val="26"/>
          <w:lang w:val="fr-FR"/>
        </w:rPr>
        <w:t>c</w:t>
      </w:r>
      <w:r w:rsidRPr="004F6108">
        <w:rPr>
          <w:spacing w:val="3"/>
          <w:sz w:val="26"/>
          <w:szCs w:val="26"/>
          <w:lang w:val="fr-FR"/>
        </w:rPr>
        <w:t>a</w:t>
      </w:r>
      <w:r w:rsidRPr="004F6108">
        <w:rPr>
          <w:sz w:val="26"/>
          <w:szCs w:val="26"/>
          <w:lang w:val="fr-FR"/>
        </w:rPr>
        <w:t xml:space="preserve">m </w:t>
      </w:r>
      <w:r w:rsidRPr="004F6108">
        <w:rPr>
          <w:spacing w:val="2"/>
          <w:sz w:val="26"/>
          <w:szCs w:val="26"/>
          <w:lang w:val="fr-FR"/>
        </w:rPr>
        <w:t>k</w:t>
      </w:r>
      <w:r w:rsidRPr="004F6108">
        <w:rPr>
          <w:sz w:val="26"/>
          <w:szCs w:val="26"/>
          <w:lang w:val="fr-FR"/>
        </w:rPr>
        <w:t>ết</w:t>
      </w:r>
      <w:r w:rsidRPr="004F6108">
        <w:rPr>
          <w:spacing w:val="4"/>
          <w:sz w:val="26"/>
          <w:szCs w:val="26"/>
          <w:lang w:val="fr-FR"/>
        </w:rPr>
        <w:t xml:space="preserve"> </w:t>
      </w:r>
      <w:r w:rsidRPr="004F6108">
        <w:rPr>
          <w:sz w:val="26"/>
          <w:szCs w:val="26"/>
          <w:lang w:val="fr-FR"/>
        </w:rPr>
        <w:t>cu</w:t>
      </w:r>
      <w:r w:rsidRPr="004F6108">
        <w:rPr>
          <w:spacing w:val="3"/>
          <w:sz w:val="26"/>
          <w:szCs w:val="26"/>
          <w:lang w:val="fr-FR"/>
        </w:rPr>
        <w:t>n</w:t>
      </w:r>
      <w:r w:rsidRPr="004F6108">
        <w:rPr>
          <w:sz w:val="26"/>
          <w:szCs w:val="26"/>
          <w:lang w:val="fr-FR"/>
        </w:rPr>
        <w:t>g</w:t>
      </w:r>
      <w:r w:rsidRPr="004F6108">
        <w:rPr>
          <w:spacing w:val="2"/>
          <w:sz w:val="26"/>
          <w:szCs w:val="26"/>
          <w:lang w:val="fr-FR"/>
        </w:rPr>
        <w:t xml:space="preserve"> </w:t>
      </w:r>
      <w:r w:rsidRPr="004F6108">
        <w:rPr>
          <w:spacing w:val="3"/>
          <w:sz w:val="26"/>
          <w:szCs w:val="26"/>
          <w:lang w:val="fr-FR"/>
        </w:rPr>
        <w:t>c</w:t>
      </w:r>
      <w:r w:rsidRPr="004F6108">
        <w:rPr>
          <w:sz w:val="26"/>
          <w:szCs w:val="26"/>
          <w:lang w:val="fr-FR"/>
        </w:rPr>
        <w:t>ấp</w:t>
      </w:r>
      <w:r w:rsidRPr="004F6108">
        <w:rPr>
          <w:spacing w:val="4"/>
          <w:sz w:val="26"/>
          <w:szCs w:val="26"/>
          <w:lang w:val="fr-FR"/>
        </w:rPr>
        <w:t xml:space="preserve"> </w:t>
      </w:r>
      <w:r w:rsidRPr="004F6108">
        <w:rPr>
          <w:sz w:val="26"/>
          <w:szCs w:val="26"/>
          <w:lang w:val="fr-FR"/>
        </w:rPr>
        <w:t>cho</w:t>
      </w:r>
      <w:r w:rsidRPr="004F6108">
        <w:rPr>
          <w:spacing w:val="6"/>
          <w:sz w:val="26"/>
          <w:szCs w:val="26"/>
          <w:lang w:val="fr-FR"/>
        </w:rPr>
        <w:t xml:space="preserve"> </w:t>
      </w:r>
      <w:r w:rsidRPr="004F6108">
        <w:rPr>
          <w:sz w:val="26"/>
          <w:szCs w:val="26"/>
          <w:lang w:val="fr-FR"/>
        </w:rPr>
        <w:t>Bên</w:t>
      </w:r>
      <w:r w:rsidRPr="004F6108">
        <w:rPr>
          <w:spacing w:val="5"/>
          <w:sz w:val="26"/>
          <w:szCs w:val="26"/>
          <w:lang w:val="fr-FR"/>
        </w:rPr>
        <w:t xml:space="preserve"> </w:t>
      </w:r>
      <w:r w:rsidRPr="004F6108">
        <w:rPr>
          <w:sz w:val="26"/>
          <w:szCs w:val="26"/>
          <w:lang w:val="fr-FR"/>
        </w:rPr>
        <w:t>A</w:t>
      </w:r>
      <w:r w:rsidRPr="004F6108">
        <w:rPr>
          <w:spacing w:val="5"/>
          <w:sz w:val="26"/>
          <w:szCs w:val="26"/>
          <w:lang w:val="fr-FR"/>
        </w:rPr>
        <w:t xml:space="preserve"> </w:t>
      </w:r>
      <w:r w:rsidRPr="004F6108">
        <w:rPr>
          <w:sz w:val="26"/>
          <w:szCs w:val="26"/>
          <w:lang w:val="fr-FR"/>
        </w:rPr>
        <w:t>đ</w:t>
      </w:r>
      <w:r w:rsidRPr="004F6108">
        <w:rPr>
          <w:spacing w:val="5"/>
          <w:sz w:val="26"/>
          <w:szCs w:val="26"/>
          <w:lang w:val="fr-FR"/>
        </w:rPr>
        <w:t>ầ</w:t>
      </w:r>
      <w:r w:rsidRPr="004F6108">
        <w:rPr>
          <w:sz w:val="26"/>
          <w:szCs w:val="26"/>
          <w:lang w:val="fr-FR"/>
        </w:rPr>
        <w:t>y</w:t>
      </w:r>
      <w:r w:rsidRPr="004F6108">
        <w:rPr>
          <w:spacing w:val="1"/>
          <w:sz w:val="26"/>
          <w:szCs w:val="26"/>
          <w:lang w:val="fr-FR"/>
        </w:rPr>
        <w:t xml:space="preserve"> </w:t>
      </w:r>
      <w:r w:rsidRPr="004F6108">
        <w:rPr>
          <w:sz w:val="26"/>
          <w:szCs w:val="26"/>
          <w:lang w:val="fr-FR"/>
        </w:rPr>
        <w:t>đủ</w:t>
      </w:r>
      <w:r w:rsidRPr="004F6108">
        <w:rPr>
          <w:spacing w:val="5"/>
          <w:sz w:val="26"/>
          <w:szCs w:val="26"/>
          <w:lang w:val="fr-FR"/>
        </w:rPr>
        <w:t xml:space="preserve"> </w:t>
      </w:r>
      <w:r w:rsidRPr="004F6108">
        <w:rPr>
          <w:spacing w:val="3"/>
          <w:sz w:val="26"/>
          <w:szCs w:val="26"/>
          <w:lang w:val="fr-FR"/>
        </w:rPr>
        <w:t>c</w:t>
      </w:r>
      <w:r w:rsidRPr="004F6108">
        <w:rPr>
          <w:sz w:val="26"/>
          <w:szCs w:val="26"/>
          <w:lang w:val="fr-FR"/>
        </w:rPr>
        <w:t>ác</w:t>
      </w:r>
      <w:r w:rsidRPr="004F6108">
        <w:rPr>
          <w:spacing w:val="4"/>
          <w:sz w:val="26"/>
          <w:szCs w:val="26"/>
          <w:lang w:val="fr-FR"/>
        </w:rPr>
        <w:t xml:space="preserve"> </w:t>
      </w:r>
      <w:r w:rsidRPr="004F6108">
        <w:rPr>
          <w:sz w:val="26"/>
          <w:szCs w:val="26"/>
          <w:lang w:val="fr-FR"/>
        </w:rPr>
        <w:t>loại</w:t>
      </w:r>
      <w:r w:rsidRPr="004F6108">
        <w:rPr>
          <w:spacing w:val="5"/>
          <w:sz w:val="26"/>
          <w:szCs w:val="26"/>
          <w:lang w:val="fr-FR"/>
        </w:rPr>
        <w:t xml:space="preserve"> </w:t>
      </w:r>
      <w:r w:rsidRPr="004F6108">
        <w:rPr>
          <w:sz w:val="26"/>
          <w:szCs w:val="26"/>
          <w:lang w:val="fr-FR"/>
        </w:rPr>
        <w:t>hàng</w:t>
      </w:r>
      <w:r w:rsidRPr="004F6108">
        <w:rPr>
          <w:spacing w:val="2"/>
          <w:sz w:val="26"/>
          <w:szCs w:val="26"/>
          <w:lang w:val="fr-FR"/>
        </w:rPr>
        <w:t xml:space="preserve"> h</w:t>
      </w:r>
      <w:r w:rsidRPr="004F6108">
        <w:rPr>
          <w:sz w:val="26"/>
          <w:szCs w:val="26"/>
          <w:lang w:val="fr-FR"/>
        </w:rPr>
        <w:t>óa</w:t>
      </w:r>
      <w:r w:rsidRPr="004F6108">
        <w:rPr>
          <w:spacing w:val="4"/>
          <w:sz w:val="26"/>
          <w:szCs w:val="26"/>
          <w:lang w:val="fr-FR"/>
        </w:rPr>
        <w:t xml:space="preserve"> </w:t>
      </w:r>
      <w:r w:rsidRPr="004F6108">
        <w:rPr>
          <w:sz w:val="26"/>
          <w:szCs w:val="26"/>
          <w:lang w:val="fr-FR"/>
        </w:rPr>
        <w:t>như</w:t>
      </w:r>
      <w:r w:rsidRPr="004F6108">
        <w:rPr>
          <w:spacing w:val="6"/>
          <w:sz w:val="26"/>
          <w:szCs w:val="26"/>
          <w:lang w:val="fr-FR"/>
        </w:rPr>
        <w:t xml:space="preserve"> </w:t>
      </w:r>
      <w:r w:rsidRPr="004F6108">
        <w:rPr>
          <w:spacing w:val="2"/>
          <w:sz w:val="26"/>
          <w:szCs w:val="26"/>
          <w:lang w:val="fr-FR"/>
        </w:rPr>
        <w:t>n</w:t>
      </w:r>
      <w:r w:rsidRPr="004F6108">
        <w:rPr>
          <w:sz w:val="26"/>
          <w:szCs w:val="26"/>
          <w:lang w:val="fr-FR"/>
        </w:rPr>
        <w:t>êu</w:t>
      </w:r>
      <w:r w:rsidRPr="004F6108">
        <w:rPr>
          <w:spacing w:val="4"/>
          <w:sz w:val="26"/>
          <w:szCs w:val="26"/>
          <w:lang w:val="fr-FR"/>
        </w:rPr>
        <w:t xml:space="preserve"> </w:t>
      </w:r>
      <w:r w:rsidRPr="004F6108">
        <w:rPr>
          <w:sz w:val="26"/>
          <w:szCs w:val="26"/>
          <w:lang w:val="fr-FR"/>
        </w:rPr>
        <w:t>tại</w:t>
      </w:r>
      <w:r w:rsidRPr="004F6108">
        <w:rPr>
          <w:spacing w:val="7"/>
          <w:sz w:val="26"/>
          <w:szCs w:val="26"/>
          <w:lang w:val="fr-FR"/>
        </w:rPr>
        <w:t xml:space="preserve"> </w:t>
      </w:r>
      <w:r w:rsidRPr="004F6108">
        <w:rPr>
          <w:sz w:val="26"/>
          <w:szCs w:val="26"/>
          <w:lang w:val="fr-FR"/>
        </w:rPr>
        <w:t>Điều</w:t>
      </w:r>
      <w:r w:rsidRPr="004F6108">
        <w:rPr>
          <w:spacing w:val="2"/>
          <w:sz w:val="26"/>
          <w:szCs w:val="26"/>
          <w:lang w:val="fr-FR"/>
        </w:rPr>
        <w:t xml:space="preserve"> </w:t>
      </w:r>
      <w:r w:rsidRPr="004F6108">
        <w:rPr>
          <w:sz w:val="26"/>
          <w:szCs w:val="26"/>
          <w:lang w:val="fr-FR"/>
        </w:rPr>
        <w:t>1</w:t>
      </w:r>
      <w:r w:rsidRPr="004F6108">
        <w:rPr>
          <w:spacing w:val="8"/>
          <w:sz w:val="26"/>
          <w:szCs w:val="26"/>
          <w:lang w:val="fr-FR"/>
        </w:rPr>
        <w:t xml:space="preserve"> </w:t>
      </w:r>
      <w:r w:rsidRPr="004F6108">
        <w:rPr>
          <w:sz w:val="26"/>
          <w:szCs w:val="26"/>
          <w:lang w:val="fr-FR"/>
        </w:rPr>
        <w:t>của hợp</w:t>
      </w:r>
      <w:r w:rsidRPr="004F6108">
        <w:rPr>
          <w:spacing w:val="-12"/>
          <w:sz w:val="26"/>
          <w:szCs w:val="26"/>
          <w:lang w:val="fr-FR"/>
        </w:rPr>
        <w:t xml:space="preserve"> </w:t>
      </w:r>
      <w:r w:rsidRPr="004F6108">
        <w:rPr>
          <w:spacing w:val="2"/>
          <w:sz w:val="26"/>
          <w:szCs w:val="26"/>
          <w:lang w:val="fr-FR"/>
        </w:rPr>
        <w:t>đ</w:t>
      </w:r>
      <w:r w:rsidRPr="004F6108">
        <w:rPr>
          <w:sz w:val="26"/>
          <w:szCs w:val="26"/>
          <w:lang w:val="fr-FR"/>
        </w:rPr>
        <w:t>ồng</w:t>
      </w:r>
      <w:r w:rsidRPr="004F6108">
        <w:rPr>
          <w:spacing w:val="-10"/>
          <w:sz w:val="26"/>
          <w:szCs w:val="26"/>
          <w:lang w:val="fr-FR"/>
        </w:rPr>
        <w:t xml:space="preserve"> </w:t>
      </w:r>
      <w:r w:rsidRPr="004F6108">
        <w:rPr>
          <w:sz w:val="26"/>
          <w:szCs w:val="26"/>
          <w:lang w:val="fr-FR"/>
        </w:rPr>
        <w:t>n</w:t>
      </w:r>
      <w:r w:rsidRPr="004F6108">
        <w:rPr>
          <w:spacing w:val="5"/>
          <w:sz w:val="26"/>
          <w:szCs w:val="26"/>
          <w:lang w:val="fr-FR"/>
        </w:rPr>
        <w:t>à</w:t>
      </w:r>
      <w:r w:rsidRPr="004F6108">
        <w:rPr>
          <w:spacing w:val="-5"/>
          <w:sz w:val="26"/>
          <w:szCs w:val="26"/>
          <w:lang w:val="fr-FR"/>
        </w:rPr>
        <w:t>y</w:t>
      </w:r>
      <w:r w:rsidRPr="004F6108">
        <w:rPr>
          <w:sz w:val="26"/>
          <w:szCs w:val="26"/>
          <w:lang w:val="fr-FR"/>
        </w:rPr>
        <w:t>,</w:t>
      </w:r>
      <w:r w:rsidRPr="004F6108">
        <w:rPr>
          <w:spacing w:val="-9"/>
          <w:sz w:val="26"/>
          <w:szCs w:val="26"/>
          <w:lang w:val="fr-FR"/>
        </w:rPr>
        <w:t xml:space="preserve"> </w:t>
      </w:r>
      <w:r w:rsidRPr="004F6108">
        <w:rPr>
          <w:sz w:val="26"/>
          <w:szCs w:val="26"/>
          <w:lang w:val="fr-FR"/>
        </w:rPr>
        <w:t>đồng</w:t>
      </w:r>
      <w:r w:rsidRPr="004F6108">
        <w:rPr>
          <w:spacing w:val="-10"/>
          <w:sz w:val="26"/>
          <w:szCs w:val="26"/>
          <w:lang w:val="fr-FR"/>
        </w:rPr>
        <w:t xml:space="preserve"> </w:t>
      </w:r>
      <w:r w:rsidRPr="004F6108">
        <w:rPr>
          <w:sz w:val="26"/>
          <w:szCs w:val="26"/>
          <w:lang w:val="fr-FR"/>
        </w:rPr>
        <w:t>th</w:t>
      </w:r>
      <w:r w:rsidRPr="004F6108">
        <w:rPr>
          <w:spacing w:val="2"/>
          <w:sz w:val="26"/>
          <w:szCs w:val="26"/>
          <w:lang w:val="fr-FR"/>
        </w:rPr>
        <w:t>ờ</w:t>
      </w:r>
      <w:r w:rsidRPr="004F6108">
        <w:rPr>
          <w:sz w:val="26"/>
          <w:szCs w:val="26"/>
          <w:lang w:val="fr-FR"/>
        </w:rPr>
        <w:t>i</w:t>
      </w:r>
      <w:r w:rsidRPr="004F6108">
        <w:rPr>
          <w:spacing w:val="-10"/>
          <w:sz w:val="26"/>
          <w:szCs w:val="26"/>
          <w:lang w:val="fr-FR"/>
        </w:rPr>
        <w:t xml:space="preserve"> </w:t>
      </w:r>
      <w:r w:rsidRPr="004F6108">
        <w:rPr>
          <w:sz w:val="26"/>
          <w:szCs w:val="26"/>
          <w:lang w:val="fr-FR"/>
        </w:rPr>
        <w:t>c</w:t>
      </w:r>
      <w:r w:rsidRPr="004F6108">
        <w:rPr>
          <w:spacing w:val="3"/>
          <w:sz w:val="26"/>
          <w:szCs w:val="26"/>
          <w:lang w:val="fr-FR"/>
        </w:rPr>
        <w:t>a</w:t>
      </w:r>
      <w:r w:rsidRPr="004F6108">
        <w:rPr>
          <w:sz w:val="26"/>
          <w:szCs w:val="26"/>
          <w:lang w:val="fr-FR"/>
        </w:rPr>
        <w:t>m</w:t>
      </w:r>
      <w:r w:rsidRPr="004F6108">
        <w:rPr>
          <w:spacing w:val="-11"/>
          <w:sz w:val="26"/>
          <w:szCs w:val="26"/>
          <w:lang w:val="fr-FR"/>
        </w:rPr>
        <w:t xml:space="preserve"> </w:t>
      </w:r>
      <w:r w:rsidRPr="004F6108">
        <w:rPr>
          <w:sz w:val="26"/>
          <w:szCs w:val="26"/>
          <w:lang w:val="fr-FR"/>
        </w:rPr>
        <w:t>kết</w:t>
      </w:r>
      <w:r w:rsidRPr="004F6108">
        <w:rPr>
          <w:spacing w:val="-8"/>
          <w:sz w:val="26"/>
          <w:szCs w:val="26"/>
          <w:lang w:val="fr-FR"/>
        </w:rPr>
        <w:t xml:space="preserve"> </w:t>
      </w:r>
      <w:r w:rsidRPr="004F6108">
        <w:rPr>
          <w:sz w:val="26"/>
          <w:szCs w:val="26"/>
          <w:lang w:val="fr-FR"/>
        </w:rPr>
        <w:t>thực</w:t>
      </w:r>
      <w:r w:rsidRPr="004F6108">
        <w:rPr>
          <w:spacing w:val="-11"/>
          <w:sz w:val="26"/>
          <w:szCs w:val="26"/>
          <w:lang w:val="fr-FR"/>
        </w:rPr>
        <w:t xml:space="preserve"> </w:t>
      </w:r>
      <w:r w:rsidRPr="004F6108">
        <w:rPr>
          <w:spacing w:val="2"/>
          <w:sz w:val="26"/>
          <w:szCs w:val="26"/>
          <w:lang w:val="fr-FR"/>
        </w:rPr>
        <w:t>h</w:t>
      </w:r>
      <w:r w:rsidRPr="004F6108">
        <w:rPr>
          <w:sz w:val="26"/>
          <w:szCs w:val="26"/>
          <w:lang w:val="fr-FR"/>
        </w:rPr>
        <w:t>iện</w:t>
      </w:r>
      <w:r w:rsidRPr="004F6108">
        <w:rPr>
          <w:spacing w:val="-9"/>
          <w:sz w:val="26"/>
          <w:szCs w:val="26"/>
          <w:lang w:val="fr-FR"/>
        </w:rPr>
        <w:t xml:space="preserve"> </w:t>
      </w:r>
      <w:r w:rsidRPr="004F6108">
        <w:rPr>
          <w:sz w:val="26"/>
          <w:szCs w:val="26"/>
          <w:lang w:val="fr-FR"/>
        </w:rPr>
        <w:t>đ</w:t>
      </w:r>
      <w:r w:rsidRPr="004F6108">
        <w:rPr>
          <w:spacing w:val="5"/>
          <w:sz w:val="26"/>
          <w:szCs w:val="26"/>
          <w:lang w:val="fr-FR"/>
        </w:rPr>
        <w:t>ầ</w:t>
      </w:r>
      <w:r w:rsidRPr="004F6108">
        <w:rPr>
          <w:sz w:val="26"/>
          <w:szCs w:val="26"/>
          <w:lang w:val="fr-FR"/>
        </w:rPr>
        <w:t>y</w:t>
      </w:r>
      <w:r w:rsidRPr="004F6108">
        <w:rPr>
          <w:spacing w:val="-14"/>
          <w:sz w:val="26"/>
          <w:szCs w:val="26"/>
          <w:lang w:val="fr-FR"/>
        </w:rPr>
        <w:t xml:space="preserve"> </w:t>
      </w:r>
      <w:r w:rsidRPr="004F6108">
        <w:rPr>
          <w:sz w:val="26"/>
          <w:szCs w:val="26"/>
          <w:lang w:val="fr-FR"/>
        </w:rPr>
        <w:t>đủ</w:t>
      </w:r>
      <w:r w:rsidRPr="004F6108">
        <w:rPr>
          <w:spacing w:val="-8"/>
          <w:sz w:val="26"/>
          <w:szCs w:val="26"/>
          <w:lang w:val="fr-FR"/>
        </w:rPr>
        <w:t xml:space="preserve"> </w:t>
      </w:r>
      <w:r w:rsidRPr="004F6108">
        <w:rPr>
          <w:sz w:val="26"/>
          <w:szCs w:val="26"/>
          <w:lang w:val="fr-FR"/>
        </w:rPr>
        <w:t>các</w:t>
      </w:r>
      <w:r w:rsidRPr="004F6108">
        <w:rPr>
          <w:spacing w:val="-10"/>
          <w:sz w:val="26"/>
          <w:szCs w:val="26"/>
          <w:lang w:val="fr-FR"/>
        </w:rPr>
        <w:t xml:space="preserve"> </w:t>
      </w:r>
      <w:r w:rsidRPr="004F6108">
        <w:rPr>
          <w:spacing w:val="2"/>
          <w:sz w:val="26"/>
          <w:szCs w:val="26"/>
          <w:lang w:val="fr-FR"/>
        </w:rPr>
        <w:t>n</w:t>
      </w:r>
      <w:r w:rsidRPr="004F6108">
        <w:rPr>
          <w:sz w:val="26"/>
          <w:szCs w:val="26"/>
          <w:lang w:val="fr-FR"/>
        </w:rPr>
        <w:t>ghĩa</w:t>
      </w:r>
      <w:r w:rsidRPr="004F6108">
        <w:rPr>
          <w:spacing w:val="-11"/>
          <w:sz w:val="26"/>
          <w:szCs w:val="26"/>
          <w:lang w:val="fr-FR"/>
        </w:rPr>
        <w:t xml:space="preserve"> </w:t>
      </w:r>
      <w:r w:rsidRPr="004F6108">
        <w:rPr>
          <w:sz w:val="26"/>
          <w:szCs w:val="26"/>
          <w:lang w:val="fr-FR"/>
        </w:rPr>
        <w:t>vụ</w:t>
      </w:r>
      <w:r w:rsidRPr="004F6108">
        <w:rPr>
          <w:spacing w:val="-8"/>
          <w:sz w:val="26"/>
          <w:szCs w:val="26"/>
          <w:lang w:val="fr-FR"/>
        </w:rPr>
        <w:t xml:space="preserve"> </w:t>
      </w:r>
      <w:r w:rsidRPr="004F6108">
        <w:rPr>
          <w:sz w:val="26"/>
          <w:szCs w:val="26"/>
          <w:lang w:val="fr-FR"/>
        </w:rPr>
        <w:t>và</w:t>
      </w:r>
      <w:r w:rsidRPr="004F6108">
        <w:rPr>
          <w:spacing w:val="-9"/>
          <w:sz w:val="26"/>
          <w:szCs w:val="26"/>
          <w:lang w:val="fr-FR"/>
        </w:rPr>
        <w:t xml:space="preserve"> </w:t>
      </w:r>
      <w:r w:rsidRPr="004F6108">
        <w:rPr>
          <w:sz w:val="26"/>
          <w:szCs w:val="26"/>
          <w:lang w:val="fr-FR"/>
        </w:rPr>
        <w:t>t</w:t>
      </w:r>
      <w:r w:rsidRPr="004F6108">
        <w:rPr>
          <w:spacing w:val="2"/>
          <w:sz w:val="26"/>
          <w:szCs w:val="26"/>
          <w:lang w:val="fr-FR"/>
        </w:rPr>
        <w:t>r</w:t>
      </w:r>
      <w:r w:rsidRPr="004F6108">
        <w:rPr>
          <w:sz w:val="26"/>
          <w:szCs w:val="26"/>
          <w:lang w:val="fr-FR"/>
        </w:rPr>
        <w:t>á</w:t>
      </w:r>
      <w:r w:rsidRPr="004F6108">
        <w:rPr>
          <w:spacing w:val="3"/>
          <w:sz w:val="26"/>
          <w:szCs w:val="26"/>
          <w:lang w:val="fr-FR"/>
        </w:rPr>
        <w:t>c</w:t>
      </w:r>
      <w:r w:rsidRPr="004F6108">
        <w:rPr>
          <w:sz w:val="26"/>
          <w:szCs w:val="26"/>
          <w:lang w:val="fr-FR"/>
        </w:rPr>
        <w:t>h</w:t>
      </w:r>
      <w:r w:rsidRPr="004F6108">
        <w:rPr>
          <w:spacing w:val="-12"/>
          <w:sz w:val="26"/>
          <w:szCs w:val="26"/>
          <w:lang w:val="fr-FR"/>
        </w:rPr>
        <w:t xml:space="preserve"> </w:t>
      </w:r>
      <w:r w:rsidRPr="004F6108">
        <w:rPr>
          <w:sz w:val="26"/>
          <w:szCs w:val="26"/>
          <w:lang w:val="fr-FR"/>
        </w:rPr>
        <w:t>nhi</w:t>
      </w:r>
      <w:r w:rsidRPr="004F6108">
        <w:rPr>
          <w:spacing w:val="3"/>
          <w:sz w:val="26"/>
          <w:szCs w:val="26"/>
          <w:lang w:val="fr-FR"/>
        </w:rPr>
        <w:t>ệ</w:t>
      </w:r>
      <w:r w:rsidRPr="004F6108">
        <w:rPr>
          <w:sz w:val="26"/>
          <w:szCs w:val="26"/>
          <w:lang w:val="fr-FR"/>
        </w:rPr>
        <w:t>m</w:t>
      </w:r>
      <w:r w:rsidRPr="004F6108">
        <w:rPr>
          <w:spacing w:val="-13"/>
          <w:sz w:val="26"/>
          <w:szCs w:val="26"/>
          <w:lang w:val="fr-FR"/>
        </w:rPr>
        <w:t xml:space="preserve"> </w:t>
      </w:r>
      <w:r w:rsidRPr="004F6108">
        <w:rPr>
          <w:sz w:val="26"/>
          <w:szCs w:val="26"/>
          <w:lang w:val="fr-FR"/>
        </w:rPr>
        <w:t>đ</w:t>
      </w:r>
      <w:r w:rsidRPr="004F6108">
        <w:rPr>
          <w:spacing w:val="1"/>
          <w:sz w:val="26"/>
          <w:szCs w:val="26"/>
          <w:lang w:val="fr-FR"/>
        </w:rPr>
        <w:t>ư</w:t>
      </w:r>
      <w:r w:rsidRPr="004F6108">
        <w:rPr>
          <w:sz w:val="26"/>
          <w:szCs w:val="26"/>
          <w:lang w:val="fr-FR"/>
        </w:rPr>
        <w:t>ợc</w:t>
      </w:r>
      <w:r w:rsidRPr="004F6108">
        <w:rPr>
          <w:spacing w:val="-10"/>
          <w:sz w:val="26"/>
          <w:szCs w:val="26"/>
          <w:lang w:val="fr-FR"/>
        </w:rPr>
        <w:t xml:space="preserve"> </w:t>
      </w:r>
      <w:r w:rsidRPr="004F6108">
        <w:rPr>
          <w:sz w:val="26"/>
          <w:szCs w:val="26"/>
          <w:lang w:val="fr-FR"/>
        </w:rPr>
        <w:t>nêu</w:t>
      </w:r>
      <w:r w:rsidRPr="004F6108">
        <w:rPr>
          <w:spacing w:val="-9"/>
          <w:sz w:val="26"/>
          <w:szCs w:val="26"/>
          <w:lang w:val="fr-FR"/>
        </w:rPr>
        <w:t xml:space="preserve"> </w:t>
      </w:r>
      <w:r w:rsidRPr="004F6108">
        <w:rPr>
          <w:sz w:val="26"/>
          <w:szCs w:val="26"/>
          <w:lang w:val="fr-FR"/>
        </w:rPr>
        <w:t>tro</w:t>
      </w:r>
      <w:r w:rsidRPr="004F6108">
        <w:rPr>
          <w:spacing w:val="2"/>
          <w:sz w:val="26"/>
          <w:szCs w:val="26"/>
          <w:lang w:val="fr-FR"/>
        </w:rPr>
        <w:t>n</w:t>
      </w:r>
      <w:r w:rsidRPr="004F6108">
        <w:rPr>
          <w:sz w:val="26"/>
          <w:szCs w:val="26"/>
          <w:lang w:val="fr-FR"/>
        </w:rPr>
        <w:t>g hợp</w:t>
      </w:r>
      <w:r w:rsidRPr="004F6108">
        <w:rPr>
          <w:spacing w:val="-4"/>
          <w:sz w:val="26"/>
          <w:szCs w:val="26"/>
          <w:lang w:val="fr-FR"/>
        </w:rPr>
        <w:t xml:space="preserve"> </w:t>
      </w:r>
      <w:r w:rsidRPr="004F6108">
        <w:rPr>
          <w:sz w:val="26"/>
          <w:szCs w:val="26"/>
          <w:lang w:val="fr-FR"/>
        </w:rPr>
        <w:t>đồng.</w:t>
      </w:r>
    </w:p>
    <w:p w:rsidR="00E32D6B" w:rsidRPr="004F6108" w:rsidRDefault="005305DD" w:rsidP="00260C1E">
      <w:pPr>
        <w:spacing w:before="120"/>
        <w:ind w:firstLine="709"/>
        <w:jc w:val="both"/>
        <w:rPr>
          <w:b/>
          <w:position w:val="-1"/>
          <w:sz w:val="26"/>
          <w:szCs w:val="26"/>
          <w:lang w:val="fr-FR"/>
        </w:rPr>
      </w:pPr>
      <w:r w:rsidRPr="004F6108">
        <w:rPr>
          <w:b/>
          <w:position w:val="-1"/>
          <w:sz w:val="26"/>
          <w:szCs w:val="26"/>
          <w:lang w:val="fr-FR"/>
        </w:rPr>
        <w:t>Điều</w:t>
      </w:r>
      <w:r w:rsidRPr="004F6108">
        <w:rPr>
          <w:b/>
          <w:spacing w:val="-5"/>
          <w:position w:val="-1"/>
          <w:sz w:val="26"/>
          <w:szCs w:val="26"/>
          <w:lang w:val="fr-FR"/>
        </w:rPr>
        <w:t xml:space="preserve"> </w:t>
      </w:r>
      <w:r w:rsidRPr="004F6108">
        <w:rPr>
          <w:b/>
          <w:position w:val="-1"/>
          <w:sz w:val="26"/>
          <w:szCs w:val="26"/>
          <w:lang w:val="fr-FR"/>
        </w:rPr>
        <w:t>5.</w:t>
      </w:r>
      <w:r w:rsidRPr="004F6108">
        <w:rPr>
          <w:b/>
          <w:spacing w:val="-2"/>
          <w:position w:val="-1"/>
          <w:sz w:val="26"/>
          <w:szCs w:val="26"/>
          <w:lang w:val="fr-FR"/>
        </w:rPr>
        <w:t xml:space="preserve"> </w:t>
      </w:r>
      <w:r w:rsidRPr="004F6108">
        <w:rPr>
          <w:b/>
          <w:position w:val="-1"/>
          <w:sz w:val="26"/>
          <w:szCs w:val="26"/>
          <w:lang w:val="fr-FR"/>
        </w:rPr>
        <w:t>G</w:t>
      </w:r>
      <w:r w:rsidRPr="004F6108">
        <w:rPr>
          <w:b/>
          <w:spacing w:val="2"/>
          <w:position w:val="-1"/>
          <w:sz w:val="26"/>
          <w:szCs w:val="26"/>
          <w:lang w:val="fr-FR"/>
        </w:rPr>
        <w:t>i</w:t>
      </w:r>
      <w:r w:rsidRPr="004F6108">
        <w:rPr>
          <w:b/>
          <w:position w:val="-1"/>
          <w:sz w:val="26"/>
          <w:szCs w:val="26"/>
          <w:lang w:val="fr-FR"/>
        </w:rPr>
        <w:t>á</w:t>
      </w:r>
      <w:r w:rsidRPr="004F6108">
        <w:rPr>
          <w:b/>
          <w:spacing w:val="-4"/>
          <w:position w:val="-1"/>
          <w:sz w:val="26"/>
          <w:szCs w:val="26"/>
          <w:lang w:val="fr-FR"/>
        </w:rPr>
        <w:t xml:space="preserve"> </w:t>
      </w:r>
      <w:r w:rsidRPr="004F6108">
        <w:rPr>
          <w:b/>
          <w:position w:val="-1"/>
          <w:sz w:val="26"/>
          <w:szCs w:val="26"/>
          <w:lang w:val="fr-FR"/>
        </w:rPr>
        <w:t>hợp</w:t>
      </w:r>
      <w:r w:rsidRPr="004F6108">
        <w:rPr>
          <w:b/>
          <w:spacing w:val="-2"/>
          <w:position w:val="-1"/>
          <w:sz w:val="26"/>
          <w:szCs w:val="26"/>
          <w:lang w:val="fr-FR"/>
        </w:rPr>
        <w:t xml:space="preserve"> </w:t>
      </w:r>
      <w:r w:rsidRPr="004F6108">
        <w:rPr>
          <w:b/>
          <w:position w:val="-1"/>
          <w:sz w:val="26"/>
          <w:szCs w:val="26"/>
          <w:lang w:val="fr-FR"/>
        </w:rPr>
        <w:t>đồng</w:t>
      </w:r>
      <w:r w:rsidRPr="004F6108">
        <w:rPr>
          <w:b/>
          <w:spacing w:val="-3"/>
          <w:position w:val="-1"/>
          <w:sz w:val="26"/>
          <w:szCs w:val="26"/>
          <w:lang w:val="fr-FR"/>
        </w:rPr>
        <w:t xml:space="preserve"> </w:t>
      </w:r>
      <w:r w:rsidRPr="004F6108">
        <w:rPr>
          <w:b/>
          <w:position w:val="-1"/>
          <w:sz w:val="26"/>
          <w:szCs w:val="26"/>
          <w:lang w:val="fr-FR"/>
        </w:rPr>
        <w:t>và</w:t>
      </w:r>
      <w:r w:rsidRPr="004F6108">
        <w:rPr>
          <w:b/>
          <w:spacing w:val="-3"/>
          <w:position w:val="-1"/>
          <w:sz w:val="26"/>
          <w:szCs w:val="26"/>
          <w:lang w:val="fr-FR"/>
        </w:rPr>
        <w:t xml:space="preserve"> </w:t>
      </w:r>
      <w:r w:rsidRPr="004F6108">
        <w:rPr>
          <w:b/>
          <w:position w:val="-1"/>
          <w:sz w:val="26"/>
          <w:szCs w:val="26"/>
          <w:lang w:val="fr-FR"/>
        </w:rPr>
        <w:t>phư</w:t>
      </w:r>
      <w:r w:rsidRPr="004F6108">
        <w:rPr>
          <w:b/>
          <w:spacing w:val="1"/>
          <w:position w:val="-1"/>
          <w:sz w:val="26"/>
          <w:szCs w:val="26"/>
          <w:lang w:val="fr-FR"/>
        </w:rPr>
        <w:t>ơ</w:t>
      </w:r>
      <w:r w:rsidRPr="004F6108">
        <w:rPr>
          <w:b/>
          <w:position w:val="-1"/>
          <w:sz w:val="26"/>
          <w:szCs w:val="26"/>
          <w:lang w:val="fr-FR"/>
        </w:rPr>
        <w:t>ng</w:t>
      </w:r>
      <w:r w:rsidRPr="004F6108">
        <w:rPr>
          <w:b/>
          <w:spacing w:val="-7"/>
          <w:position w:val="-1"/>
          <w:sz w:val="26"/>
          <w:szCs w:val="26"/>
          <w:lang w:val="fr-FR"/>
        </w:rPr>
        <w:t xml:space="preserve"> </w:t>
      </w:r>
      <w:r w:rsidRPr="004F6108">
        <w:rPr>
          <w:b/>
          <w:position w:val="-1"/>
          <w:sz w:val="26"/>
          <w:szCs w:val="26"/>
          <w:lang w:val="fr-FR"/>
        </w:rPr>
        <w:t>thức</w:t>
      </w:r>
      <w:r w:rsidRPr="004F6108">
        <w:rPr>
          <w:b/>
          <w:spacing w:val="-5"/>
          <w:position w:val="-1"/>
          <w:sz w:val="26"/>
          <w:szCs w:val="26"/>
          <w:lang w:val="fr-FR"/>
        </w:rPr>
        <w:t xml:space="preserve"> </w:t>
      </w:r>
      <w:r w:rsidRPr="004F6108">
        <w:rPr>
          <w:b/>
          <w:position w:val="-1"/>
          <w:sz w:val="26"/>
          <w:szCs w:val="26"/>
          <w:lang w:val="fr-FR"/>
        </w:rPr>
        <w:t>th</w:t>
      </w:r>
      <w:r w:rsidRPr="004F6108">
        <w:rPr>
          <w:b/>
          <w:spacing w:val="3"/>
          <w:position w:val="-1"/>
          <w:sz w:val="26"/>
          <w:szCs w:val="26"/>
          <w:lang w:val="fr-FR"/>
        </w:rPr>
        <w:t>a</w:t>
      </w:r>
      <w:r w:rsidRPr="004F6108">
        <w:rPr>
          <w:b/>
          <w:spacing w:val="2"/>
          <w:position w:val="-1"/>
          <w:sz w:val="26"/>
          <w:szCs w:val="26"/>
          <w:lang w:val="fr-FR"/>
        </w:rPr>
        <w:t>n</w:t>
      </w:r>
      <w:r w:rsidRPr="004F6108">
        <w:rPr>
          <w:b/>
          <w:position w:val="-1"/>
          <w:sz w:val="26"/>
          <w:szCs w:val="26"/>
          <w:lang w:val="fr-FR"/>
        </w:rPr>
        <w:t>h</w:t>
      </w:r>
      <w:r w:rsidRPr="004F6108">
        <w:rPr>
          <w:b/>
          <w:spacing w:val="-6"/>
          <w:position w:val="-1"/>
          <w:sz w:val="26"/>
          <w:szCs w:val="26"/>
          <w:lang w:val="fr-FR"/>
        </w:rPr>
        <w:t xml:space="preserve"> </w:t>
      </w:r>
      <w:r w:rsidRPr="004F6108">
        <w:rPr>
          <w:b/>
          <w:position w:val="-1"/>
          <w:sz w:val="26"/>
          <w:szCs w:val="26"/>
          <w:lang w:val="fr-FR"/>
        </w:rPr>
        <w:t>toán</w:t>
      </w:r>
    </w:p>
    <w:p w:rsidR="00E32D6B" w:rsidRPr="004F6108" w:rsidRDefault="00E32D6B" w:rsidP="00260C1E">
      <w:pPr>
        <w:spacing w:before="120"/>
        <w:ind w:firstLine="709"/>
        <w:jc w:val="both"/>
        <w:rPr>
          <w:i/>
          <w:sz w:val="26"/>
          <w:szCs w:val="26"/>
          <w:lang w:val="fr-FR"/>
        </w:rPr>
      </w:pPr>
      <w:r w:rsidRPr="004F6108">
        <w:rPr>
          <w:sz w:val="26"/>
          <w:szCs w:val="26"/>
          <w:lang w:val="fr-FR"/>
        </w:rPr>
        <w:t xml:space="preserve">1. Giá hợp đồng: </w:t>
      </w:r>
      <w:r w:rsidRPr="004F6108">
        <w:rPr>
          <w:i/>
          <w:sz w:val="26"/>
          <w:szCs w:val="26"/>
          <w:lang w:val="fr-FR"/>
        </w:rPr>
        <w:t>____________________</w:t>
      </w:r>
      <w:proofErr w:type="gramStart"/>
      <w:r w:rsidRPr="004F6108">
        <w:rPr>
          <w:i/>
          <w:sz w:val="26"/>
          <w:szCs w:val="26"/>
          <w:lang w:val="fr-FR"/>
        </w:rPr>
        <w:t>_(</w:t>
      </w:r>
      <w:proofErr w:type="gramEnd"/>
      <w:r w:rsidRPr="004F6108">
        <w:rPr>
          <w:i/>
          <w:sz w:val="26"/>
          <w:szCs w:val="26"/>
          <w:lang w:val="fr-FR"/>
        </w:rPr>
        <w:t>Ghi rõ giá trị bằng số, bằng chữ).</w:t>
      </w:r>
    </w:p>
    <w:p w:rsidR="00E32D6B" w:rsidRPr="004F6108" w:rsidRDefault="00E32D6B" w:rsidP="00260C1E">
      <w:pPr>
        <w:spacing w:before="120"/>
        <w:ind w:firstLine="709"/>
        <w:jc w:val="both"/>
        <w:rPr>
          <w:sz w:val="26"/>
          <w:szCs w:val="26"/>
          <w:lang w:val="fr-FR"/>
        </w:rPr>
      </w:pPr>
      <w:r w:rsidRPr="004F6108">
        <w:rPr>
          <w:sz w:val="26"/>
          <w:szCs w:val="26"/>
          <w:lang w:val="fr-FR"/>
        </w:rPr>
        <w:t>2. Phương thức thanh toán:</w:t>
      </w:r>
    </w:p>
    <w:p w:rsidR="0042598F" w:rsidRPr="004F6108" w:rsidRDefault="00E32D6B" w:rsidP="00260C1E">
      <w:pPr>
        <w:spacing w:before="120"/>
        <w:jc w:val="both"/>
        <w:rPr>
          <w:sz w:val="26"/>
          <w:szCs w:val="26"/>
          <w:lang w:val="fr-FR"/>
        </w:rPr>
      </w:pPr>
      <w:r w:rsidRPr="004F6108">
        <w:rPr>
          <w:sz w:val="26"/>
          <w:szCs w:val="26"/>
          <w:lang w:val="fr-FR"/>
        </w:rPr>
        <w:tab/>
      </w:r>
      <w:r w:rsidR="005305DD" w:rsidRPr="004F6108">
        <w:rPr>
          <w:sz w:val="26"/>
          <w:szCs w:val="26"/>
          <w:lang w:val="fr-FR"/>
        </w:rPr>
        <w:t>a)</w:t>
      </w:r>
      <w:r w:rsidR="005305DD" w:rsidRPr="004F6108">
        <w:rPr>
          <w:spacing w:val="-2"/>
          <w:sz w:val="26"/>
          <w:szCs w:val="26"/>
          <w:lang w:val="fr-FR"/>
        </w:rPr>
        <w:t xml:space="preserve"> </w:t>
      </w:r>
      <w:r w:rsidR="005305DD" w:rsidRPr="004F6108">
        <w:rPr>
          <w:sz w:val="26"/>
          <w:szCs w:val="26"/>
          <w:lang w:val="fr-FR"/>
        </w:rPr>
        <w:t>Hình</w:t>
      </w:r>
      <w:r w:rsidR="005305DD" w:rsidRPr="004F6108">
        <w:rPr>
          <w:spacing w:val="-5"/>
          <w:sz w:val="26"/>
          <w:szCs w:val="26"/>
          <w:lang w:val="fr-FR"/>
        </w:rPr>
        <w:t xml:space="preserve"> </w:t>
      </w:r>
      <w:r w:rsidR="005305DD" w:rsidRPr="004F6108">
        <w:rPr>
          <w:sz w:val="26"/>
          <w:szCs w:val="26"/>
          <w:lang w:val="fr-FR"/>
        </w:rPr>
        <w:t>thức</w:t>
      </w:r>
      <w:r w:rsidR="005305DD" w:rsidRPr="004F6108">
        <w:rPr>
          <w:spacing w:val="-4"/>
          <w:sz w:val="26"/>
          <w:szCs w:val="26"/>
          <w:lang w:val="fr-FR"/>
        </w:rPr>
        <w:t xml:space="preserve"> </w:t>
      </w:r>
      <w:r w:rsidR="005305DD" w:rsidRPr="004F6108">
        <w:rPr>
          <w:sz w:val="26"/>
          <w:szCs w:val="26"/>
          <w:lang w:val="fr-FR"/>
        </w:rPr>
        <w:t>t</w:t>
      </w:r>
      <w:r w:rsidR="005305DD" w:rsidRPr="004F6108">
        <w:rPr>
          <w:spacing w:val="2"/>
          <w:sz w:val="26"/>
          <w:szCs w:val="26"/>
          <w:lang w:val="fr-FR"/>
        </w:rPr>
        <w:t>h</w:t>
      </w:r>
      <w:r w:rsidR="005305DD" w:rsidRPr="004F6108">
        <w:rPr>
          <w:sz w:val="26"/>
          <w:szCs w:val="26"/>
          <w:lang w:val="fr-FR"/>
        </w:rPr>
        <w:t>anh</w:t>
      </w:r>
      <w:r w:rsidR="005305DD" w:rsidRPr="004F6108">
        <w:rPr>
          <w:spacing w:val="-6"/>
          <w:sz w:val="26"/>
          <w:szCs w:val="26"/>
          <w:lang w:val="fr-FR"/>
        </w:rPr>
        <w:t xml:space="preserve"> </w:t>
      </w:r>
      <w:r w:rsidR="005305DD" w:rsidRPr="004F6108">
        <w:rPr>
          <w:sz w:val="26"/>
          <w:szCs w:val="26"/>
          <w:lang w:val="fr-FR"/>
        </w:rPr>
        <w:t>to</w:t>
      </w:r>
      <w:r w:rsidR="005305DD" w:rsidRPr="004F6108">
        <w:rPr>
          <w:spacing w:val="3"/>
          <w:sz w:val="26"/>
          <w:szCs w:val="26"/>
          <w:lang w:val="fr-FR"/>
        </w:rPr>
        <w:t>á</w:t>
      </w:r>
      <w:r w:rsidR="005305DD" w:rsidRPr="004F6108">
        <w:rPr>
          <w:sz w:val="26"/>
          <w:szCs w:val="26"/>
          <w:lang w:val="fr-FR"/>
        </w:rPr>
        <w:t>n</w:t>
      </w:r>
      <w:r w:rsidR="005305DD" w:rsidRPr="004F6108">
        <w:rPr>
          <w:spacing w:val="-4"/>
          <w:sz w:val="26"/>
          <w:szCs w:val="26"/>
          <w:lang w:val="fr-FR"/>
        </w:rPr>
        <w:t xml:space="preserve"> </w:t>
      </w:r>
      <w:r w:rsidR="005305DD" w:rsidRPr="004F6108">
        <w:rPr>
          <w:i/>
          <w:sz w:val="26"/>
          <w:szCs w:val="26"/>
          <w:lang w:val="fr-FR"/>
        </w:rPr>
        <w:t>:</w:t>
      </w:r>
      <w:r w:rsidR="005305DD" w:rsidRPr="004F6108">
        <w:rPr>
          <w:i/>
          <w:spacing w:val="-1"/>
          <w:sz w:val="26"/>
          <w:szCs w:val="26"/>
          <w:lang w:val="fr-FR"/>
        </w:rPr>
        <w:t xml:space="preserve"> </w:t>
      </w:r>
      <w:r w:rsidR="005305DD" w:rsidRPr="004F6108">
        <w:rPr>
          <w:sz w:val="26"/>
          <w:szCs w:val="26"/>
          <w:lang w:val="fr-FR"/>
        </w:rPr>
        <w:t>ch</w:t>
      </w:r>
      <w:r w:rsidR="005305DD" w:rsidRPr="004F6108">
        <w:rPr>
          <w:spacing w:val="5"/>
          <w:sz w:val="26"/>
          <w:szCs w:val="26"/>
          <w:lang w:val="fr-FR"/>
        </w:rPr>
        <w:t>u</w:t>
      </w:r>
      <w:r w:rsidR="005305DD" w:rsidRPr="004F6108">
        <w:rPr>
          <w:spacing w:val="-5"/>
          <w:sz w:val="26"/>
          <w:szCs w:val="26"/>
          <w:lang w:val="fr-FR"/>
        </w:rPr>
        <w:t>y</w:t>
      </w:r>
      <w:r w:rsidR="005305DD" w:rsidRPr="004F6108">
        <w:rPr>
          <w:sz w:val="26"/>
          <w:szCs w:val="26"/>
          <w:lang w:val="fr-FR"/>
        </w:rPr>
        <w:t>ển</w:t>
      </w:r>
      <w:r w:rsidR="005305DD" w:rsidRPr="004F6108">
        <w:rPr>
          <w:spacing w:val="-6"/>
          <w:sz w:val="26"/>
          <w:szCs w:val="26"/>
          <w:lang w:val="fr-FR"/>
        </w:rPr>
        <w:t xml:space="preserve"> </w:t>
      </w:r>
      <w:r w:rsidR="005305DD" w:rsidRPr="004F6108">
        <w:rPr>
          <w:sz w:val="26"/>
          <w:szCs w:val="26"/>
          <w:lang w:val="fr-FR"/>
        </w:rPr>
        <w:t xml:space="preserve">khoản. </w:t>
      </w:r>
      <w:r w:rsidR="004F1570" w:rsidRPr="004F6108">
        <w:rPr>
          <w:sz w:val="26"/>
          <w:szCs w:val="26"/>
          <w:lang w:val="fr-FR"/>
        </w:rPr>
        <w:tab/>
      </w:r>
      <w:r w:rsidR="005305DD" w:rsidRPr="004F6108">
        <w:rPr>
          <w:sz w:val="26"/>
          <w:szCs w:val="26"/>
          <w:lang w:val="fr-FR"/>
        </w:rPr>
        <w:t>b)</w:t>
      </w:r>
      <w:r w:rsidR="005305DD" w:rsidRPr="004F6108">
        <w:rPr>
          <w:spacing w:val="-2"/>
          <w:sz w:val="26"/>
          <w:szCs w:val="26"/>
          <w:lang w:val="fr-FR"/>
        </w:rPr>
        <w:t xml:space="preserve"> </w:t>
      </w:r>
      <w:r w:rsidR="005305DD" w:rsidRPr="004F6108">
        <w:rPr>
          <w:sz w:val="26"/>
          <w:szCs w:val="26"/>
          <w:lang w:val="fr-FR"/>
        </w:rPr>
        <w:t>Thời</w:t>
      </w:r>
      <w:r w:rsidR="005305DD" w:rsidRPr="004F6108">
        <w:rPr>
          <w:spacing w:val="-5"/>
          <w:sz w:val="26"/>
          <w:szCs w:val="26"/>
          <w:lang w:val="fr-FR"/>
        </w:rPr>
        <w:t xml:space="preserve"> </w:t>
      </w:r>
      <w:r w:rsidR="005305DD" w:rsidRPr="004F6108">
        <w:rPr>
          <w:sz w:val="26"/>
          <w:szCs w:val="26"/>
          <w:lang w:val="fr-FR"/>
        </w:rPr>
        <w:t>h</w:t>
      </w:r>
      <w:r w:rsidR="005305DD" w:rsidRPr="004F6108">
        <w:rPr>
          <w:spacing w:val="2"/>
          <w:sz w:val="26"/>
          <w:szCs w:val="26"/>
          <w:lang w:val="fr-FR"/>
        </w:rPr>
        <w:t>ạ</w:t>
      </w:r>
      <w:r w:rsidR="005305DD" w:rsidRPr="004F6108">
        <w:rPr>
          <w:sz w:val="26"/>
          <w:szCs w:val="26"/>
          <w:lang w:val="fr-FR"/>
        </w:rPr>
        <w:t>n</w:t>
      </w:r>
      <w:r w:rsidR="005305DD" w:rsidRPr="004F6108">
        <w:rPr>
          <w:spacing w:val="-4"/>
          <w:sz w:val="26"/>
          <w:szCs w:val="26"/>
          <w:lang w:val="fr-FR"/>
        </w:rPr>
        <w:t xml:space="preserve"> </w:t>
      </w:r>
      <w:r w:rsidR="005305DD" w:rsidRPr="004F6108">
        <w:rPr>
          <w:sz w:val="26"/>
          <w:szCs w:val="26"/>
          <w:lang w:val="fr-FR"/>
        </w:rPr>
        <w:t>thanh</w:t>
      </w:r>
      <w:r w:rsidR="005305DD" w:rsidRPr="004F6108">
        <w:rPr>
          <w:spacing w:val="-4"/>
          <w:sz w:val="26"/>
          <w:szCs w:val="26"/>
          <w:lang w:val="fr-FR"/>
        </w:rPr>
        <w:t xml:space="preserve"> </w:t>
      </w:r>
      <w:r w:rsidR="005305DD" w:rsidRPr="004F6108">
        <w:rPr>
          <w:sz w:val="26"/>
          <w:szCs w:val="26"/>
          <w:lang w:val="fr-FR"/>
        </w:rPr>
        <w:t>toán</w:t>
      </w:r>
    </w:p>
    <w:p w:rsidR="0018395C" w:rsidRDefault="005305DD" w:rsidP="00260C1E">
      <w:pPr>
        <w:spacing w:before="120"/>
        <w:ind w:firstLine="709"/>
        <w:jc w:val="both"/>
        <w:rPr>
          <w:sz w:val="26"/>
          <w:szCs w:val="26"/>
          <w:lang w:val="fr-FR"/>
        </w:rPr>
      </w:pPr>
      <w:r w:rsidRPr="004F6108">
        <w:rPr>
          <w:sz w:val="26"/>
          <w:szCs w:val="26"/>
          <w:lang w:val="fr-FR"/>
        </w:rPr>
        <w:t>-</w:t>
      </w:r>
      <w:r w:rsidRPr="004F6108">
        <w:rPr>
          <w:spacing w:val="-1"/>
          <w:sz w:val="26"/>
          <w:szCs w:val="26"/>
          <w:lang w:val="fr-FR"/>
        </w:rPr>
        <w:t xml:space="preserve"> </w:t>
      </w:r>
      <w:r w:rsidRPr="004F6108">
        <w:rPr>
          <w:sz w:val="26"/>
          <w:szCs w:val="26"/>
          <w:lang w:val="fr-FR"/>
        </w:rPr>
        <w:t>Đợt</w:t>
      </w:r>
      <w:r w:rsidRPr="004F6108">
        <w:rPr>
          <w:spacing w:val="-4"/>
          <w:sz w:val="26"/>
          <w:szCs w:val="26"/>
          <w:lang w:val="fr-FR"/>
        </w:rPr>
        <w:t xml:space="preserve"> </w:t>
      </w:r>
      <w:r w:rsidRPr="004F6108">
        <w:rPr>
          <w:sz w:val="26"/>
          <w:szCs w:val="26"/>
          <w:lang w:val="fr-FR"/>
        </w:rPr>
        <w:t>1:</w:t>
      </w:r>
      <w:r w:rsidRPr="004F6108">
        <w:rPr>
          <w:spacing w:val="-2"/>
          <w:sz w:val="26"/>
          <w:szCs w:val="26"/>
          <w:lang w:val="fr-FR"/>
        </w:rPr>
        <w:t xml:space="preserve"> </w:t>
      </w:r>
      <w:r w:rsidRPr="004F6108">
        <w:rPr>
          <w:spacing w:val="2"/>
          <w:sz w:val="26"/>
          <w:szCs w:val="26"/>
          <w:lang w:val="fr-FR"/>
        </w:rPr>
        <w:t>S</w:t>
      </w:r>
      <w:r w:rsidRPr="004F6108">
        <w:rPr>
          <w:sz w:val="26"/>
          <w:szCs w:val="26"/>
          <w:lang w:val="fr-FR"/>
        </w:rPr>
        <w:t>au</w:t>
      </w:r>
      <w:r w:rsidRPr="004F6108">
        <w:rPr>
          <w:spacing w:val="-4"/>
          <w:sz w:val="26"/>
          <w:szCs w:val="26"/>
          <w:lang w:val="fr-FR"/>
        </w:rPr>
        <w:t xml:space="preserve"> </w:t>
      </w:r>
      <w:r w:rsidRPr="004F6108">
        <w:rPr>
          <w:sz w:val="26"/>
          <w:szCs w:val="26"/>
          <w:lang w:val="fr-FR"/>
        </w:rPr>
        <w:t>khi</w:t>
      </w:r>
      <w:r w:rsidRPr="004F6108">
        <w:rPr>
          <w:spacing w:val="-1"/>
          <w:sz w:val="26"/>
          <w:szCs w:val="26"/>
          <w:lang w:val="fr-FR"/>
        </w:rPr>
        <w:t xml:space="preserve"> </w:t>
      </w:r>
      <w:r w:rsidRPr="004F6108">
        <w:rPr>
          <w:sz w:val="26"/>
          <w:szCs w:val="26"/>
          <w:lang w:val="fr-FR"/>
        </w:rPr>
        <w:t>ký</w:t>
      </w:r>
      <w:r w:rsidRPr="004F6108">
        <w:rPr>
          <w:spacing w:val="-3"/>
          <w:sz w:val="26"/>
          <w:szCs w:val="26"/>
          <w:lang w:val="fr-FR"/>
        </w:rPr>
        <w:t xml:space="preserve"> </w:t>
      </w:r>
      <w:r w:rsidRPr="004F6108">
        <w:rPr>
          <w:sz w:val="26"/>
          <w:szCs w:val="26"/>
          <w:lang w:val="fr-FR"/>
        </w:rPr>
        <w:t>kết</w:t>
      </w:r>
      <w:r w:rsidRPr="004F6108">
        <w:rPr>
          <w:spacing w:val="-1"/>
          <w:sz w:val="26"/>
          <w:szCs w:val="26"/>
          <w:lang w:val="fr-FR"/>
        </w:rPr>
        <w:t xml:space="preserve"> </w:t>
      </w:r>
      <w:r w:rsidRPr="004F6108">
        <w:rPr>
          <w:sz w:val="26"/>
          <w:szCs w:val="26"/>
          <w:lang w:val="fr-FR"/>
        </w:rPr>
        <w:t>hợp</w:t>
      </w:r>
      <w:r w:rsidRPr="004F6108">
        <w:rPr>
          <w:spacing w:val="-4"/>
          <w:sz w:val="26"/>
          <w:szCs w:val="26"/>
          <w:lang w:val="fr-FR"/>
        </w:rPr>
        <w:t xml:space="preserve"> </w:t>
      </w:r>
      <w:r w:rsidRPr="004F6108">
        <w:rPr>
          <w:sz w:val="26"/>
          <w:szCs w:val="26"/>
          <w:lang w:val="fr-FR"/>
        </w:rPr>
        <w:t>đồng,</w:t>
      </w:r>
      <w:r w:rsidRPr="004F6108">
        <w:rPr>
          <w:spacing w:val="-4"/>
          <w:sz w:val="26"/>
          <w:szCs w:val="26"/>
          <w:lang w:val="fr-FR"/>
        </w:rPr>
        <w:t xml:space="preserve"> </w:t>
      </w:r>
      <w:r w:rsidRPr="004F6108">
        <w:rPr>
          <w:sz w:val="26"/>
          <w:szCs w:val="26"/>
          <w:lang w:val="fr-FR"/>
        </w:rPr>
        <w:t>bên</w:t>
      </w:r>
      <w:r w:rsidRPr="004F6108">
        <w:rPr>
          <w:spacing w:val="-4"/>
          <w:sz w:val="26"/>
          <w:szCs w:val="26"/>
          <w:lang w:val="fr-FR"/>
        </w:rPr>
        <w:t xml:space="preserve"> </w:t>
      </w:r>
      <w:r w:rsidRPr="004F6108">
        <w:rPr>
          <w:sz w:val="26"/>
          <w:szCs w:val="26"/>
          <w:lang w:val="fr-FR"/>
        </w:rPr>
        <w:t>A sẽ</w:t>
      </w:r>
      <w:r w:rsidRPr="004F6108">
        <w:rPr>
          <w:spacing w:val="-2"/>
          <w:sz w:val="26"/>
          <w:szCs w:val="26"/>
          <w:lang w:val="fr-FR"/>
        </w:rPr>
        <w:t xml:space="preserve"> </w:t>
      </w:r>
      <w:r w:rsidRPr="004F6108">
        <w:rPr>
          <w:sz w:val="26"/>
          <w:szCs w:val="26"/>
          <w:lang w:val="fr-FR"/>
        </w:rPr>
        <w:t>t</w:t>
      </w:r>
      <w:r w:rsidRPr="004F6108">
        <w:rPr>
          <w:spacing w:val="3"/>
          <w:sz w:val="26"/>
          <w:szCs w:val="26"/>
          <w:lang w:val="fr-FR"/>
        </w:rPr>
        <w:t>ạ</w:t>
      </w:r>
      <w:r w:rsidRPr="004F6108">
        <w:rPr>
          <w:sz w:val="26"/>
          <w:szCs w:val="26"/>
          <w:lang w:val="fr-FR"/>
        </w:rPr>
        <w:t>m</w:t>
      </w:r>
      <w:r w:rsidRPr="004F6108">
        <w:rPr>
          <w:spacing w:val="-7"/>
          <w:sz w:val="26"/>
          <w:szCs w:val="26"/>
          <w:lang w:val="fr-FR"/>
        </w:rPr>
        <w:t xml:space="preserve"> </w:t>
      </w:r>
      <w:r w:rsidRPr="004F6108">
        <w:rPr>
          <w:sz w:val="26"/>
          <w:szCs w:val="26"/>
          <w:lang w:val="fr-FR"/>
        </w:rPr>
        <w:t>ứng</w:t>
      </w:r>
      <w:r w:rsidRPr="004F6108">
        <w:rPr>
          <w:spacing w:val="-1"/>
          <w:sz w:val="26"/>
          <w:szCs w:val="26"/>
          <w:lang w:val="fr-FR"/>
        </w:rPr>
        <w:t xml:space="preserve"> </w:t>
      </w:r>
      <w:r w:rsidR="00B0237E" w:rsidRPr="004F6108">
        <w:rPr>
          <w:sz w:val="26"/>
          <w:szCs w:val="26"/>
          <w:lang w:val="fr-FR"/>
        </w:rPr>
        <w:t>3</w:t>
      </w:r>
      <w:r w:rsidRPr="004F6108">
        <w:rPr>
          <w:sz w:val="26"/>
          <w:szCs w:val="26"/>
          <w:lang w:val="fr-FR"/>
        </w:rPr>
        <w:t>0%</w:t>
      </w:r>
      <w:r w:rsidRPr="004F6108">
        <w:rPr>
          <w:spacing w:val="-5"/>
          <w:sz w:val="26"/>
          <w:szCs w:val="26"/>
          <w:lang w:val="fr-FR"/>
        </w:rPr>
        <w:t xml:space="preserve"> </w:t>
      </w:r>
      <w:r w:rsidRPr="004F6108">
        <w:rPr>
          <w:sz w:val="26"/>
          <w:szCs w:val="26"/>
          <w:lang w:val="fr-FR"/>
        </w:rPr>
        <w:t>g</w:t>
      </w:r>
      <w:r w:rsidRPr="004F6108">
        <w:rPr>
          <w:spacing w:val="2"/>
          <w:sz w:val="26"/>
          <w:szCs w:val="26"/>
          <w:lang w:val="fr-FR"/>
        </w:rPr>
        <w:t>i</w:t>
      </w:r>
      <w:r w:rsidRPr="004F6108">
        <w:rPr>
          <w:sz w:val="26"/>
          <w:szCs w:val="26"/>
          <w:lang w:val="fr-FR"/>
        </w:rPr>
        <w:t>á</w:t>
      </w:r>
      <w:r w:rsidRPr="004F6108">
        <w:rPr>
          <w:spacing w:val="-3"/>
          <w:sz w:val="26"/>
          <w:szCs w:val="26"/>
          <w:lang w:val="fr-FR"/>
        </w:rPr>
        <w:t xml:space="preserve"> </w:t>
      </w:r>
      <w:r w:rsidRPr="004F6108">
        <w:rPr>
          <w:sz w:val="26"/>
          <w:szCs w:val="26"/>
          <w:lang w:val="fr-FR"/>
        </w:rPr>
        <w:t>trị</w:t>
      </w:r>
      <w:r w:rsidRPr="004F6108">
        <w:rPr>
          <w:spacing w:val="-2"/>
          <w:sz w:val="26"/>
          <w:szCs w:val="26"/>
          <w:lang w:val="fr-FR"/>
        </w:rPr>
        <w:t xml:space="preserve"> </w:t>
      </w:r>
      <w:r w:rsidRPr="004F6108">
        <w:rPr>
          <w:sz w:val="26"/>
          <w:szCs w:val="26"/>
          <w:lang w:val="fr-FR"/>
        </w:rPr>
        <w:t>h</w:t>
      </w:r>
      <w:r w:rsidRPr="004F6108">
        <w:rPr>
          <w:spacing w:val="2"/>
          <w:sz w:val="26"/>
          <w:szCs w:val="26"/>
          <w:lang w:val="fr-FR"/>
        </w:rPr>
        <w:t>ợ</w:t>
      </w:r>
      <w:r w:rsidRPr="004F6108">
        <w:rPr>
          <w:sz w:val="26"/>
          <w:szCs w:val="26"/>
          <w:lang w:val="fr-FR"/>
        </w:rPr>
        <w:t>p</w:t>
      </w:r>
      <w:r w:rsidRPr="004F6108">
        <w:rPr>
          <w:spacing w:val="-2"/>
          <w:sz w:val="26"/>
          <w:szCs w:val="26"/>
          <w:lang w:val="fr-FR"/>
        </w:rPr>
        <w:t xml:space="preserve"> </w:t>
      </w:r>
      <w:r w:rsidRPr="004F6108">
        <w:rPr>
          <w:sz w:val="26"/>
          <w:szCs w:val="26"/>
          <w:lang w:val="fr-FR"/>
        </w:rPr>
        <w:t>đồng.</w:t>
      </w:r>
    </w:p>
    <w:p w:rsidR="0018395C" w:rsidRPr="0018395C" w:rsidRDefault="0018395C" w:rsidP="0018395C">
      <w:pPr>
        <w:rPr>
          <w:sz w:val="26"/>
          <w:szCs w:val="26"/>
          <w:lang w:val="fr-FR"/>
        </w:rPr>
      </w:pPr>
    </w:p>
    <w:p w:rsidR="0018395C" w:rsidRDefault="0018395C" w:rsidP="0018395C">
      <w:pPr>
        <w:rPr>
          <w:sz w:val="26"/>
          <w:szCs w:val="26"/>
          <w:lang w:val="fr-FR"/>
        </w:rPr>
      </w:pPr>
    </w:p>
    <w:p w:rsidR="0042598F" w:rsidRPr="004F6108" w:rsidRDefault="005305DD" w:rsidP="00260C1E">
      <w:pPr>
        <w:spacing w:before="120"/>
        <w:ind w:right="72" w:firstLine="709"/>
        <w:jc w:val="both"/>
        <w:rPr>
          <w:spacing w:val="-4"/>
          <w:sz w:val="26"/>
          <w:szCs w:val="26"/>
          <w:lang w:val="fr-FR"/>
        </w:rPr>
      </w:pPr>
      <w:r w:rsidRPr="004F6108">
        <w:rPr>
          <w:spacing w:val="-4"/>
          <w:sz w:val="26"/>
          <w:szCs w:val="26"/>
          <w:lang w:val="fr-FR"/>
        </w:rPr>
        <w:lastRenderedPageBreak/>
        <w:t xml:space="preserve">- Đợt 2 : Sau khi bên B hoàn thành toàn bộ nội dung công việc của hợp đồng được bên A đồng ý nghiệm thu thì bên A sẽ thanh toán </w:t>
      </w:r>
      <w:r w:rsidR="00B0237E" w:rsidRPr="004F6108">
        <w:rPr>
          <w:spacing w:val="-4"/>
          <w:sz w:val="26"/>
          <w:szCs w:val="26"/>
          <w:lang w:val="fr-FR"/>
        </w:rPr>
        <w:t>7</w:t>
      </w:r>
      <w:r w:rsidRPr="004F6108">
        <w:rPr>
          <w:spacing w:val="-4"/>
          <w:sz w:val="26"/>
          <w:szCs w:val="26"/>
          <w:lang w:val="fr-FR"/>
        </w:rPr>
        <w:t>0% giá trị hợp đồng còn lại cho bên B. Trong đợt thanh toán này, bên B phải cung cấp đủ hồ sơ thanh toán bao gồm:</w:t>
      </w:r>
    </w:p>
    <w:p w:rsidR="00B0237E" w:rsidRPr="004F6108" w:rsidRDefault="00B0237E" w:rsidP="00260C1E">
      <w:pPr>
        <w:spacing w:before="120"/>
        <w:ind w:right="72" w:firstLine="709"/>
        <w:jc w:val="both"/>
        <w:rPr>
          <w:sz w:val="26"/>
          <w:szCs w:val="26"/>
          <w:lang w:val="fr-FR"/>
        </w:rPr>
      </w:pPr>
      <w:r w:rsidRPr="004F6108">
        <w:rPr>
          <w:sz w:val="26"/>
          <w:szCs w:val="26"/>
          <w:lang w:val="fr-FR"/>
        </w:rPr>
        <w:t>+ Biên bản bàn giao hàng hóa.</w:t>
      </w:r>
    </w:p>
    <w:p w:rsidR="00B0237E" w:rsidRPr="004F6108" w:rsidRDefault="00B0237E" w:rsidP="00260C1E">
      <w:pPr>
        <w:spacing w:before="120"/>
        <w:ind w:right="72" w:firstLine="709"/>
        <w:jc w:val="both"/>
        <w:rPr>
          <w:sz w:val="26"/>
          <w:szCs w:val="26"/>
          <w:lang w:val="fr-FR"/>
        </w:rPr>
      </w:pPr>
      <w:r w:rsidRPr="004F6108">
        <w:rPr>
          <w:sz w:val="26"/>
          <w:szCs w:val="26"/>
          <w:lang w:val="fr-FR"/>
        </w:rPr>
        <w:t>+ Biên bản thanh lý hợp đồng.</w:t>
      </w:r>
    </w:p>
    <w:p w:rsidR="00B0237E" w:rsidRPr="004F6108" w:rsidRDefault="00B0237E" w:rsidP="00260C1E">
      <w:pPr>
        <w:spacing w:before="120"/>
        <w:ind w:right="72" w:firstLine="709"/>
        <w:jc w:val="both"/>
        <w:rPr>
          <w:sz w:val="26"/>
          <w:szCs w:val="26"/>
          <w:lang w:val="fr-FR"/>
        </w:rPr>
      </w:pPr>
      <w:r w:rsidRPr="004F6108">
        <w:rPr>
          <w:sz w:val="26"/>
          <w:szCs w:val="26"/>
          <w:lang w:val="fr-FR"/>
        </w:rPr>
        <w:t>+ Hóa đơn GTGT hợp lệ.</w:t>
      </w:r>
    </w:p>
    <w:p w:rsidR="00B0237E" w:rsidRPr="004F6108" w:rsidRDefault="00B0237E" w:rsidP="00260C1E">
      <w:pPr>
        <w:spacing w:before="120"/>
        <w:ind w:right="72" w:firstLine="709"/>
        <w:jc w:val="both"/>
        <w:rPr>
          <w:sz w:val="26"/>
          <w:szCs w:val="26"/>
          <w:lang w:val="fr-FR"/>
        </w:rPr>
      </w:pPr>
      <w:r w:rsidRPr="004F6108">
        <w:rPr>
          <w:sz w:val="26"/>
          <w:szCs w:val="26"/>
          <w:lang w:val="fr-FR"/>
        </w:rPr>
        <w:t>+ Phiếu bảo hành.</w:t>
      </w:r>
    </w:p>
    <w:p w:rsidR="0042598F" w:rsidRPr="004F6108" w:rsidRDefault="005305DD" w:rsidP="00260C1E">
      <w:pPr>
        <w:spacing w:before="120"/>
        <w:ind w:firstLine="709"/>
        <w:jc w:val="both"/>
        <w:rPr>
          <w:sz w:val="26"/>
          <w:szCs w:val="26"/>
          <w:lang w:val="fr-FR"/>
        </w:rPr>
      </w:pPr>
      <w:r w:rsidRPr="004F6108">
        <w:rPr>
          <w:b/>
          <w:sz w:val="26"/>
          <w:szCs w:val="26"/>
          <w:lang w:val="fr-FR"/>
        </w:rPr>
        <w:t>Điều</w:t>
      </w:r>
      <w:r w:rsidRPr="004F6108">
        <w:rPr>
          <w:b/>
          <w:spacing w:val="-5"/>
          <w:sz w:val="26"/>
          <w:szCs w:val="26"/>
          <w:lang w:val="fr-FR"/>
        </w:rPr>
        <w:t xml:space="preserve"> </w:t>
      </w:r>
      <w:r w:rsidRPr="004F6108">
        <w:rPr>
          <w:b/>
          <w:sz w:val="26"/>
          <w:szCs w:val="26"/>
          <w:lang w:val="fr-FR"/>
        </w:rPr>
        <w:t>6.</w:t>
      </w:r>
      <w:r w:rsidRPr="004F6108">
        <w:rPr>
          <w:b/>
          <w:spacing w:val="-2"/>
          <w:sz w:val="26"/>
          <w:szCs w:val="26"/>
          <w:lang w:val="fr-FR"/>
        </w:rPr>
        <w:t xml:space="preserve"> </w:t>
      </w:r>
      <w:r w:rsidRPr="004F6108">
        <w:rPr>
          <w:b/>
          <w:sz w:val="26"/>
          <w:szCs w:val="26"/>
          <w:lang w:val="fr-FR"/>
        </w:rPr>
        <w:t>H</w:t>
      </w:r>
      <w:r w:rsidRPr="004F6108">
        <w:rPr>
          <w:b/>
          <w:spacing w:val="2"/>
          <w:sz w:val="26"/>
          <w:szCs w:val="26"/>
          <w:lang w:val="fr-FR"/>
        </w:rPr>
        <w:t>ì</w:t>
      </w:r>
      <w:r w:rsidRPr="004F6108">
        <w:rPr>
          <w:b/>
          <w:sz w:val="26"/>
          <w:szCs w:val="26"/>
          <w:lang w:val="fr-FR"/>
        </w:rPr>
        <w:t>nh</w:t>
      </w:r>
      <w:r w:rsidRPr="004F6108">
        <w:rPr>
          <w:b/>
          <w:spacing w:val="-5"/>
          <w:sz w:val="26"/>
          <w:szCs w:val="26"/>
          <w:lang w:val="fr-FR"/>
        </w:rPr>
        <w:t xml:space="preserve"> </w:t>
      </w:r>
      <w:r w:rsidRPr="004F6108">
        <w:rPr>
          <w:b/>
          <w:sz w:val="26"/>
          <w:szCs w:val="26"/>
          <w:lang w:val="fr-FR"/>
        </w:rPr>
        <w:t>th</w:t>
      </w:r>
      <w:r w:rsidRPr="004F6108">
        <w:rPr>
          <w:b/>
          <w:spacing w:val="3"/>
          <w:sz w:val="26"/>
          <w:szCs w:val="26"/>
          <w:lang w:val="fr-FR"/>
        </w:rPr>
        <w:t>ứ</w:t>
      </w:r>
      <w:r w:rsidRPr="004F6108">
        <w:rPr>
          <w:b/>
          <w:sz w:val="26"/>
          <w:szCs w:val="26"/>
          <w:lang w:val="fr-FR"/>
        </w:rPr>
        <w:t>c</w:t>
      </w:r>
      <w:r w:rsidRPr="004F6108">
        <w:rPr>
          <w:b/>
          <w:spacing w:val="-5"/>
          <w:sz w:val="26"/>
          <w:szCs w:val="26"/>
          <w:lang w:val="fr-FR"/>
        </w:rPr>
        <w:t xml:space="preserve"> </w:t>
      </w:r>
      <w:r w:rsidRPr="004F6108">
        <w:rPr>
          <w:b/>
          <w:sz w:val="26"/>
          <w:szCs w:val="26"/>
          <w:lang w:val="fr-FR"/>
        </w:rPr>
        <w:t>h</w:t>
      </w:r>
      <w:r w:rsidRPr="004F6108">
        <w:rPr>
          <w:b/>
          <w:spacing w:val="3"/>
          <w:sz w:val="26"/>
          <w:szCs w:val="26"/>
          <w:lang w:val="fr-FR"/>
        </w:rPr>
        <w:t>ợ</w:t>
      </w:r>
      <w:r w:rsidRPr="004F6108">
        <w:rPr>
          <w:b/>
          <w:sz w:val="26"/>
          <w:szCs w:val="26"/>
          <w:lang w:val="fr-FR"/>
        </w:rPr>
        <w:t>p</w:t>
      </w:r>
      <w:r w:rsidRPr="004F6108">
        <w:rPr>
          <w:b/>
          <w:spacing w:val="-4"/>
          <w:sz w:val="26"/>
          <w:szCs w:val="26"/>
          <w:lang w:val="fr-FR"/>
        </w:rPr>
        <w:t xml:space="preserve"> </w:t>
      </w:r>
      <w:r w:rsidRPr="004F6108">
        <w:rPr>
          <w:b/>
          <w:sz w:val="26"/>
          <w:szCs w:val="26"/>
          <w:lang w:val="fr-FR"/>
        </w:rPr>
        <w:t>đồng:</w:t>
      </w:r>
      <w:r w:rsidRPr="004F6108">
        <w:rPr>
          <w:b/>
          <w:spacing w:val="-4"/>
          <w:sz w:val="26"/>
          <w:szCs w:val="26"/>
          <w:lang w:val="fr-FR"/>
        </w:rPr>
        <w:t xml:space="preserve"> </w:t>
      </w:r>
      <w:r w:rsidRPr="004F6108">
        <w:rPr>
          <w:sz w:val="26"/>
          <w:szCs w:val="26"/>
          <w:lang w:val="fr-FR"/>
        </w:rPr>
        <w:t>Trọn</w:t>
      </w:r>
      <w:r w:rsidRPr="004F6108">
        <w:rPr>
          <w:spacing w:val="-5"/>
          <w:sz w:val="26"/>
          <w:szCs w:val="26"/>
          <w:lang w:val="fr-FR"/>
        </w:rPr>
        <w:t xml:space="preserve"> </w:t>
      </w:r>
      <w:r w:rsidRPr="004F6108">
        <w:rPr>
          <w:sz w:val="26"/>
          <w:szCs w:val="26"/>
          <w:lang w:val="fr-FR"/>
        </w:rPr>
        <w:t>gói</w:t>
      </w:r>
    </w:p>
    <w:p w:rsidR="0042598F" w:rsidRPr="004F6108" w:rsidRDefault="005305DD" w:rsidP="00260C1E">
      <w:pPr>
        <w:spacing w:before="120"/>
        <w:ind w:firstLine="709"/>
        <w:jc w:val="both"/>
        <w:rPr>
          <w:sz w:val="26"/>
          <w:szCs w:val="26"/>
          <w:lang w:val="fr-FR"/>
        </w:rPr>
      </w:pPr>
      <w:r w:rsidRPr="004F6108">
        <w:rPr>
          <w:b/>
          <w:sz w:val="26"/>
          <w:szCs w:val="26"/>
          <w:lang w:val="fr-FR"/>
        </w:rPr>
        <w:t>Điều</w:t>
      </w:r>
      <w:r w:rsidRPr="004F6108">
        <w:rPr>
          <w:b/>
          <w:spacing w:val="-5"/>
          <w:sz w:val="26"/>
          <w:szCs w:val="26"/>
          <w:lang w:val="fr-FR"/>
        </w:rPr>
        <w:t xml:space="preserve"> </w:t>
      </w:r>
      <w:r w:rsidRPr="004F6108">
        <w:rPr>
          <w:b/>
          <w:sz w:val="26"/>
          <w:szCs w:val="26"/>
          <w:lang w:val="fr-FR"/>
        </w:rPr>
        <w:t>7.</w:t>
      </w:r>
      <w:r w:rsidRPr="004F6108">
        <w:rPr>
          <w:b/>
          <w:spacing w:val="-2"/>
          <w:sz w:val="26"/>
          <w:szCs w:val="26"/>
          <w:lang w:val="fr-FR"/>
        </w:rPr>
        <w:t xml:space="preserve"> </w:t>
      </w:r>
      <w:r w:rsidRPr="004F6108">
        <w:rPr>
          <w:b/>
          <w:spacing w:val="2"/>
          <w:sz w:val="26"/>
          <w:szCs w:val="26"/>
          <w:lang w:val="fr-FR"/>
        </w:rPr>
        <w:t>T</w:t>
      </w:r>
      <w:r w:rsidRPr="004F6108">
        <w:rPr>
          <w:b/>
          <w:sz w:val="26"/>
          <w:szCs w:val="26"/>
          <w:lang w:val="fr-FR"/>
        </w:rPr>
        <w:t>hời</w:t>
      </w:r>
      <w:r w:rsidRPr="004F6108">
        <w:rPr>
          <w:b/>
          <w:spacing w:val="-5"/>
          <w:sz w:val="26"/>
          <w:szCs w:val="26"/>
          <w:lang w:val="fr-FR"/>
        </w:rPr>
        <w:t xml:space="preserve"> </w:t>
      </w:r>
      <w:r w:rsidRPr="004F6108">
        <w:rPr>
          <w:b/>
          <w:sz w:val="26"/>
          <w:szCs w:val="26"/>
          <w:lang w:val="fr-FR"/>
        </w:rPr>
        <w:t>gi</w:t>
      </w:r>
      <w:r w:rsidRPr="004F6108">
        <w:rPr>
          <w:b/>
          <w:spacing w:val="3"/>
          <w:sz w:val="26"/>
          <w:szCs w:val="26"/>
          <w:lang w:val="fr-FR"/>
        </w:rPr>
        <w:t>a</w:t>
      </w:r>
      <w:r w:rsidRPr="004F6108">
        <w:rPr>
          <w:b/>
          <w:sz w:val="26"/>
          <w:szCs w:val="26"/>
          <w:lang w:val="fr-FR"/>
        </w:rPr>
        <w:t>n</w:t>
      </w:r>
      <w:r w:rsidRPr="004F6108">
        <w:rPr>
          <w:b/>
          <w:spacing w:val="-5"/>
          <w:sz w:val="26"/>
          <w:szCs w:val="26"/>
          <w:lang w:val="fr-FR"/>
        </w:rPr>
        <w:t xml:space="preserve"> </w:t>
      </w:r>
      <w:r w:rsidRPr="004F6108">
        <w:rPr>
          <w:b/>
          <w:sz w:val="26"/>
          <w:szCs w:val="26"/>
          <w:lang w:val="fr-FR"/>
        </w:rPr>
        <w:t>th</w:t>
      </w:r>
      <w:r w:rsidRPr="004F6108">
        <w:rPr>
          <w:b/>
          <w:spacing w:val="3"/>
          <w:sz w:val="26"/>
          <w:szCs w:val="26"/>
          <w:lang w:val="fr-FR"/>
        </w:rPr>
        <w:t>ự</w:t>
      </w:r>
      <w:r w:rsidRPr="004F6108">
        <w:rPr>
          <w:b/>
          <w:sz w:val="26"/>
          <w:szCs w:val="26"/>
          <w:lang w:val="fr-FR"/>
        </w:rPr>
        <w:t>c</w:t>
      </w:r>
      <w:r w:rsidRPr="004F6108">
        <w:rPr>
          <w:b/>
          <w:spacing w:val="-5"/>
          <w:sz w:val="26"/>
          <w:szCs w:val="26"/>
          <w:lang w:val="fr-FR"/>
        </w:rPr>
        <w:t xml:space="preserve"> </w:t>
      </w:r>
      <w:r w:rsidRPr="004F6108">
        <w:rPr>
          <w:b/>
          <w:sz w:val="26"/>
          <w:szCs w:val="26"/>
          <w:lang w:val="fr-FR"/>
        </w:rPr>
        <w:t>hiện</w:t>
      </w:r>
      <w:r w:rsidRPr="004F6108">
        <w:rPr>
          <w:b/>
          <w:spacing w:val="-5"/>
          <w:sz w:val="26"/>
          <w:szCs w:val="26"/>
          <w:lang w:val="fr-FR"/>
        </w:rPr>
        <w:t xml:space="preserve"> </w:t>
      </w:r>
      <w:r w:rsidRPr="004F6108">
        <w:rPr>
          <w:b/>
          <w:sz w:val="26"/>
          <w:szCs w:val="26"/>
          <w:lang w:val="fr-FR"/>
        </w:rPr>
        <w:t>hợp</w:t>
      </w:r>
      <w:r w:rsidRPr="004F6108">
        <w:rPr>
          <w:b/>
          <w:spacing w:val="-2"/>
          <w:sz w:val="26"/>
          <w:szCs w:val="26"/>
          <w:lang w:val="fr-FR"/>
        </w:rPr>
        <w:t xml:space="preserve"> </w:t>
      </w:r>
      <w:r w:rsidRPr="004F6108">
        <w:rPr>
          <w:b/>
          <w:sz w:val="26"/>
          <w:szCs w:val="26"/>
          <w:lang w:val="fr-FR"/>
        </w:rPr>
        <w:t>đồng</w:t>
      </w:r>
    </w:p>
    <w:p w:rsidR="0042598F" w:rsidRPr="004F6108" w:rsidRDefault="005305DD" w:rsidP="00260C1E">
      <w:pPr>
        <w:spacing w:before="120"/>
        <w:ind w:firstLine="709"/>
        <w:jc w:val="both"/>
        <w:rPr>
          <w:sz w:val="26"/>
          <w:szCs w:val="26"/>
          <w:lang w:val="fr-FR"/>
        </w:rPr>
      </w:pPr>
      <w:r w:rsidRPr="004F6108">
        <w:rPr>
          <w:sz w:val="26"/>
          <w:szCs w:val="26"/>
          <w:lang w:val="fr-FR"/>
        </w:rPr>
        <w:t>Thời</w:t>
      </w:r>
      <w:r w:rsidRPr="004F6108">
        <w:rPr>
          <w:spacing w:val="-5"/>
          <w:sz w:val="26"/>
          <w:szCs w:val="26"/>
          <w:lang w:val="fr-FR"/>
        </w:rPr>
        <w:t xml:space="preserve"> </w:t>
      </w:r>
      <w:r w:rsidRPr="004F6108">
        <w:rPr>
          <w:sz w:val="26"/>
          <w:szCs w:val="26"/>
          <w:lang w:val="fr-FR"/>
        </w:rPr>
        <w:t>gian</w:t>
      </w:r>
      <w:r w:rsidRPr="004F6108">
        <w:rPr>
          <w:spacing w:val="-2"/>
          <w:sz w:val="26"/>
          <w:szCs w:val="26"/>
          <w:lang w:val="fr-FR"/>
        </w:rPr>
        <w:t xml:space="preserve"> </w:t>
      </w:r>
      <w:r w:rsidRPr="004F6108">
        <w:rPr>
          <w:sz w:val="26"/>
          <w:szCs w:val="26"/>
          <w:lang w:val="fr-FR"/>
        </w:rPr>
        <w:t>thực</w:t>
      </w:r>
      <w:r w:rsidRPr="004F6108">
        <w:rPr>
          <w:spacing w:val="-5"/>
          <w:sz w:val="26"/>
          <w:szCs w:val="26"/>
          <w:lang w:val="fr-FR"/>
        </w:rPr>
        <w:t xml:space="preserve"> </w:t>
      </w:r>
      <w:r w:rsidRPr="004F6108">
        <w:rPr>
          <w:sz w:val="26"/>
          <w:szCs w:val="26"/>
          <w:lang w:val="fr-FR"/>
        </w:rPr>
        <w:t>hi</w:t>
      </w:r>
      <w:r w:rsidRPr="004F6108">
        <w:rPr>
          <w:spacing w:val="1"/>
          <w:sz w:val="26"/>
          <w:szCs w:val="26"/>
          <w:lang w:val="fr-FR"/>
        </w:rPr>
        <w:t>ệ</w:t>
      </w:r>
      <w:r w:rsidRPr="004F6108">
        <w:rPr>
          <w:sz w:val="26"/>
          <w:szCs w:val="26"/>
          <w:lang w:val="fr-FR"/>
        </w:rPr>
        <w:t>n</w:t>
      </w:r>
      <w:r w:rsidRPr="004F6108">
        <w:rPr>
          <w:spacing w:val="-4"/>
          <w:sz w:val="26"/>
          <w:szCs w:val="26"/>
          <w:lang w:val="fr-FR"/>
        </w:rPr>
        <w:t xml:space="preserve"> </w:t>
      </w:r>
      <w:r w:rsidRPr="004F6108">
        <w:rPr>
          <w:spacing w:val="2"/>
          <w:sz w:val="26"/>
          <w:szCs w:val="26"/>
          <w:lang w:val="fr-FR"/>
        </w:rPr>
        <w:t>hợ</w:t>
      </w:r>
      <w:r w:rsidRPr="004F6108">
        <w:rPr>
          <w:sz w:val="26"/>
          <w:szCs w:val="26"/>
          <w:lang w:val="fr-FR"/>
        </w:rPr>
        <w:t>p</w:t>
      </w:r>
      <w:r w:rsidRPr="004F6108">
        <w:rPr>
          <w:spacing w:val="-4"/>
          <w:sz w:val="26"/>
          <w:szCs w:val="26"/>
          <w:lang w:val="fr-FR"/>
        </w:rPr>
        <w:t xml:space="preserve"> </w:t>
      </w:r>
      <w:r w:rsidRPr="004F6108">
        <w:rPr>
          <w:sz w:val="26"/>
          <w:szCs w:val="26"/>
          <w:lang w:val="fr-FR"/>
        </w:rPr>
        <w:t>đồng:</w:t>
      </w:r>
      <w:r w:rsidRPr="004F6108">
        <w:rPr>
          <w:spacing w:val="-6"/>
          <w:sz w:val="26"/>
          <w:szCs w:val="26"/>
          <w:lang w:val="fr-FR"/>
        </w:rPr>
        <w:t xml:space="preserve"> </w:t>
      </w:r>
      <w:r w:rsidRPr="004F6108">
        <w:rPr>
          <w:sz w:val="26"/>
          <w:szCs w:val="26"/>
          <w:lang w:val="fr-FR"/>
        </w:rPr>
        <w:t>01</w:t>
      </w:r>
      <w:r w:rsidRPr="004F6108">
        <w:rPr>
          <w:spacing w:val="-1"/>
          <w:sz w:val="26"/>
          <w:szCs w:val="26"/>
          <w:lang w:val="fr-FR"/>
        </w:rPr>
        <w:t xml:space="preserve"> </w:t>
      </w:r>
      <w:r w:rsidRPr="004F6108">
        <w:rPr>
          <w:sz w:val="26"/>
          <w:szCs w:val="26"/>
          <w:lang w:val="fr-FR"/>
        </w:rPr>
        <w:t>tháng</w:t>
      </w:r>
      <w:r w:rsidRPr="004F6108">
        <w:rPr>
          <w:spacing w:val="-4"/>
          <w:sz w:val="26"/>
          <w:szCs w:val="26"/>
          <w:lang w:val="fr-FR"/>
        </w:rPr>
        <w:t xml:space="preserve"> </w:t>
      </w:r>
      <w:r w:rsidRPr="004F6108">
        <w:rPr>
          <w:sz w:val="26"/>
          <w:szCs w:val="26"/>
          <w:lang w:val="fr-FR"/>
        </w:rPr>
        <w:t>kể</w:t>
      </w:r>
      <w:r w:rsidRPr="004F6108">
        <w:rPr>
          <w:spacing w:val="-2"/>
          <w:sz w:val="26"/>
          <w:szCs w:val="26"/>
          <w:lang w:val="fr-FR"/>
        </w:rPr>
        <w:t xml:space="preserve"> </w:t>
      </w:r>
      <w:r w:rsidRPr="004F6108">
        <w:rPr>
          <w:sz w:val="26"/>
          <w:szCs w:val="26"/>
          <w:lang w:val="fr-FR"/>
        </w:rPr>
        <w:t>từ</w:t>
      </w:r>
      <w:r w:rsidRPr="004F6108">
        <w:rPr>
          <w:spacing w:val="1"/>
          <w:sz w:val="26"/>
          <w:szCs w:val="26"/>
          <w:lang w:val="fr-FR"/>
        </w:rPr>
        <w:t xml:space="preserve"> </w:t>
      </w:r>
      <w:r w:rsidRPr="004F6108">
        <w:rPr>
          <w:sz w:val="26"/>
          <w:szCs w:val="26"/>
          <w:lang w:val="fr-FR"/>
        </w:rPr>
        <w:t>ng</w:t>
      </w:r>
      <w:r w:rsidRPr="004F6108">
        <w:rPr>
          <w:spacing w:val="5"/>
          <w:sz w:val="26"/>
          <w:szCs w:val="26"/>
          <w:lang w:val="fr-FR"/>
        </w:rPr>
        <w:t>à</w:t>
      </w:r>
      <w:r w:rsidRPr="004F6108">
        <w:rPr>
          <w:sz w:val="26"/>
          <w:szCs w:val="26"/>
          <w:lang w:val="fr-FR"/>
        </w:rPr>
        <w:t>y</w:t>
      </w:r>
      <w:r w:rsidRPr="004F6108">
        <w:rPr>
          <w:spacing w:val="-10"/>
          <w:sz w:val="26"/>
          <w:szCs w:val="26"/>
          <w:lang w:val="fr-FR"/>
        </w:rPr>
        <w:t xml:space="preserve"> </w:t>
      </w:r>
      <w:r w:rsidRPr="004F6108">
        <w:rPr>
          <w:sz w:val="26"/>
          <w:szCs w:val="26"/>
          <w:lang w:val="fr-FR"/>
        </w:rPr>
        <w:t>hợp</w:t>
      </w:r>
      <w:r w:rsidRPr="004F6108">
        <w:rPr>
          <w:spacing w:val="-2"/>
          <w:sz w:val="26"/>
          <w:szCs w:val="26"/>
          <w:lang w:val="fr-FR"/>
        </w:rPr>
        <w:t xml:space="preserve"> </w:t>
      </w:r>
      <w:r w:rsidRPr="004F6108">
        <w:rPr>
          <w:sz w:val="26"/>
          <w:szCs w:val="26"/>
          <w:lang w:val="fr-FR"/>
        </w:rPr>
        <w:t>đồng</w:t>
      </w:r>
      <w:r w:rsidRPr="004F6108">
        <w:rPr>
          <w:spacing w:val="-5"/>
          <w:sz w:val="26"/>
          <w:szCs w:val="26"/>
          <w:lang w:val="fr-FR"/>
        </w:rPr>
        <w:t xml:space="preserve"> </w:t>
      </w:r>
      <w:r w:rsidRPr="004F6108">
        <w:rPr>
          <w:sz w:val="26"/>
          <w:szCs w:val="26"/>
          <w:lang w:val="fr-FR"/>
        </w:rPr>
        <w:t>có hiệu</w:t>
      </w:r>
      <w:r w:rsidRPr="004F6108">
        <w:rPr>
          <w:spacing w:val="-2"/>
          <w:sz w:val="26"/>
          <w:szCs w:val="26"/>
          <w:lang w:val="fr-FR"/>
        </w:rPr>
        <w:t xml:space="preserve"> </w:t>
      </w:r>
      <w:r w:rsidRPr="004F6108">
        <w:rPr>
          <w:sz w:val="26"/>
          <w:szCs w:val="26"/>
          <w:lang w:val="fr-FR"/>
        </w:rPr>
        <w:t>lực.</w:t>
      </w:r>
    </w:p>
    <w:p w:rsidR="0042598F" w:rsidRPr="004F6108" w:rsidRDefault="005305DD" w:rsidP="00260C1E">
      <w:pPr>
        <w:spacing w:before="120"/>
        <w:ind w:firstLine="709"/>
        <w:jc w:val="both"/>
        <w:rPr>
          <w:sz w:val="26"/>
          <w:szCs w:val="26"/>
          <w:lang w:val="fr-FR"/>
        </w:rPr>
      </w:pPr>
      <w:r w:rsidRPr="004F6108">
        <w:rPr>
          <w:b/>
          <w:sz w:val="26"/>
          <w:szCs w:val="26"/>
          <w:lang w:val="fr-FR"/>
        </w:rPr>
        <w:t>Điều</w:t>
      </w:r>
      <w:r w:rsidRPr="004F6108">
        <w:rPr>
          <w:b/>
          <w:spacing w:val="-5"/>
          <w:sz w:val="26"/>
          <w:szCs w:val="26"/>
          <w:lang w:val="fr-FR"/>
        </w:rPr>
        <w:t xml:space="preserve"> </w:t>
      </w:r>
      <w:r w:rsidRPr="004F6108">
        <w:rPr>
          <w:b/>
          <w:sz w:val="26"/>
          <w:szCs w:val="26"/>
          <w:lang w:val="fr-FR"/>
        </w:rPr>
        <w:t>8.</w:t>
      </w:r>
      <w:r w:rsidRPr="004F6108">
        <w:rPr>
          <w:b/>
          <w:spacing w:val="-2"/>
          <w:sz w:val="26"/>
          <w:szCs w:val="26"/>
          <w:lang w:val="fr-FR"/>
        </w:rPr>
        <w:t xml:space="preserve"> </w:t>
      </w:r>
      <w:r w:rsidRPr="004F6108">
        <w:rPr>
          <w:b/>
          <w:sz w:val="26"/>
          <w:szCs w:val="26"/>
          <w:lang w:val="fr-FR"/>
        </w:rPr>
        <w:t>H</w:t>
      </w:r>
      <w:r w:rsidRPr="004F6108">
        <w:rPr>
          <w:b/>
          <w:spacing w:val="2"/>
          <w:sz w:val="26"/>
          <w:szCs w:val="26"/>
          <w:lang w:val="fr-FR"/>
        </w:rPr>
        <w:t>i</w:t>
      </w:r>
      <w:r w:rsidRPr="004F6108">
        <w:rPr>
          <w:b/>
          <w:sz w:val="26"/>
          <w:szCs w:val="26"/>
          <w:lang w:val="fr-FR"/>
        </w:rPr>
        <w:t>ệu</w:t>
      </w:r>
      <w:r w:rsidRPr="004F6108">
        <w:rPr>
          <w:b/>
          <w:spacing w:val="-5"/>
          <w:sz w:val="26"/>
          <w:szCs w:val="26"/>
          <w:lang w:val="fr-FR"/>
        </w:rPr>
        <w:t xml:space="preserve"> </w:t>
      </w:r>
      <w:r w:rsidRPr="004F6108">
        <w:rPr>
          <w:b/>
          <w:sz w:val="26"/>
          <w:szCs w:val="26"/>
          <w:lang w:val="fr-FR"/>
        </w:rPr>
        <w:t>ch</w:t>
      </w:r>
      <w:r w:rsidRPr="004F6108">
        <w:rPr>
          <w:b/>
          <w:spacing w:val="2"/>
          <w:sz w:val="26"/>
          <w:szCs w:val="26"/>
          <w:lang w:val="fr-FR"/>
        </w:rPr>
        <w:t>ỉ</w:t>
      </w:r>
      <w:r w:rsidRPr="004F6108">
        <w:rPr>
          <w:b/>
          <w:sz w:val="26"/>
          <w:szCs w:val="26"/>
          <w:lang w:val="fr-FR"/>
        </w:rPr>
        <w:t>nh,</w:t>
      </w:r>
      <w:r w:rsidRPr="004F6108">
        <w:rPr>
          <w:b/>
          <w:spacing w:val="-7"/>
          <w:sz w:val="26"/>
          <w:szCs w:val="26"/>
          <w:lang w:val="fr-FR"/>
        </w:rPr>
        <w:t xml:space="preserve"> </w:t>
      </w:r>
      <w:r w:rsidRPr="004F6108">
        <w:rPr>
          <w:b/>
          <w:spacing w:val="2"/>
          <w:sz w:val="26"/>
          <w:szCs w:val="26"/>
          <w:lang w:val="fr-FR"/>
        </w:rPr>
        <w:t>b</w:t>
      </w:r>
      <w:r w:rsidRPr="004F6108">
        <w:rPr>
          <w:b/>
          <w:sz w:val="26"/>
          <w:szCs w:val="26"/>
          <w:lang w:val="fr-FR"/>
        </w:rPr>
        <w:t>ổ</w:t>
      </w:r>
      <w:r w:rsidRPr="004F6108">
        <w:rPr>
          <w:b/>
          <w:spacing w:val="-3"/>
          <w:sz w:val="26"/>
          <w:szCs w:val="26"/>
          <w:lang w:val="fr-FR"/>
        </w:rPr>
        <w:t xml:space="preserve"> </w:t>
      </w:r>
      <w:r w:rsidRPr="004F6108">
        <w:rPr>
          <w:b/>
          <w:sz w:val="26"/>
          <w:szCs w:val="26"/>
          <w:lang w:val="fr-FR"/>
        </w:rPr>
        <w:t>sung</w:t>
      </w:r>
      <w:r w:rsidRPr="004F6108">
        <w:rPr>
          <w:b/>
          <w:spacing w:val="-5"/>
          <w:sz w:val="26"/>
          <w:szCs w:val="26"/>
          <w:lang w:val="fr-FR"/>
        </w:rPr>
        <w:t xml:space="preserve"> </w:t>
      </w:r>
      <w:r w:rsidRPr="004F6108">
        <w:rPr>
          <w:b/>
          <w:sz w:val="26"/>
          <w:szCs w:val="26"/>
          <w:lang w:val="fr-FR"/>
        </w:rPr>
        <w:t>h</w:t>
      </w:r>
      <w:r w:rsidRPr="004F6108">
        <w:rPr>
          <w:b/>
          <w:spacing w:val="2"/>
          <w:sz w:val="26"/>
          <w:szCs w:val="26"/>
          <w:lang w:val="fr-FR"/>
        </w:rPr>
        <w:t>ợ</w:t>
      </w:r>
      <w:r w:rsidRPr="004F6108">
        <w:rPr>
          <w:b/>
          <w:sz w:val="26"/>
          <w:szCs w:val="26"/>
          <w:lang w:val="fr-FR"/>
        </w:rPr>
        <w:t>p</w:t>
      </w:r>
      <w:r w:rsidRPr="004F6108">
        <w:rPr>
          <w:b/>
          <w:spacing w:val="-4"/>
          <w:sz w:val="26"/>
          <w:szCs w:val="26"/>
          <w:lang w:val="fr-FR"/>
        </w:rPr>
        <w:t xml:space="preserve"> </w:t>
      </w:r>
      <w:r w:rsidRPr="004F6108">
        <w:rPr>
          <w:b/>
          <w:sz w:val="26"/>
          <w:szCs w:val="26"/>
          <w:lang w:val="fr-FR"/>
        </w:rPr>
        <w:t>đồ</w:t>
      </w:r>
      <w:r w:rsidRPr="004F6108">
        <w:rPr>
          <w:b/>
          <w:spacing w:val="2"/>
          <w:sz w:val="26"/>
          <w:szCs w:val="26"/>
          <w:lang w:val="fr-FR"/>
        </w:rPr>
        <w:t>n</w:t>
      </w:r>
      <w:r w:rsidRPr="004F6108">
        <w:rPr>
          <w:b/>
          <w:sz w:val="26"/>
          <w:szCs w:val="26"/>
          <w:lang w:val="fr-FR"/>
        </w:rPr>
        <w:t>g</w:t>
      </w:r>
    </w:p>
    <w:p w:rsidR="0042598F" w:rsidRPr="004F6108" w:rsidRDefault="005305DD" w:rsidP="00260C1E">
      <w:pPr>
        <w:spacing w:before="120"/>
        <w:ind w:firstLine="709"/>
        <w:jc w:val="both"/>
        <w:rPr>
          <w:sz w:val="26"/>
          <w:szCs w:val="26"/>
          <w:lang w:val="fr-FR"/>
        </w:rPr>
      </w:pPr>
      <w:r w:rsidRPr="004F6108">
        <w:rPr>
          <w:spacing w:val="-2"/>
          <w:sz w:val="26"/>
          <w:szCs w:val="26"/>
          <w:lang w:val="fr-FR"/>
        </w:rPr>
        <w:t>1</w:t>
      </w:r>
      <w:r w:rsidRPr="004F6108">
        <w:rPr>
          <w:sz w:val="26"/>
          <w:szCs w:val="26"/>
          <w:lang w:val="fr-FR"/>
        </w:rPr>
        <w:t>.</w:t>
      </w:r>
      <w:r w:rsidRPr="004F6108">
        <w:rPr>
          <w:spacing w:val="-7"/>
          <w:sz w:val="26"/>
          <w:szCs w:val="26"/>
          <w:lang w:val="fr-FR"/>
        </w:rPr>
        <w:t xml:space="preserve"> </w:t>
      </w:r>
      <w:r w:rsidRPr="004F6108">
        <w:rPr>
          <w:sz w:val="26"/>
          <w:szCs w:val="26"/>
          <w:lang w:val="fr-FR"/>
        </w:rPr>
        <w:t>V</w:t>
      </w:r>
      <w:r w:rsidRPr="004F6108">
        <w:rPr>
          <w:spacing w:val="-2"/>
          <w:sz w:val="26"/>
          <w:szCs w:val="26"/>
          <w:lang w:val="fr-FR"/>
        </w:rPr>
        <w:t>iệ</w:t>
      </w:r>
      <w:r w:rsidRPr="004F6108">
        <w:rPr>
          <w:sz w:val="26"/>
          <w:szCs w:val="26"/>
          <w:lang w:val="fr-FR"/>
        </w:rPr>
        <w:t>c</w:t>
      </w:r>
      <w:r w:rsidRPr="004F6108">
        <w:rPr>
          <w:spacing w:val="-7"/>
          <w:sz w:val="26"/>
          <w:szCs w:val="26"/>
          <w:lang w:val="fr-FR"/>
        </w:rPr>
        <w:t xml:space="preserve"> </w:t>
      </w:r>
      <w:r w:rsidRPr="004F6108">
        <w:rPr>
          <w:spacing w:val="-2"/>
          <w:sz w:val="26"/>
          <w:szCs w:val="26"/>
          <w:lang w:val="fr-FR"/>
        </w:rPr>
        <w:t>hiệ</w:t>
      </w:r>
      <w:r w:rsidRPr="004F6108">
        <w:rPr>
          <w:sz w:val="26"/>
          <w:szCs w:val="26"/>
          <w:lang w:val="fr-FR"/>
        </w:rPr>
        <w:t>u</w:t>
      </w:r>
      <w:r w:rsidRPr="004F6108">
        <w:rPr>
          <w:spacing w:val="-7"/>
          <w:sz w:val="26"/>
          <w:szCs w:val="26"/>
          <w:lang w:val="fr-FR"/>
        </w:rPr>
        <w:t xml:space="preserve"> </w:t>
      </w:r>
      <w:r w:rsidRPr="004F6108">
        <w:rPr>
          <w:spacing w:val="-2"/>
          <w:sz w:val="26"/>
          <w:szCs w:val="26"/>
          <w:lang w:val="fr-FR"/>
        </w:rPr>
        <w:t>c</w:t>
      </w:r>
      <w:r w:rsidRPr="004F6108">
        <w:rPr>
          <w:sz w:val="26"/>
          <w:szCs w:val="26"/>
          <w:lang w:val="fr-FR"/>
        </w:rPr>
        <w:t>h</w:t>
      </w:r>
      <w:r w:rsidRPr="004F6108">
        <w:rPr>
          <w:spacing w:val="-2"/>
          <w:sz w:val="26"/>
          <w:szCs w:val="26"/>
          <w:lang w:val="fr-FR"/>
        </w:rPr>
        <w:t>ỉnh</w:t>
      </w:r>
      <w:r w:rsidRPr="004F6108">
        <w:rPr>
          <w:sz w:val="26"/>
          <w:szCs w:val="26"/>
          <w:lang w:val="fr-FR"/>
        </w:rPr>
        <w:t>,</w:t>
      </w:r>
      <w:r w:rsidRPr="004F6108">
        <w:rPr>
          <w:spacing w:val="-9"/>
          <w:sz w:val="26"/>
          <w:szCs w:val="26"/>
          <w:lang w:val="fr-FR"/>
        </w:rPr>
        <w:t xml:space="preserve"> </w:t>
      </w:r>
      <w:r w:rsidRPr="004F6108">
        <w:rPr>
          <w:spacing w:val="-2"/>
          <w:sz w:val="26"/>
          <w:szCs w:val="26"/>
          <w:lang w:val="fr-FR"/>
        </w:rPr>
        <w:t>b</w:t>
      </w:r>
      <w:r w:rsidRPr="004F6108">
        <w:rPr>
          <w:sz w:val="26"/>
          <w:szCs w:val="26"/>
          <w:lang w:val="fr-FR"/>
        </w:rPr>
        <w:t>ổ</w:t>
      </w:r>
      <w:r w:rsidRPr="004F6108">
        <w:rPr>
          <w:spacing w:val="-6"/>
          <w:sz w:val="26"/>
          <w:szCs w:val="26"/>
          <w:lang w:val="fr-FR"/>
        </w:rPr>
        <w:t xml:space="preserve"> </w:t>
      </w:r>
      <w:r w:rsidRPr="004F6108">
        <w:rPr>
          <w:sz w:val="26"/>
          <w:szCs w:val="26"/>
          <w:lang w:val="fr-FR"/>
        </w:rPr>
        <w:t>s</w:t>
      </w:r>
      <w:r w:rsidRPr="004F6108">
        <w:rPr>
          <w:spacing w:val="-2"/>
          <w:sz w:val="26"/>
          <w:szCs w:val="26"/>
          <w:lang w:val="fr-FR"/>
        </w:rPr>
        <w:t>un</w:t>
      </w:r>
      <w:r w:rsidRPr="004F6108">
        <w:rPr>
          <w:sz w:val="26"/>
          <w:szCs w:val="26"/>
          <w:lang w:val="fr-FR"/>
        </w:rPr>
        <w:t>g</w:t>
      </w:r>
      <w:r w:rsidRPr="004F6108">
        <w:rPr>
          <w:spacing w:val="-8"/>
          <w:sz w:val="26"/>
          <w:szCs w:val="26"/>
          <w:lang w:val="fr-FR"/>
        </w:rPr>
        <w:t xml:space="preserve"> </w:t>
      </w:r>
      <w:r w:rsidRPr="004F6108">
        <w:rPr>
          <w:spacing w:val="-2"/>
          <w:sz w:val="26"/>
          <w:szCs w:val="26"/>
          <w:lang w:val="fr-FR"/>
        </w:rPr>
        <w:t>h</w:t>
      </w:r>
      <w:r w:rsidRPr="004F6108">
        <w:rPr>
          <w:spacing w:val="-3"/>
          <w:sz w:val="26"/>
          <w:szCs w:val="26"/>
          <w:lang w:val="fr-FR"/>
        </w:rPr>
        <w:t>ợ</w:t>
      </w:r>
      <w:r w:rsidRPr="004F6108">
        <w:rPr>
          <w:sz w:val="26"/>
          <w:szCs w:val="26"/>
          <w:lang w:val="fr-FR"/>
        </w:rPr>
        <w:t>p</w:t>
      </w:r>
      <w:r w:rsidRPr="004F6108">
        <w:rPr>
          <w:spacing w:val="-7"/>
          <w:sz w:val="26"/>
          <w:szCs w:val="26"/>
          <w:lang w:val="fr-FR"/>
        </w:rPr>
        <w:t xml:space="preserve"> </w:t>
      </w:r>
      <w:r w:rsidRPr="004F6108">
        <w:rPr>
          <w:spacing w:val="-2"/>
          <w:sz w:val="26"/>
          <w:szCs w:val="26"/>
          <w:lang w:val="fr-FR"/>
        </w:rPr>
        <w:t>đ</w:t>
      </w:r>
      <w:r w:rsidRPr="004F6108">
        <w:rPr>
          <w:sz w:val="26"/>
          <w:szCs w:val="26"/>
          <w:lang w:val="fr-FR"/>
        </w:rPr>
        <w:t>ồ</w:t>
      </w:r>
      <w:r w:rsidRPr="004F6108">
        <w:rPr>
          <w:spacing w:val="-2"/>
          <w:sz w:val="26"/>
          <w:szCs w:val="26"/>
          <w:lang w:val="fr-FR"/>
        </w:rPr>
        <w:t>n</w:t>
      </w:r>
      <w:r w:rsidRPr="004F6108">
        <w:rPr>
          <w:sz w:val="26"/>
          <w:szCs w:val="26"/>
          <w:lang w:val="fr-FR"/>
        </w:rPr>
        <w:t>g</w:t>
      </w:r>
      <w:r w:rsidRPr="004F6108">
        <w:rPr>
          <w:spacing w:val="-10"/>
          <w:sz w:val="26"/>
          <w:szCs w:val="26"/>
          <w:lang w:val="fr-FR"/>
        </w:rPr>
        <w:t xml:space="preserve"> </w:t>
      </w:r>
      <w:r w:rsidRPr="004F6108">
        <w:rPr>
          <w:sz w:val="26"/>
          <w:szCs w:val="26"/>
          <w:lang w:val="fr-FR"/>
        </w:rPr>
        <w:t>có</w:t>
      </w:r>
      <w:r w:rsidRPr="004F6108">
        <w:rPr>
          <w:spacing w:val="-7"/>
          <w:sz w:val="26"/>
          <w:szCs w:val="26"/>
          <w:lang w:val="fr-FR"/>
        </w:rPr>
        <w:t xml:space="preserve"> </w:t>
      </w:r>
      <w:r w:rsidRPr="004F6108">
        <w:rPr>
          <w:sz w:val="26"/>
          <w:szCs w:val="26"/>
          <w:lang w:val="fr-FR"/>
        </w:rPr>
        <w:t>t</w:t>
      </w:r>
      <w:r w:rsidRPr="004F6108">
        <w:rPr>
          <w:spacing w:val="-2"/>
          <w:sz w:val="26"/>
          <w:szCs w:val="26"/>
          <w:lang w:val="fr-FR"/>
        </w:rPr>
        <w:t>h</w:t>
      </w:r>
      <w:r w:rsidRPr="004F6108">
        <w:rPr>
          <w:sz w:val="26"/>
          <w:szCs w:val="26"/>
          <w:lang w:val="fr-FR"/>
        </w:rPr>
        <w:t>ể</w:t>
      </w:r>
      <w:r w:rsidRPr="004F6108">
        <w:rPr>
          <w:spacing w:val="-8"/>
          <w:sz w:val="26"/>
          <w:szCs w:val="26"/>
          <w:lang w:val="fr-FR"/>
        </w:rPr>
        <w:t xml:space="preserve"> </w:t>
      </w:r>
      <w:r w:rsidRPr="004F6108">
        <w:rPr>
          <w:sz w:val="26"/>
          <w:szCs w:val="26"/>
          <w:lang w:val="fr-FR"/>
        </w:rPr>
        <w:t>th</w:t>
      </w:r>
      <w:r w:rsidRPr="004F6108">
        <w:rPr>
          <w:spacing w:val="-1"/>
          <w:sz w:val="26"/>
          <w:szCs w:val="26"/>
          <w:lang w:val="fr-FR"/>
        </w:rPr>
        <w:t>ự</w:t>
      </w:r>
      <w:r w:rsidRPr="004F6108">
        <w:rPr>
          <w:sz w:val="26"/>
          <w:szCs w:val="26"/>
          <w:lang w:val="fr-FR"/>
        </w:rPr>
        <w:t>c</w:t>
      </w:r>
      <w:r w:rsidRPr="004F6108">
        <w:rPr>
          <w:spacing w:val="-10"/>
          <w:sz w:val="26"/>
          <w:szCs w:val="26"/>
          <w:lang w:val="fr-FR"/>
        </w:rPr>
        <w:t xml:space="preserve"> </w:t>
      </w:r>
      <w:r w:rsidRPr="004F6108">
        <w:rPr>
          <w:spacing w:val="-2"/>
          <w:sz w:val="26"/>
          <w:szCs w:val="26"/>
          <w:lang w:val="fr-FR"/>
        </w:rPr>
        <w:t>hi</w:t>
      </w:r>
      <w:r w:rsidRPr="004F6108">
        <w:rPr>
          <w:sz w:val="26"/>
          <w:szCs w:val="26"/>
          <w:lang w:val="fr-FR"/>
        </w:rPr>
        <w:t>ện</w:t>
      </w:r>
      <w:r w:rsidRPr="004F6108">
        <w:rPr>
          <w:spacing w:val="-9"/>
          <w:sz w:val="26"/>
          <w:szCs w:val="26"/>
          <w:lang w:val="fr-FR"/>
        </w:rPr>
        <w:t xml:space="preserve"> </w:t>
      </w:r>
      <w:r w:rsidRPr="004F6108">
        <w:rPr>
          <w:spacing w:val="-2"/>
          <w:sz w:val="26"/>
          <w:szCs w:val="26"/>
          <w:lang w:val="fr-FR"/>
        </w:rPr>
        <w:t>t</w:t>
      </w:r>
      <w:r w:rsidRPr="004F6108">
        <w:rPr>
          <w:sz w:val="26"/>
          <w:szCs w:val="26"/>
          <w:lang w:val="fr-FR"/>
        </w:rPr>
        <w:t>r</w:t>
      </w:r>
      <w:r w:rsidRPr="004F6108">
        <w:rPr>
          <w:spacing w:val="-2"/>
          <w:sz w:val="26"/>
          <w:szCs w:val="26"/>
          <w:lang w:val="fr-FR"/>
        </w:rPr>
        <w:t>on</w:t>
      </w:r>
      <w:r w:rsidRPr="004F6108">
        <w:rPr>
          <w:sz w:val="26"/>
          <w:szCs w:val="26"/>
          <w:lang w:val="fr-FR"/>
        </w:rPr>
        <w:t>g</w:t>
      </w:r>
      <w:r w:rsidRPr="004F6108">
        <w:rPr>
          <w:spacing w:val="-8"/>
          <w:sz w:val="26"/>
          <w:szCs w:val="26"/>
          <w:lang w:val="fr-FR"/>
        </w:rPr>
        <w:t xml:space="preserve"> </w:t>
      </w:r>
      <w:r w:rsidRPr="004F6108">
        <w:rPr>
          <w:spacing w:val="-2"/>
          <w:sz w:val="26"/>
          <w:szCs w:val="26"/>
          <w:lang w:val="fr-FR"/>
        </w:rPr>
        <w:t>cá</w:t>
      </w:r>
      <w:r w:rsidRPr="004F6108">
        <w:rPr>
          <w:sz w:val="26"/>
          <w:szCs w:val="26"/>
          <w:lang w:val="fr-FR"/>
        </w:rPr>
        <w:t>c</w:t>
      </w:r>
      <w:r w:rsidRPr="004F6108">
        <w:rPr>
          <w:spacing w:val="-5"/>
          <w:sz w:val="26"/>
          <w:szCs w:val="26"/>
          <w:lang w:val="fr-FR"/>
        </w:rPr>
        <w:t xml:space="preserve"> </w:t>
      </w:r>
      <w:r w:rsidRPr="004F6108">
        <w:rPr>
          <w:spacing w:val="-2"/>
          <w:sz w:val="26"/>
          <w:szCs w:val="26"/>
          <w:lang w:val="fr-FR"/>
        </w:rPr>
        <w:t>tr</w:t>
      </w:r>
      <w:r w:rsidRPr="004F6108">
        <w:rPr>
          <w:spacing w:val="-1"/>
          <w:sz w:val="26"/>
          <w:szCs w:val="26"/>
          <w:lang w:val="fr-FR"/>
        </w:rPr>
        <w:t>ư</w:t>
      </w:r>
      <w:r w:rsidRPr="004F6108">
        <w:rPr>
          <w:sz w:val="26"/>
          <w:szCs w:val="26"/>
          <w:lang w:val="fr-FR"/>
        </w:rPr>
        <w:t>ờng</w:t>
      </w:r>
      <w:r w:rsidRPr="004F6108">
        <w:rPr>
          <w:spacing w:val="-11"/>
          <w:sz w:val="26"/>
          <w:szCs w:val="26"/>
          <w:lang w:val="fr-FR"/>
        </w:rPr>
        <w:t xml:space="preserve"> </w:t>
      </w:r>
      <w:r w:rsidRPr="004F6108">
        <w:rPr>
          <w:spacing w:val="-2"/>
          <w:sz w:val="26"/>
          <w:szCs w:val="26"/>
          <w:lang w:val="fr-FR"/>
        </w:rPr>
        <w:t>h</w:t>
      </w:r>
      <w:r w:rsidRPr="004F6108">
        <w:rPr>
          <w:sz w:val="26"/>
          <w:szCs w:val="26"/>
          <w:lang w:val="fr-FR"/>
        </w:rPr>
        <w:t>ợp</w:t>
      </w:r>
      <w:r w:rsidRPr="004F6108">
        <w:rPr>
          <w:spacing w:val="-9"/>
          <w:sz w:val="26"/>
          <w:szCs w:val="26"/>
          <w:lang w:val="fr-FR"/>
        </w:rPr>
        <w:t xml:space="preserve"> </w:t>
      </w:r>
      <w:r w:rsidRPr="004F6108">
        <w:rPr>
          <w:sz w:val="26"/>
          <w:szCs w:val="26"/>
          <w:lang w:val="fr-FR"/>
        </w:rPr>
        <w:t>s</w:t>
      </w:r>
      <w:r w:rsidRPr="004F6108">
        <w:rPr>
          <w:spacing w:val="-2"/>
          <w:sz w:val="26"/>
          <w:szCs w:val="26"/>
          <w:lang w:val="fr-FR"/>
        </w:rPr>
        <w:t>au</w:t>
      </w:r>
      <w:r w:rsidRPr="004F6108">
        <w:rPr>
          <w:sz w:val="26"/>
          <w:szCs w:val="26"/>
          <w:lang w:val="fr-FR"/>
        </w:rPr>
        <w:t>:</w:t>
      </w:r>
    </w:p>
    <w:p w:rsidR="0042598F" w:rsidRPr="004F6108" w:rsidRDefault="005305DD" w:rsidP="00260C1E">
      <w:pPr>
        <w:spacing w:before="120"/>
        <w:ind w:firstLine="709"/>
        <w:jc w:val="both"/>
        <w:rPr>
          <w:sz w:val="26"/>
          <w:szCs w:val="26"/>
          <w:lang w:val="fr-FR"/>
        </w:rPr>
      </w:pPr>
      <w:r w:rsidRPr="004F6108">
        <w:rPr>
          <w:spacing w:val="-2"/>
          <w:sz w:val="26"/>
          <w:szCs w:val="26"/>
          <w:lang w:val="fr-FR"/>
        </w:rPr>
        <w:t>a</w:t>
      </w:r>
      <w:r w:rsidRPr="004F6108">
        <w:rPr>
          <w:sz w:val="26"/>
          <w:szCs w:val="26"/>
          <w:lang w:val="fr-FR"/>
        </w:rPr>
        <w:t>)</w:t>
      </w:r>
      <w:r w:rsidRPr="004F6108">
        <w:rPr>
          <w:spacing w:val="-7"/>
          <w:sz w:val="26"/>
          <w:szCs w:val="26"/>
          <w:lang w:val="fr-FR"/>
        </w:rPr>
        <w:t xml:space="preserve"> </w:t>
      </w:r>
      <w:r w:rsidRPr="004F6108">
        <w:rPr>
          <w:spacing w:val="-2"/>
          <w:sz w:val="26"/>
          <w:szCs w:val="26"/>
          <w:lang w:val="fr-FR"/>
        </w:rPr>
        <w:t>T</w:t>
      </w:r>
      <w:r w:rsidRPr="004F6108">
        <w:rPr>
          <w:sz w:val="26"/>
          <w:szCs w:val="26"/>
          <w:lang w:val="fr-FR"/>
        </w:rPr>
        <w:t>h</w:t>
      </w:r>
      <w:r w:rsidRPr="004F6108">
        <w:rPr>
          <w:spacing w:val="3"/>
          <w:sz w:val="26"/>
          <w:szCs w:val="26"/>
          <w:lang w:val="fr-FR"/>
        </w:rPr>
        <w:t>a</w:t>
      </w:r>
      <w:r w:rsidRPr="004F6108">
        <w:rPr>
          <w:sz w:val="26"/>
          <w:szCs w:val="26"/>
          <w:lang w:val="fr-FR"/>
        </w:rPr>
        <w:t>y</w:t>
      </w:r>
      <w:r w:rsidRPr="004F6108">
        <w:rPr>
          <w:spacing w:val="-12"/>
          <w:sz w:val="26"/>
          <w:szCs w:val="26"/>
          <w:lang w:val="fr-FR"/>
        </w:rPr>
        <w:t xml:space="preserve"> </w:t>
      </w:r>
      <w:r w:rsidRPr="004F6108">
        <w:rPr>
          <w:spacing w:val="-3"/>
          <w:sz w:val="26"/>
          <w:szCs w:val="26"/>
          <w:lang w:val="fr-FR"/>
        </w:rPr>
        <w:t>đ</w:t>
      </w:r>
      <w:r w:rsidRPr="004F6108">
        <w:rPr>
          <w:spacing w:val="-2"/>
          <w:sz w:val="26"/>
          <w:szCs w:val="26"/>
          <w:lang w:val="fr-FR"/>
        </w:rPr>
        <w:t>ổ</w:t>
      </w:r>
      <w:r w:rsidRPr="004F6108">
        <w:rPr>
          <w:sz w:val="26"/>
          <w:szCs w:val="26"/>
          <w:lang w:val="fr-FR"/>
        </w:rPr>
        <w:t>i</w:t>
      </w:r>
      <w:r w:rsidRPr="004F6108">
        <w:rPr>
          <w:spacing w:val="-3"/>
          <w:sz w:val="26"/>
          <w:szCs w:val="26"/>
          <w:lang w:val="fr-FR"/>
        </w:rPr>
        <w:t xml:space="preserve"> </w:t>
      </w:r>
      <w:r w:rsidRPr="004F6108">
        <w:rPr>
          <w:spacing w:val="-7"/>
          <w:sz w:val="26"/>
          <w:szCs w:val="26"/>
          <w:lang w:val="fr-FR"/>
        </w:rPr>
        <w:t>y</w:t>
      </w:r>
      <w:r w:rsidRPr="004F6108">
        <w:rPr>
          <w:sz w:val="26"/>
          <w:szCs w:val="26"/>
          <w:lang w:val="fr-FR"/>
        </w:rPr>
        <w:t>êu</w:t>
      </w:r>
      <w:r w:rsidRPr="004F6108">
        <w:rPr>
          <w:spacing w:val="-6"/>
          <w:sz w:val="26"/>
          <w:szCs w:val="26"/>
          <w:lang w:val="fr-FR"/>
        </w:rPr>
        <w:t xml:space="preserve"> </w:t>
      </w:r>
      <w:r w:rsidRPr="004F6108">
        <w:rPr>
          <w:spacing w:val="-2"/>
          <w:sz w:val="26"/>
          <w:szCs w:val="26"/>
          <w:lang w:val="fr-FR"/>
        </w:rPr>
        <w:t>cầ</w:t>
      </w:r>
      <w:r w:rsidRPr="004F6108">
        <w:rPr>
          <w:sz w:val="26"/>
          <w:szCs w:val="26"/>
          <w:lang w:val="fr-FR"/>
        </w:rPr>
        <w:t>u</w:t>
      </w:r>
      <w:r w:rsidRPr="004F6108">
        <w:rPr>
          <w:spacing w:val="-7"/>
          <w:sz w:val="26"/>
          <w:szCs w:val="26"/>
          <w:lang w:val="fr-FR"/>
        </w:rPr>
        <w:t xml:space="preserve"> </w:t>
      </w:r>
      <w:r w:rsidRPr="004F6108">
        <w:rPr>
          <w:spacing w:val="-2"/>
          <w:sz w:val="26"/>
          <w:szCs w:val="26"/>
          <w:lang w:val="fr-FR"/>
        </w:rPr>
        <w:t>n</w:t>
      </w:r>
      <w:r w:rsidRPr="004F6108">
        <w:rPr>
          <w:sz w:val="26"/>
          <w:szCs w:val="26"/>
          <w:lang w:val="fr-FR"/>
        </w:rPr>
        <w:t>ội</w:t>
      </w:r>
      <w:r w:rsidRPr="004F6108">
        <w:rPr>
          <w:spacing w:val="-6"/>
          <w:sz w:val="26"/>
          <w:szCs w:val="26"/>
          <w:lang w:val="fr-FR"/>
        </w:rPr>
        <w:t xml:space="preserve"> </w:t>
      </w:r>
      <w:r w:rsidRPr="004F6108">
        <w:rPr>
          <w:spacing w:val="-2"/>
          <w:sz w:val="26"/>
          <w:szCs w:val="26"/>
          <w:lang w:val="fr-FR"/>
        </w:rPr>
        <w:t>du</w:t>
      </w:r>
      <w:r w:rsidRPr="004F6108">
        <w:rPr>
          <w:sz w:val="26"/>
          <w:szCs w:val="26"/>
          <w:lang w:val="fr-FR"/>
        </w:rPr>
        <w:t>ng</w:t>
      </w:r>
      <w:r w:rsidRPr="004F6108">
        <w:rPr>
          <w:spacing w:val="-10"/>
          <w:sz w:val="26"/>
          <w:szCs w:val="26"/>
          <w:lang w:val="fr-FR"/>
        </w:rPr>
        <w:t xml:space="preserve"> </w:t>
      </w:r>
      <w:r w:rsidRPr="004F6108">
        <w:rPr>
          <w:spacing w:val="-2"/>
          <w:sz w:val="26"/>
          <w:szCs w:val="26"/>
          <w:lang w:val="fr-FR"/>
        </w:rPr>
        <w:t>t</w:t>
      </w:r>
      <w:r w:rsidRPr="004F6108">
        <w:rPr>
          <w:sz w:val="26"/>
          <w:szCs w:val="26"/>
          <w:lang w:val="fr-FR"/>
        </w:rPr>
        <w:t>h</w:t>
      </w:r>
      <w:r w:rsidRPr="004F6108">
        <w:rPr>
          <w:spacing w:val="-2"/>
          <w:sz w:val="26"/>
          <w:szCs w:val="26"/>
          <w:lang w:val="fr-FR"/>
        </w:rPr>
        <w:t>iế</w:t>
      </w:r>
      <w:r w:rsidRPr="004F6108">
        <w:rPr>
          <w:sz w:val="26"/>
          <w:szCs w:val="26"/>
          <w:lang w:val="fr-FR"/>
        </w:rPr>
        <w:t>t</w:t>
      </w:r>
      <w:r w:rsidRPr="004F6108">
        <w:rPr>
          <w:spacing w:val="-6"/>
          <w:sz w:val="26"/>
          <w:szCs w:val="26"/>
          <w:lang w:val="fr-FR"/>
        </w:rPr>
        <w:t xml:space="preserve"> </w:t>
      </w:r>
      <w:r w:rsidRPr="004F6108">
        <w:rPr>
          <w:spacing w:val="-2"/>
          <w:sz w:val="26"/>
          <w:szCs w:val="26"/>
          <w:lang w:val="fr-FR"/>
        </w:rPr>
        <w:t>kế</w:t>
      </w:r>
      <w:r w:rsidRPr="004F6108">
        <w:rPr>
          <w:sz w:val="26"/>
          <w:szCs w:val="26"/>
          <w:lang w:val="fr-FR"/>
        </w:rPr>
        <w:t>;</w:t>
      </w:r>
    </w:p>
    <w:p w:rsidR="0042598F" w:rsidRPr="004F6108" w:rsidRDefault="005305DD" w:rsidP="00260C1E">
      <w:pPr>
        <w:spacing w:before="120"/>
        <w:ind w:firstLine="709"/>
        <w:jc w:val="both"/>
        <w:rPr>
          <w:sz w:val="26"/>
          <w:szCs w:val="26"/>
          <w:lang w:val="fr-FR"/>
        </w:rPr>
      </w:pPr>
      <w:r w:rsidRPr="004F6108">
        <w:rPr>
          <w:spacing w:val="-3"/>
          <w:sz w:val="26"/>
          <w:szCs w:val="26"/>
          <w:lang w:val="fr-FR"/>
        </w:rPr>
        <w:t>b</w:t>
      </w:r>
      <w:r w:rsidRPr="004F6108">
        <w:rPr>
          <w:sz w:val="26"/>
          <w:szCs w:val="26"/>
          <w:lang w:val="fr-FR"/>
        </w:rPr>
        <w:t>)</w:t>
      </w:r>
      <w:r w:rsidRPr="004F6108">
        <w:rPr>
          <w:spacing w:val="-7"/>
          <w:sz w:val="26"/>
          <w:szCs w:val="26"/>
          <w:lang w:val="fr-FR"/>
        </w:rPr>
        <w:t xml:space="preserve"> </w:t>
      </w:r>
      <w:r w:rsidRPr="004F6108">
        <w:rPr>
          <w:sz w:val="26"/>
          <w:szCs w:val="26"/>
          <w:lang w:val="fr-FR"/>
        </w:rPr>
        <w:t>T</w:t>
      </w:r>
      <w:r w:rsidRPr="004F6108">
        <w:rPr>
          <w:spacing w:val="-2"/>
          <w:sz w:val="26"/>
          <w:szCs w:val="26"/>
          <w:lang w:val="fr-FR"/>
        </w:rPr>
        <w:t>h</w:t>
      </w:r>
      <w:r w:rsidRPr="004F6108">
        <w:rPr>
          <w:spacing w:val="3"/>
          <w:sz w:val="26"/>
          <w:szCs w:val="26"/>
          <w:lang w:val="fr-FR"/>
        </w:rPr>
        <w:t>a</w:t>
      </w:r>
      <w:r w:rsidRPr="004F6108">
        <w:rPr>
          <w:sz w:val="26"/>
          <w:szCs w:val="26"/>
          <w:lang w:val="fr-FR"/>
        </w:rPr>
        <w:t>y</w:t>
      </w:r>
      <w:r w:rsidRPr="004F6108">
        <w:rPr>
          <w:spacing w:val="-12"/>
          <w:sz w:val="26"/>
          <w:szCs w:val="26"/>
          <w:lang w:val="fr-FR"/>
        </w:rPr>
        <w:t xml:space="preserve"> </w:t>
      </w:r>
      <w:r w:rsidRPr="004F6108">
        <w:rPr>
          <w:spacing w:val="-2"/>
          <w:sz w:val="26"/>
          <w:szCs w:val="26"/>
          <w:lang w:val="fr-FR"/>
        </w:rPr>
        <w:t>đổ</w:t>
      </w:r>
      <w:r w:rsidRPr="004F6108">
        <w:rPr>
          <w:sz w:val="26"/>
          <w:szCs w:val="26"/>
          <w:lang w:val="fr-FR"/>
        </w:rPr>
        <w:t>i</w:t>
      </w:r>
      <w:r w:rsidRPr="004F6108">
        <w:rPr>
          <w:spacing w:val="-6"/>
          <w:sz w:val="26"/>
          <w:szCs w:val="26"/>
          <w:lang w:val="fr-FR"/>
        </w:rPr>
        <w:t xml:space="preserve"> </w:t>
      </w:r>
      <w:r w:rsidRPr="004F6108">
        <w:rPr>
          <w:spacing w:val="-2"/>
          <w:sz w:val="26"/>
          <w:szCs w:val="26"/>
          <w:lang w:val="fr-FR"/>
        </w:rPr>
        <w:t>t</w:t>
      </w:r>
      <w:r w:rsidRPr="004F6108">
        <w:rPr>
          <w:sz w:val="26"/>
          <w:szCs w:val="26"/>
          <w:lang w:val="fr-FR"/>
        </w:rPr>
        <w:t>h</w:t>
      </w:r>
      <w:r w:rsidRPr="004F6108">
        <w:rPr>
          <w:spacing w:val="-3"/>
          <w:sz w:val="26"/>
          <w:szCs w:val="26"/>
          <w:lang w:val="fr-FR"/>
        </w:rPr>
        <w:t>ờ</w:t>
      </w:r>
      <w:r w:rsidRPr="004F6108">
        <w:rPr>
          <w:sz w:val="26"/>
          <w:szCs w:val="26"/>
          <w:lang w:val="fr-FR"/>
        </w:rPr>
        <w:t>i</w:t>
      </w:r>
      <w:r w:rsidRPr="004F6108">
        <w:rPr>
          <w:spacing w:val="-8"/>
          <w:sz w:val="26"/>
          <w:szCs w:val="26"/>
          <w:lang w:val="fr-FR"/>
        </w:rPr>
        <w:t xml:space="preserve"> </w:t>
      </w:r>
      <w:r w:rsidRPr="004F6108">
        <w:rPr>
          <w:sz w:val="26"/>
          <w:szCs w:val="26"/>
          <w:lang w:val="fr-FR"/>
        </w:rPr>
        <w:t>g</w:t>
      </w:r>
      <w:r w:rsidRPr="004F6108">
        <w:rPr>
          <w:spacing w:val="-2"/>
          <w:sz w:val="26"/>
          <w:szCs w:val="26"/>
          <w:lang w:val="fr-FR"/>
        </w:rPr>
        <w:t>ia</w:t>
      </w:r>
      <w:r w:rsidRPr="004F6108">
        <w:rPr>
          <w:sz w:val="26"/>
          <w:szCs w:val="26"/>
          <w:lang w:val="fr-FR"/>
        </w:rPr>
        <w:t>n</w:t>
      </w:r>
      <w:r w:rsidRPr="004F6108">
        <w:rPr>
          <w:spacing w:val="-7"/>
          <w:sz w:val="26"/>
          <w:szCs w:val="26"/>
          <w:lang w:val="fr-FR"/>
        </w:rPr>
        <w:t xml:space="preserve"> </w:t>
      </w:r>
      <w:r w:rsidRPr="004F6108">
        <w:rPr>
          <w:spacing w:val="-2"/>
          <w:sz w:val="26"/>
          <w:szCs w:val="26"/>
          <w:lang w:val="fr-FR"/>
        </w:rPr>
        <w:t>t</w:t>
      </w:r>
      <w:r w:rsidRPr="004F6108">
        <w:rPr>
          <w:sz w:val="26"/>
          <w:szCs w:val="26"/>
          <w:lang w:val="fr-FR"/>
        </w:rPr>
        <w:t>h</w:t>
      </w:r>
      <w:r w:rsidRPr="004F6108">
        <w:rPr>
          <w:spacing w:val="-1"/>
          <w:sz w:val="26"/>
          <w:szCs w:val="26"/>
          <w:lang w:val="fr-FR"/>
        </w:rPr>
        <w:t>ự</w:t>
      </w:r>
      <w:r w:rsidRPr="004F6108">
        <w:rPr>
          <w:sz w:val="26"/>
          <w:szCs w:val="26"/>
          <w:lang w:val="fr-FR"/>
        </w:rPr>
        <w:t>c</w:t>
      </w:r>
      <w:r w:rsidRPr="004F6108">
        <w:rPr>
          <w:spacing w:val="-9"/>
          <w:sz w:val="26"/>
          <w:szCs w:val="26"/>
          <w:lang w:val="fr-FR"/>
        </w:rPr>
        <w:t xml:space="preserve"> </w:t>
      </w:r>
      <w:r w:rsidRPr="004F6108">
        <w:rPr>
          <w:spacing w:val="-2"/>
          <w:sz w:val="26"/>
          <w:szCs w:val="26"/>
          <w:lang w:val="fr-FR"/>
        </w:rPr>
        <w:t>hi</w:t>
      </w:r>
      <w:r w:rsidRPr="004F6108">
        <w:rPr>
          <w:sz w:val="26"/>
          <w:szCs w:val="26"/>
          <w:lang w:val="fr-FR"/>
        </w:rPr>
        <w:t>ện</w:t>
      </w:r>
      <w:r w:rsidRPr="004F6108">
        <w:rPr>
          <w:spacing w:val="-9"/>
          <w:sz w:val="26"/>
          <w:szCs w:val="26"/>
          <w:lang w:val="fr-FR"/>
        </w:rPr>
        <w:t xml:space="preserve"> </w:t>
      </w:r>
      <w:r w:rsidRPr="004F6108">
        <w:rPr>
          <w:sz w:val="26"/>
          <w:szCs w:val="26"/>
          <w:lang w:val="fr-FR"/>
        </w:rPr>
        <w:t>h</w:t>
      </w:r>
      <w:r w:rsidRPr="004F6108">
        <w:rPr>
          <w:spacing w:val="-3"/>
          <w:sz w:val="26"/>
          <w:szCs w:val="26"/>
          <w:lang w:val="fr-FR"/>
        </w:rPr>
        <w:t>ợ</w:t>
      </w:r>
      <w:r w:rsidRPr="004F6108">
        <w:rPr>
          <w:sz w:val="26"/>
          <w:szCs w:val="26"/>
          <w:lang w:val="fr-FR"/>
        </w:rPr>
        <w:t>p</w:t>
      </w:r>
      <w:r w:rsidRPr="004F6108">
        <w:rPr>
          <w:spacing w:val="-7"/>
          <w:sz w:val="26"/>
          <w:szCs w:val="26"/>
          <w:lang w:val="fr-FR"/>
        </w:rPr>
        <w:t xml:space="preserve"> </w:t>
      </w:r>
      <w:r w:rsidRPr="004F6108">
        <w:rPr>
          <w:spacing w:val="-2"/>
          <w:sz w:val="26"/>
          <w:szCs w:val="26"/>
          <w:lang w:val="fr-FR"/>
        </w:rPr>
        <w:t>đồ</w:t>
      </w:r>
      <w:r w:rsidRPr="004F6108">
        <w:rPr>
          <w:sz w:val="26"/>
          <w:szCs w:val="26"/>
          <w:lang w:val="fr-FR"/>
        </w:rPr>
        <w:t>n</w:t>
      </w:r>
      <w:r w:rsidRPr="004F6108">
        <w:rPr>
          <w:spacing w:val="-2"/>
          <w:sz w:val="26"/>
          <w:szCs w:val="26"/>
          <w:lang w:val="fr-FR"/>
        </w:rPr>
        <w:t>g</w:t>
      </w:r>
      <w:r w:rsidRPr="004F6108">
        <w:rPr>
          <w:sz w:val="26"/>
          <w:szCs w:val="26"/>
          <w:lang w:val="fr-FR"/>
        </w:rPr>
        <w:t>;</w:t>
      </w:r>
    </w:p>
    <w:p w:rsidR="004F1570" w:rsidRPr="004F6108" w:rsidRDefault="005305DD" w:rsidP="00260C1E">
      <w:pPr>
        <w:spacing w:before="120"/>
        <w:ind w:right="72" w:firstLine="709"/>
        <w:jc w:val="both"/>
        <w:rPr>
          <w:sz w:val="26"/>
          <w:szCs w:val="26"/>
          <w:lang w:val="fr-FR"/>
        </w:rPr>
      </w:pPr>
      <w:r w:rsidRPr="004F6108">
        <w:rPr>
          <w:spacing w:val="-2"/>
          <w:sz w:val="26"/>
          <w:szCs w:val="26"/>
          <w:lang w:val="fr-FR"/>
        </w:rPr>
        <w:t>2</w:t>
      </w:r>
      <w:r w:rsidRPr="004F6108">
        <w:rPr>
          <w:sz w:val="26"/>
          <w:szCs w:val="26"/>
          <w:lang w:val="fr-FR"/>
        </w:rPr>
        <w:t>.</w:t>
      </w:r>
      <w:r w:rsidRPr="004F6108">
        <w:rPr>
          <w:spacing w:val="2"/>
          <w:sz w:val="26"/>
          <w:szCs w:val="26"/>
          <w:lang w:val="fr-FR"/>
        </w:rPr>
        <w:t xml:space="preserve"> </w:t>
      </w:r>
      <w:r w:rsidRPr="004F6108">
        <w:rPr>
          <w:sz w:val="26"/>
          <w:szCs w:val="26"/>
          <w:lang w:val="fr-FR"/>
        </w:rPr>
        <w:t>B</w:t>
      </w:r>
      <w:r w:rsidRPr="004F6108">
        <w:rPr>
          <w:spacing w:val="2"/>
          <w:sz w:val="26"/>
          <w:szCs w:val="26"/>
          <w:lang w:val="fr-FR"/>
        </w:rPr>
        <w:t>ê</w:t>
      </w:r>
      <w:r w:rsidRPr="004F6108">
        <w:rPr>
          <w:sz w:val="26"/>
          <w:szCs w:val="26"/>
          <w:lang w:val="fr-FR"/>
        </w:rPr>
        <w:t>n</w:t>
      </w:r>
      <w:r w:rsidRPr="004F6108">
        <w:rPr>
          <w:spacing w:val="5"/>
          <w:sz w:val="26"/>
          <w:szCs w:val="26"/>
          <w:lang w:val="fr-FR"/>
        </w:rPr>
        <w:t xml:space="preserve"> </w:t>
      </w:r>
      <w:r w:rsidRPr="004F6108">
        <w:rPr>
          <w:sz w:val="26"/>
          <w:szCs w:val="26"/>
          <w:lang w:val="fr-FR"/>
        </w:rPr>
        <w:t>A</w:t>
      </w:r>
      <w:r w:rsidRPr="004F6108">
        <w:rPr>
          <w:spacing w:val="10"/>
          <w:sz w:val="26"/>
          <w:szCs w:val="26"/>
          <w:lang w:val="fr-FR"/>
        </w:rPr>
        <w:t xml:space="preserve"> </w:t>
      </w:r>
      <w:r w:rsidRPr="004F6108">
        <w:rPr>
          <w:sz w:val="26"/>
          <w:szCs w:val="26"/>
          <w:lang w:val="fr-FR"/>
        </w:rPr>
        <w:t>và</w:t>
      </w:r>
      <w:r w:rsidRPr="004F6108">
        <w:rPr>
          <w:spacing w:val="2"/>
          <w:sz w:val="26"/>
          <w:szCs w:val="26"/>
          <w:lang w:val="fr-FR"/>
        </w:rPr>
        <w:t xml:space="preserve"> </w:t>
      </w:r>
      <w:r w:rsidRPr="004F6108">
        <w:rPr>
          <w:sz w:val="26"/>
          <w:szCs w:val="26"/>
          <w:lang w:val="fr-FR"/>
        </w:rPr>
        <w:t>B</w:t>
      </w:r>
      <w:r w:rsidRPr="004F6108">
        <w:rPr>
          <w:spacing w:val="-2"/>
          <w:sz w:val="26"/>
          <w:szCs w:val="26"/>
          <w:lang w:val="fr-FR"/>
        </w:rPr>
        <w:t>ê</w:t>
      </w:r>
      <w:r w:rsidRPr="004F6108">
        <w:rPr>
          <w:sz w:val="26"/>
          <w:szCs w:val="26"/>
          <w:lang w:val="fr-FR"/>
        </w:rPr>
        <w:t>n</w:t>
      </w:r>
      <w:r w:rsidRPr="004F6108">
        <w:rPr>
          <w:spacing w:val="3"/>
          <w:sz w:val="26"/>
          <w:szCs w:val="26"/>
          <w:lang w:val="fr-FR"/>
        </w:rPr>
        <w:t xml:space="preserve"> </w:t>
      </w:r>
      <w:r w:rsidRPr="004F6108">
        <w:rPr>
          <w:sz w:val="26"/>
          <w:szCs w:val="26"/>
          <w:lang w:val="fr-FR"/>
        </w:rPr>
        <w:t>B</w:t>
      </w:r>
      <w:r w:rsidRPr="004F6108">
        <w:rPr>
          <w:spacing w:val="5"/>
          <w:sz w:val="26"/>
          <w:szCs w:val="26"/>
          <w:lang w:val="fr-FR"/>
        </w:rPr>
        <w:t xml:space="preserve"> </w:t>
      </w:r>
      <w:r w:rsidRPr="004F6108">
        <w:rPr>
          <w:spacing w:val="-2"/>
          <w:sz w:val="26"/>
          <w:szCs w:val="26"/>
          <w:lang w:val="fr-FR"/>
        </w:rPr>
        <w:t>s</w:t>
      </w:r>
      <w:r w:rsidRPr="004F6108">
        <w:rPr>
          <w:sz w:val="26"/>
          <w:szCs w:val="26"/>
          <w:lang w:val="fr-FR"/>
        </w:rPr>
        <w:t>ẽ</w:t>
      </w:r>
      <w:r w:rsidRPr="004F6108">
        <w:rPr>
          <w:spacing w:val="7"/>
          <w:sz w:val="26"/>
          <w:szCs w:val="26"/>
          <w:lang w:val="fr-FR"/>
        </w:rPr>
        <w:t xml:space="preserve"> </w:t>
      </w:r>
      <w:r w:rsidRPr="004F6108">
        <w:rPr>
          <w:spacing w:val="-2"/>
          <w:sz w:val="26"/>
          <w:szCs w:val="26"/>
          <w:lang w:val="fr-FR"/>
        </w:rPr>
        <w:t>tiế</w:t>
      </w:r>
      <w:r w:rsidRPr="004F6108">
        <w:rPr>
          <w:sz w:val="26"/>
          <w:szCs w:val="26"/>
          <w:lang w:val="fr-FR"/>
        </w:rPr>
        <w:t>n</w:t>
      </w:r>
      <w:r w:rsidRPr="004F6108">
        <w:rPr>
          <w:spacing w:val="4"/>
          <w:sz w:val="26"/>
          <w:szCs w:val="26"/>
          <w:lang w:val="fr-FR"/>
        </w:rPr>
        <w:t xml:space="preserve"> </w:t>
      </w:r>
      <w:r w:rsidRPr="004F6108">
        <w:rPr>
          <w:spacing w:val="-2"/>
          <w:sz w:val="26"/>
          <w:szCs w:val="26"/>
          <w:lang w:val="fr-FR"/>
        </w:rPr>
        <w:t>h</w:t>
      </w:r>
      <w:r w:rsidRPr="004F6108">
        <w:rPr>
          <w:sz w:val="26"/>
          <w:szCs w:val="26"/>
          <w:lang w:val="fr-FR"/>
        </w:rPr>
        <w:t>à</w:t>
      </w:r>
      <w:r w:rsidRPr="004F6108">
        <w:rPr>
          <w:spacing w:val="-2"/>
          <w:sz w:val="26"/>
          <w:szCs w:val="26"/>
          <w:lang w:val="fr-FR"/>
        </w:rPr>
        <w:t>n</w:t>
      </w:r>
      <w:r w:rsidRPr="004F6108">
        <w:rPr>
          <w:sz w:val="26"/>
          <w:szCs w:val="26"/>
          <w:lang w:val="fr-FR"/>
        </w:rPr>
        <w:t>h</w:t>
      </w:r>
      <w:r w:rsidRPr="004F6108">
        <w:rPr>
          <w:spacing w:val="2"/>
          <w:sz w:val="26"/>
          <w:szCs w:val="26"/>
          <w:lang w:val="fr-FR"/>
        </w:rPr>
        <w:t xml:space="preserve"> </w:t>
      </w:r>
      <w:r w:rsidRPr="004F6108">
        <w:rPr>
          <w:spacing w:val="-2"/>
          <w:sz w:val="26"/>
          <w:szCs w:val="26"/>
          <w:lang w:val="fr-FR"/>
        </w:rPr>
        <w:t>th</w:t>
      </w:r>
      <w:r w:rsidRPr="004F6108">
        <w:rPr>
          <w:spacing w:val="-1"/>
          <w:sz w:val="26"/>
          <w:szCs w:val="26"/>
          <w:lang w:val="fr-FR"/>
        </w:rPr>
        <w:t>ư</w:t>
      </w:r>
      <w:r w:rsidRPr="004F6108">
        <w:rPr>
          <w:sz w:val="26"/>
          <w:szCs w:val="26"/>
          <w:lang w:val="fr-FR"/>
        </w:rPr>
        <w:t>ơ</w:t>
      </w:r>
      <w:r w:rsidRPr="004F6108">
        <w:rPr>
          <w:spacing w:val="-3"/>
          <w:sz w:val="26"/>
          <w:szCs w:val="26"/>
          <w:lang w:val="fr-FR"/>
        </w:rPr>
        <w:t>n</w:t>
      </w:r>
      <w:r w:rsidRPr="004F6108">
        <w:rPr>
          <w:sz w:val="26"/>
          <w:szCs w:val="26"/>
          <w:lang w:val="fr-FR"/>
        </w:rPr>
        <w:t xml:space="preserve">g </w:t>
      </w:r>
      <w:r w:rsidRPr="004F6108">
        <w:rPr>
          <w:spacing w:val="-2"/>
          <w:sz w:val="26"/>
          <w:szCs w:val="26"/>
          <w:lang w:val="fr-FR"/>
        </w:rPr>
        <w:t>th</w:t>
      </w:r>
      <w:r w:rsidRPr="004F6108">
        <w:rPr>
          <w:sz w:val="26"/>
          <w:szCs w:val="26"/>
          <w:lang w:val="fr-FR"/>
        </w:rPr>
        <w:t>ảo</w:t>
      </w:r>
      <w:r w:rsidRPr="004F6108">
        <w:rPr>
          <w:spacing w:val="3"/>
          <w:sz w:val="26"/>
          <w:szCs w:val="26"/>
          <w:lang w:val="fr-FR"/>
        </w:rPr>
        <w:t xml:space="preserve"> </w:t>
      </w:r>
      <w:r w:rsidRPr="004F6108">
        <w:rPr>
          <w:spacing w:val="-2"/>
          <w:sz w:val="26"/>
          <w:szCs w:val="26"/>
          <w:lang w:val="fr-FR"/>
        </w:rPr>
        <w:t>đ</w:t>
      </w:r>
      <w:r w:rsidRPr="004F6108">
        <w:rPr>
          <w:sz w:val="26"/>
          <w:szCs w:val="26"/>
          <w:lang w:val="fr-FR"/>
        </w:rPr>
        <w:t>ể</w:t>
      </w:r>
      <w:r w:rsidRPr="004F6108">
        <w:rPr>
          <w:spacing w:val="2"/>
          <w:sz w:val="26"/>
          <w:szCs w:val="26"/>
          <w:lang w:val="fr-FR"/>
        </w:rPr>
        <w:t xml:space="preserve"> </w:t>
      </w:r>
      <w:r w:rsidRPr="004F6108">
        <w:rPr>
          <w:sz w:val="26"/>
          <w:szCs w:val="26"/>
          <w:lang w:val="fr-FR"/>
        </w:rPr>
        <w:t>làm</w:t>
      </w:r>
      <w:r w:rsidRPr="004F6108">
        <w:rPr>
          <w:spacing w:val="1"/>
          <w:sz w:val="26"/>
          <w:szCs w:val="26"/>
          <w:lang w:val="fr-FR"/>
        </w:rPr>
        <w:t xml:space="preserve"> </w:t>
      </w:r>
      <w:r w:rsidRPr="004F6108">
        <w:rPr>
          <w:spacing w:val="-2"/>
          <w:sz w:val="26"/>
          <w:szCs w:val="26"/>
          <w:lang w:val="fr-FR"/>
        </w:rPr>
        <w:t>c</w:t>
      </w:r>
      <w:r w:rsidRPr="004F6108">
        <w:rPr>
          <w:sz w:val="26"/>
          <w:szCs w:val="26"/>
          <w:lang w:val="fr-FR"/>
        </w:rPr>
        <w:t>ơ</w:t>
      </w:r>
      <w:r w:rsidRPr="004F6108">
        <w:rPr>
          <w:spacing w:val="3"/>
          <w:sz w:val="26"/>
          <w:szCs w:val="26"/>
          <w:lang w:val="fr-FR"/>
        </w:rPr>
        <w:t xml:space="preserve"> </w:t>
      </w:r>
      <w:r w:rsidRPr="004F6108">
        <w:rPr>
          <w:sz w:val="26"/>
          <w:szCs w:val="26"/>
          <w:lang w:val="fr-FR"/>
        </w:rPr>
        <w:t>sở</w:t>
      </w:r>
      <w:r w:rsidRPr="004F6108">
        <w:rPr>
          <w:spacing w:val="2"/>
          <w:sz w:val="26"/>
          <w:szCs w:val="26"/>
          <w:lang w:val="fr-FR"/>
        </w:rPr>
        <w:t xml:space="preserve"> </w:t>
      </w:r>
      <w:r w:rsidRPr="004F6108">
        <w:rPr>
          <w:sz w:val="26"/>
          <w:szCs w:val="26"/>
          <w:lang w:val="fr-FR"/>
        </w:rPr>
        <w:t>ký</w:t>
      </w:r>
      <w:r w:rsidRPr="004F6108">
        <w:rPr>
          <w:spacing w:val="4"/>
          <w:sz w:val="26"/>
          <w:szCs w:val="26"/>
          <w:lang w:val="fr-FR"/>
        </w:rPr>
        <w:t xml:space="preserve"> </w:t>
      </w:r>
      <w:r w:rsidRPr="004F6108">
        <w:rPr>
          <w:spacing w:val="-2"/>
          <w:sz w:val="26"/>
          <w:szCs w:val="26"/>
          <w:lang w:val="fr-FR"/>
        </w:rPr>
        <w:t>kế</w:t>
      </w:r>
      <w:r w:rsidRPr="004F6108">
        <w:rPr>
          <w:sz w:val="26"/>
          <w:szCs w:val="26"/>
          <w:lang w:val="fr-FR"/>
        </w:rPr>
        <w:t>t</w:t>
      </w:r>
      <w:r w:rsidRPr="004F6108">
        <w:rPr>
          <w:spacing w:val="4"/>
          <w:sz w:val="26"/>
          <w:szCs w:val="26"/>
          <w:lang w:val="fr-FR"/>
        </w:rPr>
        <w:t xml:space="preserve"> </w:t>
      </w:r>
      <w:r w:rsidRPr="004F6108">
        <w:rPr>
          <w:spacing w:val="-2"/>
          <w:sz w:val="26"/>
          <w:szCs w:val="26"/>
          <w:lang w:val="fr-FR"/>
        </w:rPr>
        <w:t>p</w:t>
      </w:r>
      <w:r w:rsidRPr="004F6108">
        <w:rPr>
          <w:sz w:val="26"/>
          <w:szCs w:val="26"/>
          <w:lang w:val="fr-FR"/>
        </w:rPr>
        <w:t xml:space="preserve">hụ </w:t>
      </w:r>
      <w:r w:rsidRPr="004F6108">
        <w:rPr>
          <w:spacing w:val="-2"/>
          <w:sz w:val="26"/>
          <w:szCs w:val="26"/>
          <w:lang w:val="fr-FR"/>
        </w:rPr>
        <w:t>l</w:t>
      </w:r>
      <w:r w:rsidRPr="004F6108">
        <w:rPr>
          <w:sz w:val="26"/>
          <w:szCs w:val="26"/>
          <w:lang w:val="fr-FR"/>
        </w:rPr>
        <w:t>ục</w:t>
      </w:r>
      <w:r w:rsidRPr="004F6108">
        <w:rPr>
          <w:spacing w:val="4"/>
          <w:sz w:val="26"/>
          <w:szCs w:val="26"/>
          <w:lang w:val="fr-FR"/>
        </w:rPr>
        <w:t xml:space="preserve"> </w:t>
      </w:r>
      <w:r w:rsidRPr="004F6108">
        <w:rPr>
          <w:spacing w:val="-2"/>
          <w:sz w:val="26"/>
          <w:szCs w:val="26"/>
          <w:lang w:val="fr-FR"/>
        </w:rPr>
        <w:t>b</w:t>
      </w:r>
      <w:r w:rsidRPr="004F6108">
        <w:rPr>
          <w:sz w:val="26"/>
          <w:szCs w:val="26"/>
          <w:lang w:val="fr-FR"/>
        </w:rPr>
        <w:t>ổ</w:t>
      </w:r>
      <w:r w:rsidRPr="004F6108">
        <w:rPr>
          <w:spacing w:val="4"/>
          <w:sz w:val="26"/>
          <w:szCs w:val="26"/>
          <w:lang w:val="fr-FR"/>
        </w:rPr>
        <w:t xml:space="preserve"> </w:t>
      </w:r>
      <w:r w:rsidRPr="004F6108">
        <w:rPr>
          <w:spacing w:val="-2"/>
          <w:sz w:val="26"/>
          <w:szCs w:val="26"/>
          <w:lang w:val="fr-FR"/>
        </w:rPr>
        <w:t>su</w:t>
      </w:r>
      <w:r w:rsidRPr="004F6108">
        <w:rPr>
          <w:sz w:val="26"/>
          <w:szCs w:val="26"/>
          <w:lang w:val="fr-FR"/>
        </w:rPr>
        <w:t>ng</w:t>
      </w:r>
      <w:r w:rsidRPr="004F6108">
        <w:rPr>
          <w:spacing w:val="2"/>
          <w:sz w:val="26"/>
          <w:szCs w:val="26"/>
          <w:lang w:val="fr-FR"/>
        </w:rPr>
        <w:t xml:space="preserve"> </w:t>
      </w:r>
      <w:r w:rsidRPr="004F6108">
        <w:rPr>
          <w:spacing w:val="-2"/>
          <w:sz w:val="26"/>
          <w:szCs w:val="26"/>
          <w:lang w:val="fr-FR"/>
        </w:rPr>
        <w:t>h</w:t>
      </w:r>
      <w:r w:rsidRPr="004F6108">
        <w:rPr>
          <w:spacing w:val="-3"/>
          <w:sz w:val="26"/>
          <w:szCs w:val="26"/>
          <w:lang w:val="fr-FR"/>
        </w:rPr>
        <w:t>ợ</w:t>
      </w:r>
      <w:r w:rsidRPr="004F6108">
        <w:rPr>
          <w:sz w:val="26"/>
          <w:szCs w:val="26"/>
          <w:lang w:val="fr-FR"/>
        </w:rPr>
        <w:t xml:space="preserve">p </w:t>
      </w:r>
      <w:r w:rsidRPr="004F6108">
        <w:rPr>
          <w:spacing w:val="-3"/>
          <w:sz w:val="26"/>
          <w:szCs w:val="26"/>
          <w:lang w:val="fr-FR"/>
        </w:rPr>
        <w:t>đ</w:t>
      </w:r>
      <w:r w:rsidRPr="004F6108">
        <w:rPr>
          <w:spacing w:val="-2"/>
          <w:sz w:val="26"/>
          <w:szCs w:val="26"/>
          <w:lang w:val="fr-FR"/>
        </w:rPr>
        <w:t>ồn</w:t>
      </w:r>
      <w:r w:rsidRPr="004F6108">
        <w:rPr>
          <w:sz w:val="26"/>
          <w:szCs w:val="26"/>
          <w:lang w:val="fr-FR"/>
        </w:rPr>
        <w:t>g</w:t>
      </w:r>
      <w:r w:rsidRPr="004F6108">
        <w:rPr>
          <w:spacing w:val="-8"/>
          <w:sz w:val="26"/>
          <w:szCs w:val="26"/>
          <w:lang w:val="fr-FR"/>
        </w:rPr>
        <w:t xml:space="preserve"> </w:t>
      </w:r>
      <w:r w:rsidRPr="004F6108">
        <w:rPr>
          <w:spacing w:val="-2"/>
          <w:sz w:val="26"/>
          <w:szCs w:val="26"/>
          <w:lang w:val="fr-FR"/>
        </w:rPr>
        <w:t>tr</w:t>
      </w:r>
      <w:r w:rsidRPr="004F6108">
        <w:rPr>
          <w:sz w:val="26"/>
          <w:szCs w:val="26"/>
          <w:lang w:val="fr-FR"/>
        </w:rPr>
        <w:t>o</w:t>
      </w:r>
      <w:r w:rsidRPr="004F6108">
        <w:rPr>
          <w:spacing w:val="-2"/>
          <w:sz w:val="26"/>
          <w:szCs w:val="26"/>
          <w:lang w:val="fr-FR"/>
        </w:rPr>
        <w:t>n</w:t>
      </w:r>
      <w:r w:rsidRPr="004F6108">
        <w:rPr>
          <w:sz w:val="26"/>
          <w:szCs w:val="26"/>
          <w:lang w:val="fr-FR"/>
        </w:rPr>
        <w:t>g</w:t>
      </w:r>
      <w:r w:rsidRPr="004F6108">
        <w:rPr>
          <w:spacing w:val="-8"/>
          <w:sz w:val="26"/>
          <w:szCs w:val="26"/>
          <w:lang w:val="fr-FR"/>
        </w:rPr>
        <w:t xml:space="preserve"> </w:t>
      </w:r>
      <w:r w:rsidRPr="004F6108">
        <w:rPr>
          <w:spacing w:val="-2"/>
          <w:sz w:val="26"/>
          <w:szCs w:val="26"/>
          <w:lang w:val="fr-FR"/>
        </w:rPr>
        <w:t>tr</w:t>
      </w:r>
      <w:r w:rsidRPr="004F6108">
        <w:rPr>
          <w:spacing w:val="-1"/>
          <w:sz w:val="26"/>
          <w:szCs w:val="26"/>
          <w:lang w:val="fr-FR"/>
        </w:rPr>
        <w:t>ư</w:t>
      </w:r>
      <w:r w:rsidRPr="004F6108">
        <w:rPr>
          <w:sz w:val="26"/>
          <w:szCs w:val="26"/>
          <w:lang w:val="fr-FR"/>
        </w:rPr>
        <w:t>ờ</w:t>
      </w:r>
      <w:r w:rsidRPr="004F6108">
        <w:rPr>
          <w:spacing w:val="-3"/>
          <w:sz w:val="26"/>
          <w:szCs w:val="26"/>
          <w:lang w:val="fr-FR"/>
        </w:rPr>
        <w:t>n</w:t>
      </w:r>
      <w:r w:rsidRPr="004F6108">
        <w:rPr>
          <w:sz w:val="26"/>
          <w:szCs w:val="26"/>
          <w:lang w:val="fr-FR"/>
        </w:rPr>
        <w:t>g</w:t>
      </w:r>
      <w:r w:rsidRPr="004F6108">
        <w:rPr>
          <w:spacing w:val="-11"/>
          <w:sz w:val="26"/>
          <w:szCs w:val="26"/>
          <w:lang w:val="fr-FR"/>
        </w:rPr>
        <w:t xml:space="preserve"> </w:t>
      </w:r>
      <w:r w:rsidRPr="004F6108">
        <w:rPr>
          <w:sz w:val="26"/>
          <w:szCs w:val="26"/>
          <w:lang w:val="fr-FR"/>
        </w:rPr>
        <w:t>h</w:t>
      </w:r>
      <w:r w:rsidRPr="004F6108">
        <w:rPr>
          <w:spacing w:val="-3"/>
          <w:sz w:val="26"/>
          <w:szCs w:val="26"/>
          <w:lang w:val="fr-FR"/>
        </w:rPr>
        <w:t>ợ</w:t>
      </w:r>
      <w:r w:rsidRPr="004F6108">
        <w:rPr>
          <w:sz w:val="26"/>
          <w:szCs w:val="26"/>
          <w:lang w:val="fr-FR"/>
        </w:rPr>
        <w:t>p</w:t>
      </w:r>
      <w:r w:rsidRPr="004F6108">
        <w:rPr>
          <w:spacing w:val="-4"/>
          <w:sz w:val="26"/>
          <w:szCs w:val="26"/>
          <w:lang w:val="fr-FR"/>
        </w:rPr>
        <w:t xml:space="preserve"> </w:t>
      </w:r>
      <w:r w:rsidRPr="004F6108">
        <w:rPr>
          <w:spacing w:val="-2"/>
          <w:sz w:val="26"/>
          <w:szCs w:val="26"/>
          <w:lang w:val="fr-FR"/>
        </w:rPr>
        <w:t>hiệ</w:t>
      </w:r>
      <w:r w:rsidRPr="004F6108">
        <w:rPr>
          <w:sz w:val="26"/>
          <w:szCs w:val="26"/>
          <w:lang w:val="fr-FR"/>
        </w:rPr>
        <w:t>u</w:t>
      </w:r>
      <w:r w:rsidRPr="004F6108">
        <w:rPr>
          <w:spacing w:val="-7"/>
          <w:sz w:val="26"/>
          <w:szCs w:val="26"/>
          <w:lang w:val="fr-FR"/>
        </w:rPr>
        <w:t xml:space="preserve"> </w:t>
      </w:r>
      <w:r w:rsidRPr="004F6108">
        <w:rPr>
          <w:spacing w:val="-2"/>
          <w:sz w:val="26"/>
          <w:szCs w:val="26"/>
          <w:lang w:val="fr-FR"/>
        </w:rPr>
        <w:t>ch</w:t>
      </w:r>
      <w:r w:rsidRPr="004F6108">
        <w:rPr>
          <w:sz w:val="26"/>
          <w:szCs w:val="26"/>
          <w:lang w:val="fr-FR"/>
        </w:rPr>
        <w:t>ỉ</w:t>
      </w:r>
      <w:r w:rsidRPr="004F6108">
        <w:rPr>
          <w:spacing w:val="-2"/>
          <w:sz w:val="26"/>
          <w:szCs w:val="26"/>
          <w:lang w:val="fr-FR"/>
        </w:rPr>
        <w:t>nh</w:t>
      </w:r>
      <w:r w:rsidRPr="004F6108">
        <w:rPr>
          <w:sz w:val="26"/>
          <w:szCs w:val="26"/>
          <w:lang w:val="fr-FR"/>
        </w:rPr>
        <w:t>,</w:t>
      </w:r>
      <w:r w:rsidRPr="004F6108">
        <w:rPr>
          <w:spacing w:val="-9"/>
          <w:sz w:val="26"/>
          <w:szCs w:val="26"/>
          <w:lang w:val="fr-FR"/>
        </w:rPr>
        <w:t xml:space="preserve"> </w:t>
      </w:r>
      <w:r w:rsidRPr="004F6108">
        <w:rPr>
          <w:spacing w:val="-2"/>
          <w:sz w:val="26"/>
          <w:szCs w:val="26"/>
          <w:lang w:val="fr-FR"/>
        </w:rPr>
        <w:t>b</w:t>
      </w:r>
      <w:r w:rsidRPr="004F6108">
        <w:rPr>
          <w:sz w:val="26"/>
          <w:szCs w:val="26"/>
          <w:lang w:val="fr-FR"/>
        </w:rPr>
        <w:t>ổ</w:t>
      </w:r>
      <w:r w:rsidRPr="004F6108">
        <w:rPr>
          <w:spacing w:val="-6"/>
          <w:sz w:val="26"/>
          <w:szCs w:val="26"/>
          <w:lang w:val="fr-FR"/>
        </w:rPr>
        <w:t xml:space="preserve"> </w:t>
      </w:r>
      <w:r w:rsidRPr="004F6108">
        <w:rPr>
          <w:spacing w:val="-2"/>
          <w:sz w:val="26"/>
          <w:szCs w:val="26"/>
          <w:lang w:val="fr-FR"/>
        </w:rPr>
        <w:t>su</w:t>
      </w:r>
      <w:r w:rsidRPr="004F6108">
        <w:rPr>
          <w:sz w:val="26"/>
          <w:szCs w:val="26"/>
          <w:lang w:val="fr-FR"/>
        </w:rPr>
        <w:t>ng</w:t>
      </w:r>
      <w:r w:rsidRPr="004F6108">
        <w:rPr>
          <w:spacing w:val="-10"/>
          <w:sz w:val="26"/>
          <w:szCs w:val="26"/>
          <w:lang w:val="fr-FR"/>
        </w:rPr>
        <w:t xml:space="preserve"> </w:t>
      </w:r>
      <w:r w:rsidRPr="004F6108">
        <w:rPr>
          <w:sz w:val="26"/>
          <w:szCs w:val="26"/>
          <w:lang w:val="fr-FR"/>
        </w:rPr>
        <w:t>h</w:t>
      </w:r>
      <w:r w:rsidRPr="004F6108">
        <w:rPr>
          <w:spacing w:val="-3"/>
          <w:sz w:val="26"/>
          <w:szCs w:val="26"/>
          <w:lang w:val="fr-FR"/>
        </w:rPr>
        <w:t>ợ</w:t>
      </w:r>
      <w:r w:rsidRPr="004F6108">
        <w:rPr>
          <w:sz w:val="26"/>
          <w:szCs w:val="26"/>
          <w:lang w:val="fr-FR"/>
        </w:rPr>
        <w:t>p</w:t>
      </w:r>
      <w:r w:rsidRPr="004F6108">
        <w:rPr>
          <w:spacing w:val="-7"/>
          <w:sz w:val="26"/>
          <w:szCs w:val="26"/>
          <w:lang w:val="fr-FR"/>
        </w:rPr>
        <w:t xml:space="preserve"> </w:t>
      </w:r>
      <w:r w:rsidRPr="004F6108">
        <w:rPr>
          <w:spacing w:val="-2"/>
          <w:sz w:val="26"/>
          <w:szCs w:val="26"/>
          <w:lang w:val="fr-FR"/>
        </w:rPr>
        <w:t>đồ</w:t>
      </w:r>
      <w:r w:rsidRPr="004F6108">
        <w:rPr>
          <w:sz w:val="26"/>
          <w:szCs w:val="26"/>
          <w:lang w:val="fr-FR"/>
        </w:rPr>
        <w:t>n</w:t>
      </w:r>
      <w:r w:rsidRPr="004F6108">
        <w:rPr>
          <w:spacing w:val="-2"/>
          <w:sz w:val="26"/>
          <w:szCs w:val="26"/>
          <w:lang w:val="fr-FR"/>
        </w:rPr>
        <w:t>g</w:t>
      </w:r>
      <w:r w:rsidRPr="004F6108">
        <w:rPr>
          <w:sz w:val="26"/>
          <w:szCs w:val="26"/>
          <w:lang w:val="fr-FR"/>
        </w:rPr>
        <w:t>.</w:t>
      </w:r>
    </w:p>
    <w:p w:rsidR="0042598F" w:rsidRPr="004F6108" w:rsidRDefault="005305DD" w:rsidP="00260C1E">
      <w:pPr>
        <w:spacing w:before="120"/>
        <w:ind w:right="72" w:firstLine="709"/>
        <w:jc w:val="both"/>
        <w:rPr>
          <w:sz w:val="26"/>
          <w:szCs w:val="26"/>
          <w:lang w:val="fr-FR"/>
        </w:rPr>
      </w:pPr>
      <w:r w:rsidRPr="004F6108">
        <w:rPr>
          <w:b/>
          <w:spacing w:val="-2"/>
          <w:sz w:val="26"/>
          <w:szCs w:val="26"/>
          <w:lang w:val="fr-FR"/>
        </w:rPr>
        <w:t>Đ</w:t>
      </w:r>
      <w:r w:rsidRPr="004F6108">
        <w:rPr>
          <w:b/>
          <w:spacing w:val="-3"/>
          <w:sz w:val="26"/>
          <w:szCs w:val="26"/>
          <w:lang w:val="fr-FR"/>
        </w:rPr>
        <w:t>i</w:t>
      </w:r>
      <w:r w:rsidRPr="004F6108">
        <w:rPr>
          <w:b/>
          <w:spacing w:val="-2"/>
          <w:sz w:val="26"/>
          <w:szCs w:val="26"/>
          <w:lang w:val="fr-FR"/>
        </w:rPr>
        <w:t>ề</w:t>
      </w:r>
      <w:r w:rsidRPr="004F6108">
        <w:rPr>
          <w:b/>
          <w:sz w:val="26"/>
          <w:szCs w:val="26"/>
          <w:lang w:val="fr-FR"/>
        </w:rPr>
        <w:t>u</w:t>
      </w:r>
      <w:r w:rsidRPr="004F6108">
        <w:rPr>
          <w:b/>
          <w:spacing w:val="-7"/>
          <w:sz w:val="26"/>
          <w:szCs w:val="26"/>
          <w:lang w:val="fr-FR"/>
        </w:rPr>
        <w:t xml:space="preserve"> </w:t>
      </w:r>
      <w:r w:rsidRPr="004F6108">
        <w:rPr>
          <w:b/>
          <w:spacing w:val="-3"/>
          <w:sz w:val="26"/>
          <w:szCs w:val="26"/>
          <w:lang w:val="fr-FR"/>
        </w:rPr>
        <w:t>9</w:t>
      </w:r>
      <w:r w:rsidRPr="004F6108">
        <w:rPr>
          <w:b/>
          <w:sz w:val="26"/>
          <w:szCs w:val="26"/>
          <w:lang w:val="fr-FR"/>
        </w:rPr>
        <w:t>.</w:t>
      </w:r>
      <w:r w:rsidRPr="004F6108">
        <w:rPr>
          <w:b/>
          <w:spacing w:val="-5"/>
          <w:sz w:val="26"/>
          <w:szCs w:val="26"/>
          <w:lang w:val="fr-FR"/>
        </w:rPr>
        <w:t xml:space="preserve"> </w:t>
      </w:r>
      <w:r w:rsidRPr="004F6108">
        <w:rPr>
          <w:b/>
          <w:spacing w:val="-2"/>
          <w:sz w:val="26"/>
          <w:szCs w:val="26"/>
          <w:lang w:val="fr-FR"/>
        </w:rPr>
        <w:t>C</w:t>
      </w:r>
      <w:r w:rsidRPr="004F6108">
        <w:rPr>
          <w:b/>
          <w:sz w:val="26"/>
          <w:szCs w:val="26"/>
          <w:lang w:val="fr-FR"/>
        </w:rPr>
        <w:t>hấm</w:t>
      </w:r>
      <w:r w:rsidRPr="004F6108">
        <w:rPr>
          <w:b/>
          <w:spacing w:val="-12"/>
          <w:sz w:val="26"/>
          <w:szCs w:val="26"/>
          <w:lang w:val="fr-FR"/>
        </w:rPr>
        <w:t xml:space="preserve"> </w:t>
      </w:r>
      <w:r w:rsidRPr="004F6108">
        <w:rPr>
          <w:b/>
          <w:spacing w:val="-3"/>
          <w:sz w:val="26"/>
          <w:szCs w:val="26"/>
          <w:lang w:val="fr-FR"/>
        </w:rPr>
        <w:t>d</w:t>
      </w:r>
      <w:r w:rsidRPr="004F6108">
        <w:rPr>
          <w:b/>
          <w:spacing w:val="-2"/>
          <w:sz w:val="26"/>
          <w:szCs w:val="26"/>
          <w:lang w:val="fr-FR"/>
        </w:rPr>
        <w:t>ứ</w:t>
      </w:r>
      <w:r w:rsidRPr="004F6108">
        <w:rPr>
          <w:b/>
          <w:sz w:val="26"/>
          <w:szCs w:val="26"/>
          <w:lang w:val="fr-FR"/>
        </w:rPr>
        <w:t>t</w:t>
      </w:r>
      <w:r w:rsidRPr="004F6108">
        <w:rPr>
          <w:b/>
          <w:spacing w:val="-7"/>
          <w:sz w:val="26"/>
          <w:szCs w:val="26"/>
          <w:lang w:val="fr-FR"/>
        </w:rPr>
        <w:t xml:space="preserve"> </w:t>
      </w:r>
      <w:r w:rsidRPr="004F6108">
        <w:rPr>
          <w:b/>
          <w:spacing w:val="-3"/>
          <w:sz w:val="26"/>
          <w:szCs w:val="26"/>
          <w:lang w:val="fr-FR"/>
        </w:rPr>
        <w:t>h</w:t>
      </w:r>
      <w:r w:rsidRPr="004F6108">
        <w:rPr>
          <w:b/>
          <w:spacing w:val="-2"/>
          <w:sz w:val="26"/>
          <w:szCs w:val="26"/>
          <w:lang w:val="fr-FR"/>
        </w:rPr>
        <w:t>ợ</w:t>
      </w:r>
      <w:r w:rsidRPr="004F6108">
        <w:rPr>
          <w:b/>
          <w:sz w:val="26"/>
          <w:szCs w:val="26"/>
          <w:lang w:val="fr-FR"/>
        </w:rPr>
        <w:t>p</w:t>
      </w:r>
      <w:r w:rsidRPr="004F6108">
        <w:rPr>
          <w:b/>
          <w:spacing w:val="-7"/>
          <w:sz w:val="26"/>
          <w:szCs w:val="26"/>
          <w:lang w:val="fr-FR"/>
        </w:rPr>
        <w:t xml:space="preserve"> </w:t>
      </w:r>
      <w:r w:rsidRPr="004F6108">
        <w:rPr>
          <w:b/>
          <w:spacing w:val="-3"/>
          <w:sz w:val="26"/>
          <w:szCs w:val="26"/>
          <w:lang w:val="fr-FR"/>
        </w:rPr>
        <w:t>đ</w:t>
      </w:r>
      <w:r w:rsidRPr="004F6108">
        <w:rPr>
          <w:b/>
          <w:spacing w:val="-2"/>
          <w:sz w:val="26"/>
          <w:szCs w:val="26"/>
          <w:lang w:val="fr-FR"/>
        </w:rPr>
        <w:t>ồ</w:t>
      </w:r>
      <w:r w:rsidRPr="004F6108">
        <w:rPr>
          <w:b/>
          <w:sz w:val="26"/>
          <w:szCs w:val="26"/>
          <w:lang w:val="fr-FR"/>
        </w:rPr>
        <w:t>ng</w:t>
      </w:r>
    </w:p>
    <w:p w:rsidR="0042598F" w:rsidRPr="004F6108" w:rsidRDefault="005305DD" w:rsidP="00260C1E">
      <w:pPr>
        <w:spacing w:before="120"/>
        <w:ind w:right="72" w:firstLine="709"/>
        <w:jc w:val="both"/>
        <w:rPr>
          <w:sz w:val="26"/>
          <w:szCs w:val="26"/>
          <w:lang w:val="fr-FR"/>
        </w:rPr>
      </w:pPr>
      <w:r w:rsidRPr="004F6108">
        <w:rPr>
          <w:spacing w:val="-2"/>
          <w:sz w:val="26"/>
          <w:szCs w:val="26"/>
          <w:lang w:val="fr-FR"/>
        </w:rPr>
        <w:t>1</w:t>
      </w:r>
      <w:r w:rsidRPr="004F6108">
        <w:rPr>
          <w:sz w:val="26"/>
          <w:szCs w:val="26"/>
          <w:lang w:val="fr-FR"/>
        </w:rPr>
        <w:t>.</w:t>
      </w:r>
      <w:r w:rsidRPr="004F6108">
        <w:rPr>
          <w:spacing w:val="-12"/>
          <w:sz w:val="26"/>
          <w:szCs w:val="26"/>
          <w:lang w:val="fr-FR"/>
        </w:rPr>
        <w:t xml:space="preserve"> </w:t>
      </w:r>
      <w:r w:rsidRPr="004F6108">
        <w:rPr>
          <w:spacing w:val="-2"/>
          <w:sz w:val="26"/>
          <w:szCs w:val="26"/>
          <w:lang w:val="fr-FR"/>
        </w:rPr>
        <w:t>B</w:t>
      </w:r>
      <w:r w:rsidRPr="004F6108">
        <w:rPr>
          <w:sz w:val="26"/>
          <w:szCs w:val="26"/>
          <w:lang w:val="fr-FR"/>
        </w:rPr>
        <w:t>ên</w:t>
      </w:r>
      <w:r w:rsidRPr="004F6108">
        <w:rPr>
          <w:spacing w:val="-14"/>
          <w:sz w:val="26"/>
          <w:szCs w:val="26"/>
          <w:lang w:val="fr-FR"/>
        </w:rPr>
        <w:t xml:space="preserve"> </w:t>
      </w:r>
      <w:r w:rsidRPr="004F6108">
        <w:rPr>
          <w:sz w:val="26"/>
          <w:szCs w:val="26"/>
          <w:lang w:val="fr-FR"/>
        </w:rPr>
        <w:t>A</w:t>
      </w:r>
      <w:r w:rsidRPr="004F6108">
        <w:rPr>
          <w:spacing w:val="-12"/>
          <w:sz w:val="26"/>
          <w:szCs w:val="26"/>
          <w:lang w:val="fr-FR"/>
        </w:rPr>
        <w:t xml:space="preserve"> </w:t>
      </w:r>
      <w:r w:rsidRPr="004F6108">
        <w:rPr>
          <w:sz w:val="26"/>
          <w:szCs w:val="26"/>
          <w:lang w:val="fr-FR"/>
        </w:rPr>
        <w:t>h</w:t>
      </w:r>
      <w:r w:rsidRPr="004F6108">
        <w:rPr>
          <w:spacing w:val="-3"/>
          <w:sz w:val="26"/>
          <w:szCs w:val="26"/>
          <w:lang w:val="fr-FR"/>
        </w:rPr>
        <w:t>o</w:t>
      </w:r>
      <w:r w:rsidRPr="004F6108">
        <w:rPr>
          <w:spacing w:val="-2"/>
          <w:sz w:val="26"/>
          <w:szCs w:val="26"/>
          <w:lang w:val="fr-FR"/>
        </w:rPr>
        <w:t>ặ</w:t>
      </w:r>
      <w:r w:rsidRPr="004F6108">
        <w:rPr>
          <w:sz w:val="26"/>
          <w:szCs w:val="26"/>
          <w:lang w:val="fr-FR"/>
        </w:rPr>
        <w:t>c</w:t>
      </w:r>
      <w:r w:rsidRPr="004F6108">
        <w:rPr>
          <w:spacing w:val="-12"/>
          <w:sz w:val="26"/>
          <w:szCs w:val="26"/>
          <w:lang w:val="fr-FR"/>
        </w:rPr>
        <w:t xml:space="preserve"> </w:t>
      </w:r>
      <w:r w:rsidRPr="004F6108">
        <w:rPr>
          <w:spacing w:val="-3"/>
          <w:sz w:val="26"/>
          <w:szCs w:val="26"/>
          <w:lang w:val="fr-FR"/>
        </w:rPr>
        <w:t>B</w:t>
      </w:r>
      <w:r w:rsidRPr="004F6108">
        <w:rPr>
          <w:spacing w:val="-2"/>
          <w:sz w:val="26"/>
          <w:szCs w:val="26"/>
          <w:lang w:val="fr-FR"/>
        </w:rPr>
        <w:t>ê</w:t>
      </w:r>
      <w:r w:rsidRPr="004F6108">
        <w:rPr>
          <w:sz w:val="26"/>
          <w:szCs w:val="26"/>
          <w:lang w:val="fr-FR"/>
        </w:rPr>
        <w:t>n</w:t>
      </w:r>
      <w:r w:rsidRPr="004F6108">
        <w:rPr>
          <w:spacing w:val="-11"/>
          <w:sz w:val="26"/>
          <w:szCs w:val="26"/>
          <w:lang w:val="fr-FR"/>
        </w:rPr>
        <w:t xml:space="preserve"> </w:t>
      </w:r>
      <w:r w:rsidRPr="004F6108">
        <w:rPr>
          <w:sz w:val="26"/>
          <w:szCs w:val="26"/>
          <w:lang w:val="fr-FR"/>
        </w:rPr>
        <w:t>B</w:t>
      </w:r>
      <w:r w:rsidRPr="004F6108">
        <w:rPr>
          <w:spacing w:val="-12"/>
          <w:sz w:val="26"/>
          <w:szCs w:val="26"/>
          <w:lang w:val="fr-FR"/>
        </w:rPr>
        <w:t xml:space="preserve"> </w:t>
      </w:r>
      <w:r w:rsidRPr="004F6108">
        <w:rPr>
          <w:spacing w:val="-2"/>
          <w:sz w:val="26"/>
          <w:szCs w:val="26"/>
          <w:lang w:val="fr-FR"/>
        </w:rPr>
        <w:t>c</w:t>
      </w:r>
      <w:r w:rsidRPr="004F6108">
        <w:rPr>
          <w:sz w:val="26"/>
          <w:szCs w:val="26"/>
          <w:lang w:val="fr-FR"/>
        </w:rPr>
        <w:t>ó</w:t>
      </w:r>
      <w:r w:rsidRPr="004F6108">
        <w:rPr>
          <w:spacing w:val="-9"/>
          <w:sz w:val="26"/>
          <w:szCs w:val="26"/>
          <w:lang w:val="fr-FR"/>
        </w:rPr>
        <w:t xml:space="preserve"> </w:t>
      </w:r>
      <w:r w:rsidRPr="004F6108">
        <w:rPr>
          <w:spacing w:val="-2"/>
          <w:sz w:val="26"/>
          <w:szCs w:val="26"/>
          <w:lang w:val="fr-FR"/>
        </w:rPr>
        <w:t>th</w:t>
      </w:r>
      <w:r w:rsidRPr="004F6108">
        <w:rPr>
          <w:sz w:val="26"/>
          <w:szCs w:val="26"/>
          <w:lang w:val="fr-FR"/>
        </w:rPr>
        <w:t>ể</w:t>
      </w:r>
      <w:r w:rsidRPr="004F6108">
        <w:rPr>
          <w:spacing w:val="-12"/>
          <w:sz w:val="26"/>
          <w:szCs w:val="26"/>
          <w:lang w:val="fr-FR"/>
        </w:rPr>
        <w:t xml:space="preserve"> </w:t>
      </w:r>
      <w:r w:rsidRPr="004F6108">
        <w:rPr>
          <w:spacing w:val="-2"/>
          <w:sz w:val="26"/>
          <w:szCs w:val="26"/>
          <w:lang w:val="fr-FR"/>
        </w:rPr>
        <w:t>c</w:t>
      </w:r>
      <w:r w:rsidRPr="004F6108">
        <w:rPr>
          <w:sz w:val="26"/>
          <w:szCs w:val="26"/>
          <w:lang w:val="fr-FR"/>
        </w:rPr>
        <w:t>hấm</w:t>
      </w:r>
      <w:r w:rsidRPr="004F6108">
        <w:rPr>
          <w:spacing w:val="-18"/>
          <w:sz w:val="26"/>
          <w:szCs w:val="26"/>
          <w:lang w:val="fr-FR"/>
        </w:rPr>
        <w:t xml:space="preserve"> </w:t>
      </w:r>
      <w:r w:rsidRPr="004F6108">
        <w:rPr>
          <w:spacing w:val="-2"/>
          <w:sz w:val="26"/>
          <w:szCs w:val="26"/>
          <w:lang w:val="fr-FR"/>
        </w:rPr>
        <w:t>d</w:t>
      </w:r>
      <w:r w:rsidRPr="004F6108">
        <w:rPr>
          <w:sz w:val="26"/>
          <w:szCs w:val="26"/>
          <w:lang w:val="fr-FR"/>
        </w:rPr>
        <w:t>ứt</w:t>
      </w:r>
      <w:r w:rsidRPr="004F6108">
        <w:rPr>
          <w:spacing w:val="-12"/>
          <w:sz w:val="26"/>
          <w:szCs w:val="26"/>
          <w:lang w:val="fr-FR"/>
        </w:rPr>
        <w:t xml:space="preserve"> </w:t>
      </w:r>
      <w:r w:rsidRPr="004F6108">
        <w:rPr>
          <w:spacing w:val="-2"/>
          <w:sz w:val="26"/>
          <w:szCs w:val="26"/>
          <w:lang w:val="fr-FR"/>
        </w:rPr>
        <w:t>h</w:t>
      </w:r>
      <w:r w:rsidRPr="004F6108">
        <w:rPr>
          <w:sz w:val="26"/>
          <w:szCs w:val="26"/>
          <w:lang w:val="fr-FR"/>
        </w:rPr>
        <w:t>ợp</w:t>
      </w:r>
      <w:r w:rsidRPr="004F6108">
        <w:rPr>
          <w:spacing w:val="-14"/>
          <w:sz w:val="26"/>
          <w:szCs w:val="26"/>
          <w:lang w:val="fr-FR"/>
        </w:rPr>
        <w:t xml:space="preserve"> </w:t>
      </w:r>
      <w:r w:rsidRPr="004F6108">
        <w:rPr>
          <w:spacing w:val="-2"/>
          <w:sz w:val="26"/>
          <w:szCs w:val="26"/>
          <w:lang w:val="fr-FR"/>
        </w:rPr>
        <w:t>đ</w:t>
      </w:r>
      <w:r w:rsidRPr="004F6108">
        <w:rPr>
          <w:sz w:val="26"/>
          <w:szCs w:val="26"/>
          <w:lang w:val="fr-FR"/>
        </w:rPr>
        <w:t>ồ</w:t>
      </w:r>
      <w:r w:rsidRPr="004F6108">
        <w:rPr>
          <w:spacing w:val="-2"/>
          <w:sz w:val="26"/>
          <w:szCs w:val="26"/>
          <w:lang w:val="fr-FR"/>
        </w:rPr>
        <w:t>n</w:t>
      </w:r>
      <w:r w:rsidRPr="004F6108">
        <w:rPr>
          <w:sz w:val="26"/>
          <w:szCs w:val="26"/>
          <w:lang w:val="fr-FR"/>
        </w:rPr>
        <w:t>g</w:t>
      </w:r>
      <w:r w:rsidRPr="004F6108">
        <w:rPr>
          <w:spacing w:val="-12"/>
          <w:sz w:val="26"/>
          <w:szCs w:val="26"/>
          <w:lang w:val="fr-FR"/>
        </w:rPr>
        <w:t xml:space="preserve"> </w:t>
      </w:r>
      <w:r w:rsidRPr="004F6108">
        <w:rPr>
          <w:spacing w:val="-2"/>
          <w:sz w:val="26"/>
          <w:szCs w:val="26"/>
          <w:lang w:val="fr-FR"/>
        </w:rPr>
        <w:t>nế</w:t>
      </w:r>
      <w:r w:rsidRPr="004F6108">
        <w:rPr>
          <w:sz w:val="26"/>
          <w:szCs w:val="26"/>
          <w:lang w:val="fr-FR"/>
        </w:rPr>
        <w:t>u</w:t>
      </w:r>
      <w:r w:rsidRPr="004F6108">
        <w:rPr>
          <w:spacing w:val="-11"/>
          <w:sz w:val="26"/>
          <w:szCs w:val="26"/>
          <w:lang w:val="fr-FR"/>
        </w:rPr>
        <w:t xml:space="preserve"> </w:t>
      </w:r>
      <w:r w:rsidRPr="004F6108">
        <w:rPr>
          <w:spacing w:val="-2"/>
          <w:sz w:val="26"/>
          <w:szCs w:val="26"/>
          <w:lang w:val="fr-FR"/>
        </w:rPr>
        <w:t>mộ</w:t>
      </w:r>
      <w:r w:rsidRPr="004F6108">
        <w:rPr>
          <w:sz w:val="26"/>
          <w:szCs w:val="26"/>
          <w:lang w:val="fr-FR"/>
        </w:rPr>
        <w:t>t</w:t>
      </w:r>
      <w:r w:rsidRPr="004F6108">
        <w:rPr>
          <w:spacing w:val="-13"/>
          <w:sz w:val="26"/>
          <w:szCs w:val="26"/>
          <w:lang w:val="fr-FR"/>
        </w:rPr>
        <w:t xml:space="preserve"> </w:t>
      </w:r>
      <w:r w:rsidRPr="004F6108">
        <w:rPr>
          <w:spacing w:val="-2"/>
          <w:sz w:val="26"/>
          <w:szCs w:val="26"/>
          <w:lang w:val="fr-FR"/>
        </w:rPr>
        <w:t>t</w:t>
      </w:r>
      <w:r w:rsidRPr="004F6108">
        <w:rPr>
          <w:sz w:val="26"/>
          <w:szCs w:val="26"/>
          <w:lang w:val="fr-FR"/>
        </w:rPr>
        <w:t>r</w:t>
      </w:r>
      <w:r w:rsidRPr="004F6108">
        <w:rPr>
          <w:spacing w:val="-2"/>
          <w:sz w:val="26"/>
          <w:szCs w:val="26"/>
          <w:lang w:val="fr-FR"/>
        </w:rPr>
        <w:t>on</w:t>
      </w:r>
      <w:r w:rsidRPr="004F6108">
        <w:rPr>
          <w:sz w:val="26"/>
          <w:szCs w:val="26"/>
          <w:lang w:val="fr-FR"/>
        </w:rPr>
        <w:t>g</w:t>
      </w:r>
      <w:r w:rsidRPr="004F6108">
        <w:rPr>
          <w:spacing w:val="-12"/>
          <w:sz w:val="26"/>
          <w:szCs w:val="26"/>
          <w:lang w:val="fr-FR"/>
        </w:rPr>
        <w:t xml:space="preserve"> </w:t>
      </w:r>
      <w:r w:rsidRPr="004F6108">
        <w:rPr>
          <w:spacing w:val="-2"/>
          <w:sz w:val="26"/>
          <w:szCs w:val="26"/>
          <w:lang w:val="fr-FR"/>
        </w:rPr>
        <w:t>ha</w:t>
      </w:r>
      <w:r w:rsidRPr="004F6108">
        <w:rPr>
          <w:sz w:val="26"/>
          <w:szCs w:val="26"/>
          <w:lang w:val="fr-FR"/>
        </w:rPr>
        <w:t>i</w:t>
      </w:r>
      <w:r w:rsidRPr="004F6108">
        <w:rPr>
          <w:spacing w:val="-9"/>
          <w:sz w:val="26"/>
          <w:szCs w:val="26"/>
          <w:lang w:val="fr-FR"/>
        </w:rPr>
        <w:t xml:space="preserve"> </w:t>
      </w:r>
      <w:r w:rsidRPr="004F6108">
        <w:rPr>
          <w:spacing w:val="-2"/>
          <w:sz w:val="26"/>
          <w:szCs w:val="26"/>
          <w:lang w:val="fr-FR"/>
        </w:rPr>
        <w:t>bê</w:t>
      </w:r>
      <w:r w:rsidRPr="004F6108">
        <w:rPr>
          <w:sz w:val="26"/>
          <w:szCs w:val="26"/>
          <w:lang w:val="fr-FR"/>
        </w:rPr>
        <w:t>n</w:t>
      </w:r>
      <w:r w:rsidRPr="004F6108">
        <w:rPr>
          <w:spacing w:val="-14"/>
          <w:sz w:val="26"/>
          <w:szCs w:val="26"/>
          <w:lang w:val="fr-FR"/>
        </w:rPr>
        <w:t xml:space="preserve"> </w:t>
      </w:r>
      <w:r w:rsidRPr="004F6108">
        <w:rPr>
          <w:sz w:val="26"/>
          <w:szCs w:val="26"/>
          <w:lang w:val="fr-FR"/>
        </w:rPr>
        <w:t>có</w:t>
      </w:r>
      <w:r w:rsidRPr="004F6108">
        <w:rPr>
          <w:spacing w:val="-12"/>
          <w:sz w:val="26"/>
          <w:szCs w:val="26"/>
          <w:lang w:val="fr-FR"/>
        </w:rPr>
        <w:t xml:space="preserve"> </w:t>
      </w:r>
      <w:r w:rsidRPr="004F6108">
        <w:rPr>
          <w:spacing w:val="-2"/>
          <w:sz w:val="26"/>
          <w:szCs w:val="26"/>
          <w:lang w:val="fr-FR"/>
        </w:rPr>
        <w:t>v</w:t>
      </w:r>
      <w:r w:rsidRPr="004F6108">
        <w:rPr>
          <w:sz w:val="26"/>
          <w:szCs w:val="26"/>
          <w:lang w:val="fr-FR"/>
        </w:rPr>
        <w:t>i</w:t>
      </w:r>
      <w:r w:rsidRPr="004F6108">
        <w:rPr>
          <w:spacing w:val="-11"/>
          <w:sz w:val="26"/>
          <w:szCs w:val="26"/>
          <w:lang w:val="fr-FR"/>
        </w:rPr>
        <w:t xml:space="preserve"> </w:t>
      </w:r>
      <w:r w:rsidRPr="004F6108">
        <w:rPr>
          <w:sz w:val="26"/>
          <w:szCs w:val="26"/>
          <w:lang w:val="fr-FR"/>
        </w:rPr>
        <w:t>p</w:t>
      </w:r>
      <w:r w:rsidRPr="004F6108">
        <w:rPr>
          <w:spacing w:val="-2"/>
          <w:sz w:val="26"/>
          <w:szCs w:val="26"/>
          <w:lang w:val="fr-FR"/>
        </w:rPr>
        <w:t>h</w:t>
      </w:r>
      <w:r w:rsidRPr="004F6108">
        <w:rPr>
          <w:sz w:val="26"/>
          <w:szCs w:val="26"/>
          <w:lang w:val="fr-FR"/>
        </w:rPr>
        <w:t>ạm</w:t>
      </w:r>
      <w:r w:rsidRPr="004F6108">
        <w:rPr>
          <w:spacing w:val="-18"/>
          <w:sz w:val="26"/>
          <w:szCs w:val="26"/>
          <w:lang w:val="fr-FR"/>
        </w:rPr>
        <w:t xml:space="preserve"> </w:t>
      </w:r>
      <w:r w:rsidRPr="004F6108">
        <w:rPr>
          <w:sz w:val="26"/>
          <w:szCs w:val="26"/>
          <w:lang w:val="fr-FR"/>
        </w:rPr>
        <w:t>cơ</w:t>
      </w:r>
      <w:r w:rsidRPr="004F6108">
        <w:rPr>
          <w:spacing w:val="-13"/>
          <w:sz w:val="26"/>
          <w:szCs w:val="26"/>
          <w:lang w:val="fr-FR"/>
        </w:rPr>
        <w:t xml:space="preserve"> </w:t>
      </w:r>
      <w:r w:rsidRPr="004F6108">
        <w:rPr>
          <w:sz w:val="26"/>
          <w:szCs w:val="26"/>
          <w:lang w:val="fr-FR"/>
        </w:rPr>
        <w:t>b</w:t>
      </w:r>
      <w:r w:rsidRPr="004F6108">
        <w:rPr>
          <w:spacing w:val="-2"/>
          <w:sz w:val="26"/>
          <w:szCs w:val="26"/>
          <w:lang w:val="fr-FR"/>
        </w:rPr>
        <w:t>ả</w:t>
      </w:r>
      <w:r w:rsidRPr="004F6108">
        <w:rPr>
          <w:sz w:val="26"/>
          <w:szCs w:val="26"/>
          <w:lang w:val="fr-FR"/>
        </w:rPr>
        <w:t xml:space="preserve">n </w:t>
      </w:r>
      <w:r w:rsidRPr="004F6108">
        <w:rPr>
          <w:spacing w:val="-3"/>
          <w:sz w:val="26"/>
          <w:szCs w:val="26"/>
          <w:lang w:val="fr-FR"/>
        </w:rPr>
        <w:t>v</w:t>
      </w:r>
      <w:r w:rsidRPr="004F6108">
        <w:rPr>
          <w:sz w:val="26"/>
          <w:szCs w:val="26"/>
          <w:lang w:val="fr-FR"/>
        </w:rPr>
        <w:t>ề</w:t>
      </w:r>
      <w:r w:rsidRPr="004F6108">
        <w:rPr>
          <w:spacing w:val="-7"/>
          <w:sz w:val="26"/>
          <w:szCs w:val="26"/>
          <w:lang w:val="fr-FR"/>
        </w:rPr>
        <w:t xml:space="preserve"> </w:t>
      </w:r>
      <w:r w:rsidRPr="004F6108">
        <w:rPr>
          <w:sz w:val="26"/>
          <w:szCs w:val="26"/>
          <w:lang w:val="fr-FR"/>
        </w:rPr>
        <w:t>h</w:t>
      </w:r>
      <w:r w:rsidRPr="004F6108">
        <w:rPr>
          <w:spacing w:val="-3"/>
          <w:sz w:val="26"/>
          <w:szCs w:val="26"/>
          <w:lang w:val="fr-FR"/>
        </w:rPr>
        <w:t>ợ</w:t>
      </w:r>
      <w:r w:rsidRPr="004F6108">
        <w:rPr>
          <w:sz w:val="26"/>
          <w:szCs w:val="26"/>
          <w:lang w:val="fr-FR"/>
        </w:rPr>
        <w:t>p</w:t>
      </w:r>
      <w:r w:rsidRPr="004F6108">
        <w:rPr>
          <w:spacing w:val="-7"/>
          <w:sz w:val="26"/>
          <w:szCs w:val="26"/>
          <w:lang w:val="fr-FR"/>
        </w:rPr>
        <w:t xml:space="preserve"> </w:t>
      </w:r>
      <w:r w:rsidRPr="004F6108">
        <w:rPr>
          <w:spacing w:val="-2"/>
          <w:sz w:val="26"/>
          <w:szCs w:val="26"/>
          <w:lang w:val="fr-FR"/>
        </w:rPr>
        <w:t>đồ</w:t>
      </w:r>
      <w:r w:rsidRPr="004F6108">
        <w:rPr>
          <w:sz w:val="26"/>
          <w:szCs w:val="26"/>
          <w:lang w:val="fr-FR"/>
        </w:rPr>
        <w:t>ng</w:t>
      </w:r>
      <w:r w:rsidRPr="004F6108">
        <w:rPr>
          <w:spacing w:val="-10"/>
          <w:sz w:val="26"/>
          <w:szCs w:val="26"/>
          <w:lang w:val="fr-FR"/>
        </w:rPr>
        <w:t xml:space="preserve"> </w:t>
      </w:r>
      <w:r w:rsidRPr="004F6108">
        <w:rPr>
          <w:spacing w:val="-2"/>
          <w:sz w:val="26"/>
          <w:szCs w:val="26"/>
          <w:lang w:val="fr-FR"/>
        </w:rPr>
        <w:t>nh</w:t>
      </w:r>
      <w:r w:rsidRPr="004F6108">
        <w:rPr>
          <w:sz w:val="26"/>
          <w:szCs w:val="26"/>
          <w:lang w:val="fr-FR"/>
        </w:rPr>
        <w:t>ư</w:t>
      </w:r>
      <w:r w:rsidRPr="004F6108">
        <w:rPr>
          <w:spacing w:val="-5"/>
          <w:sz w:val="26"/>
          <w:szCs w:val="26"/>
          <w:lang w:val="fr-FR"/>
        </w:rPr>
        <w:t xml:space="preserve"> </w:t>
      </w:r>
      <w:r w:rsidRPr="004F6108">
        <w:rPr>
          <w:spacing w:val="-2"/>
          <w:sz w:val="26"/>
          <w:szCs w:val="26"/>
          <w:lang w:val="fr-FR"/>
        </w:rPr>
        <w:t>s</w:t>
      </w:r>
      <w:r w:rsidRPr="004F6108">
        <w:rPr>
          <w:sz w:val="26"/>
          <w:szCs w:val="26"/>
          <w:lang w:val="fr-FR"/>
        </w:rPr>
        <w:t>a</w:t>
      </w:r>
      <w:r w:rsidRPr="004F6108">
        <w:rPr>
          <w:spacing w:val="-2"/>
          <w:sz w:val="26"/>
          <w:szCs w:val="26"/>
          <w:lang w:val="fr-FR"/>
        </w:rPr>
        <w:t>u</w:t>
      </w:r>
      <w:r w:rsidRPr="004F6108">
        <w:rPr>
          <w:sz w:val="26"/>
          <w:szCs w:val="26"/>
          <w:lang w:val="fr-FR"/>
        </w:rPr>
        <w:t>:</w:t>
      </w:r>
    </w:p>
    <w:p w:rsidR="004F1570" w:rsidRPr="004F6108" w:rsidRDefault="005305DD" w:rsidP="00260C1E">
      <w:pPr>
        <w:spacing w:before="120"/>
        <w:ind w:right="72" w:firstLine="709"/>
        <w:jc w:val="both"/>
        <w:rPr>
          <w:sz w:val="26"/>
          <w:szCs w:val="26"/>
          <w:lang w:val="fr-FR"/>
        </w:rPr>
      </w:pPr>
      <w:r w:rsidRPr="004F6108">
        <w:rPr>
          <w:spacing w:val="-2"/>
          <w:sz w:val="26"/>
          <w:szCs w:val="26"/>
          <w:lang w:val="fr-FR"/>
        </w:rPr>
        <w:t>a</w:t>
      </w:r>
      <w:r w:rsidRPr="004F6108">
        <w:rPr>
          <w:sz w:val="26"/>
          <w:szCs w:val="26"/>
          <w:lang w:val="fr-FR"/>
        </w:rPr>
        <w:t>)</w:t>
      </w:r>
      <w:r w:rsidRPr="004F6108">
        <w:rPr>
          <w:spacing w:val="-14"/>
          <w:sz w:val="26"/>
          <w:szCs w:val="26"/>
          <w:lang w:val="fr-FR"/>
        </w:rPr>
        <w:t xml:space="preserve"> </w:t>
      </w:r>
      <w:r w:rsidRPr="004F6108">
        <w:rPr>
          <w:spacing w:val="-2"/>
          <w:sz w:val="26"/>
          <w:szCs w:val="26"/>
          <w:lang w:val="fr-FR"/>
        </w:rPr>
        <w:t>B</w:t>
      </w:r>
      <w:r w:rsidRPr="004F6108">
        <w:rPr>
          <w:sz w:val="26"/>
          <w:szCs w:val="26"/>
          <w:lang w:val="fr-FR"/>
        </w:rPr>
        <w:t>ên</w:t>
      </w:r>
      <w:r w:rsidRPr="004F6108">
        <w:rPr>
          <w:spacing w:val="-16"/>
          <w:sz w:val="26"/>
          <w:szCs w:val="26"/>
          <w:lang w:val="fr-FR"/>
        </w:rPr>
        <w:t xml:space="preserve"> </w:t>
      </w:r>
      <w:r w:rsidRPr="004F6108">
        <w:rPr>
          <w:sz w:val="26"/>
          <w:szCs w:val="26"/>
          <w:lang w:val="fr-FR"/>
        </w:rPr>
        <w:t>B</w:t>
      </w:r>
      <w:r w:rsidRPr="004F6108">
        <w:rPr>
          <w:spacing w:val="-12"/>
          <w:sz w:val="26"/>
          <w:szCs w:val="26"/>
          <w:lang w:val="fr-FR"/>
        </w:rPr>
        <w:t xml:space="preserve"> </w:t>
      </w:r>
      <w:r w:rsidRPr="004F6108">
        <w:rPr>
          <w:spacing w:val="-2"/>
          <w:sz w:val="26"/>
          <w:szCs w:val="26"/>
          <w:lang w:val="fr-FR"/>
        </w:rPr>
        <w:t>kh</w:t>
      </w:r>
      <w:r w:rsidRPr="004F6108">
        <w:rPr>
          <w:sz w:val="26"/>
          <w:szCs w:val="26"/>
          <w:lang w:val="fr-FR"/>
        </w:rPr>
        <w:t>ô</w:t>
      </w:r>
      <w:r w:rsidRPr="004F6108">
        <w:rPr>
          <w:spacing w:val="-2"/>
          <w:sz w:val="26"/>
          <w:szCs w:val="26"/>
          <w:lang w:val="fr-FR"/>
        </w:rPr>
        <w:t>n</w:t>
      </w:r>
      <w:r w:rsidRPr="004F6108">
        <w:rPr>
          <w:sz w:val="26"/>
          <w:szCs w:val="26"/>
          <w:lang w:val="fr-FR"/>
        </w:rPr>
        <w:t>g</w:t>
      </w:r>
      <w:r w:rsidRPr="004F6108">
        <w:rPr>
          <w:spacing w:val="-18"/>
          <w:sz w:val="26"/>
          <w:szCs w:val="26"/>
          <w:lang w:val="fr-FR"/>
        </w:rPr>
        <w:t xml:space="preserve"> </w:t>
      </w:r>
      <w:r w:rsidRPr="004F6108">
        <w:rPr>
          <w:sz w:val="26"/>
          <w:szCs w:val="26"/>
          <w:lang w:val="fr-FR"/>
        </w:rPr>
        <w:t>t</w:t>
      </w:r>
      <w:r w:rsidRPr="004F6108">
        <w:rPr>
          <w:spacing w:val="-3"/>
          <w:sz w:val="26"/>
          <w:szCs w:val="26"/>
          <w:lang w:val="fr-FR"/>
        </w:rPr>
        <w:t>h</w:t>
      </w:r>
      <w:r w:rsidRPr="004F6108">
        <w:rPr>
          <w:spacing w:val="-1"/>
          <w:sz w:val="26"/>
          <w:szCs w:val="26"/>
          <w:lang w:val="fr-FR"/>
        </w:rPr>
        <w:t>ự</w:t>
      </w:r>
      <w:r w:rsidRPr="004F6108">
        <w:rPr>
          <w:sz w:val="26"/>
          <w:szCs w:val="26"/>
          <w:lang w:val="fr-FR"/>
        </w:rPr>
        <w:t>c</w:t>
      </w:r>
      <w:r w:rsidRPr="004F6108">
        <w:rPr>
          <w:spacing w:val="-17"/>
          <w:sz w:val="26"/>
          <w:szCs w:val="26"/>
          <w:lang w:val="fr-FR"/>
        </w:rPr>
        <w:t xml:space="preserve"> </w:t>
      </w:r>
      <w:r w:rsidRPr="004F6108">
        <w:rPr>
          <w:sz w:val="26"/>
          <w:szCs w:val="26"/>
          <w:lang w:val="fr-FR"/>
        </w:rPr>
        <w:t>hi</w:t>
      </w:r>
      <w:r w:rsidRPr="004F6108">
        <w:rPr>
          <w:spacing w:val="-2"/>
          <w:sz w:val="26"/>
          <w:szCs w:val="26"/>
          <w:lang w:val="fr-FR"/>
        </w:rPr>
        <w:t>ệ</w:t>
      </w:r>
      <w:r w:rsidRPr="004F6108">
        <w:rPr>
          <w:sz w:val="26"/>
          <w:szCs w:val="26"/>
          <w:lang w:val="fr-FR"/>
        </w:rPr>
        <w:t>n</w:t>
      </w:r>
      <w:r w:rsidRPr="004F6108">
        <w:rPr>
          <w:spacing w:val="-14"/>
          <w:sz w:val="26"/>
          <w:szCs w:val="26"/>
          <w:lang w:val="fr-FR"/>
        </w:rPr>
        <w:t xml:space="preserve"> </w:t>
      </w:r>
      <w:r w:rsidRPr="004F6108">
        <w:rPr>
          <w:spacing w:val="-2"/>
          <w:sz w:val="26"/>
          <w:szCs w:val="26"/>
          <w:lang w:val="fr-FR"/>
        </w:rPr>
        <w:t>mộ</w:t>
      </w:r>
      <w:r w:rsidRPr="004F6108">
        <w:rPr>
          <w:sz w:val="26"/>
          <w:szCs w:val="26"/>
          <w:lang w:val="fr-FR"/>
        </w:rPr>
        <w:t>t</w:t>
      </w:r>
      <w:r w:rsidRPr="004F6108">
        <w:rPr>
          <w:spacing w:val="-15"/>
          <w:sz w:val="26"/>
          <w:szCs w:val="26"/>
          <w:lang w:val="fr-FR"/>
        </w:rPr>
        <w:t xml:space="preserve"> </w:t>
      </w:r>
      <w:r w:rsidRPr="004F6108">
        <w:rPr>
          <w:sz w:val="26"/>
          <w:szCs w:val="26"/>
          <w:lang w:val="fr-FR"/>
        </w:rPr>
        <w:t>p</w:t>
      </w:r>
      <w:r w:rsidRPr="004F6108">
        <w:rPr>
          <w:spacing w:val="-2"/>
          <w:sz w:val="26"/>
          <w:szCs w:val="26"/>
          <w:lang w:val="fr-FR"/>
        </w:rPr>
        <w:t>hầ</w:t>
      </w:r>
      <w:r w:rsidRPr="004F6108">
        <w:rPr>
          <w:sz w:val="26"/>
          <w:szCs w:val="26"/>
          <w:lang w:val="fr-FR"/>
        </w:rPr>
        <w:t>n</w:t>
      </w:r>
      <w:r w:rsidRPr="004F6108">
        <w:rPr>
          <w:spacing w:val="-15"/>
          <w:sz w:val="26"/>
          <w:szCs w:val="26"/>
          <w:lang w:val="fr-FR"/>
        </w:rPr>
        <w:t xml:space="preserve"> </w:t>
      </w:r>
      <w:r w:rsidRPr="004F6108">
        <w:rPr>
          <w:spacing w:val="-2"/>
          <w:sz w:val="26"/>
          <w:szCs w:val="26"/>
          <w:lang w:val="fr-FR"/>
        </w:rPr>
        <w:t>ho</w:t>
      </w:r>
      <w:r w:rsidRPr="004F6108">
        <w:rPr>
          <w:sz w:val="26"/>
          <w:szCs w:val="26"/>
          <w:lang w:val="fr-FR"/>
        </w:rPr>
        <w:t>ặc</w:t>
      </w:r>
      <w:r w:rsidRPr="004F6108">
        <w:rPr>
          <w:spacing w:val="-17"/>
          <w:sz w:val="26"/>
          <w:szCs w:val="26"/>
          <w:lang w:val="fr-FR"/>
        </w:rPr>
        <w:t xml:space="preserve"> </w:t>
      </w:r>
      <w:r w:rsidRPr="004F6108">
        <w:rPr>
          <w:spacing w:val="-2"/>
          <w:sz w:val="26"/>
          <w:szCs w:val="26"/>
          <w:lang w:val="fr-FR"/>
        </w:rPr>
        <w:t>t</w:t>
      </w:r>
      <w:r w:rsidRPr="004F6108">
        <w:rPr>
          <w:sz w:val="26"/>
          <w:szCs w:val="26"/>
          <w:lang w:val="fr-FR"/>
        </w:rPr>
        <w:t>o</w:t>
      </w:r>
      <w:r w:rsidRPr="004F6108">
        <w:rPr>
          <w:spacing w:val="-2"/>
          <w:sz w:val="26"/>
          <w:szCs w:val="26"/>
          <w:lang w:val="fr-FR"/>
        </w:rPr>
        <w:t>à</w:t>
      </w:r>
      <w:r w:rsidRPr="004F6108">
        <w:rPr>
          <w:sz w:val="26"/>
          <w:szCs w:val="26"/>
          <w:lang w:val="fr-FR"/>
        </w:rPr>
        <w:t>n</w:t>
      </w:r>
      <w:r w:rsidRPr="004F6108">
        <w:rPr>
          <w:spacing w:val="-14"/>
          <w:sz w:val="26"/>
          <w:szCs w:val="26"/>
          <w:lang w:val="fr-FR"/>
        </w:rPr>
        <w:t xml:space="preserve"> </w:t>
      </w:r>
      <w:r w:rsidRPr="004F6108">
        <w:rPr>
          <w:spacing w:val="-2"/>
          <w:sz w:val="26"/>
          <w:szCs w:val="26"/>
          <w:lang w:val="fr-FR"/>
        </w:rPr>
        <w:t>b</w:t>
      </w:r>
      <w:r w:rsidRPr="004F6108">
        <w:rPr>
          <w:sz w:val="26"/>
          <w:szCs w:val="26"/>
          <w:lang w:val="fr-FR"/>
        </w:rPr>
        <w:t>ộ</w:t>
      </w:r>
      <w:r w:rsidRPr="004F6108">
        <w:rPr>
          <w:spacing w:val="-15"/>
          <w:sz w:val="26"/>
          <w:szCs w:val="26"/>
          <w:lang w:val="fr-FR"/>
        </w:rPr>
        <w:t xml:space="preserve"> </w:t>
      </w:r>
      <w:r w:rsidRPr="004F6108">
        <w:rPr>
          <w:spacing w:val="-2"/>
          <w:sz w:val="26"/>
          <w:szCs w:val="26"/>
          <w:lang w:val="fr-FR"/>
        </w:rPr>
        <w:t>n</w:t>
      </w:r>
      <w:r w:rsidRPr="004F6108">
        <w:rPr>
          <w:sz w:val="26"/>
          <w:szCs w:val="26"/>
          <w:lang w:val="fr-FR"/>
        </w:rPr>
        <w:t>ội</w:t>
      </w:r>
      <w:r w:rsidRPr="004F6108">
        <w:rPr>
          <w:spacing w:val="-15"/>
          <w:sz w:val="26"/>
          <w:szCs w:val="26"/>
          <w:lang w:val="fr-FR"/>
        </w:rPr>
        <w:t xml:space="preserve"> </w:t>
      </w:r>
      <w:r w:rsidRPr="004F6108">
        <w:rPr>
          <w:sz w:val="26"/>
          <w:szCs w:val="26"/>
          <w:lang w:val="fr-FR"/>
        </w:rPr>
        <w:t>d</w:t>
      </w:r>
      <w:r w:rsidRPr="004F6108">
        <w:rPr>
          <w:spacing w:val="-2"/>
          <w:sz w:val="26"/>
          <w:szCs w:val="26"/>
          <w:lang w:val="fr-FR"/>
        </w:rPr>
        <w:t>un</w:t>
      </w:r>
      <w:r w:rsidRPr="004F6108">
        <w:rPr>
          <w:sz w:val="26"/>
          <w:szCs w:val="26"/>
          <w:lang w:val="fr-FR"/>
        </w:rPr>
        <w:t>g</w:t>
      </w:r>
      <w:r w:rsidRPr="004F6108">
        <w:rPr>
          <w:spacing w:val="-15"/>
          <w:sz w:val="26"/>
          <w:szCs w:val="26"/>
          <w:lang w:val="fr-FR"/>
        </w:rPr>
        <w:t xml:space="preserve"> </w:t>
      </w:r>
      <w:r w:rsidRPr="004F6108">
        <w:rPr>
          <w:spacing w:val="-2"/>
          <w:sz w:val="26"/>
          <w:szCs w:val="26"/>
          <w:lang w:val="fr-FR"/>
        </w:rPr>
        <w:t>cô</w:t>
      </w:r>
      <w:r w:rsidRPr="004F6108">
        <w:rPr>
          <w:sz w:val="26"/>
          <w:szCs w:val="26"/>
          <w:lang w:val="fr-FR"/>
        </w:rPr>
        <w:t>ng</w:t>
      </w:r>
      <w:r w:rsidRPr="004F6108">
        <w:rPr>
          <w:spacing w:val="-17"/>
          <w:sz w:val="26"/>
          <w:szCs w:val="26"/>
          <w:lang w:val="fr-FR"/>
        </w:rPr>
        <w:t xml:space="preserve"> </w:t>
      </w:r>
      <w:r w:rsidRPr="004F6108">
        <w:rPr>
          <w:spacing w:val="-2"/>
          <w:sz w:val="26"/>
          <w:szCs w:val="26"/>
          <w:lang w:val="fr-FR"/>
        </w:rPr>
        <w:t>v</w:t>
      </w:r>
      <w:r w:rsidRPr="004F6108">
        <w:rPr>
          <w:sz w:val="26"/>
          <w:szCs w:val="26"/>
          <w:lang w:val="fr-FR"/>
        </w:rPr>
        <w:t>i</w:t>
      </w:r>
      <w:r w:rsidRPr="004F6108">
        <w:rPr>
          <w:spacing w:val="-2"/>
          <w:sz w:val="26"/>
          <w:szCs w:val="26"/>
          <w:lang w:val="fr-FR"/>
        </w:rPr>
        <w:t>ệ</w:t>
      </w:r>
      <w:r w:rsidRPr="004F6108">
        <w:rPr>
          <w:sz w:val="26"/>
          <w:szCs w:val="26"/>
          <w:lang w:val="fr-FR"/>
        </w:rPr>
        <w:t>c</w:t>
      </w:r>
      <w:r w:rsidRPr="004F6108">
        <w:rPr>
          <w:spacing w:val="-16"/>
          <w:sz w:val="26"/>
          <w:szCs w:val="26"/>
          <w:lang w:val="fr-FR"/>
        </w:rPr>
        <w:t xml:space="preserve"> </w:t>
      </w:r>
      <w:r w:rsidRPr="004F6108">
        <w:rPr>
          <w:sz w:val="26"/>
          <w:szCs w:val="26"/>
          <w:lang w:val="fr-FR"/>
        </w:rPr>
        <w:t>t</w:t>
      </w:r>
      <w:r w:rsidRPr="004F6108">
        <w:rPr>
          <w:spacing w:val="-2"/>
          <w:sz w:val="26"/>
          <w:szCs w:val="26"/>
          <w:lang w:val="fr-FR"/>
        </w:rPr>
        <w:t>he</w:t>
      </w:r>
      <w:r w:rsidRPr="004F6108">
        <w:rPr>
          <w:sz w:val="26"/>
          <w:szCs w:val="26"/>
          <w:lang w:val="fr-FR"/>
        </w:rPr>
        <w:t>o</w:t>
      </w:r>
      <w:r w:rsidRPr="004F6108">
        <w:rPr>
          <w:spacing w:val="-16"/>
          <w:sz w:val="26"/>
          <w:szCs w:val="26"/>
          <w:lang w:val="fr-FR"/>
        </w:rPr>
        <w:t xml:space="preserve"> </w:t>
      </w:r>
      <w:r w:rsidRPr="004F6108">
        <w:rPr>
          <w:sz w:val="26"/>
          <w:szCs w:val="26"/>
          <w:lang w:val="fr-FR"/>
        </w:rPr>
        <w:t>h</w:t>
      </w:r>
      <w:r w:rsidRPr="004F6108">
        <w:rPr>
          <w:spacing w:val="-3"/>
          <w:sz w:val="26"/>
          <w:szCs w:val="26"/>
          <w:lang w:val="fr-FR"/>
        </w:rPr>
        <w:t>ợ</w:t>
      </w:r>
      <w:r w:rsidRPr="004F6108">
        <w:rPr>
          <w:sz w:val="26"/>
          <w:szCs w:val="26"/>
          <w:lang w:val="fr-FR"/>
        </w:rPr>
        <w:t>p</w:t>
      </w:r>
      <w:r w:rsidRPr="004F6108">
        <w:rPr>
          <w:spacing w:val="-14"/>
          <w:sz w:val="26"/>
          <w:szCs w:val="26"/>
          <w:lang w:val="fr-FR"/>
        </w:rPr>
        <w:t xml:space="preserve"> </w:t>
      </w:r>
      <w:r w:rsidRPr="004F6108">
        <w:rPr>
          <w:spacing w:val="-2"/>
          <w:sz w:val="26"/>
          <w:szCs w:val="26"/>
          <w:lang w:val="fr-FR"/>
        </w:rPr>
        <w:t>đồ</w:t>
      </w:r>
      <w:r w:rsidRPr="004F6108">
        <w:rPr>
          <w:sz w:val="26"/>
          <w:szCs w:val="26"/>
          <w:lang w:val="fr-FR"/>
        </w:rPr>
        <w:t>ng</w:t>
      </w:r>
      <w:r w:rsidRPr="004F6108">
        <w:rPr>
          <w:spacing w:val="-17"/>
          <w:sz w:val="26"/>
          <w:szCs w:val="26"/>
          <w:lang w:val="fr-FR"/>
        </w:rPr>
        <w:t xml:space="preserve"> </w:t>
      </w:r>
      <w:r w:rsidRPr="004F6108">
        <w:rPr>
          <w:spacing w:val="-2"/>
          <w:sz w:val="26"/>
          <w:szCs w:val="26"/>
          <w:lang w:val="fr-FR"/>
        </w:rPr>
        <w:t>t</w:t>
      </w:r>
      <w:r w:rsidRPr="004F6108">
        <w:rPr>
          <w:sz w:val="26"/>
          <w:szCs w:val="26"/>
          <w:lang w:val="fr-FR"/>
        </w:rPr>
        <w:t>r</w:t>
      </w:r>
      <w:r w:rsidRPr="004F6108">
        <w:rPr>
          <w:spacing w:val="-2"/>
          <w:sz w:val="26"/>
          <w:szCs w:val="26"/>
          <w:lang w:val="fr-FR"/>
        </w:rPr>
        <w:t>on</w:t>
      </w:r>
      <w:r w:rsidRPr="004F6108">
        <w:rPr>
          <w:sz w:val="26"/>
          <w:szCs w:val="26"/>
          <w:lang w:val="fr-FR"/>
        </w:rPr>
        <w:t xml:space="preserve">g </w:t>
      </w:r>
      <w:r w:rsidRPr="004F6108">
        <w:rPr>
          <w:spacing w:val="-2"/>
          <w:sz w:val="26"/>
          <w:szCs w:val="26"/>
          <w:lang w:val="fr-FR"/>
        </w:rPr>
        <w:t>th</w:t>
      </w:r>
      <w:r w:rsidRPr="004F6108">
        <w:rPr>
          <w:spacing w:val="-3"/>
          <w:sz w:val="26"/>
          <w:szCs w:val="26"/>
          <w:lang w:val="fr-FR"/>
        </w:rPr>
        <w:t>ờ</w:t>
      </w:r>
      <w:r w:rsidRPr="004F6108">
        <w:rPr>
          <w:sz w:val="26"/>
          <w:szCs w:val="26"/>
          <w:lang w:val="fr-FR"/>
        </w:rPr>
        <w:t>i</w:t>
      </w:r>
      <w:r w:rsidRPr="004F6108">
        <w:rPr>
          <w:spacing w:val="-6"/>
          <w:sz w:val="26"/>
          <w:szCs w:val="26"/>
          <w:lang w:val="fr-FR"/>
        </w:rPr>
        <w:t xml:space="preserve"> </w:t>
      </w:r>
      <w:r w:rsidRPr="004F6108">
        <w:rPr>
          <w:spacing w:val="-2"/>
          <w:sz w:val="26"/>
          <w:szCs w:val="26"/>
          <w:lang w:val="fr-FR"/>
        </w:rPr>
        <w:t>h</w:t>
      </w:r>
      <w:r w:rsidRPr="004F6108">
        <w:rPr>
          <w:sz w:val="26"/>
          <w:szCs w:val="26"/>
          <w:lang w:val="fr-FR"/>
        </w:rPr>
        <w:t>ạn</w:t>
      </w:r>
      <w:r w:rsidRPr="004F6108">
        <w:rPr>
          <w:spacing w:val="-9"/>
          <w:sz w:val="26"/>
          <w:szCs w:val="26"/>
          <w:lang w:val="fr-FR"/>
        </w:rPr>
        <w:t xml:space="preserve"> </w:t>
      </w:r>
      <w:r w:rsidRPr="004F6108">
        <w:rPr>
          <w:spacing w:val="-3"/>
          <w:sz w:val="26"/>
          <w:szCs w:val="26"/>
          <w:lang w:val="fr-FR"/>
        </w:rPr>
        <w:t>đ</w:t>
      </w:r>
      <w:r w:rsidRPr="004F6108">
        <w:rPr>
          <w:sz w:val="26"/>
          <w:szCs w:val="26"/>
          <w:lang w:val="fr-FR"/>
        </w:rPr>
        <w:t>ã</w:t>
      </w:r>
      <w:r w:rsidRPr="004F6108">
        <w:rPr>
          <w:spacing w:val="-4"/>
          <w:sz w:val="26"/>
          <w:szCs w:val="26"/>
          <w:lang w:val="fr-FR"/>
        </w:rPr>
        <w:t xml:space="preserve"> </w:t>
      </w:r>
      <w:r w:rsidRPr="004F6108">
        <w:rPr>
          <w:spacing w:val="-2"/>
          <w:sz w:val="26"/>
          <w:szCs w:val="26"/>
          <w:lang w:val="fr-FR"/>
        </w:rPr>
        <w:t>n</w:t>
      </w:r>
      <w:r w:rsidRPr="004F6108">
        <w:rPr>
          <w:sz w:val="26"/>
          <w:szCs w:val="26"/>
          <w:lang w:val="fr-FR"/>
        </w:rPr>
        <w:t>êu</w:t>
      </w:r>
      <w:r w:rsidRPr="004F6108">
        <w:rPr>
          <w:spacing w:val="-9"/>
          <w:sz w:val="26"/>
          <w:szCs w:val="26"/>
          <w:lang w:val="fr-FR"/>
        </w:rPr>
        <w:t xml:space="preserve"> </w:t>
      </w:r>
      <w:r w:rsidRPr="004F6108">
        <w:rPr>
          <w:spacing w:val="-2"/>
          <w:sz w:val="26"/>
          <w:szCs w:val="26"/>
          <w:lang w:val="fr-FR"/>
        </w:rPr>
        <w:t>t</w:t>
      </w:r>
      <w:r w:rsidRPr="004F6108">
        <w:rPr>
          <w:sz w:val="26"/>
          <w:szCs w:val="26"/>
          <w:lang w:val="fr-FR"/>
        </w:rPr>
        <w:t>r</w:t>
      </w:r>
      <w:r w:rsidRPr="004F6108">
        <w:rPr>
          <w:spacing w:val="-2"/>
          <w:sz w:val="26"/>
          <w:szCs w:val="26"/>
          <w:lang w:val="fr-FR"/>
        </w:rPr>
        <w:t>on</w:t>
      </w:r>
      <w:r w:rsidRPr="004F6108">
        <w:rPr>
          <w:sz w:val="26"/>
          <w:szCs w:val="26"/>
          <w:lang w:val="fr-FR"/>
        </w:rPr>
        <w:t>g</w:t>
      </w:r>
      <w:r w:rsidRPr="004F6108">
        <w:rPr>
          <w:spacing w:val="-8"/>
          <w:sz w:val="26"/>
          <w:szCs w:val="26"/>
          <w:lang w:val="fr-FR"/>
        </w:rPr>
        <w:t xml:space="preserve"> </w:t>
      </w:r>
      <w:r w:rsidRPr="004F6108">
        <w:rPr>
          <w:sz w:val="26"/>
          <w:szCs w:val="26"/>
          <w:lang w:val="fr-FR"/>
        </w:rPr>
        <w:t>h</w:t>
      </w:r>
      <w:r w:rsidRPr="004F6108">
        <w:rPr>
          <w:spacing w:val="-3"/>
          <w:sz w:val="26"/>
          <w:szCs w:val="26"/>
          <w:lang w:val="fr-FR"/>
        </w:rPr>
        <w:t>ợ</w:t>
      </w:r>
      <w:r w:rsidRPr="004F6108">
        <w:rPr>
          <w:sz w:val="26"/>
          <w:szCs w:val="26"/>
          <w:lang w:val="fr-FR"/>
        </w:rPr>
        <w:t>p</w:t>
      </w:r>
      <w:r w:rsidRPr="004F6108">
        <w:rPr>
          <w:spacing w:val="-9"/>
          <w:sz w:val="26"/>
          <w:szCs w:val="26"/>
          <w:lang w:val="fr-FR"/>
        </w:rPr>
        <w:t xml:space="preserve"> </w:t>
      </w:r>
      <w:r w:rsidRPr="004F6108">
        <w:rPr>
          <w:sz w:val="26"/>
          <w:szCs w:val="26"/>
          <w:lang w:val="fr-FR"/>
        </w:rPr>
        <w:t>đ</w:t>
      </w:r>
      <w:r w:rsidRPr="004F6108">
        <w:rPr>
          <w:spacing w:val="-2"/>
          <w:sz w:val="26"/>
          <w:szCs w:val="26"/>
          <w:lang w:val="fr-FR"/>
        </w:rPr>
        <w:t>ồn</w:t>
      </w:r>
      <w:r w:rsidRPr="004F6108">
        <w:rPr>
          <w:sz w:val="26"/>
          <w:szCs w:val="26"/>
          <w:lang w:val="fr-FR"/>
        </w:rPr>
        <w:t>g</w:t>
      </w:r>
      <w:r w:rsidRPr="004F6108">
        <w:rPr>
          <w:spacing w:val="-8"/>
          <w:sz w:val="26"/>
          <w:szCs w:val="26"/>
          <w:lang w:val="fr-FR"/>
        </w:rPr>
        <w:t xml:space="preserve"> </w:t>
      </w:r>
      <w:r w:rsidRPr="004F6108">
        <w:rPr>
          <w:spacing w:val="-2"/>
          <w:sz w:val="26"/>
          <w:szCs w:val="26"/>
          <w:lang w:val="fr-FR"/>
        </w:rPr>
        <w:t>h</w:t>
      </w:r>
      <w:r w:rsidRPr="004F6108">
        <w:rPr>
          <w:sz w:val="26"/>
          <w:szCs w:val="26"/>
          <w:lang w:val="fr-FR"/>
        </w:rPr>
        <w:t>o</w:t>
      </w:r>
      <w:r w:rsidRPr="004F6108">
        <w:rPr>
          <w:spacing w:val="-2"/>
          <w:sz w:val="26"/>
          <w:szCs w:val="26"/>
          <w:lang w:val="fr-FR"/>
        </w:rPr>
        <w:t>ặ</w:t>
      </w:r>
      <w:r w:rsidRPr="004F6108">
        <w:rPr>
          <w:sz w:val="26"/>
          <w:szCs w:val="26"/>
          <w:lang w:val="fr-FR"/>
        </w:rPr>
        <w:t>c</w:t>
      </w:r>
      <w:r w:rsidRPr="004F6108">
        <w:rPr>
          <w:spacing w:val="-10"/>
          <w:sz w:val="26"/>
          <w:szCs w:val="26"/>
          <w:lang w:val="fr-FR"/>
        </w:rPr>
        <w:t xml:space="preserve"> </w:t>
      </w:r>
      <w:r w:rsidRPr="004F6108">
        <w:rPr>
          <w:sz w:val="26"/>
          <w:szCs w:val="26"/>
          <w:lang w:val="fr-FR"/>
        </w:rPr>
        <w:t>t</w:t>
      </w:r>
      <w:r w:rsidRPr="004F6108">
        <w:rPr>
          <w:spacing w:val="-2"/>
          <w:sz w:val="26"/>
          <w:szCs w:val="26"/>
          <w:lang w:val="fr-FR"/>
        </w:rPr>
        <w:t>ro</w:t>
      </w:r>
      <w:r w:rsidRPr="004F6108">
        <w:rPr>
          <w:sz w:val="26"/>
          <w:szCs w:val="26"/>
          <w:lang w:val="fr-FR"/>
        </w:rPr>
        <w:t>ng</w:t>
      </w:r>
      <w:r w:rsidRPr="004F6108">
        <w:rPr>
          <w:spacing w:val="-10"/>
          <w:sz w:val="26"/>
          <w:szCs w:val="26"/>
          <w:lang w:val="fr-FR"/>
        </w:rPr>
        <w:t xml:space="preserve"> </w:t>
      </w:r>
      <w:r w:rsidRPr="004F6108">
        <w:rPr>
          <w:sz w:val="26"/>
          <w:szCs w:val="26"/>
          <w:lang w:val="fr-FR"/>
        </w:rPr>
        <w:t>k</w:t>
      </w:r>
      <w:r w:rsidRPr="004F6108">
        <w:rPr>
          <w:spacing w:val="-2"/>
          <w:sz w:val="26"/>
          <w:szCs w:val="26"/>
          <w:lang w:val="fr-FR"/>
        </w:rPr>
        <w:t>h</w:t>
      </w:r>
      <w:r w:rsidRPr="004F6108">
        <w:rPr>
          <w:sz w:val="26"/>
          <w:szCs w:val="26"/>
          <w:lang w:val="fr-FR"/>
        </w:rPr>
        <w:t>o</w:t>
      </w:r>
      <w:r w:rsidRPr="004F6108">
        <w:rPr>
          <w:spacing w:val="-2"/>
          <w:sz w:val="26"/>
          <w:szCs w:val="26"/>
          <w:lang w:val="fr-FR"/>
        </w:rPr>
        <w:t>ản</w:t>
      </w:r>
      <w:r w:rsidRPr="004F6108">
        <w:rPr>
          <w:sz w:val="26"/>
          <w:szCs w:val="26"/>
          <w:lang w:val="fr-FR"/>
        </w:rPr>
        <w:t>g</w:t>
      </w:r>
      <w:r w:rsidRPr="004F6108">
        <w:rPr>
          <w:spacing w:val="-13"/>
          <w:sz w:val="26"/>
          <w:szCs w:val="26"/>
          <w:lang w:val="fr-FR"/>
        </w:rPr>
        <w:t xml:space="preserve"> </w:t>
      </w:r>
      <w:r w:rsidRPr="004F6108">
        <w:rPr>
          <w:sz w:val="26"/>
          <w:szCs w:val="26"/>
          <w:lang w:val="fr-FR"/>
        </w:rPr>
        <w:t>t</w:t>
      </w:r>
      <w:r w:rsidRPr="004F6108">
        <w:rPr>
          <w:spacing w:val="-2"/>
          <w:sz w:val="26"/>
          <w:szCs w:val="26"/>
          <w:lang w:val="fr-FR"/>
        </w:rPr>
        <w:t>h</w:t>
      </w:r>
      <w:r w:rsidRPr="004F6108">
        <w:rPr>
          <w:sz w:val="26"/>
          <w:szCs w:val="26"/>
          <w:lang w:val="fr-FR"/>
        </w:rPr>
        <w:t>ời</w:t>
      </w:r>
      <w:r w:rsidRPr="004F6108">
        <w:rPr>
          <w:spacing w:val="-9"/>
          <w:sz w:val="26"/>
          <w:szCs w:val="26"/>
          <w:lang w:val="fr-FR"/>
        </w:rPr>
        <w:t xml:space="preserve"> </w:t>
      </w:r>
      <w:r w:rsidRPr="004F6108">
        <w:rPr>
          <w:spacing w:val="-2"/>
          <w:sz w:val="26"/>
          <w:szCs w:val="26"/>
          <w:lang w:val="fr-FR"/>
        </w:rPr>
        <w:t>g</w:t>
      </w:r>
      <w:r w:rsidRPr="004F6108">
        <w:rPr>
          <w:sz w:val="26"/>
          <w:szCs w:val="26"/>
          <w:lang w:val="fr-FR"/>
        </w:rPr>
        <w:t>i</w:t>
      </w:r>
      <w:r w:rsidRPr="004F6108">
        <w:rPr>
          <w:spacing w:val="-2"/>
          <w:sz w:val="26"/>
          <w:szCs w:val="26"/>
          <w:lang w:val="fr-FR"/>
        </w:rPr>
        <w:t>a</w:t>
      </w:r>
      <w:r w:rsidRPr="004F6108">
        <w:rPr>
          <w:sz w:val="26"/>
          <w:szCs w:val="26"/>
          <w:lang w:val="fr-FR"/>
        </w:rPr>
        <w:t>n</w:t>
      </w:r>
      <w:r w:rsidRPr="004F6108">
        <w:rPr>
          <w:spacing w:val="-7"/>
          <w:sz w:val="26"/>
          <w:szCs w:val="26"/>
          <w:lang w:val="fr-FR"/>
        </w:rPr>
        <w:t xml:space="preserve"> </w:t>
      </w:r>
      <w:r w:rsidRPr="004F6108">
        <w:rPr>
          <w:spacing w:val="-2"/>
          <w:sz w:val="26"/>
          <w:szCs w:val="26"/>
          <w:lang w:val="fr-FR"/>
        </w:rPr>
        <w:t>đ</w:t>
      </w:r>
      <w:r w:rsidRPr="004F6108">
        <w:rPr>
          <w:sz w:val="26"/>
          <w:szCs w:val="26"/>
          <w:lang w:val="fr-FR"/>
        </w:rPr>
        <w:t>ã</w:t>
      </w:r>
      <w:r w:rsidRPr="004F6108">
        <w:rPr>
          <w:spacing w:val="-7"/>
          <w:sz w:val="26"/>
          <w:szCs w:val="26"/>
          <w:lang w:val="fr-FR"/>
        </w:rPr>
        <w:t xml:space="preserve"> </w:t>
      </w:r>
      <w:r w:rsidRPr="004F6108">
        <w:rPr>
          <w:spacing w:val="-2"/>
          <w:sz w:val="26"/>
          <w:szCs w:val="26"/>
          <w:lang w:val="fr-FR"/>
        </w:rPr>
        <w:t>đ</w:t>
      </w:r>
      <w:r w:rsidRPr="004F6108">
        <w:rPr>
          <w:spacing w:val="1"/>
          <w:sz w:val="26"/>
          <w:szCs w:val="26"/>
          <w:lang w:val="fr-FR"/>
        </w:rPr>
        <w:t>ư</w:t>
      </w:r>
      <w:r w:rsidRPr="004F6108">
        <w:rPr>
          <w:spacing w:val="-3"/>
          <w:sz w:val="26"/>
          <w:szCs w:val="26"/>
          <w:lang w:val="fr-FR"/>
        </w:rPr>
        <w:t>ợ</w:t>
      </w:r>
      <w:r w:rsidRPr="004F6108">
        <w:rPr>
          <w:sz w:val="26"/>
          <w:szCs w:val="26"/>
          <w:lang w:val="fr-FR"/>
        </w:rPr>
        <w:t>c</w:t>
      </w:r>
      <w:r w:rsidRPr="004F6108">
        <w:rPr>
          <w:spacing w:val="-7"/>
          <w:sz w:val="26"/>
          <w:szCs w:val="26"/>
          <w:lang w:val="fr-FR"/>
        </w:rPr>
        <w:t xml:space="preserve"> </w:t>
      </w:r>
      <w:r w:rsidRPr="004F6108">
        <w:rPr>
          <w:spacing w:val="-3"/>
          <w:sz w:val="26"/>
          <w:szCs w:val="26"/>
          <w:lang w:val="fr-FR"/>
        </w:rPr>
        <w:t>B</w:t>
      </w:r>
      <w:r w:rsidRPr="004F6108">
        <w:rPr>
          <w:spacing w:val="-2"/>
          <w:sz w:val="26"/>
          <w:szCs w:val="26"/>
          <w:lang w:val="fr-FR"/>
        </w:rPr>
        <w:t>ê</w:t>
      </w:r>
      <w:r w:rsidRPr="004F6108">
        <w:rPr>
          <w:sz w:val="26"/>
          <w:szCs w:val="26"/>
          <w:lang w:val="fr-FR"/>
        </w:rPr>
        <w:t>n</w:t>
      </w:r>
      <w:r w:rsidRPr="004F6108">
        <w:rPr>
          <w:spacing w:val="-7"/>
          <w:sz w:val="26"/>
          <w:szCs w:val="26"/>
          <w:lang w:val="fr-FR"/>
        </w:rPr>
        <w:t xml:space="preserve"> </w:t>
      </w:r>
      <w:r w:rsidRPr="004F6108">
        <w:rPr>
          <w:sz w:val="26"/>
          <w:szCs w:val="26"/>
          <w:lang w:val="fr-FR"/>
        </w:rPr>
        <w:t>A</w:t>
      </w:r>
      <w:r w:rsidRPr="004F6108">
        <w:rPr>
          <w:spacing w:val="-7"/>
          <w:sz w:val="26"/>
          <w:szCs w:val="26"/>
          <w:lang w:val="fr-FR"/>
        </w:rPr>
        <w:t xml:space="preserve"> </w:t>
      </w:r>
      <w:r w:rsidRPr="004F6108">
        <w:rPr>
          <w:sz w:val="26"/>
          <w:szCs w:val="26"/>
          <w:lang w:val="fr-FR"/>
        </w:rPr>
        <w:t>g</w:t>
      </w:r>
      <w:r w:rsidRPr="004F6108">
        <w:rPr>
          <w:spacing w:val="-2"/>
          <w:sz w:val="26"/>
          <w:szCs w:val="26"/>
          <w:lang w:val="fr-FR"/>
        </w:rPr>
        <w:t>i</w:t>
      </w:r>
      <w:r w:rsidRPr="004F6108">
        <w:rPr>
          <w:sz w:val="26"/>
          <w:szCs w:val="26"/>
          <w:lang w:val="fr-FR"/>
        </w:rPr>
        <w:t>a</w:t>
      </w:r>
      <w:r w:rsidRPr="004F6108">
        <w:rPr>
          <w:spacing w:val="-8"/>
          <w:sz w:val="26"/>
          <w:szCs w:val="26"/>
          <w:lang w:val="fr-FR"/>
        </w:rPr>
        <w:t xml:space="preserve"> </w:t>
      </w:r>
      <w:r w:rsidRPr="004F6108">
        <w:rPr>
          <w:sz w:val="26"/>
          <w:szCs w:val="26"/>
          <w:lang w:val="fr-FR"/>
        </w:rPr>
        <w:t>h</w:t>
      </w:r>
      <w:r w:rsidRPr="004F6108">
        <w:rPr>
          <w:spacing w:val="-2"/>
          <w:sz w:val="26"/>
          <w:szCs w:val="26"/>
          <w:lang w:val="fr-FR"/>
        </w:rPr>
        <w:t>ạn</w:t>
      </w:r>
      <w:r w:rsidRPr="004F6108">
        <w:rPr>
          <w:sz w:val="26"/>
          <w:szCs w:val="26"/>
          <w:lang w:val="fr-FR"/>
        </w:rPr>
        <w:t>;</w:t>
      </w:r>
    </w:p>
    <w:p w:rsidR="004F1570" w:rsidRPr="004F6108" w:rsidRDefault="005305DD" w:rsidP="00260C1E">
      <w:pPr>
        <w:spacing w:before="120"/>
        <w:ind w:right="72" w:firstLine="709"/>
        <w:jc w:val="both"/>
        <w:rPr>
          <w:sz w:val="26"/>
          <w:szCs w:val="26"/>
          <w:lang w:val="fr-FR"/>
        </w:rPr>
      </w:pPr>
      <w:r w:rsidRPr="004F6108">
        <w:rPr>
          <w:spacing w:val="-2"/>
          <w:sz w:val="26"/>
          <w:szCs w:val="26"/>
          <w:lang w:val="fr-FR"/>
        </w:rPr>
        <w:t>b</w:t>
      </w:r>
      <w:r w:rsidRPr="004F6108">
        <w:rPr>
          <w:sz w:val="26"/>
          <w:szCs w:val="26"/>
          <w:lang w:val="fr-FR"/>
        </w:rPr>
        <w:t>)</w:t>
      </w:r>
      <w:r w:rsidRPr="004F6108">
        <w:rPr>
          <w:spacing w:val="-7"/>
          <w:sz w:val="26"/>
          <w:szCs w:val="26"/>
          <w:lang w:val="fr-FR"/>
        </w:rPr>
        <w:t xml:space="preserve"> </w:t>
      </w:r>
      <w:r w:rsidRPr="004F6108">
        <w:rPr>
          <w:sz w:val="26"/>
          <w:szCs w:val="26"/>
          <w:lang w:val="fr-FR"/>
        </w:rPr>
        <w:t>B</w:t>
      </w:r>
      <w:r w:rsidRPr="004F6108">
        <w:rPr>
          <w:spacing w:val="-2"/>
          <w:sz w:val="26"/>
          <w:szCs w:val="26"/>
          <w:lang w:val="fr-FR"/>
        </w:rPr>
        <w:t>ê</w:t>
      </w:r>
      <w:r w:rsidRPr="004F6108">
        <w:rPr>
          <w:sz w:val="26"/>
          <w:szCs w:val="26"/>
          <w:lang w:val="fr-FR"/>
        </w:rPr>
        <w:t>n</w:t>
      </w:r>
      <w:r w:rsidRPr="004F6108">
        <w:rPr>
          <w:spacing w:val="-7"/>
          <w:sz w:val="26"/>
          <w:szCs w:val="26"/>
          <w:lang w:val="fr-FR"/>
        </w:rPr>
        <w:t xml:space="preserve"> </w:t>
      </w:r>
      <w:r w:rsidRPr="004F6108">
        <w:rPr>
          <w:sz w:val="26"/>
          <w:szCs w:val="26"/>
          <w:lang w:val="fr-FR"/>
        </w:rPr>
        <w:t>B</w:t>
      </w:r>
      <w:r w:rsidRPr="004F6108">
        <w:rPr>
          <w:spacing w:val="-7"/>
          <w:sz w:val="26"/>
          <w:szCs w:val="26"/>
          <w:lang w:val="fr-FR"/>
        </w:rPr>
        <w:t xml:space="preserve"> </w:t>
      </w:r>
      <w:r w:rsidRPr="004F6108">
        <w:rPr>
          <w:spacing w:val="-2"/>
          <w:sz w:val="26"/>
          <w:szCs w:val="26"/>
          <w:lang w:val="fr-FR"/>
        </w:rPr>
        <w:t>b</w:t>
      </w:r>
      <w:r w:rsidRPr="004F6108">
        <w:rPr>
          <w:sz w:val="26"/>
          <w:szCs w:val="26"/>
          <w:lang w:val="fr-FR"/>
        </w:rPr>
        <w:t>ị</w:t>
      </w:r>
      <w:r w:rsidRPr="004F6108">
        <w:rPr>
          <w:spacing w:val="-4"/>
          <w:sz w:val="26"/>
          <w:szCs w:val="26"/>
          <w:lang w:val="fr-FR"/>
        </w:rPr>
        <w:t xml:space="preserve"> </w:t>
      </w:r>
      <w:r w:rsidRPr="004F6108">
        <w:rPr>
          <w:spacing w:val="-2"/>
          <w:sz w:val="26"/>
          <w:szCs w:val="26"/>
          <w:lang w:val="fr-FR"/>
        </w:rPr>
        <w:t>p</w:t>
      </w:r>
      <w:r w:rsidRPr="004F6108">
        <w:rPr>
          <w:sz w:val="26"/>
          <w:szCs w:val="26"/>
          <w:lang w:val="fr-FR"/>
        </w:rPr>
        <w:t>há</w:t>
      </w:r>
      <w:r w:rsidRPr="004F6108">
        <w:rPr>
          <w:spacing w:val="-9"/>
          <w:sz w:val="26"/>
          <w:szCs w:val="26"/>
          <w:lang w:val="fr-FR"/>
        </w:rPr>
        <w:t xml:space="preserve"> </w:t>
      </w:r>
      <w:r w:rsidRPr="004F6108">
        <w:rPr>
          <w:spacing w:val="-2"/>
          <w:sz w:val="26"/>
          <w:szCs w:val="26"/>
          <w:lang w:val="fr-FR"/>
        </w:rPr>
        <w:t>s</w:t>
      </w:r>
      <w:r w:rsidRPr="004F6108">
        <w:rPr>
          <w:sz w:val="26"/>
          <w:szCs w:val="26"/>
          <w:lang w:val="fr-FR"/>
        </w:rPr>
        <w:t>ả</w:t>
      </w:r>
      <w:r w:rsidRPr="004F6108">
        <w:rPr>
          <w:spacing w:val="-2"/>
          <w:sz w:val="26"/>
          <w:szCs w:val="26"/>
          <w:lang w:val="fr-FR"/>
        </w:rPr>
        <w:t>n</w:t>
      </w:r>
      <w:r w:rsidRPr="004F6108">
        <w:rPr>
          <w:sz w:val="26"/>
          <w:szCs w:val="26"/>
          <w:lang w:val="fr-FR"/>
        </w:rPr>
        <w:t>,</w:t>
      </w:r>
      <w:r w:rsidRPr="004F6108">
        <w:rPr>
          <w:spacing w:val="-7"/>
          <w:sz w:val="26"/>
          <w:szCs w:val="26"/>
          <w:lang w:val="fr-FR"/>
        </w:rPr>
        <w:t xml:space="preserve"> </w:t>
      </w:r>
      <w:r w:rsidRPr="004F6108">
        <w:rPr>
          <w:spacing w:val="-2"/>
          <w:sz w:val="26"/>
          <w:szCs w:val="26"/>
          <w:lang w:val="fr-FR"/>
        </w:rPr>
        <w:t>g</w:t>
      </w:r>
      <w:r w:rsidRPr="004F6108">
        <w:rPr>
          <w:sz w:val="26"/>
          <w:szCs w:val="26"/>
          <w:lang w:val="fr-FR"/>
        </w:rPr>
        <w:t>i</w:t>
      </w:r>
      <w:r w:rsidRPr="004F6108">
        <w:rPr>
          <w:spacing w:val="-2"/>
          <w:sz w:val="26"/>
          <w:szCs w:val="26"/>
          <w:lang w:val="fr-FR"/>
        </w:rPr>
        <w:t>ả</w:t>
      </w:r>
      <w:r w:rsidRPr="004F6108">
        <w:rPr>
          <w:sz w:val="26"/>
          <w:szCs w:val="26"/>
          <w:lang w:val="fr-FR"/>
        </w:rPr>
        <w:t>i</w:t>
      </w:r>
      <w:r w:rsidRPr="004F6108">
        <w:rPr>
          <w:spacing w:val="-8"/>
          <w:sz w:val="26"/>
          <w:szCs w:val="26"/>
          <w:lang w:val="fr-FR"/>
        </w:rPr>
        <w:t xml:space="preserve"> </w:t>
      </w:r>
      <w:r w:rsidRPr="004F6108">
        <w:rPr>
          <w:spacing w:val="-2"/>
          <w:sz w:val="26"/>
          <w:szCs w:val="26"/>
          <w:lang w:val="fr-FR"/>
        </w:rPr>
        <w:t>t</w:t>
      </w:r>
      <w:r w:rsidRPr="004F6108">
        <w:rPr>
          <w:sz w:val="26"/>
          <w:szCs w:val="26"/>
          <w:lang w:val="fr-FR"/>
        </w:rPr>
        <w:t>h</w:t>
      </w:r>
      <w:r w:rsidRPr="004F6108">
        <w:rPr>
          <w:spacing w:val="-2"/>
          <w:sz w:val="26"/>
          <w:szCs w:val="26"/>
          <w:lang w:val="fr-FR"/>
        </w:rPr>
        <w:t>ể</w:t>
      </w:r>
      <w:r w:rsidRPr="004F6108">
        <w:rPr>
          <w:sz w:val="26"/>
          <w:szCs w:val="26"/>
          <w:lang w:val="fr-FR"/>
        </w:rPr>
        <w:t>;</w:t>
      </w:r>
    </w:p>
    <w:p w:rsidR="0042598F" w:rsidRPr="004F6108" w:rsidRDefault="005305DD" w:rsidP="00260C1E">
      <w:pPr>
        <w:spacing w:before="120"/>
        <w:ind w:right="72" w:firstLine="709"/>
        <w:jc w:val="both"/>
        <w:rPr>
          <w:sz w:val="26"/>
          <w:szCs w:val="26"/>
          <w:lang w:val="fr-FR"/>
        </w:rPr>
      </w:pPr>
      <w:r w:rsidRPr="004F6108">
        <w:rPr>
          <w:spacing w:val="-2"/>
          <w:sz w:val="26"/>
          <w:szCs w:val="26"/>
          <w:lang w:val="fr-FR"/>
        </w:rPr>
        <w:t>c</w:t>
      </w:r>
      <w:r w:rsidRPr="004F6108">
        <w:rPr>
          <w:sz w:val="26"/>
          <w:szCs w:val="26"/>
          <w:lang w:val="fr-FR"/>
        </w:rPr>
        <w:t>)</w:t>
      </w:r>
      <w:r w:rsidRPr="004F6108">
        <w:rPr>
          <w:spacing w:val="-7"/>
          <w:sz w:val="26"/>
          <w:szCs w:val="26"/>
          <w:lang w:val="fr-FR"/>
        </w:rPr>
        <w:t xml:space="preserve"> </w:t>
      </w:r>
      <w:r w:rsidRPr="004F6108">
        <w:rPr>
          <w:spacing w:val="-2"/>
          <w:sz w:val="26"/>
          <w:szCs w:val="26"/>
          <w:lang w:val="fr-FR"/>
        </w:rPr>
        <w:t>C</w:t>
      </w:r>
      <w:r w:rsidRPr="004F6108">
        <w:rPr>
          <w:sz w:val="26"/>
          <w:szCs w:val="26"/>
          <w:lang w:val="fr-FR"/>
        </w:rPr>
        <w:t>ác</w:t>
      </w:r>
      <w:r w:rsidRPr="004F6108">
        <w:rPr>
          <w:spacing w:val="-9"/>
          <w:sz w:val="26"/>
          <w:szCs w:val="26"/>
          <w:lang w:val="fr-FR"/>
        </w:rPr>
        <w:t xml:space="preserve"> </w:t>
      </w:r>
      <w:r w:rsidRPr="004F6108">
        <w:rPr>
          <w:sz w:val="26"/>
          <w:szCs w:val="26"/>
          <w:lang w:val="fr-FR"/>
        </w:rPr>
        <w:t>h</w:t>
      </w:r>
      <w:r w:rsidRPr="004F6108">
        <w:rPr>
          <w:spacing w:val="-2"/>
          <w:sz w:val="26"/>
          <w:szCs w:val="26"/>
          <w:lang w:val="fr-FR"/>
        </w:rPr>
        <w:t>àn</w:t>
      </w:r>
      <w:r w:rsidRPr="004F6108">
        <w:rPr>
          <w:sz w:val="26"/>
          <w:szCs w:val="26"/>
          <w:lang w:val="fr-FR"/>
        </w:rPr>
        <w:t>h</w:t>
      </w:r>
      <w:r w:rsidRPr="004F6108">
        <w:rPr>
          <w:spacing w:val="-8"/>
          <w:sz w:val="26"/>
          <w:szCs w:val="26"/>
          <w:lang w:val="fr-FR"/>
        </w:rPr>
        <w:t xml:space="preserve"> </w:t>
      </w:r>
      <w:r w:rsidRPr="004F6108">
        <w:rPr>
          <w:spacing w:val="-2"/>
          <w:sz w:val="26"/>
          <w:szCs w:val="26"/>
          <w:lang w:val="fr-FR"/>
        </w:rPr>
        <w:t>v</w:t>
      </w:r>
      <w:r w:rsidRPr="004F6108">
        <w:rPr>
          <w:sz w:val="26"/>
          <w:szCs w:val="26"/>
          <w:lang w:val="fr-FR"/>
        </w:rPr>
        <w:t>i</w:t>
      </w:r>
      <w:r w:rsidRPr="004F6108">
        <w:rPr>
          <w:spacing w:val="-4"/>
          <w:sz w:val="26"/>
          <w:szCs w:val="26"/>
          <w:lang w:val="fr-FR"/>
        </w:rPr>
        <w:t xml:space="preserve"> </w:t>
      </w:r>
      <w:r w:rsidRPr="004F6108">
        <w:rPr>
          <w:spacing w:val="-2"/>
          <w:sz w:val="26"/>
          <w:szCs w:val="26"/>
          <w:lang w:val="fr-FR"/>
        </w:rPr>
        <w:t>khá</w:t>
      </w:r>
      <w:r w:rsidRPr="004F6108">
        <w:rPr>
          <w:sz w:val="26"/>
          <w:szCs w:val="26"/>
          <w:lang w:val="fr-FR"/>
        </w:rPr>
        <w:t>c</w:t>
      </w:r>
      <w:r w:rsidRPr="004F6108">
        <w:rPr>
          <w:spacing w:val="-7"/>
          <w:sz w:val="26"/>
          <w:szCs w:val="26"/>
          <w:lang w:val="fr-FR"/>
        </w:rPr>
        <w:t xml:space="preserve"> </w:t>
      </w:r>
      <w:r w:rsidRPr="004F6108">
        <w:rPr>
          <w:spacing w:val="-2"/>
          <w:sz w:val="26"/>
          <w:szCs w:val="26"/>
          <w:lang w:val="fr-FR"/>
        </w:rPr>
        <w:t>(</w:t>
      </w:r>
      <w:r w:rsidRPr="004F6108">
        <w:rPr>
          <w:sz w:val="26"/>
          <w:szCs w:val="26"/>
          <w:lang w:val="fr-FR"/>
        </w:rPr>
        <w:t>nếu</w:t>
      </w:r>
      <w:r w:rsidRPr="004F6108">
        <w:rPr>
          <w:spacing w:val="-10"/>
          <w:sz w:val="26"/>
          <w:szCs w:val="26"/>
          <w:lang w:val="fr-FR"/>
        </w:rPr>
        <w:t xml:space="preserve"> </w:t>
      </w:r>
      <w:r w:rsidRPr="004F6108">
        <w:rPr>
          <w:spacing w:val="-2"/>
          <w:sz w:val="26"/>
          <w:szCs w:val="26"/>
          <w:lang w:val="fr-FR"/>
        </w:rPr>
        <w:t>có</w:t>
      </w:r>
      <w:r w:rsidRPr="004F6108">
        <w:rPr>
          <w:sz w:val="26"/>
          <w:szCs w:val="26"/>
          <w:lang w:val="fr-FR"/>
        </w:rPr>
        <w:t>).</w:t>
      </w:r>
    </w:p>
    <w:p w:rsidR="0042598F" w:rsidRPr="004F6108" w:rsidRDefault="005305DD" w:rsidP="00260C1E">
      <w:pPr>
        <w:spacing w:before="120"/>
        <w:ind w:right="67" w:firstLine="709"/>
        <w:jc w:val="both"/>
        <w:rPr>
          <w:sz w:val="26"/>
          <w:szCs w:val="26"/>
          <w:lang w:val="fr-FR"/>
        </w:rPr>
      </w:pPr>
      <w:r w:rsidRPr="004F6108">
        <w:rPr>
          <w:spacing w:val="-2"/>
          <w:sz w:val="26"/>
          <w:szCs w:val="26"/>
          <w:lang w:val="fr-FR"/>
        </w:rPr>
        <w:t>2</w:t>
      </w:r>
      <w:r w:rsidRPr="004F6108">
        <w:rPr>
          <w:sz w:val="26"/>
          <w:szCs w:val="26"/>
          <w:lang w:val="fr-FR"/>
        </w:rPr>
        <w:t>.</w:t>
      </w:r>
      <w:r w:rsidRPr="004F6108">
        <w:rPr>
          <w:spacing w:val="-9"/>
          <w:sz w:val="26"/>
          <w:szCs w:val="26"/>
          <w:lang w:val="fr-FR"/>
        </w:rPr>
        <w:t xml:space="preserve"> </w:t>
      </w:r>
      <w:r w:rsidRPr="004F6108">
        <w:rPr>
          <w:spacing w:val="-2"/>
          <w:sz w:val="26"/>
          <w:szCs w:val="26"/>
          <w:lang w:val="fr-FR"/>
        </w:rPr>
        <w:t>T</w:t>
      </w:r>
      <w:r w:rsidRPr="004F6108">
        <w:rPr>
          <w:sz w:val="26"/>
          <w:szCs w:val="26"/>
          <w:lang w:val="fr-FR"/>
        </w:rPr>
        <w:t>r</w:t>
      </w:r>
      <w:r w:rsidRPr="004F6108">
        <w:rPr>
          <w:spacing w:val="-2"/>
          <w:sz w:val="26"/>
          <w:szCs w:val="26"/>
          <w:lang w:val="fr-FR"/>
        </w:rPr>
        <w:t>on</w:t>
      </w:r>
      <w:r w:rsidRPr="004F6108">
        <w:rPr>
          <w:sz w:val="26"/>
          <w:szCs w:val="26"/>
          <w:lang w:val="fr-FR"/>
        </w:rPr>
        <w:t>g</w:t>
      </w:r>
      <w:r w:rsidRPr="004F6108">
        <w:rPr>
          <w:spacing w:val="-11"/>
          <w:sz w:val="26"/>
          <w:szCs w:val="26"/>
          <w:lang w:val="fr-FR"/>
        </w:rPr>
        <w:t xml:space="preserve"> </w:t>
      </w:r>
      <w:r w:rsidRPr="004F6108">
        <w:rPr>
          <w:spacing w:val="-2"/>
          <w:sz w:val="26"/>
          <w:szCs w:val="26"/>
          <w:lang w:val="fr-FR"/>
        </w:rPr>
        <w:t>tr</w:t>
      </w:r>
      <w:r w:rsidRPr="004F6108">
        <w:rPr>
          <w:spacing w:val="1"/>
          <w:sz w:val="26"/>
          <w:szCs w:val="26"/>
          <w:lang w:val="fr-FR"/>
        </w:rPr>
        <w:t>ư</w:t>
      </w:r>
      <w:r w:rsidRPr="004F6108">
        <w:rPr>
          <w:spacing w:val="-3"/>
          <w:sz w:val="26"/>
          <w:szCs w:val="26"/>
          <w:lang w:val="fr-FR"/>
        </w:rPr>
        <w:t>ờ</w:t>
      </w:r>
      <w:r w:rsidRPr="004F6108">
        <w:rPr>
          <w:spacing w:val="-2"/>
          <w:sz w:val="26"/>
          <w:szCs w:val="26"/>
          <w:lang w:val="fr-FR"/>
        </w:rPr>
        <w:t>n</w:t>
      </w:r>
      <w:r w:rsidRPr="004F6108">
        <w:rPr>
          <w:sz w:val="26"/>
          <w:szCs w:val="26"/>
          <w:lang w:val="fr-FR"/>
        </w:rPr>
        <w:t>g</w:t>
      </w:r>
      <w:r w:rsidRPr="004F6108">
        <w:rPr>
          <w:spacing w:val="-11"/>
          <w:sz w:val="26"/>
          <w:szCs w:val="26"/>
          <w:lang w:val="fr-FR"/>
        </w:rPr>
        <w:t xml:space="preserve"> </w:t>
      </w:r>
      <w:r w:rsidRPr="004F6108">
        <w:rPr>
          <w:spacing w:val="-2"/>
          <w:sz w:val="26"/>
          <w:szCs w:val="26"/>
          <w:lang w:val="fr-FR"/>
        </w:rPr>
        <w:t>h</w:t>
      </w:r>
      <w:r w:rsidRPr="004F6108">
        <w:rPr>
          <w:sz w:val="26"/>
          <w:szCs w:val="26"/>
          <w:lang w:val="fr-FR"/>
        </w:rPr>
        <w:t>ợp</w:t>
      </w:r>
      <w:r w:rsidRPr="004F6108">
        <w:rPr>
          <w:spacing w:val="-12"/>
          <w:sz w:val="26"/>
          <w:szCs w:val="26"/>
          <w:lang w:val="fr-FR"/>
        </w:rPr>
        <w:t xml:space="preserve"> </w:t>
      </w:r>
      <w:r w:rsidRPr="004F6108">
        <w:rPr>
          <w:sz w:val="26"/>
          <w:szCs w:val="26"/>
          <w:lang w:val="fr-FR"/>
        </w:rPr>
        <w:t>Bên</w:t>
      </w:r>
      <w:r w:rsidRPr="004F6108">
        <w:rPr>
          <w:spacing w:val="-11"/>
          <w:sz w:val="26"/>
          <w:szCs w:val="26"/>
          <w:lang w:val="fr-FR"/>
        </w:rPr>
        <w:t xml:space="preserve"> </w:t>
      </w:r>
      <w:r w:rsidRPr="004F6108">
        <w:rPr>
          <w:sz w:val="26"/>
          <w:szCs w:val="26"/>
          <w:lang w:val="fr-FR"/>
        </w:rPr>
        <w:t>A</w:t>
      </w:r>
      <w:r w:rsidRPr="004F6108">
        <w:rPr>
          <w:spacing w:val="-7"/>
          <w:sz w:val="26"/>
          <w:szCs w:val="26"/>
          <w:lang w:val="fr-FR"/>
        </w:rPr>
        <w:t xml:space="preserve"> </w:t>
      </w:r>
      <w:r w:rsidRPr="004F6108">
        <w:rPr>
          <w:spacing w:val="-2"/>
          <w:sz w:val="26"/>
          <w:szCs w:val="26"/>
          <w:lang w:val="fr-FR"/>
        </w:rPr>
        <w:t>c</w:t>
      </w:r>
      <w:r w:rsidRPr="004F6108">
        <w:rPr>
          <w:spacing w:val="-3"/>
          <w:sz w:val="26"/>
          <w:szCs w:val="26"/>
          <w:lang w:val="fr-FR"/>
        </w:rPr>
        <w:t>h</w:t>
      </w:r>
      <w:r w:rsidRPr="004F6108">
        <w:rPr>
          <w:sz w:val="26"/>
          <w:szCs w:val="26"/>
          <w:lang w:val="fr-FR"/>
        </w:rPr>
        <w:t>ấm</w:t>
      </w:r>
      <w:r w:rsidRPr="004F6108">
        <w:rPr>
          <w:spacing w:val="-13"/>
          <w:sz w:val="26"/>
          <w:szCs w:val="26"/>
          <w:lang w:val="fr-FR"/>
        </w:rPr>
        <w:t xml:space="preserve"> </w:t>
      </w:r>
      <w:r w:rsidRPr="004F6108">
        <w:rPr>
          <w:spacing w:val="-2"/>
          <w:sz w:val="26"/>
          <w:szCs w:val="26"/>
          <w:lang w:val="fr-FR"/>
        </w:rPr>
        <w:t>d</w:t>
      </w:r>
      <w:r w:rsidRPr="004F6108">
        <w:rPr>
          <w:spacing w:val="-1"/>
          <w:sz w:val="26"/>
          <w:szCs w:val="26"/>
          <w:lang w:val="fr-FR"/>
        </w:rPr>
        <w:t>ứ</w:t>
      </w:r>
      <w:r w:rsidRPr="004F6108">
        <w:rPr>
          <w:sz w:val="26"/>
          <w:szCs w:val="26"/>
          <w:lang w:val="fr-FR"/>
        </w:rPr>
        <w:t>t</w:t>
      </w:r>
      <w:r w:rsidRPr="004F6108">
        <w:rPr>
          <w:spacing w:val="-8"/>
          <w:sz w:val="26"/>
          <w:szCs w:val="26"/>
          <w:lang w:val="fr-FR"/>
        </w:rPr>
        <w:t xml:space="preserve"> </w:t>
      </w:r>
      <w:r w:rsidRPr="004F6108">
        <w:rPr>
          <w:sz w:val="26"/>
          <w:szCs w:val="26"/>
          <w:lang w:val="fr-FR"/>
        </w:rPr>
        <w:t>h</w:t>
      </w:r>
      <w:r w:rsidRPr="004F6108">
        <w:rPr>
          <w:spacing w:val="-3"/>
          <w:sz w:val="26"/>
          <w:szCs w:val="26"/>
          <w:lang w:val="fr-FR"/>
        </w:rPr>
        <w:t>ợ</w:t>
      </w:r>
      <w:r w:rsidRPr="004F6108">
        <w:rPr>
          <w:sz w:val="26"/>
          <w:szCs w:val="26"/>
          <w:lang w:val="fr-FR"/>
        </w:rPr>
        <w:t>p</w:t>
      </w:r>
      <w:r w:rsidRPr="004F6108">
        <w:rPr>
          <w:spacing w:val="-11"/>
          <w:sz w:val="26"/>
          <w:szCs w:val="26"/>
          <w:lang w:val="fr-FR"/>
        </w:rPr>
        <w:t xml:space="preserve"> </w:t>
      </w:r>
      <w:r w:rsidRPr="004F6108">
        <w:rPr>
          <w:sz w:val="26"/>
          <w:szCs w:val="26"/>
          <w:lang w:val="fr-FR"/>
        </w:rPr>
        <w:t>đ</w:t>
      </w:r>
      <w:r w:rsidRPr="004F6108">
        <w:rPr>
          <w:spacing w:val="-2"/>
          <w:sz w:val="26"/>
          <w:szCs w:val="26"/>
          <w:lang w:val="fr-FR"/>
        </w:rPr>
        <w:t>ồn</w:t>
      </w:r>
      <w:r w:rsidRPr="004F6108">
        <w:rPr>
          <w:sz w:val="26"/>
          <w:szCs w:val="26"/>
          <w:lang w:val="fr-FR"/>
        </w:rPr>
        <w:t>g</w:t>
      </w:r>
      <w:r w:rsidRPr="004F6108">
        <w:rPr>
          <w:spacing w:val="-10"/>
          <w:sz w:val="26"/>
          <w:szCs w:val="26"/>
          <w:lang w:val="fr-FR"/>
        </w:rPr>
        <w:t xml:space="preserve"> </w:t>
      </w:r>
      <w:r w:rsidRPr="004F6108">
        <w:rPr>
          <w:spacing w:val="-2"/>
          <w:sz w:val="26"/>
          <w:szCs w:val="26"/>
          <w:lang w:val="fr-FR"/>
        </w:rPr>
        <w:t>the</w:t>
      </w:r>
      <w:r w:rsidRPr="004F6108">
        <w:rPr>
          <w:sz w:val="26"/>
          <w:szCs w:val="26"/>
          <w:lang w:val="fr-FR"/>
        </w:rPr>
        <w:t>o</w:t>
      </w:r>
      <w:r w:rsidRPr="004F6108">
        <w:rPr>
          <w:spacing w:val="-9"/>
          <w:sz w:val="26"/>
          <w:szCs w:val="26"/>
          <w:lang w:val="fr-FR"/>
        </w:rPr>
        <w:t xml:space="preserve"> </w:t>
      </w:r>
      <w:r w:rsidRPr="004F6108">
        <w:rPr>
          <w:spacing w:val="-2"/>
          <w:sz w:val="26"/>
          <w:szCs w:val="26"/>
          <w:lang w:val="fr-FR"/>
        </w:rPr>
        <w:t>đ</w:t>
      </w:r>
      <w:r w:rsidRPr="004F6108">
        <w:rPr>
          <w:sz w:val="26"/>
          <w:szCs w:val="26"/>
          <w:lang w:val="fr-FR"/>
        </w:rPr>
        <w:t>iểm</w:t>
      </w:r>
      <w:r w:rsidRPr="004F6108">
        <w:rPr>
          <w:spacing w:val="-12"/>
          <w:sz w:val="26"/>
          <w:szCs w:val="26"/>
          <w:lang w:val="fr-FR"/>
        </w:rPr>
        <w:t xml:space="preserve"> </w:t>
      </w:r>
      <w:r w:rsidRPr="004F6108">
        <w:rPr>
          <w:sz w:val="26"/>
          <w:szCs w:val="26"/>
          <w:lang w:val="fr-FR"/>
        </w:rPr>
        <w:t>a</w:t>
      </w:r>
      <w:r w:rsidRPr="004F6108">
        <w:rPr>
          <w:spacing w:val="-8"/>
          <w:sz w:val="26"/>
          <w:szCs w:val="26"/>
          <w:lang w:val="fr-FR"/>
        </w:rPr>
        <w:t xml:space="preserve"> </w:t>
      </w:r>
      <w:r w:rsidRPr="004F6108">
        <w:rPr>
          <w:sz w:val="26"/>
          <w:szCs w:val="26"/>
          <w:lang w:val="fr-FR"/>
        </w:rPr>
        <w:t>k</w:t>
      </w:r>
      <w:r w:rsidRPr="004F6108">
        <w:rPr>
          <w:spacing w:val="-2"/>
          <w:sz w:val="26"/>
          <w:szCs w:val="26"/>
          <w:lang w:val="fr-FR"/>
        </w:rPr>
        <w:t>ho</w:t>
      </w:r>
      <w:r w:rsidRPr="004F6108">
        <w:rPr>
          <w:sz w:val="26"/>
          <w:szCs w:val="26"/>
          <w:lang w:val="fr-FR"/>
        </w:rPr>
        <w:t>ản</w:t>
      </w:r>
      <w:r w:rsidRPr="004F6108">
        <w:rPr>
          <w:spacing w:val="-13"/>
          <w:sz w:val="26"/>
          <w:szCs w:val="26"/>
          <w:lang w:val="fr-FR"/>
        </w:rPr>
        <w:t xml:space="preserve"> </w:t>
      </w:r>
      <w:r w:rsidRPr="004F6108">
        <w:rPr>
          <w:sz w:val="26"/>
          <w:szCs w:val="26"/>
          <w:lang w:val="fr-FR"/>
        </w:rPr>
        <w:t>1</w:t>
      </w:r>
      <w:r w:rsidRPr="004F6108">
        <w:rPr>
          <w:spacing w:val="-6"/>
          <w:sz w:val="26"/>
          <w:szCs w:val="26"/>
          <w:lang w:val="fr-FR"/>
        </w:rPr>
        <w:t xml:space="preserve"> </w:t>
      </w:r>
      <w:r w:rsidRPr="004F6108">
        <w:rPr>
          <w:spacing w:val="-2"/>
          <w:sz w:val="26"/>
          <w:szCs w:val="26"/>
          <w:lang w:val="fr-FR"/>
        </w:rPr>
        <w:t>Đ</w:t>
      </w:r>
      <w:r w:rsidRPr="004F6108">
        <w:rPr>
          <w:sz w:val="26"/>
          <w:szCs w:val="26"/>
          <w:lang w:val="fr-FR"/>
        </w:rPr>
        <w:t>i</w:t>
      </w:r>
      <w:r w:rsidRPr="004F6108">
        <w:rPr>
          <w:spacing w:val="-2"/>
          <w:sz w:val="26"/>
          <w:szCs w:val="26"/>
          <w:lang w:val="fr-FR"/>
        </w:rPr>
        <w:t>ề</w:t>
      </w:r>
      <w:r w:rsidRPr="004F6108">
        <w:rPr>
          <w:sz w:val="26"/>
          <w:szCs w:val="26"/>
          <w:lang w:val="fr-FR"/>
        </w:rPr>
        <w:t>u</w:t>
      </w:r>
      <w:r w:rsidRPr="004F6108">
        <w:rPr>
          <w:spacing w:val="-12"/>
          <w:sz w:val="26"/>
          <w:szCs w:val="26"/>
          <w:lang w:val="fr-FR"/>
        </w:rPr>
        <w:t xml:space="preserve"> </w:t>
      </w:r>
      <w:r w:rsidRPr="004F6108">
        <w:rPr>
          <w:spacing w:val="-2"/>
          <w:sz w:val="26"/>
          <w:szCs w:val="26"/>
          <w:lang w:val="fr-FR"/>
        </w:rPr>
        <w:t>n</w:t>
      </w:r>
      <w:r w:rsidRPr="004F6108">
        <w:rPr>
          <w:spacing w:val="3"/>
          <w:sz w:val="26"/>
          <w:szCs w:val="26"/>
          <w:lang w:val="fr-FR"/>
        </w:rPr>
        <w:t>à</w:t>
      </w:r>
      <w:r w:rsidRPr="004F6108">
        <w:rPr>
          <w:spacing w:val="-7"/>
          <w:sz w:val="26"/>
          <w:szCs w:val="26"/>
          <w:lang w:val="fr-FR"/>
        </w:rPr>
        <w:t>y</w:t>
      </w:r>
      <w:r w:rsidRPr="004F6108">
        <w:rPr>
          <w:sz w:val="26"/>
          <w:szCs w:val="26"/>
          <w:lang w:val="fr-FR"/>
        </w:rPr>
        <w:t>,</w:t>
      </w:r>
      <w:r w:rsidRPr="004F6108">
        <w:rPr>
          <w:spacing w:val="-7"/>
          <w:sz w:val="26"/>
          <w:szCs w:val="26"/>
          <w:lang w:val="fr-FR"/>
        </w:rPr>
        <w:t xml:space="preserve"> </w:t>
      </w:r>
      <w:r w:rsidRPr="004F6108">
        <w:rPr>
          <w:spacing w:val="-2"/>
          <w:sz w:val="26"/>
          <w:szCs w:val="26"/>
          <w:lang w:val="fr-FR"/>
        </w:rPr>
        <w:t>Bê</w:t>
      </w:r>
      <w:r w:rsidRPr="004F6108">
        <w:rPr>
          <w:sz w:val="26"/>
          <w:szCs w:val="26"/>
          <w:lang w:val="fr-FR"/>
        </w:rPr>
        <w:t>n</w:t>
      </w:r>
      <w:r w:rsidRPr="004F6108">
        <w:rPr>
          <w:spacing w:val="-9"/>
          <w:sz w:val="26"/>
          <w:szCs w:val="26"/>
          <w:lang w:val="fr-FR"/>
        </w:rPr>
        <w:t xml:space="preserve"> </w:t>
      </w:r>
      <w:r w:rsidRPr="004F6108">
        <w:rPr>
          <w:sz w:val="26"/>
          <w:szCs w:val="26"/>
          <w:lang w:val="fr-FR"/>
        </w:rPr>
        <w:t>A</w:t>
      </w:r>
      <w:r w:rsidRPr="004F6108">
        <w:rPr>
          <w:spacing w:val="-7"/>
          <w:sz w:val="26"/>
          <w:szCs w:val="26"/>
          <w:lang w:val="fr-FR"/>
        </w:rPr>
        <w:t xml:space="preserve"> </w:t>
      </w:r>
      <w:r w:rsidRPr="004F6108">
        <w:rPr>
          <w:spacing w:val="-2"/>
          <w:sz w:val="26"/>
          <w:szCs w:val="26"/>
          <w:lang w:val="fr-FR"/>
        </w:rPr>
        <w:t>c</w:t>
      </w:r>
      <w:r w:rsidRPr="004F6108">
        <w:rPr>
          <w:sz w:val="26"/>
          <w:szCs w:val="26"/>
          <w:lang w:val="fr-FR"/>
        </w:rPr>
        <w:t xml:space="preserve">ó </w:t>
      </w:r>
      <w:r w:rsidRPr="004F6108">
        <w:rPr>
          <w:spacing w:val="-2"/>
          <w:sz w:val="26"/>
          <w:szCs w:val="26"/>
          <w:lang w:val="fr-FR"/>
        </w:rPr>
        <w:t>th</w:t>
      </w:r>
      <w:r w:rsidRPr="004F6108">
        <w:rPr>
          <w:sz w:val="26"/>
          <w:szCs w:val="26"/>
          <w:lang w:val="fr-FR"/>
        </w:rPr>
        <w:t>ể</w:t>
      </w:r>
      <w:r w:rsidRPr="004F6108">
        <w:rPr>
          <w:spacing w:val="4"/>
          <w:sz w:val="26"/>
          <w:szCs w:val="26"/>
          <w:lang w:val="fr-FR"/>
        </w:rPr>
        <w:t xml:space="preserve"> </w:t>
      </w:r>
      <w:r w:rsidRPr="004F6108">
        <w:rPr>
          <w:spacing w:val="-2"/>
          <w:sz w:val="26"/>
          <w:szCs w:val="26"/>
          <w:lang w:val="fr-FR"/>
        </w:rPr>
        <w:t>k</w:t>
      </w:r>
      <w:r w:rsidRPr="004F6108">
        <w:rPr>
          <w:sz w:val="26"/>
          <w:szCs w:val="26"/>
          <w:lang w:val="fr-FR"/>
        </w:rPr>
        <w:t>ý</w:t>
      </w:r>
      <w:r w:rsidRPr="004F6108">
        <w:rPr>
          <w:spacing w:val="4"/>
          <w:sz w:val="26"/>
          <w:szCs w:val="26"/>
          <w:lang w:val="fr-FR"/>
        </w:rPr>
        <w:t xml:space="preserve"> </w:t>
      </w:r>
      <w:r w:rsidRPr="004F6108">
        <w:rPr>
          <w:sz w:val="26"/>
          <w:szCs w:val="26"/>
          <w:lang w:val="fr-FR"/>
        </w:rPr>
        <w:t>h</w:t>
      </w:r>
      <w:r w:rsidRPr="004F6108">
        <w:rPr>
          <w:spacing w:val="-3"/>
          <w:sz w:val="26"/>
          <w:szCs w:val="26"/>
          <w:lang w:val="fr-FR"/>
        </w:rPr>
        <w:t>ợ</w:t>
      </w:r>
      <w:r w:rsidRPr="004F6108">
        <w:rPr>
          <w:sz w:val="26"/>
          <w:szCs w:val="26"/>
          <w:lang w:val="fr-FR"/>
        </w:rPr>
        <w:t>p</w:t>
      </w:r>
      <w:r w:rsidRPr="004F6108">
        <w:rPr>
          <w:spacing w:val="3"/>
          <w:sz w:val="26"/>
          <w:szCs w:val="26"/>
          <w:lang w:val="fr-FR"/>
        </w:rPr>
        <w:t xml:space="preserve"> </w:t>
      </w:r>
      <w:r w:rsidRPr="004F6108">
        <w:rPr>
          <w:sz w:val="26"/>
          <w:szCs w:val="26"/>
          <w:lang w:val="fr-FR"/>
        </w:rPr>
        <w:t>đ</w:t>
      </w:r>
      <w:r w:rsidRPr="004F6108">
        <w:rPr>
          <w:spacing w:val="-2"/>
          <w:sz w:val="26"/>
          <w:szCs w:val="26"/>
          <w:lang w:val="fr-FR"/>
        </w:rPr>
        <w:t>ồn</w:t>
      </w:r>
      <w:r w:rsidRPr="004F6108">
        <w:rPr>
          <w:sz w:val="26"/>
          <w:szCs w:val="26"/>
          <w:lang w:val="fr-FR"/>
        </w:rPr>
        <w:t>g</w:t>
      </w:r>
      <w:r w:rsidRPr="004F6108">
        <w:rPr>
          <w:spacing w:val="1"/>
          <w:sz w:val="26"/>
          <w:szCs w:val="26"/>
          <w:lang w:val="fr-FR"/>
        </w:rPr>
        <w:t xml:space="preserve"> </w:t>
      </w:r>
      <w:r w:rsidRPr="004F6108">
        <w:rPr>
          <w:sz w:val="26"/>
          <w:szCs w:val="26"/>
          <w:lang w:val="fr-FR"/>
        </w:rPr>
        <w:t>v</w:t>
      </w:r>
      <w:r w:rsidRPr="004F6108">
        <w:rPr>
          <w:spacing w:val="-3"/>
          <w:sz w:val="26"/>
          <w:szCs w:val="26"/>
          <w:lang w:val="fr-FR"/>
        </w:rPr>
        <w:t>ớ</w:t>
      </w:r>
      <w:r w:rsidRPr="004F6108">
        <w:rPr>
          <w:sz w:val="26"/>
          <w:szCs w:val="26"/>
          <w:lang w:val="fr-FR"/>
        </w:rPr>
        <w:t>i</w:t>
      </w:r>
      <w:r w:rsidRPr="004F6108">
        <w:rPr>
          <w:spacing w:val="4"/>
          <w:sz w:val="26"/>
          <w:szCs w:val="26"/>
          <w:lang w:val="fr-FR"/>
        </w:rPr>
        <w:t xml:space="preserve"> </w:t>
      </w:r>
      <w:r w:rsidRPr="004F6108">
        <w:rPr>
          <w:sz w:val="26"/>
          <w:szCs w:val="26"/>
          <w:lang w:val="fr-FR"/>
        </w:rPr>
        <w:t>nhà</w:t>
      </w:r>
      <w:r w:rsidRPr="004F6108">
        <w:rPr>
          <w:spacing w:val="3"/>
          <w:sz w:val="26"/>
          <w:szCs w:val="26"/>
          <w:lang w:val="fr-FR"/>
        </w:rPr>
        <w:t xml:space="preserve"> </w:t>
      </w:r>
      <w:r w:rsidRPr="004F6108">
        <w:rPr>
          <w:spacing w:val="-2"/>
          <w:sz w:val="26"/>
          <w:szCs w:val="26"/>
          <w:lang w:val="fr-FR"/>
        </w:rPr>
        <w:t>cun</w:t>
      </w:r>
      <w:r w:rsidRPr="004F6108">
        <w:rPr>
          <w:sz w:val="26"/>
          <w:szCs w:val="26"/>
          <w:lang w:val="fr-FR"/>
        </w:rPr>
        <w:t>g</w:t>
      </w:r>
      <w:r w:rsidRPr="004F6108">
        <w:rPr>
          <w:spacing w:val="1"/>
          <w:sz w:val="26"/>
          <w:szCs w:val="26"/>
          <w:lang w:val="fr-FR"/>
        </w:rPr>
        <w:t xml:space="preserve"> </w:t>
      </w:r>
      <w:r w:rsidRPr="004F6108">
        <w:rPr>
          <w:sz w:val="26"/>
          <w:szCs w:val="26"/>
          <w:lang w:val="fr-FR"/>
        </w:rPr>
        <w:t>c</w:t>
      </w:r>
      <w:r w:rsidRPr="004F6108">
        <w:rPr>
          <w:spacing w:val="-2"/>
          <w:sz w:val="26"/>
          <w:szCs w:val="26"/>
          <w:lang w:val="fr-FR"/>
        </w:rPr>
        <w:t>ấ</w:t>
      </w:r>
      <w:r w:rsidRPr="004F6108">
        <w:rPr>
          <w:sz w:val="26"/>
          <w:szCs w:val="26"/>
          <w:lang w:val="fr-FR"/>
        </w:rPr>
        <w:t>p</w:t>
      </w:r>
      <w:r w:rsidRPr="004F6108">
        <w:rPr>
          <w:spacing w:val="3"/>
          <w:sz w:val="26"/>
          <w:szCs w:val="26"/>
          <w:lang w:val="fr-FR"/>
        </w:rPr>
        <w:t xml:space="preserve"> </w:t>
      </w:r>
      <w:r w:rsidRPr="004F6108">
        <w:rPr>
          <w:spacing w:val="-2"/>
          <w:sz w:val="26"/>
          <w:szCs w:val="26"/>
          <w:lang w:val="fr-FR"/>
        </w:rPr>
        <w:t>k</w:t>
      </w:r>
      <w:r w:rsidRPr="004F6108">
        <w:rPr>
          <w:sz w:val="26"/>
          <w:szCs w:val="26"/>
          <w:lang w:val="fr-FR"/>
        </w:rPr>
        <w:t>h</w:t>
      </w:r>
      <w:r w:rsidRPr="004F6108">
        <w:rPr>
          <w:spacing w:val="-2"/>
          <w:sz w:val="26"/>
          <w:szCs w:val="26"/>
          <w:lang w:val="fr-FR"/>
        </w:rPr>
        <w:t>á</w:t>
      </w:r>
      <w:r w:rsidRPr="004F6108">
        <w:rPr>
          <w:sz w:val="26"/>
          <w:szCs w:val="26"/>
          <w:lang w:val="fr-FR"/>
        </w:rPr>
        <w:t>c</w:t>
      </w:r>
      <w:r w:rsidRPr="004F6108">
        <w:rPr>
          <w:spacing w:val="2"/>
          <w:sz w:val="26"/>
          <w:szCs w:val="26"/>
          <w:lang w:val="fr-FR"/>
        </w:rPr>
        <w:t xml:space="preserve"> </w:t>
      </w:r>
      <w:r w:rsidRPr="004F6108">
        <w:rPr>
          <w:spacing w:val="-2"/>
          <w:sz w:val="26"/>
          <w:szCs w:val="26"/>
          <w:lang w:val="fr-FR"/>
        </w:rPr>
        <w:t>đ</w:t>
      </w:r>
      <w:r w:rsidRPr="004F6108">
        <w:rPr>
          <w:sz w:val="26"/>
          <w:szCs w:val="26"/>
          <w:lang w:val="fr-FR"/>
        </w:rPr>
        <w:t>ể</w:t>
      </w:r>
      <w:r w:rsidRPr="004F6108">
        <w:rPr>
          <w:spacing w:val="4"/>
          <w:sz w:val="26"/>
          <w:szCs w:val="26"/>
          <w:lang w:val="fr-FR"/>
        </w:rPr>
        <w:t xml:space="preserve"> </w:t>
      </w:r>
      <w:r w:rsidRPr="004F6108">
        <w:rPr>
          <w:sz w:val="26"/>
          <w:szCs w:val="26"/>
          <w:lang w:val="fr-FR"/>
        </w:rPr>
        <w:t>t</w:t>
      </w:r>
      <w:r w:rsidRPr="004F6108">
        <w:rPr>
          <w:spacing w:val="-2"/>
          <w:sz w:val="26"/>
          <w:szCs w:val="26"/>
          <w:lang w:val="fr-FR"/>
        </w:rPr>
        <w:t>h</w:t>
      </w:r>
      <w:r w:rsidRPr="004F6108">
        <w:rPr>
          <w:sz w:val="26"/>
          <w:szCs w:val="26"/>
          <w:lang w:val="fr-FR"/>
        </w:rPr>
        <w:t>ực</w:t>
      </w:r>
      <w:r w:rsidRPr="004F6108">
        <w:rPr>
          <w:spacing w:val="3"/>
          <w:sz w:val="26"/>
          <w:szCs w:val="26"/>
          <w:lang w:val="fr-FR"/>
        </w:rPr>
        <w:t xml:space="preserve"> </w:t>
      </w:r>
      <w:r w:rsidRPr="004F6108">
        <w:rPr>
          <w:spacing w:val="-2"/>
          <w:sz w:val="26"/>
          <w:szCs w:val="26"/>
          <w:lang w:val="fr-FR"/>
        </w:rPr>
        <w:t>hiệ</w:t>
      </w:r>
      <w:r w:rsidRPr="004F6108">
        <w:rPr>
          <w:sz w:val="26"/>
          <w:szCs w:val="26"/>
          <w:lang w:val="fr-FR"/>
        </w:rPr>
        <w:t>n</w:t>
      </w:r>
      <w:r w:rsidRPr="004F6108">
        <w:rPr>
          <w:spacing w:val="3"/>
          <w:sz w:val="26"/>
          <w:szCs w:val="26"/>
          <w:lang w:val="fr-FR"/>
        </w:rPr>
        <w:t xml:space="preserve"> </w:t>
      </w:r>
      <w:r w:rsidRPr="004F6108">
        <w:rPr>
          <w:sz w:val="26"/>
          <w:szCs w:val="26"/>
          <w:lang w:val="fr-FR"/>
        </w:rPr>
        <w:t>p</w:t>
      </w:r>
      <w:r w:rsidRPr="004F6108">
        <w:rPr>
          <w:spacing w:val="-2"/>
          <w:sz w:val="26"/>
          <w:szCs w:val="26"/>
          <w:lang w:val="fr-FR"/>
        </w:rPr>
        <w:t>hầ</w:t>
      </w:r>
      <w:r w:rsidRPr="004F6108">
        <w:rPr>
          <w:sz w:val="26"/>
          <w:szCs w:val="26"/>
          <w:lang w:val="fr-FR"/>
        </w:rPr>
        <w:t>n</w:t>
      </w:r>
      <w:r w:rsidRPr="004F6108">
        <w:rPr>
          <w:spacing w:val="1"/>
          <w:sz w:val="26"/>
          <w:szCs w:val="26"/>
          <w:lang w:val="fr-FR"/>
        </w:rPr>
        <w:t xml:space="preserve"> </w:t>
      </w:r>
      <w:r w:rsidRPr="004F6108">
        <w:rPr>
          <w:sz w:val="26"/>
          <w:szCs w:val="26"/>
          <w:lang w:val="fr-FR"/>
        </w:rPr>
        <w:t>h</w:t>
      </w:r>
      <w:r w:rsidRPr="004F6108">
        <w:rPr>
          <w:spacing w:val="-3"/>
          <w:sz w:val="26"/>
          <w:szCs w:val="26"/>
          <w:lang w:val="fr-FR"/>
        </w:rPr>
        <w:t>ợ</w:t>
      </w:r>
      <w:r w:rsidRPr="004F6108">
        <w:rPr>
          <w:sz w:val="26"/>
          <w:szCs w:val="26"/>
          <w:lang w:val="fr-FR"/>
        </w:rPr>
        <w:t>p</w:t>
      </w:r>
      <w:r w:rsidRPr="004F6108">
        <w:rPr>
          <w:spacing w:val="3"/>
          <w:sz w:val="26"/>
          <w:szCs w:val="26"/>
          <w:lang w:val="fr-FR"/>
        </w:rPr>
        <w:t xml:space="preserve"> </w:t>
      </w:r>
      <w:r w:rsidRPr="004F6108">
        <w:rPr>
          <w:sz w:val="26"/>
          <w:szCs w:val="26"/>
          <w:lang w:val="fr-FR"/>
        </w:rPr>
        <w:t>đ</w:t>
      </w:r>
      <w:r w:rsidRPr="004F6108">
        <w:rPr>
          <w:spacing w:val="-2"/>
          <w:sz w:val="26"/>
          <w:szCs w:val="26"/>
          <w:lang w:val="fr-FR"/>
        </w:rPr>
        <w:t>ồn</w:t>
      </w:r>
      <w:r w:rsidRPr="004F6108">
        <w:rPr>
          <w:sz w:val="26"/>
          <w:szCs w:val="26"/>
          <w:lang w:val="fr-FR"/>
        </w:rPr>
        <w:t>g</w:t>
      </w:r>
      <w:r w:rsidRPr="004F6108">
        <w:rPr>
          <w:spacing w:val="3"/>
          <w:sz w:val="26"/>
          <w:szCs w:val="26"/>
          <w:lang w:val="fr-FR"/>
        </w:rPr>
        <w:t xml:space="preserve"> </w:t>
      </w:r>
      <w:r w:rsidRPr="004F6108">
        <w:rPr>
          <w:spacing w:val="-3"/>
          <w:sz w:val="26"/>
          <w:szCs w:val="26"/>
          <w:lang w:val="fr-FR"/>
        </w:rPr>
        <w:t>m</w:t>
      </w:r>
      <w:r w:rsidRPr="004F6108">
        <w:rPr>
          <w:sz w:val="26"/>
          <w:szCs w:val="26"/>
          <w:lang w:val="fr-FR"/>
        </w:rPr>
        <w:t>à</w:t>
      </w:r>
      <w:r w:rsidRPr="004F6108">
        <w:rPr>
          <w:spacing w:val="3"/>
          <w:sz w:val="26"/>
          <w:szCs w:val="26"/>
          <w:lang w:val="fr-FR"/>
        </w:rPr>
        <w:t xml:space="preserve"> </w:t>
      </w:r>
      <w:r w:rsidRPr="004F6108">
        <w:rPr>
          <w:spacing w:val="-2"/>
          <w:sz w:val="26"/>
          <w:szCs w:val="26"/>
          <w:lang w:val="fr-FR"/>
        </w:rPr>
        <w:t>Bê</w:t>
      </w:r>
      <w:r w:rsidRPr="004F6108">
        <w:rPr>
          <w:sz w:val="26"/>
          <w:szCs w:val="26"/>
          <w:lang w:val="fr-FR"/>
        </w:rPr>
        <w:t>n</w:t>
      </w:r>
      <w:r w:rsidRPr="004F6108">
        <w:rPr>
          <w:spacing w:val="4"/>
          <w:sz w:val="26"/>
          <w:szCs w:val="26"/>
          <w:lang w:val="fr-FR"/>
        </w:rPr>
        <w:t xml:space="preserve"> </w:t>
      </w:r>
      <w:r w:rsidRPr="004F6108">
        <w:rPr>
          <w:sz w:val="26"/>
          <w:szCs w:val="26"/>
          <w:lang w:val="fr-FR"/>
        </w:rPr>
        <w:t>B</w:t>
      </w:r>
      <w:r w:rsidRPr="004F6108">
        <w:rPr>
          <w:spacing w:val="5"/>
          <w:sz w:val="26"/>
          <w:szCs w:val="26"/>
          <w:lang w:val="fr-FR"/>
        </w:rPr>
        <w:t xml:space="preserve"> </w:t>
      </w:r>
      <w:r w:rsidRPr="004F6108">
        <w:rPr>
          <w:spacing w:val="-2"/>
          <w:sz w:val="26"/>
          <w:szCs w:val="26"/>
          <w:lang w:val="fr-FR"/>
        </w:rPr>
        <w:t>đ</w:t>
      </w:r>
      <w:r w:rsidRPr="004F6108">
        <w:rPr>
          <w:sz w:val="26"/>
          <w:szCs w:val="26"/>
          <w:lang w:val="fr-FR"/>
        </w:rPr>
        <w:t>ã</w:t>
      </w:r>
      <w:r w:rsidRPr="004F6108">
        <w:rPr>
          <w:spacing w:val="4"/>
          <w:sz w:val="26"/>
          <w:szCs w:val="26"/>
          <w:lang w:val="fr-FR"/>
        </w:rPr>
        <w:t xml:space="preserve"> </w:t>
      </w:r>
      <w:r w:rsidRPr="004F6108">
        <w:rPr>
          <w:sz w:val="26"/>
          <w:szCs w:val="26"/>
          <w:lang w:val="fr-FR"/>
        </w:rPr>
        <w:t>k</w:t>
      </w:r>
      <w:r w:rsidRPr="004F6108">
        <w:rPr>
          <w:spacing w:val="-2"/>
          <w:sz w:val="26"/>
          <w:szCs w:val="26"/>
          <w:lang w:val="fr-FR"/>
        </w:rPr>
        <w:t>hô</w:t>
      </w:r>
      <w:r w:rsidRPr="004F6108">
        <w:rPr>
          <w:sz w:val="26"/>
          <w:szCs w:val="26"/>
          <w:lang w:val="fr-FR"/>
        </w:rPr>
        <w:t xml:space="preserve">ng </w:t>
      </w:r>
      <w:r w:rsidRPr="004F6108">
        <w:rPr>
          <w:spacing w:val="-2"/>
          <w:sz w:val="26"/>
          <w:szCs w:val="26"/>
          <w:lang w:val="fr-FR"/>
        </w:rPr>
        <w:t>t</w:t>
      </w:r>
      <w:r w:rsidRPr="004F6108">
        <w:rPr>
          <w:sz w:val="26"/>
          <w:szCs w:val="26"/>
          <w:lang w:val="fr-FR"/>
        </w:rPr>
        <w:t>h</w:t>
      </w:r>
      <w:r w:rsidRPr="004F6108">
        <w:rPr>
          <w:spacing w:val="-1"/>
          <w:sz w:val="26"/>
          <w:szCs w:val="26"/>
          <w:lang w:val="fr-FR"/>
        </w:rPr>
        <w:t>ự</w:t>
      </w:r>
      <w:r w:rsidRPr="004F6108">
        <w:rPr>
          <w:sz w:val="26"/>
          <w:szCs w:val="26"/>
          <w:lang w:val="fr-FR"/>
        </w:rPr>
        <w:t xml:space="preserve">c </w:t>
      </w:r>
      <w:r w:rsidRPr="004F6108">
        <w:rPr>
          <w:spacing w:val="-2"/>
          <w:sz w:val="26"/>
          <w:szCs w:val="26"/>
          <w:lang w:val="fr-FR"/>
        </w:rPr>
        <w:t>h</w:t>
      </w:r>
      <w:r w:rsidRPr="004F6108">
        <w:rPr>
          <w:spacing w:val="-3"/>
          <w:sz w:val="26"/>
          <w:szCs w:val="26"/>
          <w:lang w:val="fr-FR"/>
        </w:rPr>
        <w:t>i</w:t>
      </w:r>
      <w:r w:rsidRPr="004F6108">
        <w:rPr>
          <w:spacing w:val="-2"/>
          <w:sz w:val="26"/>
          <w:szCs w:val="26"/>
          <w:lang w:val="fr-FR"/>
        </w:rPr>
        <w:t>ện</w:t>
      </w:r>
      <w:r w:rsidRPr="004F6108">
        <w:rPr>
          <w:sz w:val="26"/>
          <w:szCs w:val="26"/>
          <w:lang w:val="fr-FR"/>
        </w:rPr>
        <w:t>.</w:t>
      </w:r>
      <w:r w:rsidRPr="004F6108">
        <w:rPr>
          <w:spacing w:val="5"/>
          <w:sz w:val="26"/>
          <w:szCs w:val="26"/>
          <w:lang w:val="fr-FR"/>
        </w:rPr>
        <w:t xml:space="preserve"> </w:t>
      </w:r>
      <w:r w:rsidRPr="004F6108">
        <w:rPr>
          <w:sz w:val="26"/>
          <w:szCs w:val="26"/>
          <w:lang w:val="fr-FR"/>
        </w:rPr>
        <w:t>B</w:t>
      </w:r>
      <w:r w:rsidRPr="004F6108">
        <w:rPr>
          <w:spacing w:val="-2"/>
          <w:sz w:val="26"/>
          <w:szCs w:val="26"/>
          <w:lang w:val="fr-FR"/>
        </w:rPr>
        <w:t>ê</w:t>
      </w:r>
      <w:r w:rsidRPr="004F6108">
        <w:rPr>
          <w:sz w:val="26"/>
          <w:szCs w:val="26"/>
          <w:lang w:val="fr-FR"/>
        </w:rPr>
        <w:t>n</w:t>
      </w:r>
      <w:r w:rsidRPr="004F6108">
        <w:rPr>
          <w:spacing w:val="5"/>
          <w:sz w:val="26"/>
          <w:szCs w:val="26"/>
          <w:lang w:val="fr-FR"/>
        </w:rPr>
        <w:t xml:space="preserve"> </w:t>
      </w:r>
      <w:r w:rsidRPr="004F6108">
        <w:rPr>
          <w:sz w:val="26"/>
          <w:szCs w:val="26"/>
          <w:lang w:val="fr-FR"/>
        </w:rPr>
        <w:t>B</w:t>
      </w:r>
      <w:r w:rsidRPr="004F6108">
        <w:rPr>
          <w:spacing w:val="5"/>
          <w:sz w:val="26"/>
          <w:szCs w:val="26"/>
          <w:lang w:val="fr-FR"/>
        </w:rPr>
        <w:t xml:space="preserve"> </w:t>
      </w:r>
      <w:r w:rsidRPr="004F6108">
        <w:rPr>
          <w:sz w:val="26"/>
          <w:szCs w:val="26"/>
          <w:lang w:val="fr-FR"/>
        </w:rPr>
        <w:t>sẽ</w:t>
      </w:r>
      <w:r w:rsidRPr="004F6108">
        <w:rPr>
          <w:spacing w:val="5"/>
          <w:sz w:val="26"/>
          <w:szCs w:val="26"/>
          <w:lang w:val="fr-FR"/>
        </w:rPr>
        <w:t xml:space="preserve"> </w:t>
      </w:r>
      <w:r w:rsidRPr="004F6108">
        <w:rPr>
          <w:sz w:val="26"/>
          <w:szCs w:val="26"/>
          <w:lang w:val="fr-FR"/>
        </w:rPr>
        <w:t>c</w:t>
      </w:r>
      <w:r w:rsidRPr="004F6108">
        <w:rPr>
          <w:spacing w:val="-2"/>
          <w:sz w:val="26"/>
          <w:szCs w:val="26"/>
          <w:lang w:val="fr-FR"/>
        </w:rPr>
        <w:t>hị</w:t>
      </w:r>
      <w:r w:rsidRPr="004F6108">
        <w:rPr>
          <w:sz w:val="26"/>
          <w:szCs w:val="26"/>
          <w:lang w:val="fr-FR"/>
        </w:rPr>
        <w:t>u</w:t>
      </w:r>
      <w:r w:rsidRPr="004F6108">
        <w:rPr>
          <w:spacing w:val="6"/>
          <w:sz w:val="26"/>
          <w:szCs w:val="26"/>
          <w:lang w:val="fr-FR"/>
        </w:rPr>
        <w:t xml:space="preserve"> </w:t>
      </w:r>
      <w:r w:rsidRPr="004F6108">
        <w:rPr>
          <w:spacing w:val="-2"/>
          <w:sz w:val="26"/>
          <w:szCs w:val="26"/>
          <w:lang w:val="fr-FR"/>
        </w:rPr>
        <w:t>t</w:t>
      </w:r>
      <w:r w:rsidRPr="004F6108">
        <w:rPr>
          <w:sz w:val="26"/>
          <w:szCs w:val="26"/>
          <w:lang w:val="fr-FR"/>
        </w:rPr>
        <w:t>rá</w:t>
      </w:r>
      <w:r w:rsidRPr="004F6108">
        <w:rPr>
          <w:spacing w:val="-2"/>
          <w:sz w:val="26"/>
          <w:szCs w:val="26"/>
          <w:lang w:val="fr-FR"/>
        </w:rPr>
        <w:t>c</w:t>
      </w:r>
      <w:r w:rsidRPr="004F6108">
        <w:rPr>
          <w:sz w:val="26"/>
          <w:szCs w:val="26"/>
          <w:lang w:val="fr-FR"/>
        </w:rPr>
        <w:t>h</w:t>
      </w:r>
      <w:r w:rsidRPr="004F6108">
        <w:rPr>
          <w:spacing w:val="2"/>
          <w:sz w:val="26"/>
          <w:szCs w:val="26"/>
          <w:lang w:val="fr-FR"/>
        </w:rPr>
        <w:t xml:space="preserve"> </w:t>
      </w:r>
      <w:r w:rsidRPr="004F6108">
        <w:rPr>
          <w:sz w:val="26"/>
          <w:szCs w:val="26"/>
          <w:lang w:val="fr-FR"/>
        </w:rPr>
        <w:t>n</w:t>
      </w:r>
      <w:r w:rsidRPr="004F6108">
        <w:rPr>
          <w:spacing w:val="-2"/>
          <w:sz w:val="26"/>
          <w:szCs w:val="26"/>
          <w:lang w:val="fr-FR"/>
        </w:rPr>
        <w:t>hi</w:t>
      </w:r>
      <w:r w:rsidRPr="004F6108">
        <w:rPr>
          <w:sz w:val="26"/>
          <w:szCs w:val="26"/>
          <w:lang w:val="fr-FR"/>
        </w:rPr>
        <w:t>ệm</w:t>
      </w:r>
      <w:r w:rsidRPr="004F6108">
        <w:rPr>
          <w:spacing w:val="1"/>
          <w:sz w:val="26"/>
          <w:szCs w:val="26"/>
          <w:lang w:val="fr-FR"/>
        </w:rPr>
        <w:t xml:space="preserve"> </w:t>
      </w:r>
      <w:r w:rsidRPr="004F6108">
        <w:rPr>
          <w:sz w:val="26"/>
          <w:szCs w:val="26"/>
          <w:lang w:val="fr-FR"/>
        </w:rPr>
        <w:t>b</w:t>
      </w:r>
      <w:r w:rsidRPr="004F6108">
        <w:rPr>
          <w:spacing w:val="-2"/>
          <w:sz w:val="26"/>
          <w:szCs w:val="26"/>
          <w:lang w:val="fr-FR"/>
        </w:rPr>
        <w:t>ồ</w:t>
      </w:r>
      <w:r w:rsidRPr="004F6108">
        <w:rPr>
          <w:sz w:val="26"/>
          <w:szCs w:val="26"/>
          <w:lang w:val="fr-FR"/>
        </w:rPr>
        <w:t>i</w:t>
      </w:r>
      <w:r w:rsidRPr="004F6108">
        <w:rPr>
          <w:spacing w:val="7"/>
          <w:sz w:val="26"/>
          <w:szCs w:val="26"/>
          <w:lang w:val="fr-FR"/>
        </w:rPr>
        <w:t xml:space="preserve"> </w:t>
      </w:r>
      <w:r w:rsidRPr="004F6108">
        <w:rPr>
          <w:spacing w:val="-2"/>
          <w:sz w:val="26"/>
          <w:szCs w:val="26"/>
          <w:lang w:val="fr-FR"/>
        </w:rPr>
        <w:t>th</w:t>
      </w:r>
      <w:r w:rsidRPr="004F6108">
        <w:rPr>
          <w:spacing w:val="-1"/>
          <w:sz w:val="26"/>
          <w:szCs w:val="26"/>
          <w:lang w:val="fr-FR"/>
        </w:rPr>
        <w:t>ư</w:t>
      </w:r>
      <w:r w:rsidRPr="004F6108">
        <w:rPr>
          <w:sz w:val="26"/>
          <w:szCs w:val="26"/>
          <w:lang w:val="fr-FR"/>
        </w:rPr>
        <w:t>ờ</w:t>
      </w:r>
      <w:r w:rsidRPr="004F6108">
        <w:rPr>
          <w:spacing w:val="-3"/>
          <w:sz w:val="26"/>
          <w:szCs w:val="26"/>
          <w:lang w:val="fr-FR"/>
        </w:rPr>
        <w:t>n</w:t>
      </w:r>
      <w:r w:rsidRPr="004F6108">
        <w:rPr>
          <w:sz w:val="26"/>
          <w:szCs w:val="26"/>
          <w:lang w:val="fr-FR"/>
        </w:rPr>
        <w:t>g</w:t>
      </w:r>
      <w:r w:rsidRPr="004F6108">
        <w:rPr>
          <w:spacing w:val="3"/>
          <w:sz w:val="26"/>
          <w:szCs w:val="26"/>
          <w:lang w:val="fr-FR"/>
        </w:rPr>
        <w:t xml:space="preserve"> </w:t>
      </w:r>
      <w:r w:rsidRPr="004F6108">
        <w:rPr>
          <w:sz w:val="26"/>
          <w:szCs w:val="26"/>
          <w:lang w:val="fr-FR"/>
        </w:rPr>
        <w:t>c</w:t>
      </w:r>
      <w:r w:rsidRPr="004F6108">
        <w:rPr>
          <w:spacing w:val="-2"/>
          <w:sz w:val="26"/>
          <w:szCs w:val="26"/>
          <w:lang w:val="fr-FR"/>
        </w:rPr>
        <w:t>h</w:t>
      </w:r>
      <w:r w:rsidRPr="004F6108">
        <w:rPr>
          <w:sz w:val="26"/>
          <w:szCs w:val="26"/>
          <w:lang w:val="fr-FR"/>
        </w:rPr>
        <w:t>o</w:t>
      </w:r>
      <w:r w:rsidRPr="004F6108">
        <w:rPr>
          <w:spacing w:val="6"/>
          <w:sz w:val="26"/>
          <w:szCs w:val="26"/>
          <w:lang w:val="fr-FR"/>
        </w:rPr>
        <w:t xml:space="preserve"> </w:t>
      </w:r>
      <w:r w:rsidRPr="004F6108">
        <w:rPr>
          <w:spacing w:val="-2"/>
          <w:sz w:val="26"/>
          <w:szCs w:val="26"/>
          <w:lang w:val="fr-FR"/>
        </w:rPr>
        <w:t>Bê</w:t>
      </w:r>
      <w:r w:rsidRPr="004F6108">
        <w:rPr>
          <w:sz w:val="26"/>
          <w:szCs w:val="26"/>
          <w:lang w:val="fr-FR"/>
        </w:rPr>
        <w:t>n</w:t>
      </w:r>
      <w:r w:rsidRPr="004F6108">
        <w:rPr>
          <w:spacing w:val="5"/>
          <w:sz w:val="26"/>
          <w:szCs w:val="26"/>
          <w:lang w:val="fr-FR"/>
        </w:rPr>
        <w:t xml:space="preserve"> </w:t>
      </w:r>
      <w:r w:rsidRPr="004F6108">
        <w:rPr>
          <w:sz w:val="26"/>
          <w:szCs w:val="26"/>
          <w:lang w:val="fr-FR"/>
        </w:rPr>
        <w:t>A</w:t>
      </w:r>
      <w:r w:rsidRPr="004F6108">
        <w:rPr>
          <w:spacing w:val="8"/>
          <w:sz w:val="26"/>
          <w:szCs w:val="26"/>
          <w:lang w:val="fr-FR"/>
        </w:rPr>
        <w:t xml:space="preserve"> </w:t>
      </w:r>
      <w:r w:rsidRPr="004F6108">
        <w:rPr>
          <w:spacing w:val="-2"/>
          <w:sz w:val="26"/>
          <w:szCs w:val="26"/>
          <w:lang w:val="fr-FR"/>
        </w:rPr>
        <w:t>n</w:t>
      </w:r>
      <w:r w:rsidRPr="004F6108">
        <w:rPr>
          <w:spacing w:val="-3"/>
          <w:sz w:val="26"/>
          <w:szCs w:val="26"/>
          <w:lang w:val="fr-FR"/>
        </w:rPr>
        <w:t>h</w:t>
      </w:r>
      <w:r w:rsidRPr="004F6108">
        <w:rPr>
          <w:spacing w:val="-1"/>
          <w:sz w:val="26"/>
          <w:szCs w:val="26"/>
          <w:lang w:val="fr-FR"/>
        </w:rPr>
        <w:t>ữ</w:t>
      </w:r>
      <w:r w:rsidRPr="004F6108">
        <w:rPr>
          <w:sz w:val="26"/>
          <w:szCs w:val="26"/>
          <w:lang w:val="fr-FR"/>
        </w:rPr>
        <w:t>ng c</w:t>
      </w:r>
      <w:r w:rsidRPr="004F6108">
        <w:rPr>
          <w:spacing w:val="-2"/>
          <w:sz w:val="26"/>
          <w:szCs w:val="26"/>
          <w:lang w:val="fr-FR"/>
        </w:rPr>
        <w:t>h</w:t>
      </w:r>
      <w:r w:rsidRPr="004F6108">
        <w:rPr>
          <w:sz w:val="26"/>
          <w:szCs w:val="26"/>
          <w:lang w:val="fr-FR"/>
        </w:rPr>
        <w:t>i</w:t>
      </w:r>
      <w:r w:rsidRPr="004F6108">
        <w:rPr>
          <w:spacing w:val="7"/>
          <w:sz w:val="26"/>
          <w:szCs w:val="26"/>
          <w:lang w:val="fr-FR"/>
        </w:rPr>
        <w:t xml:space="preserve"> </w:t>
      </w:r>
      <w:r w:rsidRPr="004F6108">
        <w:rPr>
          <w:sz w:val="26"/>
          <w:szCs w:val="26"/>
          <w:lang w:val="fr-FR"/>
        </w:rPr>
        <w:t>p</w:t>
      </w:r>
      <w:r w:rsidRPr="004F6108">
        <w:rPr>
          <w:spacing w:val="-2"/>
          <w:sz w:val="26"/>
          <w:szCs w:val="26"/>
          <w:lang w:val="fr-FR"/>
        </w:rPr>
        <w:t>h</w:t>
      </w:r>
      <w:r w:rsidRPr="004F6108">
        <w:rPr>
          <w:sz w:val="26"/>
          <w:szCs w:val="26"/>
          <w:lang w:val="fr-FR"/>
        </w:rPr>
        <w:t>í</w:t>
      </w:r>
      <w:r w:rsidRPr="004F6108">
        <w:rPr>
          <w:spacing w:val="4"/>
          <w:sz w:val="26"/>
          <w:szCs w:val="26"/>
          <w:lang w:val="fr-FR"/>
        </w:rPr>
        <w:t xml:space="preserve"> </w:t>
      </w:r>
      <w:r w:rsidRPr="004F6108">
        <w:rPr>
          <w:spacing w:val="-2"/>
          <w:sz w:val="26"/>
          <w:szCs w:val="26"/>
          <w:lang w:val="fr-FR"/>
        </w:rPr>
        <w:t>v</w:t>
      </w:r>
      <w:r w:rsidRPr="004F6108">
        <w:rPr>
          <w:spacing w:val="1"/>
          <w:sz w:val="26"/>
          <w:szCs w:val="26"/>
          <w:lang w:val="fr-FR"/>
        </w:rPr>
        <w:t>ư</w:t>
      </w:r>
      <w:r w:rsidRPr="004F6108">
        <w:rPr>
          <w:spacing w:val="-3"/>
          <w:sz w:val="26"/>
          <w:szCs w:val="26"/>
          <w:lang w:val="fr-FR"/>
        </w:rPr>
        <w:t>ợ</w:t>
      </w:r>
      <w:r w:rsidRPr="004F6108">
        <w:rPr>
          <w:sz w:val="26"/>
          <w:szCs w:val="26"/>
          <w:lang w:val="fr-FR"/>
        </w:rPr>
        <w:t>t</w:t>
      </w:r>
      <w:r w:rsidRPr="004F6108">
        <w:rPr>
          <w:spacing w:val="6"/>
          <w:sz w:val="26"/>
          <w:szCs w:val="26"/>
          <w:lang w:val="fr-FR"/>
        </w:rPr>
        <w:t xml:space="preserve"> </w:t>
      </w:r>
      <w:r w:rsidRPr="004F6108">
        <w:rPr>
          <w:spacing w:val="-2"/>
          <w:sz w:val="26"/>
          <w:szCs w:val="26"/>
          <w:lang w:val="fr-FR"/>
        </w:rPr>
        <w:t>tr</w:t>
      </w:r>
      <w:r w:rsidRPr="004F6108">
        <w:rPr>
          <w:sz w:val="26"/>
          <w:szCs w:val="26"/>
          <w:lang w:val="fr-FR"/>
        </w:rPr>
        <w:t>ội</w:t>
      </w:r>
      <w:r w:rsidRPr="004F6108">
        <w:rPr>
          <w:spacing w:val="4"/>
          <w:sz w:val="26"/>
          <w:szCs w:val="26"/>
          <w:lang w:val="fr-FR"/>
        </w:rPr>
        <w:t xml:space="preserve"> </w:t>
      </w:r>
      <w:r w:rsidRPr="004F6108">
        <w:rPr>
          <w:sz w:val="26"/>
          <w:szCs w:val="26"/>
          <w:lang w:val="fr-FR"/>
        </w:rPr>
        <w:t>c</w:t>
      </w:r>
      <w:r w:rsidRPr="004F6108">
        <w:rPr>
          <w:spacing w:val="-2"/>
          <w:sz w:val="26"/>
          <w:szCs w:val="26"/>
          <w:lang w:val="fr-FR"/>
        </w:rPr>
        <w:t>h</w:t>
      </w:r>
      <w:r w:rsidRPr="004F6108">
        <w:rPr>
          <w:sz w:val="26"/>
          <w:szCs w:val="26"/>
          <w:lang w:val="fr-FR"/>
        </w:rPr>
        <w:t>o</w:t>
      </w:r>
      <w:r w:rsidRPr="004F6108">
        <w:rPr>
          <w:spacing w:val="6"/>
          <w:sz w:val="26"/>
          <w:szCs w:val="26"/>
          <w:lang w:val="fr-FR"/>
        </w:rPr>
        <w:t xml:space="preserve"> </w:t>
      </w:r>
      <w:r w:rsidRPr="004F6108">
        <w:rPr>
          <w:spacing w:val="-2"/>
          <w:sz w:val="26"/>
          <w:szCs w:val="26"/>
          <w:lang w:val="fr-FR"/>
        </w:rPr>
        <w:t>việ</w:t>
      </w:r>
      <w:r w:rsidRPr="004F6108">
        <w:rPr>
          <w:sz w:val="26"/>
          <w:szCs w:val="26"/>
          <w:lang w:val="fr-FR"/>
        </w:rPr>
        <w:t>c</w:t>
      </w:r>
      <w:r w:rsidRPr="004F6108">
        <w:rPr>
          <w:spacing w:val="6"/>
          <w:sz w:val="26"/>
          <w:szCs w:val="26"/>
          <w:lang w:val="fr-FR"/>
        </w:rPr>
        <w:t xml:space="preserve"> </w:t>
      </w:r>
      <w:r w:rsidRPr="004F6108">
        <w:rPr>
          <w:spacing w:val="-2"/>
          <w:sz w:val="26"/>
          <w:szCs w:val="26"/>
          <w:lang w:val="fr-FR"/>
        </w:rPr>
        <w:t>t</w:t>
      </w:r>
      <w:r w:rsidRPr="004F6108">
        <w:rPr>
          <w:sz w:val="26"/>
          <w:szCs w:val="26"/>
          <w:lang w:val="fr-FR"/>
        </w:rPr>
        <w:t>h</w:t>
      </w:r>
      <w:r w:rsidRPr="004F6108">
        <w:rPr>
          <w:spacing w:val="-1"/>
          <w:sz w:val="26"/>
          <w:szCs w:val="26"/>
          <w:lang w:val="fr-FR"/>
        </w:rPr>
        <w:t>ự</w:t>
      </w:r>
      <w:r w:rsidRPr="004F6108">
        <w:rPr>
          <w:sz w:val="26"/>
          <w:szCs w:val="26"/>
          <w:lang w:val="fr-FR"/>
        </w:rPr>
        <w:t xml:space="preserve">c </w:t>
      </w:r>
      <w:r w:rsidRPr="004F6108">
        <w:rPr>
          <w:spacing w:val="-2"/>
          <w:sz w:val="26"/>
          <w:szCs w:val="26"/>
          <w:lang w:val="fr-FR"/>
        </w:rPr>
        <w:t>h</w:t>
      </w:r>
      <w:r w:rsidRPr="004F6108">
        <w:rPr>
          <w:spacing w:val="-3"/>
          <w:sz w:val="26"/>
          <w:szCs w:val="26"/>
          <w:lang w:val="fr-FR"/>
        </w:rPr>
        <w:t>i</w:t>
      </w:r>
      <w:r w:rsidRPr="004F6108">
        <w:rPr>
          <w:spacing w:val="-2"/>
          <w:sz w:val="26"/>
          <w:szCs w:val="26"/>
          <w:lang w:val="fr-FR"/>
        </w:rPr>
        <w:t>ệ</w:t>
      </w:r>
      <w:r w:rsidRPr="004F6108">
        <w:rPr>
          <w:sz w:val="26"/>
          <w:szCs w:val="26"/>
          <w:lang w:val="fr-FR"/>
        </w:rPr>
        <w:t>n</w:t>
      </w:r>
      <w:r w:rsidRPr="004F6108">
        <w:rPr>
          <w:spacing w:val="-7"/>
          <w:sz w:val="26"/>
          <w:szCs w:val="26"/>
          <w:lang w:val="fr-FR"/>
        </w:rPr>
        <w:t xml:space="preserve"> </w:t>
      </w:r>
      <w:r w:rsidRPr="004F6108">
        <w:rPr>
          <w:sz w:val="26"/>
          <w:szCs w:val="26"/>
          <w:lang w:val="fr-FR"/>
        </w:rPr>
        <w:t>p</w:t>
      </w:r>
      <w:r w:rsidRPr="004F6108">
        <w:rPr>
          <w:spacing w:val="-2"/>
          <w:sz w:val="26"/>
          <w:szCs w:val="26"/>
          <w:lang w:val="fr-FR"/>
        </w:rPr>
        <w:t>hầ</w:t>
      </w:r>
      <w:r w:rsidRPr="004F6108">
        <w:rPr>
          <w:sz w:val="26"/>
          <w:szCs w:val="26"/>
          <w:lang w:val="fr-FR"/>
        </w:rPr>
        <w:t>n</w:t>
      </w:r>
      <w:r w:rsidRPr="004F6108">
        <w:rPr>
          <w:spacing w:val="-8"/>
          <w:sz w:val="26"/>
          <w:szCs w:val="26"/>
          <w:lang w:val="fr-FR"/>
        </w:rPr>
        <w:t xml:space="preserve"> </w:t>
      </w:r>
      <w:r w:rsidRPr="004F6108">
        <w:rPr>
          <w:sz w:val="26"/>
          <w:szCs w:val="26"/>
          <w:lang w:val="fr-FR"/>
        </w:rPr>
        <w:t>h</w:t>
      </w:r>
      <w:r w:rsidRPr="004F6108">
        <w:rPr>
          <w:spacing w:val="-3"/>
          <w:sz w:val="26"/>
          <w:szCs w:val="26"/>
          <w:lang w:val="fr-FR"/>
        </w:rPr>
        <w:t>ợ</w:t>
      </w:r>
      <w:r w:rsidRPr="004F6108">
        <w:rPr>
          <w:sz w:val="26"/>
          <w:szCs w:val="26"/>
          <w:lang w:val="fr-FR"/>
        </w:rPr>
        <w:t>p</w:t>
      </w:r>
      <w:r w:rsidRPr="004F6108">
        <w:rPr>
          <w:spacing w:val="-7"/>
          <w:sz w:val="26"/>
          <w:szCs w:val="26"/>
          <w:lang w:val="fr-FR"/>
        </w:rPr>
        <w:t xml:space="preserve"> </w:t>
      </w:r>
      <w:r w:rsidRPr="004F6108">
        <w:rPr>
          <w:spacing w:val="-2"/>
          <w:sz w:val="26"/>
          <w:szCs w:val="26"/>
          <w:lang w:val="fr-FR"/>
        </w:rPr>
        <w:t>đ</w:t>
      </w:r>
      <w:r w:rsidRPr="004F6108">
        <w:rPr>
          <w:sz w:val="26"/>
          <w:szCs w:val="26"/>
          <w:lang w:val="fr-FR"/>
        </w:rPr>
        <w:t>ồ</w:t>
      </w:r>
      <w:r w:rsidRPr="004F6108">
        <w:rPr>
          <w:spacing w:val="-3"/>
          <w:sz w:val="26"/>
          <w:szCs w:val="26"/>
          <w:lang w:val="fr-FR"/>
        </w:rPr>
        <w:t>n</w:t>
      </w:r>
      <w:r w:rsidRPr="004F6108">
        <w:rPr>
          <w:sz w:val="26"/>
          <w:szCs w:val="26"/>
          <w:lang w:val="fr-FR"/>
        </w:rPr>
        <w:t>g</w:t>
      </w:r>
      <w:r w:rsidRPr="004F6108">
        <w:rPr>
          <w:spacing w:val="-8"/>
          <w:sz w:val="26"/>
          <w:szCs w:val="26"/>
          <w:lang w:val="fr-FR"/>
        </w:rPr>
        <w:t xml:space="preserve"> </w:t>
      </w:r>
      <w:r w:rsidRPr="004F6108">
        <w:rPr>
          <w:spacing w:val="-2"/>
          <w:sz w:val="26"/>
          <w:szCs w:val="26"/>
          <w:lang w:val="fr-FR"/>
        </w:rPr>
        <w:t>n</w:t>
      </w:r>
      <w:r w:rsidRPr="004F6108">
        <w:rPr>
          <w:sz w:val="26"/>
          <w:szCs w:val="26"/>
          <w:lang w:val="fr-FR"/>
        </w:rPr>
        <w:t>à</w:t>
      </w:r>
      <w:r w:rsidRPr="004F6108">
        <w:rPr>
          <w:spacing w:val="-5"/>
          <w:sz w:val="26"/>
          <w:szCs w:val="26"/>
          <w:lang w:val="fr-FR"/>
        </w:rPr>
        <w:t>y</w:t>
      </w:r>
      <w:r w:rsidRPr="004F6108">
        <w:rPr>
          <w:sz w:val="26"/>
          <w:szCs w:val="26"/>
          <w:lang w:val="fr-FR"/>
        </w:rPr>
        <w:t>.</w:t>
      </w:r>
      <w:r w:rsidRPr="004F6108">
        <w:rPr>
          <w:spacing w:val="-4"/>
          <w:sz w:val="26"/>
          <w:szCs w:val="26"/>
          <w:lang w:val="fr-FR"/>
        </w:rPr>
        <w:t xml:space="preserve"> </w:t>
      </w:r>
      <w:r w:rsidRPr="004F6108">
        <w:rPr>
          <w:spacing w:val="-2"/>
          <w:sz w:val="26"/>
          <w:szCs w:val="26"/>
          <w:lang w:val="fr-FR"/>
        </w:rPr>
        <w:t>T</w:t>
      </w:r>
      <w:r w:rsidRPr="004F6108">
        <w:rPr>
          <w:spacing w:val="2"/>
          <w:sz w:val="26"/>
          <w:szCs w:val="26"/>
          <w:lang w:val="fr-FR"/>
        </w:rPr>
        <w:t>u</w:t>
      </w:r>
      <w:r w:rsidRPr="004F6108">
        <w:rPr>
          <w:sz w:val="26"/>
          <w:szCs w:val="26"/>
          <w:lang w:val="fr-FR"/>
        </w:rPr>
        <w:t>y</w:t>
      </w:r>
      <w:r w:rsidRPr="004F6108">
        <w:rPr>
          <w:spacing w:val="-11"/>
          <w:sz w:val="26"/>
          <w:szCs w:val="26"/>
          <w:lang w:val="fr-FR"/>
        </w:rPr>
        <w:t xml:space="preserve"> </w:t>
      </w:r>
      <w:r w:rsidRPr="004F6108">
        <w:rPr>
          <w:sz w:val="26"/>
          <w:szCs w:val="26"/>
          <w:lang w:val="fr-FR"/>
        </w:rPr>
        <w:t>n</w:t>
      </w:r>
      <w:r w:rsidRPr="004F6108">
        <w:rPr>
          <w:spacing w:val="-2"/>
          <w:sz w:val="26"/>
          <w:szCs w:val="26"/>
          <w:lang w:val="fr-FR"/>
        </w:rPr>
        <w:t>hiê</w:t>
      </w:r>
      <w:r w:rsidRPr="004F6108">
        <w:rPr>
          <w:sz w:val="26"/>
          <w:szCs w:val="26"/>
          <w:lang w:val="fr-FR"/>
        </w:rPr>
        <w:t>n,</w:t>
      </w:r>
      <w:r w:rsidRPr="004F6108">
        <w:rPr>
          <w:spacing w:val="-9"/>
          <w:sz w:val="26"/>
          <w:szCs w:val="26"/>
          <w:lang w:val="fr-FR"/>
        </w:rPr>
        <w:t xml:space="preserve"> </w:t>
      </w:r>
      <w:r w:rsidRPr="004F6108">
        <w:rPr>
          <w:spacing w:val="-2"/>
          <w:sz w:val="26"/>
          <w:szCs w:val="26"/>
          <w:lang w:val="fr-FR"/>
        </w:rPr>
        <w:t>Bê</w:t>
      </w:r>
      <w:r w:rsidRPr="004F6108">
        <w:rPr>
          <w:sz w:val="26"/>
          <w:szCs w:val="26"/>
          <w:lang w:val="fr-FR"/>
        </w:rPr>
        <w:t>n</w:t>
      </w:r>
      <w:r w:rsidRPr="004F6108">
        <w:rPr>
          <w:spacing w:val="-7"/>
          <w:sz w:val="26"/>
          <w:szCs w:val="26"/>
          <w:lang w:val="fr-FR"/>
        </w:rPr>
        <w:t xml:space="preserve"> </w:t>
      </w:r>
      <w:r w:rsidRPr="004F6108">
        <w:rPr>
          <w:sz w:val="26"/>
          <w:szCs w:val="26"/>
          <w:lang w:val="fr-FR"/>
        </w:rPr>
        <w:t>B</w:t>
      </w:r>
      <w:r w:rsidRPr="004F6108">
        <w:rPr>
          <w:spacing w:val="-5"/>
          <w:sz w:val="26"/>
          <w:szCs w:val="26"/>
          <w:lang w:val="fr-FR"/>
        </w:rPr>
        <w:t xml:space="preserve"> </w:t>
      </w:r>
      <w:r w:rsidRPr="004F6108">
        <w:rPr>
          <w:sz w:val="26"/>
          <w:szCs w:val="26"/>
          <w:lang w:val="fr-FR"/>
        </w:rPr>
        <w:t>vẫn</w:t>
      </w:r>
      <w:r w:rsidRPr="004F6108">
        <w:rPr>
          <w:spacing w:val="-9"/>
          <w:sz w:val="26"/>
          <w:szCs w:val="26"/>
          <w:lang w:val="fr-FR"/>
        </w:rPr>
        <w:t xml:space="preserve"> </w:t>
      </w:r>
      <w:r w:rsidRPr="004F6108">
        <w:rPr>
          <w:sz w:val="26"/>
          <w:szCs w:val="26"/>
          <w:lang w:val="fr-FR"/>
        </w:rPr>
        <w:t>p</w:t>
      </w:r>
      <w:r w:rsidRPr="004F6108">
        <w:rPr>
          <w:spacing w:val="-2"/>
          <w:sz w:val="26"/>
          <w:szCs w:val="26"/>
          <w:lang w:val="fr-FR"/>
        </w:rPr>
        <w:t>hả</w:t>
      </w:r>
      <w:r w:rsidRPr="004F6108">
        <w:rPr>
          <w:sz w:val="26"/>
          <w:szCs w:val="26"/>
          <w:lang w:val="fr-FR"/>
        </w:rPr>
        <w:t>i</w:t>
      </w:r>
      <w:r w:rsidRPr="004F6108">
        <w:rPr>
          <w:spacing w:val="-7"/>
          <w:sz w:val="26"/>
          <w:szCs w:val="26"/>
          <w:lang w:val="fr-FR"/>
        </w:rPr>
        <w:t xml:space="preserve"> </w:t>
      </w:r>
      <w:r w:rsidRPr="004F6108">
        <w:rPr>
          <w:spacing w:val="-2"/>
          <w:sz w:val="26"/>
          <w:szCs w:val="26"/>
          <w:lang w:val="fr-FR"/>
        </w:rPr>
        <w:t>t</w:t>
      </w:r>
      <w:r w:rsidRPr="004F6108">
        <w:rPr>
          <w:sz w:val="26"/>
          <w:szCs w:val="26"/>
          <w:lang w:val="fr-FR"/>
        </w:rPr>
        <w:t>i</w:t>
      </w:r>
      <w:r w:rsidRPr="004F6108">
        <w:rPr>
          <w:spacing w:val="-2"/>
          <w:sz w:val="26"/>
          <w:szCs w:val="26"/>
          <w:lang w:val="fr-FR"/>
        </w:rPr>
        <w:t>ế</w:t>
      </w:r>
      <w:r w:rsidRPr="004F6108">
        <w:rPr>
          <w:sz w:val="26"/>
          <w:szCs w:val="26"/>
          <w:lang w:val="fr-FR"/>
        </w:rPr>
        <w:t>p</w:t>
      </w:r>
      <w:r w:rsidRPr="004F6108">
        <w:rPr>
          <w:spacing w:val="-6"/>
          <w:sz w:val="26"/>
          <w:szCs w:val="26"/>
          <w:lang w:val="fr-FR"/>
        </w:rPr>
        <w:t xml:space="preserve"> </w:t>
      </w:r>
      <w:r w:rsidRPr="004F6108">
        <w:rPr>
          <w:spacing w:val="-2"/>
          <w:sz w:val="26"/>
          <w:szCs w:val="26"/>
          <w:lang w:val="fr-FR"/>
        </w:rPr>
        <w:t>tụ</w:t>
      </w:r>
      <w:r w:rsidRPr="004F6108">
        <w:rPr>
          <w:sz w:val="26"/>
          <w:szCs w:val="26"/>
          <w:lang w:val="fr-FR"/>
        </w:rPr>
        <w:t>c</w:t>
      </w:r>
      <w:r w:rsidRPr="004F6108">
        <w:rPr>
          <w:spacing w:val="-4"/>
          <w:sz w:val="26"/>
          <w:szCs w:val="26"/>
          <w:lang w:val="fr-FR"/>
        </w:rPr>
        <w:t xml:space="preserve"> </w:t>
      </w:r>
      <w:r w:rsidRPr="004F6108">
        <w:rPr>
          <w:sz w:val="26"/>
          <w:szCs w:val="26"/>
          <w:lang w:val="fr-FR"/>
        </w:rPr>
        <w:t>t</w:t>
      </w:r>
      <w:r w:rsidRPr="004F6108">
        <w:rPr>
          <w:spacing w:val="-2"/>
          <w:sz w:val="26"/>
          <w:szCs w:val="26"/>
          <w:lang w:val="fr-FR"/>
        </w:rPr>
        <w:t>h</w:t>
      </w:r>
      <w:r w:rsidRPr="004F6108">
        <w:rPr>
          <w:spacing w:val="-1"/>
          <w:sz w:val="26"/>
          <w:szCs w:val="26"/>
          <w:lang w:val="fr-FR"/>
        </w:rPr>
        <w:t>ự</w:t>
      </w:r>
      <w:r w:rsidRPr="004F6108">
        <w:rPr>
          <w:sz w:val="26"/>
          <w:szCs w:val="26"/>
          <w:lang w:val="fr-FR"/>
        </w:rPr>
        <w:t>c</w:t>
      </w:r>
      <w:r w:rsidRPr="004F6108">
        <w:rPr>
          <w:spacing w:val="-7"/>
          <w:sz w:val="26"/>
          <w:szCs w:val="26"/>
          <w:lang w:val="fr-FR"/>
        </w:rPr>
        <w:t xml:space="preserve"> </w:t>
      </w:r>
      <w:r w:rsidRPr="004F6108">
        <w:rPr>
          <w:spacing w:val="-2"/>
          <w:sz w:val="26"/>
          <w:szCs w:val="26"/>
          <w:lang w:val="fr-FR"/>
        </w:rPr>
        <w:t>hi</w:t>
      </w:r>
      <w:r w:rsidRPr="004F6108">
        <w:rPr>
          <w:sz w:val="26"/>
          <w:szCs w:val="26"/>
          <w:lang w:val="fr-FR"/>
        </w:rPr>
        <w:t>ện</w:t>
      </w:r>
      <w:r w:rsidRPr="004F6108">
        <w:rPr>
          <w:spacing w:val="-9"/>
          <w:sz w:val="26"/>
          <w:szCs w:val="26"/>
          <w:lang w:val="fr-FR"/>
        </w:rPr>
        <w:t xml:space="preserve"> </w:t>
      </w:r>
      <w:r w:rsidRPr="004F6108">
        <w:rPr>
          <w:sz w:val="26"/>
          <w:szCs w:val="26"/>
          <w:lang w:val="fr-FR"/>
        </w:rPr>
        <w:t>p</w:t>
      </w:r>
      <w:r w:rsidRPr="004F6108">
        <w:rPr>
          <w:spacing w:val="-2"/>
          <w:sz w:val="26"/>
          <w:szCs w:val="26"/>
          <w:lang w:val="fr-FR"/>
        </w:rPr>
        <w:t>hầ</w:t>
      </w:r>
      <w:r w:rsidRPr="004F6108">
        <w:rPr>
          <w:sz w:val="26"/>
          <w:szCs w:val="26"/>
          <w:lang w:val="fr-FR"/>
        </w:rPr>
        <w:t>n</w:t>
      </w:r>
      <w:r w:rsidRPr="004F6108">
        <w:rPr>
          <w:spacing w:val="-8"/>
          <w:sz w:val="26"/>
          <w:szCs w:val="26"/>
          <w:lang w:val="fr-FR"/>
        </w:rPr>
        <w:t xml:space="preserve"> </w:t>
      </w:r>
      <w:r w:rsidRPr="004F6108">
        <w:rPr>
          <w:sz w:val="26"/>
          <w:szCs w:val="26"/>
          <w:lang w:val="fr-FR"/>
        </w:rPr>
        <w:t>h</w:t>
      </w:r>
      <w:r w:rsidRPr="004F6108">
        <w:rPr>
          <w:spacing w:val="-3"/>
          <w:sz w:val="26"/>
          <w:szCs w:val="26"/>
          <w:lang w:val="fr-FR"/>
        </w:rPr>
        <w:t>ợ</w:t>
      </w:r>
      <w:r w:rsidRPr="004F6108">
        <w:rPr>
          <w:sz w:val="26"/>
          <w:szCs w:val="26"/>
          <w:lang w:val="fr-FR"/>
        </w:rPr>
        <w:t>p</w:t>
      </w:r>
      <w:r w:rsidRPr="004F6108">
        <w:rPr>
          <w:spacing w:val="-7"/>
          <w:sz w:val="26"/>
          <w:szCs w:val="26"/>
          <w:lang w:val="fr-FR"/>
        </w:rPr>
        <w:t xml:space="preserve"> </w:t>
      </w:r>
      <w:r w:rsidRPr="004F6108">
        <w:rPr>
          <w:spacing w:val="-2"/>
          <w:sz w:val="26"/>
          <w:szCs w:val="26"/>
          <w:lang w:val="fr-FR"/>
        </w:rPr>
        <w:t>đ</w:t>
      </w:r>
      <w:r w:rsidRPr="004F6108">
        <w:rPr>
          <w:sz w:val="26"/>
          <w:szCs w:val="26"/>
          <w:lang w:val="fr-FR"/>
        </w:rPr>
        <w:t>ồ</w:t>
      </w:r>
      <w:r w:rsidRPr="004F6108">
        <w:rPr>
          <w:spacing w:val="-2"/>
          <w:sz w:val="26"/>
          <w:szCs w:val="26"/>
          <w:lang w:val="fr-FR"/>
        </w:rPr>
        <w:t>n</w:t>
      </w:r>
      <w:r w:rsidRPr="004F6108">
        <w:rPr>
          <w:sz w:val="26"/>
          <w:szCs w:val="26"/>
          <w:lang w:val="fr-FR"/>
        </w:rPr>
        <w:t>g</w:t>
      </w:r>
      <w:r w:rsidRPr="004F6108">
        <w:rPr>
          <w:spacing w:val="-5"/>
          <w:sz w:val="26"/>
          <w:szCs w:val="26"/>
          <w:lang w:val="fr-FR"/>
        </w:rPr>
        <w:t xml:space="preserve"> m</w:t>
      </w:r>
      <w:r w:rsidRPr="004F6108">
        <w:rPr>
          <w:sz w:val="26"/>
          <w:szCs w:val="26"/>
          <w:lang w:val="fr-FR"/>
        </w:rPr>
        <w:t>à</w:t>
      </w:r>
      <w:r w:rsidRPr="004F6108">
        <w:rPr>
          <w:spacing w:val="-3"/>
          <w:sz w:val="26"/>
          <w:szCs w:val="26"/>
          <w:lang w:val="fr-FR"/>
        </w:rPr>
        <w:t xml:space="preserve"> </w:t>
      </w:r>
      <w:r w:rsidRPr="004F6108">
        <w:rPr>
          <w:spacing w:val="-2"/>
          <w:sz w:val="26"/>
          <w:szCs w:val="26"/>
          <w:lang w:val="fr-FR"/>
        </w:rPr>
        <w:t>m</w:t>
      </w:r>
      <w:r w:rsidRPr="004F6108">
        <w:rPr>
          <w:sz w:val="26"/>
          <w:szCs w:val="26"/>
          <w:lang w:val="fr-FR"/>
        </w:rPr>
        <w:t>ì</w:t>
      </w:r>
      <w:r w:rsidRPr="004F6108">
        <w:rPr>
          <w:spacing w:val="-2"/>
          <w:sz w:val="26"/>
          <w:szCs w:val="26"/>
          <w:lang w:val="fr-FR"/>
        </w:rPr>
        <w:t>n</w:t>
      </w:r>
      <w:r w:rsidRPr="004F6108">
        <w:rPr>
          <w:sz w:val="26"/>
          <w:szCs w:val="26"/>
          <w:lang w:val="fr-FR"/>
        </w:rPr>
        <w:t xml:space="preserve">h </w:t>
      </w:r>
      <w:r w:rsidRPr="004F6108">
        <w:rPr>
          <w:spacing w:val="-2"/>
          <w:sz w:val="26"/>
          <w:szCs w:val="26"/>
          <w:lang w:val="fr-FR"/>
        </w:rPr>
        <w:t>đan</w:t>
      </w:r>
      <w:r w:rsidRPr="004F6108">
        <w:rPr>
          <w:sz w:val="26"/>
          <w:szCs w:val="26"/>
          <w:lang w:val="fr-FR"/>
        </w:rPr>
        <w:t>g</w:t>
      </w:r>
      <w:r w:rsidRPr="004F6108">
        <w:rPr>
          <w:spacing w:val="-8"/>
          <w:sz w:val="26"/>
          <w:szCs w:val="26"/>
          <w:lang w:val="fr-FR"/>
        </w:rPr>
        <w:t xml:space="preserve"> </w:t>
      </w:r>
      <w:r w:rsidRPr="004F6108">
        <w:rPr>
          <w:spacing w:val="-2"/>
          <w:sz w:val="26"/>
          <w:szCs w:val="26"/>
          <w:lang w:val="fr-FR"/>
        </w:rPr>
        <w:t>t</w:t>
      </w:r>
      <w:r w:rsidRPr="004F6108">
        <w:rPr>
          <w:spacing w:val="-3"/>
          <w:sz w:val="26"/>
          <w:szCs w:val="26"/>
          <w:lang w:val="fr-FR"/>
        </w:rPr>
        <w:t>h</w:t>
      </w:r>
      <w:r w:rsidRPr="004F6108">
        <w:rPr>
          <w:spacing w:val="-1"/>
          <w:sz w:val="26"/>
          <w:szCs w:val="26"/>
          <w:lang w:val="fr-FR"/>
        </w:rPr>
        <w:t>ự</w:t>
      </w:r>
      <w:r w:rsidRPr="004F6108">
        <w:rPr>
          <w:sz w:val="26"/>
          <w:szCs w:val="26"/>
          <w:lang w:val="fr-FR"/>
        </w:rPr>
        <w:t>c</w:t>
      </w:r>
      <w:r w:rsidRPr="004F6108">
        <w:rPr>
          <w:spacing w:val="-6"/>
          <w:sz w:val="26"/>
          <w:szCs w:val="26"/>
          <w:lang w:val="fr-FR"/>
        </w:rPr>
        <w:t xml:space="preserve"> </w:t>
      </w:r>
      <w:r w:rsidRPr="004F6108">
        <w:rPr>
          <w:spacing w:val="-2"/>
          <w:sz w:val="26"/>
          <w:szCs w:val="26"/>
          <w:lang w:val="fr-FR"/>
        </w:rPr>
        <w:t>hi</w:t>
      </w:r>
      <w:r w:rsidRPr="004F6108">
        <w:rPr>
          <w:sz w:val="26"/>
          <w:szCs w:val="26"/>
          <w:lang w:val="fr-FR"/>
        </w:rPr>
        <w:t>ện</w:t>
      </w:r>
      <w:r w:rsidRPr="004F6108">
        <w:rPr>
          <w:spacing w:val="-9"/>
          <w:sz w:val="26"/>
          <w:szCs w:val="26"/>
          <w:lang w:val="fr-FR"/>
        </w:rPr>
        <w:t xml:space="preserve"> </w:t>
      </w:r>
      <w:r w:rsidRPr="004F6108">
        <w:rPr>
          <w:sz w:val="26"/>
          <w:szCs w:val="26"/>
          <w:lang w:val="fr-FR"/>
        </w:rPr>
        <w:t>và</w:t>
      </w:r>
      <w:r w:rsidRPr="004F6108">
        <w:rPr>
          <w:spacing w:val="-7"/>
          <w:sz w:val="26"/>
          <w:szCs w:val="26"/>
          <w:lang w:val="fr-FR"/>
        </w:rPr>
        <w:t xml:space="preserve"> </w:t>
      </w:r>
      <w:r w:rsidRPr="004F6108">
        <w:rPr>
          <w:spacing w:val="-2"/>
          <w:sz w:val="26"/>
          <w:szCs w:val="26"/>
          <w:lang w:val="fr-FR"/>
        </w:rPr>
        <w:t>c</w:t>
      </w:r>
      <w:r w:rsidRPr="004F6108">
        <w:rPr>
          <w:sz w:val="26"/>
          <w:szCs w:val="26"/>
          <w:lang w:val="fr-FR"/>
        </w:rPr>
        <w:t>h</w:t>
      </w:r>
      <w:r w:rsidRPr="004F6108">
        <w:rPr>
          <w:spacing w:val="-2"/>
          <w:sz w:val="26"/>
          <w:szCs w:val="26"/>
          <w:lang w:val="fr-FR"/>
        </w:rPr>
        <w:t>ị</w:t>
      </w:r>
      <w:r w:rsidRPr="004F6108">
        <w:rPr>
          <w:sz w:val="26"/>
          <w:szCs w:val="26"/>
          <w:lang w:val="fr-FR"/>
        </w:rPr>
        <w:t>u</w:t>
      </w:r>
      <w:r w:rsidRPr="004F6108">
        <w:rPr>
          <w:spacing w:val="-7"/>
          <w:sz w:val="26"/>
          <w:szCs w:val="26"/>
          <w:lang w:val="fr-FR"/>
        </w:rPr>
        <w:t xml:space="preserve"> </w:t>
      </w:r>
      <w:r w:rsidRPr="004F6108">
        <w:rPr>
          <w:sz w:val="26"/>
          <w:szCs w:val="26"/>
          <w:lang w:val="fr-FR"/>
        </w:rPr>
        <w:t>t</w:t>
      </w:r>
      <w:r w:rsidRPr="004F6108">
        <w:rPr>
          <w:spacing w:val="-2"/>
          <w:sz w:val="26"/>
          <w:szCs w:val="26"/>
          <w:lang w:val="fr-FR"/>
        </w:rPr>
        <w:t>rác</w:t>
      </w:r>
      <w:r w:rsidRPr="004F6108">
        <w:rPr>
          <w:sz w:val="26"/>
          <w:szCs w:val="26"/>
          <w:lang w:val="fr-FR"/>
        </w:rPr>
        <w:t>h</w:t>
      </w:r>
      <w:r w:rsidRPr="004F6108">
        <w:rPr>
          <w:spacing w:val="-8"/>
          <w:sz w:val="26"/>
          <w:szCs w:val="26"/>
          <w:lang w:val="fr-FR"/>
        </w:rPr>
        <w:t xml:space="preserve"> </w:t>
      </w:r>
      <w:r w:rsidRPr="004F6108">
        <w:rPr>
          <w:spacing w:val="-2"/>
          <w:sz w:val="26"/>
          <w:szCs w:val="26"/>
          <w:lang w:val="fr-FR"/>
        </w:rPr>
        <w:t>nh</w:t>
      </w:r>
      <w:r w:rsidRPr="004F6108">
        <w:rPr>
          <w:sz w:val="26"/>
          <w:szCs w:val="26"/>
          <w:lang w:val="fr-FR"/>
        </w:rPr>
        <w:t>iệm</w:t>
      </w:r>
      <w:r w:rsidRPr="004F6108">
        <w:rPr>
          <w:spacing w:val="-11"/>
          <w:sz w:val="26"/>
          <w:szCs w:val="26"/>
          <w:lang w:val="fr-FR"/>
        </w:rPr>
        <w:t xml:space="preserve"> </w:t>
      </w:r>
      <w:r w:rsidRPr="004F6108">
        <w:rPr>
          <w:spacing w:val="-2"/>
          <w:sz w:val="26"/>
          <w:szCs w:val="26"/>
          <w:lang w:val="fr-FR"/>
        </w:rPr>
        <w:t>bả</w:t>
      </w:r>
      <w:r w:rsidRPr="004F6108">
        <w:rPr>
          <w:sz w:val="26"/>
          <w:szCs w:val="26"/>
          <w:lang w:val="fr-FR"/>
        </w:rPr>
        <w:t>o</w:t>
      </w:r>
      <w:r w:rsidRPr="004F6108">
        <w:rPr>
          <w:spacing w:val="-7"/>
          <w:sz w:val="26"/>
          <w:szCs w:val="26"/>
          <w:lang w:val="fr-FR"/>
        </w:rPr>
        <w:t xml:space="preserve"> </w:t>
      </w:r>
      <w:r w:rsidRPr="004F6108">
        <w:rPr>
          <w:spacing w:val="-2"/>
          <w:sz w:val="26"/>
          <w:szCs w:val="26"/>
          <w:lang w:val="fr-FR"/>
        </w:rPr>
        <w:t>hà</w:t>
      </w:r>
      <w:r w:rsidRPr="004F6108">
        <w:rPr>
          <w:sz w:val="26"/>
          <w:szCs w:val="26"/>
          <w:lang w:val="fr-FR"/>
        </w:rPr>
        <w:t>nh</w:t>
      </w:r>
      <w:r w:rsidRPr="004F6108">
        <w:rPr>
          <w:spacing w:val="-10"/>
          <w:sz w:val="26"/>
          <w:szCs w:val="26"/>
          <w:lang w:val="fr-FR"/>
        </w:rPr>
        <w:t xml:space="preserve"> </w:t>
      </w:r>
      <w:r w:rsidRPr="004F6108">
        <w:rPr>
          <w:sz w:val="26"/>
          <w:szCs w:val="26"/>
          <w:lang w:val="fr-FR"/>
        </w:rPr>
        <w:t>ph</w:t>
      </w:r>
      <w:r w:rsidRPr="004F6108">
        <w:rPr>
          <w:spacing w:val="-2"/>
          <w:sz w:val="26"/>
          <w:szCs w:val="26"/>
          <w:lang w:val="fr-FR"/>
        </w:rPr>
        <w:t>ầ</w:t>
      </w:r>
      <w:r w:rsidRPr="004F6108">
        <w:rPr>
          <w:sz w:val="26"/>
          <w:szCs w:val="26"/>
          <w:lang w:val="fr-FR"/>
        </w:rPr>
        <w:t>n</w:t>
      </w:r>
      <w:r w:rsidRPr="004F6108">
        <w:rPr>
          <w:spacing w:val="-10"/>
          <w:sz w:val="26"/>
          <w:szCs w:val="26"/>
          <w:lang w:val="fr-FR"/>
        </w:rPr>
        <w:t xml:space="preserve"> </w:t>
      </w:r>
      <w:r w:rsidRPr="004F6108">
        <w:rPr>
          <w:sz w:val="26"/>
          <w:szCs w:val="26"/>
          <w:lang w:val="fr-FR"/>
        </w:rPr>
        <w:t>h</w:t>
      </w:r>
      <w:r w:rsidRPr="004F6108">
        <w:rPr>
          <w:spacing w:val="-3"/>
          <w:sz w:val="26"/>
          <w:szCs w:val="26"/>
          <w:lang w:val="fr-FR"/>
        </w:rPr>
        <w:t>ợ</w:t>
      </w:r>
      <w:r w:rsidRPr="004F6108">
        <w:rPr>
          <w:sz w:val="26"/>
          <w:szCs w:val="26"/>
          <w:lang w:val="fr-FR"/>
        </w:rPr>
        <w:t>p</w:t>
      </w:r>
      <w:r w:rsidRPr="004F6108">
        <w:rPr>
          <w:spacing w:val="-7"/>
          <w:sz w:val="26"/>
          <w:szCs w:val="26"/>
          <w:lang w:val="fr-FR"/>
        </w:rPr>
        <w:t xml:space="preserve"> </w:t>
      </w:r>
      <w:r w:rsidRPr="004F6108">
        <w:rPr>
          <w:spacing w:val="-2"/>
          <w:sz w:val="26"/>
          <w:szCs w:val="26"/>
          <w:lang w:val="fr-FR"/>
        </w:rPr>
        <w:t>đồ</w:t>
      </w:r>
      <w:r w:rsidRPr="004F6108">
        <w:rPr>
          <w:sz w:val="26"/>
          <w:szCs w:val="26"/>
          <w:lang w:val="fr-FR"/>
        </w:rPr>
        <w:t>ng</w:t>
      </w:r>
      <w:r w:rsidRPr="004F6108">
        <w:rPr>
          <w:spacing w:val="-10"/>
          <w:sz w:val="26"/>
          <w:szCs w:val="26"/>
          <w:lang w:val="fr-FR"/>
        </w:rPr>
        <w:t xml:space="preserve"> </w:t>
      </w:r>
      <w:r w:rsidRPr="004F6108">
        <w:rPr>
          <w:spacing w:val="-2"/>
          <w:sz w:val="26"/>
          <w:szCs w:val="26"/>
          <w:lang w:val="fr-FR"/>
        </w:rPr>
        <w:t>đ</w:t>
      </w:r>
      <w:r w:rsidRPr="004F6108">
        <w:rPr>
          <w:sz w:val="26"/>
          <w:szCs w:val="26"/>
          <w:lang w:val="fr-FR"/>
        </w:rPr>
        <w:t>ó.</w:t>
      </w:r>
    </w:p>
    <w:p w:rsidR="0042598F" w:rsidRPr="004F6108" w:rsidRDefault="005305DD" w:rsidP="00260C1E">
      <w:pPr>
        <w:spacing w:before="120"/>
        <w:ind w:right="69" w:firstLine="709"/>
        <w:jc w:val="both"/>
        <w:rPr>
          <w:sz w:val="26"/>
          <w:szCs w:val="26"/>
          <w:lang w:val="fr-FR"/>
        </w:rPr>
      </w:pPr>
      <w:r w:rsidRPr="004F6108">
        <w:rPr>
          <w:spacing w:val="-2"/>
          <w:sz w:val="26"/>
          <w:szCs w:val="26"/>
          <w:lang w:val="fr-FR"/>
        </w:rPr>
        <w:t>3</w:t>
      </w:r>
      <w:r w:rsidRPr="004F6108">
        <w:rPr>
          <w:sz w:val="26"/>
          <w:szCs w:val="26"/>
          <w:lang w:val="fr-FR"/>
        </w:rPr>
        <w:t>.</w:t>
      </w:r>
      <w:r w:rsidRPr="004F6108">
        <w:rPr>
          <w:spacing w:val="6"/>
          <w:sz w:val="26"/>
          <w:szCs w:val="26"/>
          <w:lang w:val="fr-FR"/>
        </w:rPr>
        <w:t xml:space="preserve"> </w:t>
      </w:r>
      <w:r w:rsidRPr="004F6108">
        <w:rPr>
          <w:spacing w:val="-2"/>
          <w:sz w:val="26"/>
          <w:szCs w:val="26"/>
          <w:lang w:val="fr-FR"/>
        </w:rPr>
        <w:t>Tr</w:t>
      </w:r>
      <w:r w:rsidRPr="004F6108">
        <w:rPr>
          <w:sz w:val="26"/>
          <w:szCs w:val="26"/>
          <w:lang w:val="fr-FR"/>
        </w:rPr>
        <w:t>o</w:t>
      </w:r>
      <w:r w:rsidRPr="004F6108">
        <w:rPr>
          <w:spacing w:val="-2"/>
          <w:sz w:val="26"/>
          <w:szCs w:val="26"/>
          <w:lang w:val="fr-FR"/>
        </w:rPr>
        <w:t>n</w:t>
      </w:r>
      <w:r w:rsidRPr="004F6108">
        <w:rPr>
          <w:sz w:val="26"/>
          <w:szCs w:val="26"/>
          <w:lang w:val="fr-FR"/>
        </w:rPr>
        <w:t>g</w:t>
      </w:r>
      <w:r w:rsidRPr="004F6108">
        <w:rPr>
          <w:spacing w:val="1"/>
          <w:sz w:val="26"/>
          <w:szCs w:val="26"/>
          <w:lang w:val="fr-FR"/>
        </w:rPr>
        <w:t xml:space="preserve"> </w:t>
      </w:r>
      <w:r w:rsidRPr="004F6108">
        <w:rPr>
          <w:sz w:val="26"/>
          <w:szCs w:val="26"/>
          <w:lang w:val="fr-FR"/>
        </w:rPr>
        <w:t>t</w:t>
      </w:r>
      <w:r w:rsidRPr="004F6108">
        <w:rPr>
          <w:spacing w:val="-2"/>
          <w:sz w:val="26"/>
          <w:szCs w:val="26"/>
          <w:lang w:val="fr-FR"/>
        </w:rPr>
        <w:t>r</w:t>
      </w:r>
      <w:r w:rsidRPr="004F6108">
        <w:rPr>
          <w:spacing w:val="-1"/>
          <w:sz w:val="26"/>
          <w:szCs w:val="26"/>
          <w:lang w:val="fr-FR"/>
        </w:rPr>
        <w:t>ư</w:t>
      </w:r>
      <w:r w:rsidRPr="004F6108">
        <w:rPr>
          <w:spacing w:val="-3"/>
          <w:sz w:val="26"/>
          <w:szCs w:val="26"/>
          <w:lang w:val="fr-FR"/>
        </w:rPr>
        <w:t>ờ</w:t>
      </w:r>
      <w:r w:rsidRPr="004F6108">
        <w:rPr>
          <w:sz w:val="26"/>
          <w:szCs w:val="26"/>
          <w:lang w:val="fr-FR"/>
        </w:rPr>
        <w:t>ng</w:t>
      </w:r>
      <w:r w:rsidRPr="004F6108">
        <w:rPr>
          <w:spacing w:val="1"/>
          <w:sz w:val="26"/>
          <w:szCs w:val="26"/>
          <w:lang w:val="fr-FR"/>
        </w:rPr>
        <w:t xml:space="preserve"> </w:t>
      </w:r>
      <w:r w:rsidRPr="004F6108">
        <w:rPr>
          <w:spacing w:val="-2"/>
          <w:sz w:val="26"/>
          <w:szCs w:val="26"/>
          <w:lang w:val="fr-FR"/>
        </w:rPr>
        <w:t>h</w:t>
      </w:r>
      <w:r w:rsidRPr="004F6108">
        <w:rPr>
          <w:sz w:val="26"/>
          <w:szCs w:val="26"/>
          <w:lang w:val="fr-FR"/>
        </w:rPr>
        <w:t>ợp</w:t>
      </w:r>
      <w:r w:rsidRPr="004F6108">
        <w:rPr>
          <w:spacing w:val="4"/>
          <w:sz w:val="26"/>
          <w:szCs w:val="26"/>
          <w:lang w:val="fr-FR"/>
        </w:rPr>
        <w:t xml:space="preserve"> </w:t>
      </w:r>
      <w:r w:rsidRPr="004F6108">
        <w:rPr>
          <w:sz w:val="26"/>
          <w:szCs w:val="26"/>
          <w:lang w:val="fr-FR"/>
        </w:rPr>
        <w:t>B</w:t>
      </w:r>
      <w:r w:rsidRPr="004F6108">
        <w:rPr>
          <w:spacing w:val="-2"/>
          <w:sz w:val="26"/>
          <w:szCs w:val="26"/>
          <w:lang w:val="fr-FR"/>
        </w:rPr>
        <w:t>ê</w:t>
      </w:r>
      <w:r w:rsidRPr="004F6108">
        <w:rPr>
          <w:sz w:val="26"/>
          <w:szCs w:val="26"/>
          <w:lang w:val="fr-FR"/>
        </w:rPr>
        <w:t>n</w:t>
      </w:r>
      <w:r w:rsidRPr="004F6108">
        <w:rPr>
          <w:spacing w:val="3"/>
          <w:sz w:val="26"/>
          <w:szCs w:val="26"/>
          <w:lang w:val="fr-FR"/>
        </w:rPr>
        <w:t xml:space="preserve"> </w:t>
      </w:r>
      <w:r w:rsidRPr="004F6108">
        <w:rPr>
          <w:sz w:val="26"/>
          <w:szCs w:val="26"/>
          <w:lang w:val="fr-FR"/>
        </w:rPr>
        <w:t>A</w:t>
      </w:r>
      <w:r w:rsidRPr="004F6108">
        <w:rPr>
          <w:spacing w:val="6"/>
          <w:sz w:val="26"/>
          <w:szCs w:val="26"/>
          <w:lang w:val="fr-FR"/>
        </w:rPr>
        <w:t xml:space="preserve"> </w:t>
      </w:r>
      <w:r w:rsidRPr="004F6108">
        <w:rPr>
          <w:sz w:val="26"/>
          <w:szCs w:val="26"/>
          <w:lang w:val="fr-FR"/>
        </w:rPr>
        <w:t>c</w:t>
      </w:r>
      <w:r w:rsidRPr="004F6108">
        <w:rPr>
          <w:spacing w:val="-2"/>
          <w:sz w:val="26"/>
          <w:szCs w:val="26"/>
          <w:lang w:val="fr-FR"/>
        </w:rPr>
        <w:t>h</w:t>
      </w:r>
      <w:r w:rsidRPr="004F6108">
        <w:rPr>
          <w:sz w:val="26"/>
          <w:szCs w:val="26"/>
          <w:lang w:val="fr-FR"/>
        </w:rPr>
        <w:t xml:space="preserve">ấm </w:t>
      </w:r>
      <w:r w:rsidRPr="004F6108">
        <w:rPr>
          <w:spacing w:val="-2"/>
          <w:sz w:val="26"/>
          <w:szCs w:val="26"/>
          <w:lang w:val="fr-FR"/>
        </w:rPr>
        <w:t>d</w:t>
      </w:r>
      <w:r w:rsidRPr="004F6108">
        <w:rPr>
          <w:sz w:val="26"/>
          <w:szCs w:val="26"/>
          <w:lang w:val="fr-FR"/>
        </w:rPr>
        <w:t>ứt</w:t>
      </w:r>
      <w:r w:rsidRPr="004F6108">
        <w:rPr>
          <w:spacing w:val="5"/>
          <w:sz w:val="26"/>
          <w:szCs w:val="26"/>
          <w:lang w:val="fr-FR"/>
        </w:rPr>
        <w:t xml:space="preserve"> </w:t>
      </w:r>
      <w:r w:rsidRPr="004F6108">
        <w:rPr>
          <w:spacing w:val="-2"/>
          <w:sz w:val="26"/>
          <w:szCs w:val="26"/>
          <w:lang w:val="fr-FR"/>
        </w:rPr>
        <w:t>h</w:t>
      </w:r>
      <w:r w:rsidRPr="004F6108">
        <w:rPr>
          <w:sz w:val="26"/>
          <w:szCs w:val="26"/>
          <w:lang w:val="fr-FR"/>
        </w:rPr>
        <w:t>ợp</w:t>
      </w:r>
      <w:r w:rsidRPr="004F6108">
        <w:rPr>
          <w:spacing w:val="4"/>
          <w:sz w:val="26"/>
          <w:szCs w:val="26"/>
          <w:lang w:val="fr-FR"/>
        </w:rPr>
        <w:t xml:space="preserve"> </w:t>
      </w:r>
      <w:r w:rsidRPr="004F6108">
        <w:rPr>
          <w:spacing w:val="-2"/>
          <w:sz w:val="26"/>
          <w:szCs w:val="26"/>
          <w:lang w:val="fr-FR"/>
        </w:rPr>
        <w:t>đ</w:t>
      </w:r>
      <w:r w:rsidRPr="004F6108">
        <w:rPr>
          <w:sz w:val="26"/>
          <w:szCs w:val="26"/>
          <w:lang w:val="fr-FR"/>
        </w:rPr>
        <w:t>ồ</w:t>
      </w:r>
      <w:r w:rsidRPr="004F6108">
        <w:rPr>
          <w:spacing w:val="-2"/>
          <w:sz w:val="26"/>
          <w:szCs w:val="26"/>
          <w:lang w:val="fr-FR"/>
        </w:rPr>
        <w:t>n</w:t>
      </w:r>
      <w:r w:rsidRPr="004F6108">
        <w:rPr>
          <w:sz w:val="26"/>
          <w:szCs w:val="26"/>
          <w:lang w:val="fr-FR"/>
        </w:rPr>
        <w:t>g</w:t>
      </w:r>
      <w:r w:rsidRPr="004F6108">
        <w:rPr>
          <w:spacing w:val="2"/>
          <w:sz w:val="26"/>
          <w:szCs w:val="26"/>
          <w:lang w:val="fr-FR"/>
        </w:rPr>
        <w:t xml:space="preserve"> </w:t>
      </w:r>
      <w:r w:rsidRPr="004F6108">
        <w:rPr>
          <w:spacing w:val="-2"/>
          <w:sz w:val="26"/>
          <w:szCs w:val="26"/>
          <w:lang w:val="fr-FR"/>
        </w:rPr>
        <w:t>th</w:t>
      </w:r>
      <w:r w:rsidRPr="004F6108">
        <w:rPr>
          <w:sz w:val="26"/>
          <w:szCs w:val="26"/>
          <w:lang w:val="fr-FR"/>
        </w:rPr>
        <w:t>eo</w:t>
      </w:r>
      <w:r w:rsidRPr="004F6108">
        <w:rPr>
          <w:spacing w:val="5"/>
          <w:sz w:val="26"/>
          <w:szCs w:val="26"/>
          <w:lang w:val="fr-FR"/>
        </w:rPr>
        <w:t xml:space="preserve"> </w:t>
      </w:r>
      <w:r w:rsidRPr="004F6108">
        <w:rPr>
          <w:spacing w:val="-2"/>
          <w:sz w:val="26"/>
          <w:szCs w:val="26"/>
          <w:lang w:val="fr-FR"/>
        </w:rPr>
        <w:t>đ</w:t>
      </w:r>
      <w:r w:rsidRPr="004F6108">
        <w:rPr>
          <w:sz w:val="26"/>
          <w:szCs w:val="26"/>
          <w:lang w:val="fr-FR"/>
        </w:rPr>
        <w:t>iểm b</w:t>
      </w:r>
      <w:r w:rsidRPr="004F6108">
        <w:rPr>
          <w:spacing w:val="9"/>
          <w:sz w:val="26"/>
          <w:szCs w:val="26"/>
          <w:lang w:val="fr-FR"/>
        </w:rPr>
        <w:t xml:space="preserve"> </w:t>
      </w:r>
      <w:r w:rsidRPr="004F6108">
        <w:rPr>
          <w:spacing w:val="-2"/>
          <w:sz w:val="26"/>
          <w:szCs w:val="26"/>
          <w:lang w:val="fr-FR"/>
        </w:rPr>
        <w:t>kh</w:t>
      </w:r>
      <w:r w:rsidRPr="004F6108">
        <w:rPr>
          <w:sz w:val="26"/>
          <w:szCs w:val="26"/>
          <w:lang w:val="fr-FR"/>
        </w:rPr>
        <w:t>o</w:t>
      </w:r>
      <w:r w:rsidRPr="004F6108">
        <w:rPr>
          <w:spacing w:val="-2"/>
          <w:sz w:val="26"/>
          <w:szCs w:val="26"/>
          <w:lang w:val="fr-FR"/>
        </w:rPr>
        <w:t>ả</w:t>
      </w:r>
      <w:r w:rsidRPr="004F6108">
        <w:rPr>
          <w:sz w:val="26"/>
          <w:szCs w:val="26"/>
          <w:lang w:val="fr-FR"/>
        </w:rPr>
        <w:t>n</w:t>
      </w:r>
      <w:r w:rsidRPr="004F6108">
        <w:rPr>
          <w:spacing w:val="4"/>
          <w:sz w:val="26"/>
          <w:szCs w:val="26"/>
          <w:lang w:val="fr-FR"/>
        </w:rPr>
        <w:t xml:space="preserve"> </w:t>
      </w:r>
      <w:r w:rsidRPr="004F6108">
        <w:rPr>
          <w:sz w:val="26"/>
          <w:szCs w:val="26"/>
          <w:lang w:val="fr-FR"/>
        </w:rPr>
        <w:t>1</w:t>
      </w:r>
      <w:r w:rsidRPr="004F6108">
        <w:rPr>
          <w:spacing w:val="6"/>
          <w:sz w:val="26"/>
          <w:szCs w:val="26"/>
          <w:lang w:val="fr-FR"/>
        </w:rPr>
        <w:t xml:space="preserve"> </w:t>
      </w:r>
      <w:r w:rsidRPr="004F6108">
        <w:rPr>
          <w:spacing w:val="-2"/>
          <w:sz w:val="26"/>
          <w:szCs w:val="26"/>
          <w:lang w:val="fr-FR"/>
        </w:rPr>
        <w:t>Đi</w:t>
      </w:r>
      <w:r w:rsidRPr="004F6108">
        <w:rPr>
          <w:sz w:val="26"/>
          <w:szCs w:val="26"/>
          <w:lang w:val="fr-FR"/>
        </w:rPr>
        <w:t>ều</w:t>
      </w:r>
      <w:r w:rsidRPr="004F6108">
        <w:rPr>
          <w:spacing w:val="4"/>
          <w:sz w:val="26"/>
          <w:szCs w:val="26"/>
          <w:lang w:val="fr-FR"/>
        </w:rPr>
        <w:t xml:space="preserve"> </w:t>
      </w:r>
      <w:r w:rsidRPr="004F6108">
        <w:rPr>
          <w:spacing w:val="-3"/>
          <w:sz w:val="26"/>
          <w:szCs w:val="26"/>
          <w:lang w:val="fr-FR"/>
        </w:rPr>
        <w:t>n</w:t>
      </w:r>
      <w:r w:rsidRPr="004F6108">
        <w:rPr>
          <w:spacing w:val="3"/>
          <w:sz w:val="26"/>
          <w:szCs w:val="26"/>
          <w:lang w:val="fr-FR"/>
        </w:rPr>
        <w:t>à</w:t>
      </w:r>
      <w:r w:rsidRPr="004F6108">
        <w:rPr>
          <w:spacing w:val="-7"/>
          <w:sz w:val="26"/>
          <w:szCs w:val="26"/>
          <w:lang w:val="fr-FR"/>
        </w:rPr>
        <w:t>y</w:t>
      </w:r>
      <w:r w:rsidRPr="004F6108">
        <w:rPr>
          <w:sz w:val="26"/>
          <w:szCs w:val="26"/>
          <w:lang w:val="fr-FR"/>
        </w:rPr>
        <w:t>,</w:t>
      </w:r>
      <w:r w:rsidRPr="004F6108">
        <w:rPr>
          <w:spacing w:val="6"/>
          <w:sz w:val="26"/>
          <w:szCs w:val="26"/>
          <w:lang w:val="fr-FR"/>
        </w:rPr>
        <w:t xml:space="preserve"> </w:t>
      </w:r>
      <w:r w:rsidRPr="004F6108">
        <w:rPr>
          <w:spacing w:val="-2"/>
          <w:sz w:val="26"/>
          <w:szCs w:val="26"/>
          <w:lang w:val="fr-FR"/>
        </w:rPr>
        <w:t>B</w:t>
      </w:r>
      <w:r w:rsidRPr="004F6108">
        <w:rPr>
          <w:sz w:val="26"/>
          <w:szCs w:val="26"/>
          <w:lang w:val="fr-FR"/>
        </w:rPr>
        <w:t>ên</w:t>
      </w:r>
      <w:r w:rsidRPr="004F6108">
        <w:rPr>
          <w:spacing w:val="4"/>
          <w:sz w:val="26"/>
          <w:szCs w:val="26"/>
          <w:lang w:val="fr-FR"/>
        </w:rPr>
        <w:t xml:space="preserve"> </w:t>
      </w:r>
      <w:r w:rsidRPr="004F6108">
        <w:rPr>
          <w:sz w:val="26"/>
          <w:szCs w:val="26"/>
          <w:lang w:val="fr-FR"/>
        </w:rPr>
        <w:t xml:space="preserve">A </w:t>
      </w:r>
      <w:r w:rsidRPr="004F6108">
        <w:rPr>
          <w:spacing w:val="-2"/>
          <w:sz w:val="26"/>
          <w:szCs w:val="26"/>
          <w:lang w:val="fr-FR"/>
        </w:rPr>
        <w:t>khô</w:t>
      </w:r>
      <w:r w:rsidRPr="004F6108">
        <w:rPr>
          <w:sz w:val="26"/>
          <w:szCs w:val="26"/>
          <w:lang w:val="fr-FR"/>
        </w:rPr>
        <w:t>ng</w:t>
      </w:r>
      <w:r w:rsidRPr="004F6108">
        <w:rPr>
          <w:spacing w:val="-18"/>
          <w:sz w:val="26"/>
          <w:szCs w:val="26"/>
          <w:lang w:val="fr-FR"/>
        </w:rPr>
        <w:t xml:space="preserve"> </w:t>
      </w:r>
      <w:r w:rsidRPr="004F6108">
        <w:rPr>
          <w:spacing w:val="-2"/>
          <w:sz w:val="26"/>
          <w:szCs w:val="26"/>
          <w:lang w:val="fr-FR"/>
        </w:rPr>
        <w:t>p</w:t>
      </w:r>
      <w:r w:rsidRPr="004F6108">
        <w:rPr>
          <w:spacing w:val="-3"/>
          <w:sz w:val="26"/>
          <w:szCs w:val="26"/>
          <w:lang w:val="fr-FR"/>
        </w:rPr>
        <w:t>h</w:t>
      </w:r>
      <w:r w:rsidRPr="004F6108">
        <w:rPr>
          <w:sz w:val="26"/>
          <w:szCs w:val="26"/>
          <w:lang w:val="fr-FR"/>
        </w:rPr>
        <w:t>ải</w:t>
      </w:r>
      <w:r w:rsidRPr="004F6108">
        <w:rPr>
          <w:spacing w:val="-16"/>
          <w:sz w:val="26"/>
          <w:szCs w:val="26"/>
          <w:lang w:val="fr-FR"/>
        </w:rPr>
        <w:t xml:space="preserve"> </w:t>
      </w:r>
      <w:r w:rsidRPr="004F6108">
        <w:rPr>
          <w:spacing w:val="-2"/>
          <w:sz w:val="26"/>
          <w:szCs w:val="26"/>
          <w:lang w:val="fr-FR"/>
        </w:rPr>
        <w:t>ch</w:t>
      </w:r>
      <w:r w:rsidRPr="004F6108">
        <w:rPr>
          <w:sz w:val="26"/>
          <w:szCs w:val="26"/>
          <w:lang w:val="fr-FR"/>
        </w:rPr>
        <w:t>ịu</w:t>
      </w:r>
      <w:r w:rsidRPr="004F6108">
        <w:rPr>
          <w:spacing w:val="-16"/>
          <w:sz w:val="26"/>
          <w:szCs w:val="26"/>
          <w:lang w:val="fr-FR"/>
        </w:rPr>
        <w:t xml:space="preserve"> </w:t>
      </w:r>
      <w:r w:rsidRPr="004F6108">
        <w:rPr>
          <w:spacing w:val="-2"/>
          <w:sz w:val="26"/>
          <w:szCs w:val="26"/>
          <w:lang w:val="fr-FR"/>
        </w:rPr>
        <w:t>bấ</w:t>
      </w:r>
      <w:r w:rsidRPr="004F6108">
        <w:rPr>
          <w:sz w:val="26"/>
          <w:szCs w:val="26"/>
          <w:lang w:val="fr-FR"/>
        </w:rPr>
        <w:t>t</w:t>
      </w:r>
      <w:r w:rsidRPr="004F6108">
        <w:rPr>
          <w:spacing w:val="-14"/>
          <w:sz w:val="26"/>
          <w:szCs w:val="26"/>
          <w:lang w:val="fr-FR"/>
        </w:rPr>
        <w:t xml:space="preserve"> </w:t>
      </w:r>
      <w:r w:rsidRPr="004F6108">
        <w:rPr>
          <w:spacing w:val="-2"/>
          <w:sz w:val="26"/>
          <w:szCs w:val="26"/>
          <w:lang w:val="fr-FR"/>
        </w:rPr>
        <w:t>c</w:t>
      </w:r>
      <w:r w:rsidRPr="004F6108">
        <w:rPr>
          <w:sz w:val="26"/>
          <w:szCs w:val="26"/>
          <w:lang w:val="fr-FR"/>
        </w:rPr>
        <w:t>ứ</w:t>
      </w:r>
      <w:r w:rsidRPr="004F6108">
        <w:rPr>
          <w:spacing w:val="-12"/>
          <w:sz w:val="26"/>
          <w:szCs w:val="26"/>
          <w:lang w:val="fr-FR"/>
        </w:rPr>
        <w:t xml:space="preserve"> </w:t>
      </w:r>
      <w:r w:rsidRPr="004F6108">
        <w:rPr>
          <w:spacing w:val="-2"/>
          <w:sz w:val="26"/>
          <w:szCs w:val="26"/>
          <w:lang w:val="fr-FR"/>
        </w:rPr>
        <w:t>ch</w:t>
      </w:r>
      <w:r w:rsidRPr="004F6108">
        <w:rPr>
          <w:sz w:val="26"/>
          <w:szCs w:val="26"/>
          <w:lang w:val="fr-FR"/>
        </w:rPr>
        <w:t>i</w:t>
      </w:r>
      <w:r w:rsidRPr="004F6108">
        <w:rPr>
          <w:spacing w:val="-14"/>
          <w:sz w:val="26"/>
          <w:szCs w:val="26"/>
          <w:lang w:val="fr-FR"/>
        </w:rPr>
        <w:t xml:space="preserve"> </w:t>
      </w:r>
      <w:r w:rsidRPr="004F6108">
        <w:rPr>
          <w:spacing w:val="-2"/>
          <w:sz w:val="26"/>
          <w:szCs w:val="26"/>
          <w:lang w:val="fr-FR"/>
        </w:rPr>
        <w:t>p</w:t>
      </w:r>
      <w:r w:rsidRPr="004F6108">
        <w:rPr>
          <w:sz w:val="26"/>
          <w:szCs w:val="26"/>
          <w:lang w:val="fr-FR"/>
        </w:rPr>
        <w:t>hí</w:t>
      </w:r>
      <w:r w:rsidRPr="004F6108">
        <w:rPr>
          <w:spacing w:val="-15"/>
          <w:sz w:val="26"/>
          <w:szCs w:val="26"/>
          <w:lang w:val="fr-FR"/>
        </w:rPr>
        <w:t xml:space="preserve"> </w:t>
      </w:r>
      <w:r w:rsidRPr="004F6108">
        <w:rPr>
          <w:spacing w:val="-2"/>
          <w:sz w:val="26"/>
          <w:szCs w:val="26"/>
          <w:lang w:val="fr-FR"/>
        </w:rPr>
        <w:t>đề</w:t>
      </w:r>
      <w:r w:rsidRPr="004F6108">
        <w:rPr>
          <w:sz w:val="26"/>
          <w:szCs w:val="26"/>
          <w:lang w:val="fr-FR"/>
        </w:rPr>
        <w:t>n</w:t>
      </w:r>
      <w:r w:rsidRPr="004F6108">
        <w:rPr>
          <w:spacing w:val="-16"/>
          <w:sz w:val="26"/>
          <w:szCs w:val="26"/>
          <w:lang w:val="fr-FR"/>
        </w:rPr>
        <w:t xml:space="preserve"> </w:t>
      </w:r>
      <w:r w:rsidRPr="004F6108">
        <w:rPr>
          <w:sz w:val="26"/>
          <w:szCs w:val="26"/>
          <w:lang w:val="fr-FR"/>
        </w:rPr>
        <w:t>bù</w:t>
      </w:r>
      <w:r w:rsidRPr="004F6108">
        <w:rPr>
          <w:spacing w:val="-15"/>
          <w:sz w:val="26"/>
          <w:szCs w:val="26"/>
          <w:lang w:val="fr-FR"/>
        </w:rPr>
        <w:t xml:space="preserve"> </w:t>
      </w:r>
      <w:r w:rsidRPr="004F6108">
        <w:rPr>
          <w:spacing w:val="-2"/>
          <w:sz w:val="26"/>
          <w:szCs w:val="26"/>
          <w:lang w:val="fr-FR"/>
        </w:rPr>
        <w:t>nào</w:t>
      </w:r>
      <w:r w:rsidRPr="004F6108">
        <w:rPr>
          <w:sz w:val="26"/>
          <w:szCs w:val="26"/>
          <w:lang w:val="fr-FR"/>
        </w:rPr>
        <w:t>.</w:t>
      </w:r>
      <w:r w:rsidRPr="004F6108">
        <w:rPr>
          <w:spacing w:val="-14"/>
          <w:sz w:val="26"/>
          <w:szCs w:val="26"/>
          <w:lang w:val="fr-FR"/>
        </w:rPr>
        <w:t xml:space="preserve"> </w:t>
      </w:r>
      <w:r w:rsidRPr="004F6108">
        <w:rPr>
          <w:spacing w:val="-2"/>
          <w:sz w:val="26"/>
          <w:szCs w:val="26"/>
          <w:lang w:val="fr-FR"/>
        </w:rPr>
        <w:t>Việ</w:t>
      </w:r>
      <w:r w:rsidRPr="004F6108">
        <w:rPr>
          <w:sz w:val="26"/>
          <w:szCs w:val="26"/>
          <w:lang w:val="fr-FR"/>
        </w:rPr>
        <w:t>c</w:t>
      </w:r>
      <w:r w:rsidRPr="004F6108">
        <w:rPr>
          <w:spacing w:val="-16"/>
          <w:sz w:val="26"/>
          <w:szCs w:val="26"/>
          <w:lang w:val="fr-FR"/>
        </w:rPr>
        <w:t xml:space="preserve"> </w:t>
      </w:r>
      <w:r w:rsidRPr="004F6108">
        <w:rPr>
          <w:spacing w:val="-2"/>
          <w:sz w:val="26"/>
          <w:szCs w:val="26"/>
          <w:lang w:val="fr-FR"/>
        </w:rPr>
        <w:t>c</w:t>
      </w:r>
      <w:r w:rsidRPr="004F6108">
        <w:rPr>
          <w:sz w:val="26"/>
          <w:szCs w:val="26"/>
          <w:lang w:val="fr-FR"/>
        </w:rPr>
        <w:t>hấm</w:t>
      </w:r>
      <w:r w:rsidRPr="004F6108">
        <w:rPr>
          <w:spacing w:val="-21"/>
          <w:sz w:val="26"/>
          <w:szCs w:val="26"/>
          <w:lang w:val="fr-FR"/>
        </w:rPr>
        <w:t xml:space="preserve"> </w:t>
      </w:r>
      <w:r w:rsidRPr="004F6108">
        <w:rPr>
          <w:spacing w:val="-2"/>
          <w:sz w:val="26"/>
          <w:szCs w:val="26"/>
          <w:lang w:val="fr-FR"/>
        </w:rPr>
        <w:t>d</w:t>
      </w:r>
      <w:r w:rsidRPr="004F6108">
        <w:rPr>
          <w:spacing w:val="-1"/>
          <w:sz w:val="26"/>
          <w:szCs w:val="26"/>
          <w:lang w:val="fr-FR"/>
        </w:rPr>
        <w:t>ứ</w:t>
      </w:r>
      <w:r w:rsidRPr="004F6108">
        <w:rPr>
          <w:sz w:val="26"/>
          <w:szCs w:val="26"/>
          <w:lang w:val="fr-FR"/>
        </w:rPr>
        <w:t>t</w:t>
      </w:r>
      <w:r w:rsidRPr="004F6108">
        <w:rPr>
          <w:spacing w:val="-15"/>
          <w:sz w:val="26"/>
          <w:szCs w:val="26"/>
          <w:lang w:val="fr-FR"/>
        </w:rPr>
        <w:t xml:space="preserve"> </w:t>
      </w:r>
      <w:r w:rsidRPr="004F6108">
        <w:rPr>
          <w:sz w:val="26"/>
          <w:szCs w:val="26"/>
          <w:lang w:val="fr-FR"/>
        </w:rPr>
        <w:t>h</w:t>
      </w:r>
      <w:r w:rsidRPr="004F6108">
        <w:rPr>
          <w:spacing w:val="-3"/>
          <w:sz w:val="26"/>
          <w:szCs w:val="26"/>
          <w:lang w:val="fr-FR"/>
        </w:rPr>
        <w:t>ợ</w:t>
      </w:r>
      <w:r w:rsidRPr="004F6108">
        <w:rPr>
          <w:sz w:val="26"/>
          <w:szCs w:val="26"/>
          <w:lang w:val="fr-FR"/>
        </w:rPr>
        <w:t>p</w:t>
      </w:r>
      <w:r w:rsidRPr="004F6108">
        <w:rPr>
          <w:spacing w:val="-16"/>
          <w:sz w:val="26"/>
          <w:szCs w:val="26"/>
          <w:lang w:val="fr-FR"/>
        </w:rPr>
        <w:t xml:space="preserve"> </w:t>
      </w:r>
      <w:r w:rsidRPr="004F6108">
        <w:rPr>
          <w:spacing w:val="-2"/>
          <w:sz w:val="26"/>
          <w:szCs w:val="26"/>
          <w:lang w:val="fr-FR"/>
        </w:rPr>
        <w:t>đ</w:t>
      </w:r>
      <w:r w:rsidRPr="004F6108">
        <w:rPr>
          <w:sz w:val="26"/>
          <w:szCs w:val="26"/>
          <w:lang w:val="fr-FR"/>
        </w:rPr>
        <w:t>ồ</w:t>
      </w:r>
      <w:r w:rsidRPr="004F6108">
        <w:rPr>
          <w:spacing w:val="-2"/>
          <w:sz w:val="26"/>
          <w:szCs w:val="26"/>
          <w:lang w:val="fr-FR"/>
        </w:rPr>
        <w:t>n</w:t>
      </w:r>
      <w:r w:rsidRPr="004F6108">
        <w:rPr>
          <w:sz w:val="26"/>
          <w:szCs w:val="26"/>
          <w:lang w:val="fr-FR"/>
        </w:rPr>
        <w:t>g</w:t>
      </w:r>
      <w:r w:rsidRPr="004F6108">
        <w:rPr>
          <w:spacing w:val="-17"/>
          <w:sz w:val="26"/>
          <w:szCs w:val="26"/>
          <w:lang w:val="fr-FR"/>
        </w:rPr>
        <w:t xml:space="preserve"> </w:t>
      </w:r>
      <w:r w:rsidRPr="004F6108">
        <w:rPr>
          <w:spacing w:val="-3"/>
          <w:sz w:val="26"/>
          <w:szCs w:val="26"/>
          <w:lang w:val="fr-FR"/>
        </w:rPr>
        <w:t>n</w:t>
      </w:r>
      <w:r w:rsidRPr="004F6108">
        <w:rPr>
          <w:spacing w:val="3"/>
          <w:sz w:val="26"/>
          <w:szCs w:val="26"/>
          <w:lang w:val="fr-FR"/>
        </w:rPr>
        <w:t>à</w:t>
      </w:r>
      <w:r w:rsidRPr="004F6108">
        <w:rPr>
          <w:sz w:val="26"/>
          <w:szCs w:val="26"/>
          <w:lang w:val="fr-FR"/>
        </w:rPr>
        <w:t>y</w:t>
      </w:r>
      <w:r w:rsidRPr="004F6108">
        <w:rPr>
          <w:spacing w:val="-19"/>
          <w:sz w:val="26"/>
          <w:szCs w:val="26"/>
          <w:lang w:val="fr-FR"/>
        </w:rPr>
        <w:t xml:space="preserve"> </w:t>
      </w:r>
      <w:r w:rsidRPr="004F6108">
        <w:rPr>
          <w:spacing w:val="-2"/>
          <w:sz w:val="26"/>
          <w:szCs w:val="26"/>
          <w:lang w:val="fr-FR"/>
        </w:rPr>
        <w:t>k</w:t>
      </w:r>
      <w:r w:rsidRPr="004F6108">
        <w:rPr>
          <w:sz w:val="26"/>
          <w:szCs w:val="26"/>
          <w:lang w:val="fr-FR"/>
        </w:rPr>
        <w:t>h</w:t>
      </w:r>
      <w:r w:rsidRPr="004F6108">
        <w:rPr>
          <w:spacing w:val="-2"/>
          <w:sz w:val="26"/>
          <w:szCs w:val="26"/>
          <w:lang w:val="fr-FR"/>
        </w:rPr>
        <w:t>ôn</w:t>
      </w:r>
      <w:r w:rsidRPr="004F6108">
        <w:rPr>
          <w:sz w:val="26"/>
          <w:szCs w:val="26"/>
          <w:lang w:val="fr-FR"/>
        </w:rPr>
        <w:t>g</w:t>
      </w:r>
      <w:r w:rsidRPr="004F6108">
        <w:rPr>
          <w:spacing w:val="-18"/>
          <w:sz w:val="26"/>
          <w:szCs w:val="26"/>
          <w:lang w:val="fr-FR"/>
        </w:rPr>
        <w:t xml:space="preserve"> </w:t>
      </w:r>
      <w:r w:rsidRPr="004F6108">
        <w:rPr>
          <w:sz w:val="26"/>
          <w:szCs w:val="26"/>
          <w:lang w:val="fr-FR"/>
        </w:rPr>
        <w:t>làm</w:t>
      </w:r>
      <w:r w:rsidRPr="004F6108">
        <w:rPr>
          <w:spacing w:val="-16"/>
          <w:sz w:val="26"/>
          <w:szCs w:val="26"/>
          <w:lang w:val="fr-FR"/>
        </w:rPr>
        <w:t xml:space="preserve"> </w:t>
      </w:r>
      <w:r w:rsidRPr="004F6108">
        <w:rPr>
          <w:spacing w:val="-2"/>
          <w:sz w:val="26"/>
          <w:szCs w:val="26"/>
          <w:lang w:val="fr-FR"/>
        </w:rPr>
        <w:t>mấ</w:t>
      </w:r>
      <w:r w:rsidRPr="004F6108">
        <w:rPr>
          <w:sz w:val="26"/>
          <w:szCs w:val="26"/>
          <w:lang w:val="fr-FR"/>
        </w:rPr>
        <w:t>t</w:t>
      </w:r>
      <w:r w:rsidRPr="004F6108">
        <w:rPr>
          <w:spacing w:val="-15"/>
          <w:sz w:val="26"/>
          <w:szCs w:val="26"/>
          <w:lang w:val="fr-FR"/>
        </w:rPr>
        <w:t xml:space="preserve"> </w:t>
      </w:r>
      <w:r w:rsidRPr="004F6108">
        <w:rPr>
          <w:spacing w:val="-2"/>
          <w:sz w:val="26"/>
          <w:szCs w:val="26"/>
          <w:lang w:val="fr-FR"/>
        </w:rPr>
        <w:t>đ</w:t>
      </w:r>
      <w:r w:rsidRPr="004F6108">
        <w:rPr>
          <w:sz w:val="26"/>
          <w:szCs w:val="26"/>
          <w:lang w:val="fr-FR"/>
        </w:rPr>
        <w:t>i</w:t>
      </w:r>
      <w:r w:rsidRPr="004F6108">
        <w:rPr>
          <w:spacing w:val="-13"/>
          <w:sz w:val="26"/>
          <w:szCs w:val="26"/>
          <w:lang w:val="fr-FR"/>
        </w:rPr>
        <w:t xml:space="preserve"> </w:t>
      </w:r>
      <w:r w:rsidRPr="004F6108">
        <w:rPr>
          <w:sz w:val="26"/>
          <w:szCs w:val="26"/>
          <w:lang w:val="fr-FR"/>
        </w:rPr>
        <w:t>q</w:t>
      </w:r>
      <w:r w:rsidRPr="004F6108">
        <w:rPr>
          <w:spacing w:val="2"/>
          <w:sz w:val="26"/>
          <w:szCs w:val="26"/>
          <w:lang w:val="fr-FR"/>
        </w:rPr>
        <w:t>u</w:t>
      </w:r>
      <w:r w:rsidRPr="004F6108">
        <w:rPr>
          <w:spacing w:val="-7"/>
          <w:sz w:val="26"/>
          <w:szCs w:val="26"/>
          <w:lang w:val="fr-FR"/>
        </w:rPr>
        <w:t>y</w:t>
      </w:r>
      <w:r w:rsidRPr="004F6108">
        <w:rPr>
          <w:sz w:val="26"/>
          <w:szCs w:val="26"/>
          <w:lang w:val="fr-FR"/>
        </w:rPr>
        <w:t xml:space="preserve">ền </w:t>
      </w:r>
      <w:r w:rsidRPr="004F6108">
        <w:rPr>
          <w:spacing w:val="-3"/>
          <w:sz w:val="26"/>
          <w:szCs w:val="26"/>
          <w:lang w:val="fr-FR"/>
        </w:rPr>
        <w:t>lợ</w:t>
      </w:r>
      <w:r w:rsidRPr="004F6108">
        <w:rPr>
          <w:sz w:val="26"/>
          <w:szCs w:val="26"/>
          <w:lang w:val="fr-FR"/>
        </w:rPr>
        <w:t>i</w:t>
      </w:r>
      <w:r w:rsidRPr="004F6108">
        <w:rPr>
          <w:spacing w:val="-6"/>
          <w:sz w:val="26"/>
          <w:szCs w:val="26"/>
          <w:lang w:val="fr-FR"/>
        </w:rPr>
        <w:t xml:space="preserve"> </w:t>
      </w:r>
      <w:r w:rsidRPr="004F6108">
        <w:rPr>
          <w:sz w:val="26"/>
          <w:szCs w:val="26"/>
          <w:lang w:val="fr-FR"/>
        </w:rPr>
        <w:t>c</w:t>
      </w:r>
      <w:r w:rsidRPr="004F6108">
        <w:rPr>
          <w:spacing w:val="-2"/>
          <w:sz w:val="26"/>
          <w:szCs w:val="26"/>
          <w:lang w:val="fr-FR"/>
        </w:rPr>
        <w:t>ủ</w:t>
      </w:r>
      <w:r w:rsidRPr="004F6108">
        <w:rPr>
          <w:sz w:val="26"/>
          <w:szCs w:val="26"/>
          <w:lang w:val="fr-FR"/>
        </w:rPr>
        <w:t>a</w:t>
      </w:r>
      <w:r w:rsidRPr="004F6108">
        <w:rPr>
          <w:spacing w:val="-6"/>
          <w:sz w:val="26"/>
          <w:szCs w:val="26"/>
          <w:lang w:val="fr-FR"/>
        </w:rPr>
        <w:t xml:space="preserve"> </w:t>
      </w:r>
      <w:r w:rsidRPr="004F6108">
        <w:rPr>
          <w:spacing w:val="-2"/>
          <w:sz w:val="26"/>
          <w:szCs w:val="26"/>
          <w:lang w:val="fr-FR"/>
        </w:rPr>
        <w:t>Bê</w:t>
      </w:r>
      <w:r w:rsidRPr="004F6108">
        <w:rPr>
          <w:sz w:val="26"/>
          <w:szCs w:val="26"/>
          <w:lang w:val="fr-FR"/>
        </w:rPr>
        <w:t>n</w:t>
      </w:r>
      <w:r w:rsidRPr="004F6108">
        <w:rPr>
          <w:spacing w:val="-7"/>
          <w:sz w:val="26"/>
          <w:szCs w:val="26"/>
          <w:lang w:val="fr-FR"/>
        </w:rPr>
        <w:t xml:space="preserve"> </w:t>
      </w:r>
      <w:r w:rsidRPr="004F6108">
        <w:rPr>
          <w:sz w:val="26"/>
          <w:szCs w:val="26"/>
          <w:lang w:val="fr-FR"/>
        </w:rPr>
        <w:t>A</w:t>
      </w:r>
      <w:r w:rsidRPr="004F6108">
        <w:rPr>
          <w:spacing w:val="-5"/>
          <w:sz w:val="26"/>
          <w:szCs w:val="26"/>
          <w:lang w:val="fr-FR"/>
        </w:rPr>
        <w:t xml:space="preserve"> </w:t>
      </w:r>
      <w:r w:rsidRPr="004F6108">
        <w:rPr>
          <w:spacing w:val="-2"/>
          <w:sz w:val="26"/>
          <w:szCs w:val="26"/>
          <w:lang w:val="fr-FR"/>
        </w:rPr>
        <w:t>đ</w:t>
      </w:r>
      <w:r w:rsidRPr="004F6108">
        <w:rPr>
          <w:spacing w:val="-1"/>
          <w:sz w:val="26"/>
          <w:szCs w:val="26"/>
          <w:lang w:val="fr-FR"/>
        </w:rPr>
        <w:t>ư</w:t>
      </w:r>
      <w:r w:rsidRPr="004F6108">
        <w:rPr>
          <w:spacing w:val="-3"/>
          <w:sz w:val="26"/>
          <w:szCs w:val="26"/>
          <w:lang w:val="fr-FR"/>
        </w:rPr>
        <w:t>ợ</w:t>
      </w:r>
      <w:r w:rsidRPr="004F6108">
        <w:rPr>
          <w:sz w:val="26"/>
          <w:szCs w:val="26"/>
          <w:lang w:val="fr-FR"/>
        </w:rPr>
        <w:t>c</w:t>
      </w:r>
      <w:r w:rsidRPr="004F6108">
        <w:rPr>
          <w:spacing w:val="-7"/>
          <w:sz w:val="26"/>
          <w:szCs w:val="26"/>
          <w:lang w:val="fr-FR"/>
        </w:rPr>
        <w:t xml:space="preserve"> </w:t>
      </w:r>
      <w:r w:rsidRPr="004F6108">
        <w:rPr>
          <w:spacing w:val="-3"/>
          <w:sz w:val="26"/>
          <w:szCs w:val="26"/>
          <w:lang w:val="fr-FR"/>
        </w:rPr>
        <w:t>h</w:t>
      </w:r>
      <w:r w:rsidRPr="004F6108">
        <w:rPr>
          <w:spacing w:val="1"/>
          <w:sz w:val="26"/>
          <w:szCs w:val="26"/>
          <w:lang w:val="fr-FR"/>
        </w:rPr>
        <w:t>ư</w:t>
      </w:r>
      <w:r w:rsidRPr="004F6108">
        <w:rPr>
          <w:spacing w:val="-3"/>
          <w:sz w:val="26"/>
          <w:szCs w:val="26"/>
          <w:lang w:val="fr-FR"/>
        </w:rPr>
        <w:t>ở</w:t>
      </w:r>
      <w:r w:rsidRPr="004F6108">
        <w:rPr>
          <w:spacing w:val="-2"/>
          <w:sz w:val="26"/>
          <w:szCs w:val="26"/>
          <w:lang w:val="fr-FR"/>
        </w:rPr>
        <w:t>n</w:t>
      </w:r>
      <w:r w:rsidRPr="004F6108">
        <w:rPr>
          <w:sz w:val="26"/>
          <w:szCs w:val="26"/>
          <w:lang w:val="fr-FR"/>
        </w:rPr>
        <w:t>g</w:t>
      </w:r>
      <w:r w:rsidRPr="004F6108">
        <w:rPr>
          <w:spacing w:val="-10"/>
          <w:sz w:val="26"/>
          <w:szCs w:val="26"/>
          <w:lang w:val="fr-FR"/>
        </w:rPr>
        <w:t xml:space="preserve"> </w:t>
      </w:r>
      <w:r w:rsidRPr="004F6108">
        <w:rPr>
          <w:spacing w:val="-2"/>
          <w:sz w:val="26"/>
          <w:szCs w:val="26"/>
          <w:lang w:val="fr-FR"/>
        </w:rPr>
        <w:t>th</w:t>
      </w:r>
      <w:r w:rsidRPr="004F6108">
        <w:rPr>
          <w:sz w:val="26"/>
          <w:szCs w:val="26"/>
          <w:lang w:val="fr-FR"/>
        </w:rPr>
        <w:t>eo</w:t>
      </w:r>
      <w:r w:rsidRPr="004F6108">
        <w:rPr>
          <w:spacing w:val="-9"/>
          <w:sz w:val="26"/>
          <w:szCs w:val="26"/>
          <w:lang w:val="fr-FR"/>
        </w:rPr>
        <w:t xml:space="preserve"> </w:t>
      </w:r>
      <w:r w:rsidRPr="004F6108">
        <w:rPr>
          <w:sz w:val="26"/>
          <w:szCs w:val="26"/>
          <w:lang w:val="fr-FR"/>
        </w:rPr>
        <w:t>q</w:t>
      </w:r>
      <w:r w:rsidRPr="004F6108">
        <w:rPr>
          <w:spacing w:val="2"/>
          <w:sz w:val="26"/>
          <w:szCs w:val="26"/>
          <w:lang w:val="fr-FR"/>
        </w:rPr>
        <w:t>u</w:t>
      </w:r>
      <w:r w:rsidRPr="004F6108">
        <w:rPr>
          <w:sz w:val="26"/>
          <w:szCs w:val="26"/>
          <w:lang w:val="fr-FR"/>
        </w:rPr>
        <w:t>y</w:t>
      </w:r>
      <w:r w:rsidRPr="004F6108">
        <w:rPr>
          <w:spacing w:val="-14"/>
          <w:sz w:val="26"/>
          <w:szCs w:val="26"/>
          <w:lang w:val="fr-FR"/>
        </w:rPr>
        <w:t xml:space="preserve"> </w:t>
      </w:r>
      <w:r w:rsidRPr="004F6108">
        <w:rPr>
          <w:sz w:val="26"/>
          <w:szCs w:val="26"/>
          <w:lang w:val="fr-FR"/>
        </w:rPr>
        <w:t>đ</w:t>
      </w:r>
      <w:r w:rsidRPr="004F6108">
        <w:rPr>
          <w:spacing w:val="-2"/>
          <w:sz w:val="26"/>
          <w:szCs w:val="26"/>
          <w:lang w:val="fr-FR"/>
        </w:rPr>
        <w:t>ịn</w:t>
      </w:r>
      <w:r w:rsidRPr="004F6108">
        <w:rPr>
          <w:sz w:val="26"/>
          <w:szCs w:val="26"/>
          <w:lang w:val="fr-FR"/>
        </w:rPr>
        <w:t>h</w:t>
      </w:r>
      <w:r w:rsidRPr="004F6108">
        <w:rPr>
          <w:spacing w:val="-8"/>
          <w:sz w:val="26"/>
          <w:szCs w:val="26"/>
          <w:lang w:val="fr-FR"/>
        </w:rPr>
        <w:t xml:space="preserve"> </w:t>
      </w:r>
      <w:r w:rsidRPr="004F6108">
        <w:rPr>
          <w:spacing w:val="-2"/>
          <w:sz w:val="26"/>
          <w:szCs w:val="26"/>
          <w:lang w:val="fr-FR"/>
        </w:rPr>
        <w:t>củ</w:t>
      </w:r>
      <w:r w:rsidRPr="004F6108">
        <w:rPr>
          <w:sz w:val="26"/>
          <w:szCs w:val="26"/>
          <w:lang w:val="fr-FR"/>
        </w:rPr>
        <w:t>a</w:t>
      </w:r>
      <w:r w:rsidRPr="004F6108">
        <w:rPr>
          <w:spacing w:val="-4"/>
          <w:sz w:val="26"/>
          <w:szCs w:val="26"/>
          <w:lang w:val="fr-FR"/>
        </w:rPr>
        <w:t xml:space="preserve"> </w:t>
      </w:r>
      <w:r w:rsidRPr="004F6108">
        <w:rPr>
          <w:spacing w:val="-2"/>
          <w:sz w:val="26"/>
          <w:szCs w:val="26"/>
          <w:lang w:val="fr-FR"/>
        </w:rPr>
        <w:t>h</w:t>
      </w:r>
      <w:r w:rsidRPr="004F6108">
        <w:rPr>
          <w:spacing w:val="-3"/>
          <w:sz w:val="26"/>
          <w:szCs w:val="26"/>
          <w:lang w:val="fr-FR"/>
        </w:rPr>
        <w:t>ợ</w:t>
      </w:r>
      <w:r w:rsidRPr="004F6108">
        <w:rPr>
          <w:sz w:val="26"/>
          <w:szCs w:val="26"/>
          <w:lang w:val="fr-FR"/>
        </w:rPr>
        <w:t>p</w:t>
      </w:r>
      <w:r w:rsidRPr="004F6108">
        <w:rPr>
          <w:spacing w:val="-7"/>
          <w:sz w:val="26"/>
          <w:szCs w:val="26"/>
          <w:lang w:val="fr-FR"/>
        </w:rPr>
        <w:t xml:space="preserve"> </w:t>
      </w:r>
      <w:r w:rsidRPr="004F6108">
        <w:rPr>
          <w:spacing w:val="-2"/>
          <w:sz w:val="26"/>
          <w:szCs w:val="26"/>
          <w:lang w:val="fr-FR"/>
        </w:rPr>
        <w:t>đồ</w:t>
      </w:r>
      <w:r w:rsidRPr="004F6108">
        <w:rPr>
          <w:sz w:val="26"/>
          <w:szCs w:val="26"/>
          <w:lang w:val="fr-FR"/>
        </w:rPr>
        <w:t>ng</w:t>
      </w:r>
      <w:r w:rsidRPr="004F6108">
        <w:rPr>
          <w:spacing w:val="-10"/>
          <w:sz w:val="26"/>
          <w:szCs w:val="26"/>
          <w:lang w:val="fr-FR"/>
        </w:rPr>
        <w:t xml:space="preserve"> </w:t>
      </w:r>
      <w:r w:rsidRPr="004F6108">
        <w:rPr>
          <w:sz w:val="26"/>
          <w:szCs w:val="26"/>
          <w:lang w:val="fr-FR"/>
        </w:rPr>
        <w:t>và</w:t>
      </w:r>
      <w:r w:rsidRPr="004F6108">
        <w:rPr>
          <w:spacing w:val="-7"/>
          <w:sz w:val="26"/>
          <w:szCs w:val="26"/>
          <w:lang w:val="fr-FR"/>
        </w:rPr>
        <w:t xml:space="preserve"> </w:t>
      </w:r>
      <w:r w:rsidRPr="004F6108">
        <w:rPr>
          <w:spacing w:val="-2"/>
          <w:sz w:val="26"/>
          <w:szCs w:val="26"/>
          <w:lang w:val="fr-FR"/>
        </w:rPr>
        <w:t>p</w:t>
      </w:r>
      <w:r w:rsidRPr="004F6108">
        <w:rPr>
          <w:sz w:val="26"/>
          <w:szCs w:val="26"/>
          <w:lang w:val="fr-FR"/>
        </w:rPr>
        <w:t>h</w:t>
      </w:r>
      <w:r w:rsidRPr="004F6108">
        <w:rPr>
          <w:spacing w:val="-2"/>
          <w:sz w:val="26"/>
          <w:szCs w:val="26"/>
          <w:lang w:val="fr-FR"/>
        </w:rPr>
        <w:t>á</w:t>
      </w:r>
      <w:r w:rsidRPr="004F6108">
        <w:rPr>
          <w:sz w:val="26"/>
          <w:szCs w:val="26"/>
          <w:lang w:val="fr-FR"/>
        </w:rPr>
        <w:t>p</w:t>
      </w:r>
      <w:r w:rsidRPr="004F6108">
        <w:rPr>
          <w:spacing w:val="-8"/>
          <w:sz w:val="26"/>
          <w:szCs w:val="26"/>
          <w:lang w:val="fr-FR"/>
        </w:rPr>
        <w:t xml:space="preserve"> </w:t>
      </w:r>
      <w:r w:rsidRPr="004F6108">
        <w:rPr>
          <w:spacing w:val="-2"/>
          <w:sz w:val="26"/>
          <w:szCs w:val="26"/>
          <w:lang w:val="fr-FR"/>
        </w:rPr>
        <w:t>luậ</w:t>
      </w:r>
      <w:r w:rsidRPr="004F6108">
        <w:rPr>
          <w:sz w:val="26"/>
          <w:szCs w:val="26"/>
          <w:lang w:val="fr-FR"/>
        </w:rPr>
        <w:t>t.</w:t>
      </w:r>
    </w:p>
    <w:p w:rsidR="009E11A2" w:rsidRPr="004F6108" w:rsidRDefault="009E11A2" w:rsidP="00260C1E">
      <w:pPr>
        <w:spacing w:before="120"/>
        <w:ind w:firstLine="709"/>
        <w:jc w:val="both"/>
        <w:rPr>
          <w:spacing w:val="-6"/>
          <w:sz w:val="26"/>
          <w:szCs w:val="26"/>
          <w:lang w:val="fr-FR"/>
        </w:rPr>
      </w:pPr>
      <w:r w:rsidRPr="004F6108">
        <w:rPr>
          <w:b/>
          <w:spacing w:val="-6"/>
          <w:sz w:val="26"/>
          <w:szCs w:val="26"/>
          <w:lang w:val="fr-FR"/>
        </w:rPr>
        <w:tab/>
      </w:r>
      <w:r w:rsidR="005305DD" w:rsidRPr="004F6108">
        <w:rPr>
          <w:b/>
          <w:spacing w:val="-6"/>
          <w:sz w:val="26"/>
          <w:szCs w:val="26"/>
          <w:lang w:val="fr-FR"/>
        </w:rPr>
        <w:t>Điều 10. Tính hợp lệ của hàng hóa</w:t>
      </w:r>
    </w:p>
    <w:p w:rsidR="0042598F" w:rsidRPr="004F6108" w:rsidRDefault="009E11A2" w:rsidP="00260C1E">
      <w:pPr>
        <w:jc w:val="both"/>
        <w:rPr>
          <w:spacing w:val="-6"/>
          <w:sz w:val="26"/>
          <w:szCs w:val="26"/>
          <w:lang w:val="fr-FR"/>
        </w:rPr>
      </w:pPr>
      <w:r w:rsidRPr="004F6108">
        <w:rPr>
          <w:spacing w:val="-6"/>
          <w:sz w:val="26"/>
          <w:szCs w:val="26"/>
          <w:lang w:val="fr-FR"/>
        </w:rPr>
        <w:tab/>
      </w:r>
      <w:r w:rsidR="005305DD" w:rsidRPr="004F6108">
        <w:rPr>
          <w:spacing w:val="-6"/>
          <w:sz w:val="26"/>
          <w:szCs w:val="26"/>
          <w:lang w:val="fr-FR"/>
        </w:rPr>
        <w:t>Bên B phải nêu rõ xuất xứ của hàng hóa; ký mã hiệu, nhãn mác của sản phẩm và các tài liệu kèm theo (nếu có) để chứng minh tính hợp lệ của hàng hóa và phải tuân thủ các quy định về tiêu chuẩn hiện hành tại quốc gia hoặc vùng lãnh thổ mà hàng hóa có xuất xứ.</w:t>
      </w:r>
    </w:p>
    <w:p w:rsidR="0042598F" w:rsidRPr="004F6108" w:rsidRDefault="005305DD" w:rsidP="00260C1E">
      <w:pPr>
        <w:spacing w:before="120"/>
        <w:ind w:firstLine="709"/>
        <w:jc w:val="both"/>
        <w:rPr>
          <w:sz w:val="26"/>
          <w:szCs w:val="26"/>
          <w:lang w:val="fr-FR"/>
        </w:rPr>
      </w:pPr>
      <w:r w:rsidRPr="004F6108">
        <w:rPr>
          <w:b/>
          <w:spacing w:val="-2"/>
          <w:sz w:val="26"/>
          <w:szCs w:val="26"/>
          <w:lang w:val="fr-FR"/>
        </w:rPr>
        <w:t>Đ</w:t>
      </w:r>
      <w:r w:rsidRPr="004F6108">
        <w:rPr>
          <w:b/>
          <w:spacing w:val="-3"/>
          <w:sz w:val="26"/>
          <w:szCs w:val="26"/>
          <w:lang w:val="fr-FR"/>
        </w:rPr>
        <w:t>i</w:t>
      </w:r>
      <w:r w:rsidRPr="004F6108">
        <w:rPr>
          <w:b/>
          <w:spacing w:val="-2"/>
          <w:sz w:val="26"/>
          <w:szCs w:val="26"/>
          <w:lang w:val="fr-FR"/>
        </w:rPr>
        <w:t>ề</w:t>
      </w:r>
      <w:r w:rsidRPr="004F6108">
        <w:rPr>
          <w:b/>
          <w:sz w:val="26"/>
          <w:szCs w:val="26"/>
          <w:lang w:val="fr-FR"/>
        </w:rPr>
        <w:t>u</w:t>
      </w:r>
      <w:r w:rsidRPr="004F6108">
        <w:rPr>
          <w:b/>
          <w:spacing w:val="-7"/>
          <w:sz w:val="26"/>
          <w:szCs w:val="26"/>
          <w:lang w:val="fr-FR"/>
        </w:rPr>
        <w:t xml:space="preserve"> </w:t>
      </w:r>
      <w:r w:rsidRPr="004F6108">
        <w:rPr>
          <w:b/>
          <w:spacing w:val="-2"/>
          <w:sz w:val="26"/>
          <w:szCs w:val="26"/>
          <w:lang w:val="fr-FR"/>
        </w:rPr>
        <w:t>1</w:t>
      </w:r>
      <w:r w:rsidRPr="004F6108">
        <w:rPr>
          <w:b/>
          <w:sz w:val="26"/>
          <w:szCs w:val="26"/>
          <w:lang w:val="fr-FR"/>
        </w:rPr>
        <w:t>1.</w:t>
      </w:r>
      <w:r w:rsidRPr="004F6108">
        <w:rPr>
          <w:b/>
          <w:spacing w:val="-8"/>
          <w:sz w:val="26"/>
          <w:szCs w:val="26"/>
          <w:lang w:val="fr-FR"/>
        </w:rPr>
        <w:t xml:space="preserve"> </w:t>
      </w:r>
      <w:r w:rsidRPr="004F6108">
        <w:rPr>
          <w:b/>
          <w:spacing w:val="-2"/>
          <w:sz w:val="26"/>
          <w:szCs w:val="26"/>
          <w:lang w:val="fr-FR"/>
        </w:rPr>
        <w:t>G</w:t>
      </w:r>
      <w:r w:rsidRPr="004F6108">
        <w:rPr>
          <w:b/>
          <w:sz w:val="26"/>
          <w:szCs w:val="26"/>
          <w:lang w:val="fr-FR"/>
        </w:rPr>
        <w:t>i</w:t>
      </w:r>
      <w:r w:rsidRPr="004F6108">
        <w:rPr>
          <w:b/>
          <w:spacing w:val="-2"/>
          <w:sz w:val="26"/>
          <w:szCs w:val="26"/>
          <w:lang w:val="fr-FR"/>
        </w:rPr>
        <w:t>ả</w:t>
      </w:r>
      <w:r w:rsidRPr="004F6108">
        <w:rPr>
          <w:b/>
          <w:sz w:val="26"/>
          <w:szCs w:val="26"/>
          <w:lang w:val="fr-FR"/>
        </w:rPr>
        <w:t>i</w:t>
      </w:r>
      <w:r w:rsidRPr="004F6108">
        <w:rPr>
          <w:b/>
          <w:spacing w:val="-6"/>
          <w:sz w:val="26"/>
          <w:szCs w:val="26"/>
          <w:lang w:val="fr-FR"/>
        </w:rPr>
        <w:t xml:space="preserve"> </w:t>
      </w:r>
      <w:r w:rsidRPr="004F6108">
        <w:rPr>
          <w:b/>
          <w:spacing w:val="-3"/>
          <w:sz w:val="26"/>
          <w:szCs w:val="26"/>
          <w:lang w:val="fr-FR"/>
        </w:rPr>
        <w:t>qu</w:t>
      </w:r>
      <w:r w:rsidRPr="004F6108">
        <w:rPr>
          <w:b/>
          <w:sz w:val="26"/>
          <w:szCs w:val="26"/>
          <w:lang w:val="fr-FR"/>
        </w:rPr>
        <w:t>y</w:t>
      </w:r>
      <w:r w:rsidRPr="004F6108">
        <w:rPr>
          <w:b/>
          <w:spacing w:val="-2"/>
          <w:sz w:val="26"/>
          <w:szCs w:val="26"/>
          <w:lang w:val="fr-FR"/>
        </w:rPr>
        <w:t>ế</w:t>
      </w:r>
      <w:r w:rsidRPr="004F6108">
        <w:rPr>
          <w:b/>
          <w:sz w:val="26"/>
          <w:szCs w:val="26"/>
          <w:lang w:val="fr-FR"/>
        </w:rPr>
        <w:t>t</w:t>
      </w:r>
      <w:r w:rsidRPr="004F6108">
        <w:rPr>
          <w:b/>
          <w:spacing w:val="-9"/>
          <w:sz w:val="26"/>
          <w:szCs w:val="26"/>
          <w:lang w:val="fr-FR"/>
        </w:rPr>
        <w:t xml:space="preserve"> </w:t>
      </w:r>
      <w:r w:rsidRPr="004F6108">
        <w:rPr>
          <w:b/>
          <w:spacing w:val="-2"/>
          <w:sz w:val="26"/>
          <w:szCs w:val="26"/>
          <w:lang w:val="fr-FR"/>
        </w:rPr>
        <w:t>t</w:t>
      </w:r>
      <w:r w:rsidRPr="004F6108">
        <w:rPr>
          <w:b/>
          <w:sz w:val="26"/>
          <w:szCs w:val="26"/>
          <w:lang w:val="fr-FR"/>
        </w:rPr>
        <w:t>r</w:t>
      </w:r>
      <w:r w:rsidRPr="004F6108">
        <w:rPr>
          <w:b/>
          <w:spacing w:val="-2"/>
          <w:sz w:val="26"/>
          <w:szCs w:val="26"/>
          <w:lang w:val="fr-FR"/>
        </w:rPr>
        <w:t>a</w:t>
      </w:r>
      <w:r w:rsidRPr="004F6108">
        <w:rPr>
          <w:b/>
          <w:spacing w:val="-3"/>
          <w:sz w:val="26"/>
          <w:szCs w:val="26"/>
          <w:lang w:val="fr-FR"/>
        </w:rPr>
        <w:t>n</w:t>
      </w:r>
      <w:r w:rsidRPr="004F6108">
        <w:rPr>
          <w:b/>
          <w:sz w:val="26"/>
          <w:szCs w:val="26"/>
          <w:lang w:val="fr-FR"/>
        </w:rPr>
        <w:t>h</w:t>
      </w:r>
      <w:r w:rsidRPr="004F6108">
        <w:rPr>
          <w:b/>
          <w:spacing w:val="-9"/>
          <w:sz w:val="26"/>
          <w:szCs w:val="26"/>
          <w:lang w:val="fr-FR"/>
        </w:rPr>
        <w:t xml:space="preserve"> </w:t>
      </w:r>
      <w:r w:rsidRPr="004F6108">
        <w:rPr>
          <w:b/>
          <w:spacing w:val="-2"/>
          <w:sz w:val="26"/>
          <w:szCs w:val="26"/>
          <w:lang w:val="fr-FR"/>
        </w:rPr>
        <w:t>c</w:t>
      </w:r>
      <w:r w:rsidRPr="004F6108">
        <w:rPr>
          <w:b/>
          <w:spacing w:val="-3"/>
          <w:sz w:val="26"/>
          <w:szCs w:val="26"/>
          <w:lang w:val="fr-FR"/>
        </w:rPr>
        <w:t>h</w:t>
      </w:r>
      <w:r w:rsidRPr="004F6108">
        <w:rPr>
          <w:b/>
          <w:sz w:val="26"/>
          <w:szCs w:val="26"/>
          <w:lang w:val="fr-FR"/>
        </w:rPr>
        <w:t>ấp</w:t>
      </w:r>
    </w:p>
    <w:p w:rsidR="0042598F" w:rsidRPr="004F6108" w:rsidRDefault="005305DD" w:rsidP="00260C1E">
      <w:pPr>
        <w:spacing w:before="120"/>
        <w:ind w:right="74" w:firstLine="709"/>
        <w:jc w:val="both"/>
        <w:rPr>
          <w:sz w:val="26"/>
          <w:szCs w:val="26"/>
          <w:lang w:val="fr-FR"/>
        </w:rPr>
      </w:pPr>
      <w:r w:rsidRPr="004F6108">
        <w:rPr>
          <w:sz w:val="26"/>
          <w:szCs w:val="26"/>
          <w:lang w:val="fr-FR"/>
        </w:rPr>
        <w:lastRenderedPageBreak/>
        <w:t>1.</w:t>
      </w:r>
      <w:r w:rsidRPr="004F6108">
        <w:rPr>
          <w:spacing w:val="-14"/>
          <w:sz w:val="26"/>
          <w:szCs w:val="26"/>
          <w:lang w:val="fr-FR"/>
        </w:rPr>
        <w:t xml:space="preserve"> </w:t>
      </w:r>
      <w:r w:rsidRPr="004F6108">
        <w:rPr>
          <w:sz w:val="26"/>
          <w:szCs w:val="26"/>
          <w:lang w:val="fr-FR"/>
        </w:rPr>
        <w:t>Bên</w:t>
      </w:r>
      <w:r w:rsidRPr="004F6108">
        <w:rPr>
          <w:spacing w:val="-16"/>
          <w:sz w:val="26"/>
          <w:szCs w:val="26"/>
          <w:lang w:val="fr-FR"/>
        </w:rPr>
        <w:t xml:space="preserve"> </w:t>
      </w:r>
      <w:r w:rsidRPr="004F6108">
        <w:rPr>
          <w:sz w:val="26"/>
          <w:szCs w:val="26"/>
          <w:lang w:val="fr-FR"/>
        </w:rPr>
        <w:t>A</w:t>
      </w:r>
      <w:r w:rsidRPr="004F6108">
        <w:rPr>
          <w:spacing w:val="-12"/>
          <w:sz w:val="26"/>
          <w:szCs w:val="26"/>
          <w:lang w:val="fr-FR"/>
        </w:rPr>
        <w:t xml:space="preserve"> </w:t>
      </w:r>
      <w:r w:rsidRPr="004F6108">
        <w:rPr>
          <w:sz w:val="26"/>
          <w:szCs w:val="26"/>
          <w:lang w:val="fr-FR"/>
        </w:rPr>
        <w:t>và</w:t>
      </w:r>
      <w:r w:rsidRPr="004F6108">
        <w:rPr>
          <w:spacing w:val="-14"/>
          <w:sz w:val="26"/>
          <w:szCs w:val="26"/>
          <w:lang w:val="fr-FR"/>
        </w:rPr>
        <w:t xml:space="preserve"> </w:t>
      </w:r>
      <w:r w:rsidRPr="004F6108">
        <w:rPr>
          <w:sz w:val="26"/>
          <w:szCs w:val="26"/>
          <w:lang w:val="fr-FR"/>
        </w:rPr>
        <w:t>B</w:t>
      </w:r>
      <w:r w:rsidRPr="004F6108">
        <w:rPr>
          <w:spacing w:val="2"/>
          <w:sz w:val="26"/>
          <w:szCs w:val="26"/>
          <w:lang w:val="fr-FR"/>
        </w:rPr>
        <w:t>ê</w:t>
      </w:r>
      <w:r w:rsidRPr="004F6108">
        <w:rPr>
          <w:sz w:val="26"/>
          <w:szCs w:val="26"/>
          <w:lang w:val="fr-FR"/>
        </w:rPr>
        <w:t>n</w:t>
      </w:r>
      <w:r w:rsidRPr="004F6108">
        <w:rPr>
          <w:spacing w:val="-16"/>
          <w:sz w:val="26"/>
          <w:szCs w:val="26"/>
          <w:lang w:val="fr-FR"/>
        </w:rPr>
        <w:t xml:space="preserve"> </w:t>
      </w:r>
      <w:r w:rsidRPr="004F6108">
        <w:rPr>
          <w:sz w:val="26"/>
          <w:szCs w:val="26"/>
          <w:lang w:val="fr-FR"/>
        </w:rPr>
        <w:t>B</w:t>
      </w:r>
      <w:r w:rsidRPr="004F6108">
        <w:rPr>
          <w:spacing w:val="-14"/>
          <w:sz w:val="26"/>
          <w:szCs w:val="26"/>
          <w:lang w:val="fr-FR"/>
        </w:rPr>
        <w:t xml:space="preserve"> </w:t>
      </w:r>
      <w:r w:rsidRPr="004F6108">
        <w:rPr>
          <w:sz w:val="26"/>
          <w:szCs w:val="26"/>
          <w:lang w:val="fr-FR"/>
        </w:rPr>
        <w:t>có</w:t>
      </w:r>
      <w:r w:rsidRPr="004F6108">
        <w:rPr>
          <w:spacing w:val="-12"/>
          <w:sz w:val="26"/>
          <w:szCs w:val="26"/>
          <w:lang w:val="fr-FR"/>
        </w:rPr>
        <w:t xml:space="preserve"> </w:t>
      </w:r>
      <w:r w:rsidRPr="004F6108">
        <w:rPr>
          <w:sz w:val="26"/>
          <w:szCs w:val="26"/>
          <w:lang w:val="fr-FR"/>
        </w:rPr>
        <w:t>t</w:t>
      </w:r>
      <w:r w:rsidRPr="004F6108">
        <w:rPr>
          <w:spacing w:val="2"/>
          <w:sz w:val="26"/>
          <w:szCs w:val="26"/>
          <w:lang w:val="fr-FR"/>
        </w:rPr>
        <w:t>r</w:t>
      </w:r>
      <w:r w:rsidRPr="004F6108">
        <w:rPr>
          <w:sz w:val="26"/>
          <w:szCs w:val="26"/>
          <w:lang w:val="fr-FR"/>
        </w:rPr>
        <w:t>ách</w:t>
      </w:r>
      <w:r w:rsidRPr="004F6108">
        <w:rPr>
          <w:spacing w:val="-17"/>
          <w:sz w:val="26"/>
          <w:szCs w:val="26"/>
          <w:lang w:val="fr-FR"/>
        </w:rPr>
        <w:t xml:space="preserve"> </w:t>
      </w:r>
      <w:r w:rsidRPr="004F6108">
        <w:rPr>
          <w:sz w:val="26"/>
          <w:szCs w:val="26"/>
          <w:lang w:val="fr-FR"/>
        </w:rPr>
        <w:t>nhi</w:t>
      </w:r>
      <w:r w:rsidRPr="004F6108">
        <w:rPr>
          <w:spacing w:val="3"/>
          <w:sz w:val="26"/>
          <w:szCs w:val="26"/>
          <w:lang w:val="fr-FR"/>
        </w:rPr>
        <w:t>ệ</w:t>
      </w:r>
      <w:r w:rsidRPr="004F6108">
        <w:rPr>
          <w:sz w:val="26"/>
          <w:szCs w:val="26"/>
          <w:lang w:val="fr-FR"/>
        </w:rPr>
        <w:t>m</w:t>
      </w:r>
      <w:r w:rsidRPr="004F6108">
        <w:rPr>
          <w:spacing w:val="-18"/>
          <w:sz w:val="26"/>
          <w:szCs w:val="26"/>
          <w:lang w:val="fr-FR"/>
        </w:rPr>
        <w:t xml:space="preserve"> </w:t>
      </w:r>
      <w:r w:rsidRPr="004F6108">
        <w:rPr>
          <w:sz w:val="26"/>
          <w:szCs w:val="26"/>
          <w:lang w:val="fr-FR"/>
        </w:rPr>
        <w:t>giải</w:t>
      </w:r>
      <w:r w:rsidRPr="004F6108">
        <w:rPr>
          <w:spacing w:val="-16"/>
          <w:sz w:val="26"/>
          <w:szCs w:val="26"/>
          <w:lang w:val="fr-FR"/>
        </w:rPr>
        <w:t xml:space="preserve"> </w:t>
      </w:r>
      <w:r w:rsidRPr="004F6108">
        <w:rPr>
          <w:sz w:val="26"/>
          <w:szCs w:val="26"/>
          <w:lang w:val="fr-FR"/>
        </w:rPr>
        <w:t>q</w:t>
      </w:r>
      <w:r w:rsidRPr="004F6108">
        <w:rPr>
          <w:spacing w:val="5"/>
          <w:sz w:val="26"/>
          <w:szCs w:val="26"/>
          <w:lang w:val="fr-FR"/>
        </w:rPr>
        <w:t>u</w:t>
      </w:r>
      <w:r w:rsidRPr="004F6108">
        <w:rPr>
          <w:spacing w:val="-5"/>
          <w:sz w:val="26"/>
          <w:szCs w:val="26"/>
          <w:lang w:val="fr-FR"/>
        </w:rPr>
        <w:t>y</w:t>
      </w:r>
      <w:r w:rsidRPr="004F6108">
        <w:rPr>
          <w:spacing w:val="3"/>
          <w:sz w:val="26"/>
          <w:szCs w:val="26"/>
          <w:lang w:val="fr-FR"/>
        </w:rPr>
        <w:t>ế</w:t>
      </w:r>
      <w:r w:rsidRPr="004F6108">
        <w:rPr>
          <w:sz w:val="26"/>
          <w:szCs w:val="26"/>
          <w:lang w:val="fr-FR"/>
        </w:rPr>
        <w:t>t</w:t>
      </w:r>
      <w:r w:rsidRPr="004F6108">
        <w:rPr>
          <w:spacing w:val="-17"/>
          <w:sz w:val="26"/>
          <w:szCs w:val="26"/>
          <w:lang w:val="fr-FR"/>
        </w:rPr>
        <w:t xml:space="preserve"> </w:t>
      </w:r>
      <w:r w:rsidRPr="004F6108">
        <w:rPr>
          <w:sz w:val="26"/>
          <w:szCs w:val="26"/>
          <w:lang w:val="fr-FR"/>
        </w:rPr>
        <w:t>c</w:t>
      </w:r>
      <w:r w:rsidRPr="004F6108">
        <w:rPr>
          <w:spacing w:val="3"/>
          <w:sz w:val="26"/>
          <w:szCs w:val="26"/>
          <w:lang w:val="fr-FR"/>
        </w:rPr>
        <w:t>á</w:t>
      </w:r>
      <w:r w:rsidRPr="004F6108">
        <w:rPr>
          <w:sz w:val="26"/>
          <w:szCs w:val="26"/>
          <w:lang w:val="fr-FR"/>
        </w:rPr>
        <w:t>c</w:t>
      </w:r>
      <w:r w:rsidRPr="004F6108">
        <w:rPr>
          <w:spacing w:val="-15"/>
          <w:sz w:val="26"/>
          <w:szCs w:val="26"/>
          <w:lang w:val="fr-FR"/>
        </w:rPr>
        <w:t xml:space="preserve"> </w:t>
      </w:r>
      <w:r w:rsidRPr="004F6108">
        <w:rPr>
          <w:sz w:val="26"/>
          <w:szCs w:val="26"/>
          <w:lang w:val="fr-FR"/>
        </w:rPr>
        <w:t>tranh</w:t>
      </w:r>
      <w:r w:rsidRPr="004F6108">
        <w:rPr>
          <w:spacing w:val="-17"/>
          <w:sz w:val="26"/>
          <w:szCs w:val="26"/>
          <w:lang w:val="fr-FR"/>
        </w:rPr>
        <w:t xml:space="preserve"> </w:t>
      </w:r>
      <w:r w:rsidRPr="004F6108">
        <w:rPr>
          <w:sz w:val="26"/>
          <w:szCs w:val="26"/>
          <w:lang w:val="fr-FR"/>
        </w:rPr>
        <w:t>ch</w:t>
      </w:r>
      <w:r w:rsidRPr="004F6108">
        <w:rPr>
          <w:spacing w:val="3"/>
          <w:sz w:val="26"/>
          <w:szCs w:val="26"/>
          <w:lang w:val="fr-FR"/>
        </w:rPr>
        <w:t>ấ</w:t>
      </w:r>
      <w:r w:rsidRPr="004F6108">
        <w:rPr>
          <w:sz w:val="26"/>
          <w:szCs w:val="26"/>
          <w:lang w:val="fr-FR"/>
        </w:rPr>
        <w:t>p</w:t>
      </w:r>
      <w:r w:rsidRPr="004F6108">
        <w:rPr>
          <w:spacing w:val="-17"/>
          <w:sz w:val="26"/>
          <w:szCs w:val="26"/>
          <w:lang w:val="fr-FR"/>
        </w:rPr>
        <w:t xml:space="preserve"> </w:t>
      </w:r>
      <w:r w:rsidRPr="004F6108">
        <w:rPr>
          <w:sz w:val="26"/>
          <w:szCs w:val="26"/>
          <w:lang w:val="fr-FR"/>
        </w:rPr>
        <w:t>phát</w:t>
      </w:r>
      <w:r w:rsidRPr="004F6108">
        <w:rPr>
          <w:spacing w:val="-14"/>
          <w:sz w:val="26"/>
          <w:szCs w:val="26"/>
          <w:lang w:val="fr-FR"/>
        </w:rPr>
        <w:t xml:space="preserve"> </w:t>
      </w:r>
      <w:r w:rsidRPr="004F6108">
        <w:rPr>
          <w:sz w:val="26"/>
          <w:szCs w:val="26"/>
          <w:lang w:val="fr-FR"/>
        </w:rPr>
        <w:t>sinh</w:t>
      </w:r>
      <w:r w:rsidRPr="004F6108">
        <w:rPr>
          <w:spacing w:val="-16"/>
          <w:sz w:val="26"/>
          <w:szCs w:val="26"/>
          <w:lang w:val="fr-FR"/>
        </w:rPr>
        <w:t xml:space="preserve"> </w:t>
      </w:r>
      <w:r w:rsidRPr="004F6108">
        <w:rPr>
          <w:spacing w:val="2"/>
          <w:sz w:val="26"/>
          <w:szCs w:val="26"/>
          <w:lang w:val="fr-FR"/>
        </w:rPr>
        <w:t>g</w:t>
      </w:r>
      <w:r w:rsidRPr="004F6108">
        <w:rPr>
          <w:sz w:val="26"/>
          <w:szCs w:val="26"/>
          <w:lang w:val="fr-FR"/>
        </w:rPr>
        <w:t>iữa</w:t>
      </w:r>
      <w:r w:rsidRPr="004F6108">
        <w:rPr>
          <w:spacing w:val="-15"/>
          <w:sz w:val="26"/>
          <w:szCs w:val="26"/>
          <w:lang w:val="fr-FR"/>
        </w:rPr>
        <w:t xml:space="preserve"> </w:t>
      </w:r>
      <w:r w:rsidRPr="004F6108">
        <w:rPr>
          <w:sz w:val="26"/>
          <w:szCs w:val="26"/>
          <w:lang w:val="fr-FR"/>
        </w:rPr>
        <w:t>hai</w:t>
      </w:r>
      <w:r w:rsidRPr="004F6108">
        <w:rPr>
          <w:spacing w:val="-15"/>
          <w:sz w:val="26"/>
          <w:szCs w:val="26"/>
          <w:lang w:val="fr-FR"/>
        </w:rPr>
        <w:t xml:space="preserve"> </w:t>
      </w:r>
      <w:r w:rsidRPr="004F6108">
        <w:rPr>
          <w:sz w:val="26"/>
          <w:szCs w:val="26"/>
          <w:lang w:val="fr-FR"/>
        </w:rPr>
        <w:t>bên</w:t>
      </w:r>
      <w:r w:rsidRPr="004F6108">
        <w:rPr>
          <w:spacing w:val="-16"/>
          <w:sz w:val="26"/>
          <w:szCs w:val="26"/>
          <w:lang w:val="fr-FR"/>
        </w:rPr>
        <w:t xml:space="preserve"> </w:t>
      </w:r>
      <w:r w:rsidRPr="004F6108">
        <w:rPr>
          <w:spacing w:val="2"/>
          <w:sz w:val="26"/>
          <w:szCs w:val="26"/>
          <w:lang w:val="fr-FR"/>
        </w:rPr>
        <w:t>t</w:t>
      </w:r>
      <w:r w:rsidRPr="004F6108">
        <w:rPr>
          <w:sz w:val="26"/>
          <w:szCs w:val="26"/>
          <w:lang w:val="fr-FR"/>
        </w:rPr>
        <w:t>hông qua</w:t>
      </w:r>
      <w:r w:rsidRPr="004F6108">
        <w:rPr>
          <w:spacing w:val="-4"/>
          <w:sz w:val="26"/>
          <w:szCs w:val="26"/>
          <w:lang w:val="fr-FR"/>
        </w:rPr>
        <w:t xml:space="preserve"> </w:t>
      </w:r>
      <w:r w:rsidRPr="004F6108">
        <w:rPr>
          <w:sz w:val="26"/>
          <w:szCs w:val="26"/>
          <w:lang w:val="fr-FR"/>
        </w:rPr>
        <w:t>thương</w:t>
      </w:r>
      <w:r w:rsidRPr="004F6108">
        <w:rPr>
          <w:spacing w:val="-7"/>
          <w:sz w:val="26"/>
          <w:szCs w:val="26"/>
          <w:lang w:val="fr-FR"/>
        </w:rPr>
        <w:t xml:space="preserve"> </w:t>
      </w:r>
      <w:r w:rsidRPr="004F6108">
        <w:rPr>
          <w:sz w:val="26"/>
          <w:szCs w:val="26"/>
          <w:lang w:val="fr-FR"/>
        </w:rPr>
        <w:t>l</w:t>
      </w:r>
      <w:r w:rsidRPr="004F6108">
        <w:rPr>
          <w:spacing w:val="2"/>
          <w:sz w:val="26"/>
          <w:szCs w:val="26"/>
          <w:lang w:val="fr-FR"/>
        </w:rPr>
        <w:t>ượ</w:t>
      </w:r>
      <w:r w:rsidRPr="004F6108">
        <w:rPr>
          <w:sz w:val="26"/>
          <w:szCs w:val="26"/>
          <w:lang w:val="fr-FR"/>
        </w:rPr>
        <w:t>ng,</w:t>
      </w:r>
      <w:r w:rsidRPr="004F6108">
        <w:rPr>
          <w:spacing w:val="-7"/>
          <w:sz w:val="26"/>
          <w:szCs w:val="26"/>
          <w:lang w:val="fr-FR"/>
        </w:rPr>
        <w:t xml:space="preserve"> </w:t>
      </w:r>
      <w:r w:rsidRPr="004F6108">
        <w:rPr>
          <w:sz w:val="26"/>
          <w:szCs w:val="26"/>
          <w:lang w:val="fr-FR"/>
        </w:rPr>
        <w:t>hòa</w:t>
      </w:r>
      <w:r w:rsidRPr="004F6108">
        <w:rPr>
          <w:spacing w:val="-2"/>
          <w:sz w:val="26"/>
          <w:szCs w:val="26"/>
          <w:lang w:val="fr-FR"/>
        </w:rPr>
        <w:t xml:space="preserve"> </w:t>
      </w:r>
      <w:r w:rsidRPr="004F6108">
        <w:rPr>
          <w:sz w:val="26"/>
          <w:szCs w:val="26"/>
          <w:lang w:val="fr-FR"/>
        </w:rPr>
        <w:t>giải.</w:t>
      </w:r>
    </w:p>
    <w:p w:rsidR="0042598F" w:rsidRPr="004F6108" w:rsidRDefault="005305DD" w:rsidP="00260C1E">
      <w:pPr>
        <w:spacing w:before="120"/>
        <w:ind w:right="70" w:firstLine="709"/>
        <w:jc w:val="both"/>
        <w:rPr>
          <w:sz w:val="26"/>
          <w:szCs w:val="26"/>
          <w:lang w:val="fr-FR"/>
        </w:rPr>
      </w:pPr>
      <w:r w:rsidRPr="004F6108">
        <w:rPr>
          <w:sz w:val="26"/>
          <w:szCs w:val="26"/>
          <w:lang w:val="fr-FR"/>
        </w:rPr>
        <w:t>2.</w:t>
      </w:r>
      <w:r w:rsidRPr="004F6108">
        <w:rPr>
          <w:spacing w:val="5"/>
          <w:sz w:val="26"/>
          <w:szCs w:val="26"/>
          <w:lang w:val="fr-FR"/>
        </w:rPr>
        <w:t xml:space="preserve"> </w:t>
      </w:r>
      <w:r w:rsidRPr="004F6108">
        <w:rPr>
          <w:sz w:val="26"/>
          <w:szCs w:val="26"/>
          <w:lang w:val="fr-FR"/>
        </w:rPr>
        <w:t>Nếu</w:t>
      </w:r>
      <w:r w:rsidRPr="004F6108">
        <w:rPr>
          <w:spacing w:val="3"/>
          <w:sz w:val="26"/>
          <w:szCs w:val="26"/>
          <w:lang w:val="fr-FR"/>
        </w:rPr>
        <w:t xml:space="preserve"> </w:t>
      </w:r>
      <w:r w:rsidRPr="004F6108">
        <w:rPr>
          <w:sz w:val="26"/>
          <w:szCs w:val="26"/>
          <w:lang w:val="fr-FR"/>
        </w:rPr>
        <w:t>t</w:t>
      </w:r>
      <w:r w:rsidRPr="004F6108">
        <w:rPr>
          <w:spacing w:val="2"/>
          <w:sz w:val="26"/>
          <w:szCs w:val="26"/>
          <w:lang w:val="fr-FR"/>
        </w:rPr>
        <w:t>r</w:t>
      </w:r>
      <w:r w:rsidRPr="004F6108">
        <w:rPr>
          <w:sz w:val="26"/>
          <w:szCs w:val="26"/>
          <w:lang w:val="fr-FR"/>
        </w:rPr>
        <w:t>anh</w:t>
      </w:r>
      <w:r w:rsidRPr="004F6108">
        <w:rPr>
          <w:spacing w:val="2"/>
          <w:sz w:val="26"/>
          <w:szCs w:val="26"/>
          <w:lang w:val="fr-FR"/>
        </w:rPr>
        <w:t xml:space="preserve"> </w:t>
      </w:r>
      <w:r w:rsidRPr="004F6108">
        <w:rPr>
          <w:sz w:val="26"/>
          <w:szCs w:val="26"/>
          <w:lang w:val="fr-FR"/>
        </w:rPr>
        <w:t>ch</w:t>
      </w:r>
      <w:r w:rsidRPr="004F6108">
        <w:rPr>
          <w:spacing w:val="3"/>
          <w:sz w:val="26"/>
          <w:szCs w:val="26"/>
          <w:lang w:val="fr-FR"/>
        </w:rPr>
        <w:t>ấ</w:t>
      </w:r>
      <w:r w:rsidRPr="004F6108">
        <w:rPr>
          <w:sz w:val="26"/>
          <w:szCs w:val="26"/>
          <w:lang w:val="fr-FR"/>
        </w:rPr>
        <w:t>p</w:t>
      </w:r>
      <w:r w:rsidRPr="004F6108">
        <w:rPr>
          <w:spacing w:val="2"/>
          <w:sz w:val="26"/>
          <w:szCs w:val="26"/>
          <w:lang w:val="fr-FR"/>
        </w:rPr>
        <w:t xml:space="preserve"> </w:t>
      </w:r>
      <w:r w:rsidRPr="004F6108">
        <w:rPr>
          <w:sz w:val="26"/>
          <w:szCs w:val="26"/>
          <w:lang w:val="fr-FR"/>
        </w:rPr>
        <w:t>kh</w:t>
      </w:r>
      <w:r w:rsidRPr="004F6108">
        <w:rPr>
          <w:spacing w:val="2"/>
          <w:sz w:val="26"/>
          <w:szCs w:val="26"/>
          <w:lang w:val="fr-FR"/>
        </w:rPr>
        <w:t>ô</w:t>
      </w:r>
      <w:r w:rsidRPr="004F6108">
        <w:rPr>
          <w:sz w:val="26"/>
          <w:szCs w:val="26"/>
          <w:lang w:val="fr-FR"/>
        </w:rPr>
        <w:t>ng</w:t>
      </w:r>
      <w:r w:rsidRPr="004F6108">
        <w:rPr>
          <w:spacing w:val="1"/>
          <w:sz w:val="26"/>
          <w:szCs w:val="26"/>
          <w:lang w:val="fr-FR"/>
        </w:rPr>
        <w:t xml:space="preserve"> </w:t>
      </w:r>
      <w:r w:rsidRPr="004F6108">
        <w:rPr>
          <w:sz w:val="26"/>
          <w:szCs w:val="26"/>
          <w:lang w:val="fr-FR"/>
        </w:rPr>
        <w:t>thể</w:t>
      </w:r>
      <w:r w:rsidRPr="004F6108">
        <w:rPr>
          <w:spacing w:val="4"/>
          <w:sz w:val="26"/>
          <w:szCs w:val="26"/>
          <w:lang w:val="fr-FR"/>
        </w:rPr>
        <w:t xml:space="preserve"> </w:t>
      </w:r>
      <w:r w:rsidRPr="004F6108">
        <w:rPr>
          <w:sz w:val="26"/>
          <w:szCs w:val="26"/>
          <w:lang w:val="fr-FR"/>
        </w:rPr>
        <w:t>g</w:t>
      </w:r>
      <w:r w:rsidRPr="004F6108">
        <w:rPr>
          <w:spacing w:val="2"/>
          <w:sz w:val="26"/>
          <w:szCs w:val="26"/>
          <w:lang w:val="fr-FR"/>
        </w:rPr>
        <w:t>i</w:t>
      </w:r>
      <w:r w:rsidRPr="004F6108">
        <w:rPr>
          <w:sz w:val="26"/>
          <w:szCs w:val="26"/>
          <w:lang w:val="fr-FR"/>
        </w:rPr>
        <w:t>ải</w:t>
      </w:r>
      <w:r w:rsidRPr="004F6108">
        <w:rPr>
          <w:spacing w:val="3"/>
          <w:sz w:val="26"/>
          <w:szCs w:val="26"/>
          <w:lang w:val="fr-FR"/>
        </w:rPr>
        <w:t xml:space="preserve"> </w:t>
      </w:r>
      <w:r w:rsidRPr="004F6108">
        <w:rPr>
          <w:sz w:val="26"/>
          <w:szCs w:val="26"/>
          <w:lang w:val="fr-FR"/>
        </w:rPr>
        <w:t>q</w:t>
      </w:r>
      <w:r w:rsidRPr="004F6108">
        <w:rPr>
          <w:spacing w:val="5"/>
          <w:sz w:val="26"/>
          <w:szCs w:val="26"/>
          <w:lang w:val="fr-FR"/>
        </w:rPr>
        <w:t>u</w:t>
      </w:r>
      <w:r w:rsidRPr="004F6108">
        <w:rPr>
          <w:spacing w:val="-5"/>
          <w:sz w:val="26"/>
          <w:szCs w:val="26"/>
          <w:lang w:val="fr-FR"/>
        </w:rPr>
        <w:t>y</w:t>
      </w:r>
      <w:r w:rsidRPr="004F6108">
        <w:rPr>
          <w:spacing w:val="3"/>
          <w:sz w:val="26"/>
          <w:szCs w:val="26"/>
          <w:lang w:val="fr-FR"/>
        </w:rPr>
        <w:t>ế</w:t>
      </w:r>
      <w:r w:rsidRPr="004F6108">
        <w:rPr>
          <w:sz w:val="26"/>
          <w:szCs w:val="26"/>
          <w:lang w:val="fr-FR"/>
        </w:rPr>
        <w:t>t</w:t>
      </w:r>
      <w:r w:rsidRPr="004F6108">
        <w:rPr>
          <w:spacing w:val="2"/>
          <w:sz w:val="26"/>
          <w:szCs w:val="26"/>
          <w:lang w:val="fr-FR"/>
        </w:rPr>
        <w:t xml:space="preserve"> </w:t>
      </w:r>
      <w:r w:rsidRPr="004F6108">
        <w:rPr>
          <w:sz w:val="26"/>
          <w:szCs w:val="26"/>
          <w:lang w:val="fr-FR"/>
        </w:rPr>
        <w:t>đ</w:t>
      </w:r>
      <w:r w:rsidRPr="004F6108">
        <w:rPr>
          <w:spacing w:val="1"/>
          <w:sz w:val="26"/>
          <w:szCs w:val="26"/>
          <w:lang w:val="fr-FR"/>
        </w:rPr>
        <w:t>ư</w:t>
      </w:r>
      <w:r w:rsidRPr="004F6108">
        <w:rPr>
          <w:sz w:val="26"/>
          <w:szCs w:val="26"/>
          <w:lang w:val="fr-FR"/>
        </w:rPr>
        <w:t>ợc</w:t>
      </w:r>
      <w:r w:rsidRPr="004F6108">
        <w:rPr>
          <w:spacing w:val="4"/>
          <w:sz w:val="26"/>
          <w:szCs w:val="26"/>
          <w:lang w:val="fr-FR"/>
        </w:rPr>
        <w:t xml:space="preserve"> </w:t>
      </w:r>
      <w:r w:rsidRPr="004F6108">
        <w:rPr>
          <w:sz w:val="26"/>
          <w:szCs w:val="26"/>
          <w:lang w:val="fr-FR"/>
        </w:rPr>
        <w:t>bằng</w:t>
      </w:r>
      <w:r w:rsidRPr="004F6108">
        <w:rPr>
          <w:spacing w:val="2"/>
          <w:sz w:val="26"/>
          <w:szCs w:val="26"/>
          <w:lang w:val="fr-FR"/>
        </w:rPr>
        <w:t xml:space="preserve"> </w:t>
      </w:r>
      <w:r w:rsidRPr="004F6108">
        <w:rPr>
          <w:sz w:val="26"/>
          <w:szCs w:val="26"/>
          <w:lang w:val="fr-FR"/>
        </w:rPr>
        <w:t>thư</w:t>
      </w:r>
      <w:r w:rsidRPr="004F6108">
        <w:rPr>
          <w:spacing w:val="3"/>
          <w:sz w:val="26"/>
          <w:szCs w:val="26"/>
          <w:lang w:val="fr-FR"/>
        </w:rPr>
        <w:t>ơ</w:t>
      </w:r>
      <w:r w:rsidRPr="004F6108">
        <w:rPr>
          <w:sz w:val="26"/>
          <w:szCs w:val="26"/>
          <w:lang w:val="fr-FR"/>
        </w:rPr>
        <w:t>ng l</w:t>
      </w:r>
      <w:r w:rsidRPr="004F6108">
        <w:rPr>
          <w:spacing w:val="1"/>
          <w:sz w:val="26"/>
          <w:szCs w:val="26"/>
          <w:lang w:val="fr-FR"/>
        </w:rPr>
        <w:t>ư</w:t>
      </w:r>
      <w:r w:rsidRPr="004F6108">
        <w:rPr>
          <w:sz w:val="26"/>
          <w:szCs w:val="26"/>
          <w:lang w:val="fr-FR"/>
        </w:rPr>
        <w:t>ợn</w:t>
      </w:r>
      <w:r w:rsidRPr="004F6108">
        <w:rPr>
          <w:spacing w:val="2"/>
          <w:sz w:val="26"/>
          <w:szCs w:val="26"/>
          <w:lang w:val="fr-FR"/>
        </w:rPr>
        <w:t>g</w:t>
      </w:r>
      <w:r w:rsidRPr="004F6108">
        <w:rPr>
          <w:sz w:val="26"/>
          <w:szCs w:val="26"/>
          <w:lang w:val="fr-FR"/>
        </w:rPr>
        <w:t>,</w:t>
      </w:r>
      <w:r w:rsidRPr="004F6108">
        <w:rPr>
          <w:spacing w:val="1"/>
          <w:sz w:val="26"/>
          <w:szCs w:val="26"/>
          <w:lang w:val="fr-FR"/>
        </w:rPr>
        <w:t xml:space="preserve"> </w:t>
      </w:r>
      <w:r w:rsidRPr="004F6108">
        <w:rPr>
          <w:spacing w:val="3"/>
          <w:sz w:val="26"/>
          <w:szCs w:val="26"/>
          <w:lang w:val="fr-FR"/>
        </w:rPr>
        <w:t>h</w:t>
      </w:r>
      <w:r w:rsidRPr="004F6108">
        <w:rPr>
          <w:sz w:val="26"/>
          <w:szCs w:val="26"/>
          <w:lang w:val="fr-FR"/>
        </w:rPr>
        <w:t>òa</w:t>
      </w:r>
      <w:r w:rsidRPr="004F6108">
        <w:rPr>
          <w:spacing w:val="4"/>
          <w:sz w:val="26"/>
          <w:szCs w:val="26"/>
          <w:lang w:val="fr-FR"/>
        </w:rPr>
        <w:t xml:space="preserve"> </w:t>
      </w:r>
      <w:r w:rsidRPr="004F6108">
        <w:rPr>
          <w:sz w:val="26"/>
          <w:szCs w:val="26"/>
          <w:lang w:val="fr-FR"/>
        </w:rPr>
        <w:t>giải</w:t>
      </w:r>
      <w:r w:rsidRPr="004F6108">
        <w:rPr>
          <w:spacing w:val="3"/>
          <w:sz w:val="26"/>
          <w:szCs w:val="26"/>
          <w:lang w:val="fr-FR"/>
        </w:rPr>
        <w:t xml:space="preserve"> </w:t>
      </w:r>
      <w:r w:rsidRPr="004F6108">
        <w:rPr>
          <w:sz w:val="26"/>
          <w:szCs w:val="26"/>
          <w:lang w:val="fr-FR"/>
        </w:rPr>
        <w:t>t</w:t>
      </w:r>
      <w:r w:rsidRPr="004F6108">
        <w:rPr>
          <w:spacing w:val="2"/>
          <w:sz w:val="26"/>
          <w:szCs w:val="26"/>
          <w:lang w:val="fr-FR"/>
        </w:rPr>
        <w:t>r</w:t>
      </w:r>
      <w:r w:rsidRPr="004F6108">
        <w:rPr>
          <w:sz w:val="26"/>
          <w:szCs w:val="26"/>
          <w:lang w:val="fr-FR"/>
        </w:rPr>
        <w:t>ong</w:t>
      </w:r>
      <w:r w:rsidRPr="004F6108">
        <w:rPr>
          <w:spacing w:val="2"/>
          <w:sz w:val="26"/>
          <w:szCs w:val="26"/>
          <w:lang w:val="fr-FR"/>
        </w:rPr>
        <w:t xml:space="preserve"> </w:t>
      </w:r>
      <w:r w:rsidRPr="004F6108">
        <w:rPr>
          <w:sz w:val="26"/>
          <w:szCs w:val="26"/>
          <w:lang w:val="fr-FR"/>
        </w:rPr>
        <w:t>t</w:t>
      </w:r>
      <w:r w:rsidRPr="004F6108">
        <w:rPr>
          <w:spacing w:val="2"/>
          <w:sz w:val="26"/>
          <w:szCs w:val="26"/>
          <w:lang w:val="fr-FR"/>
        </w:rPr>
        <w:t>h</w:t>
      </w:r>
      <w:r w:rsidRPr="004F6108">
        <w:rPr>
          <w:sz w:val="26"/>
          <w:szCs w:val="26"/>
          <w:lang w:val="fr-FR"/>
        </w:rPr>
        <w:t>ời gian:</w:t>
      </w:r>
      <w:r w:rsidRPr="004F6108">
        <w:rPr>
          <w:spacing w:val="-3"/>
          <w:sz w:val="26"/>
          <w:szCs w:val="26"/>
          <w:lang w:val="fr-FR"/>
        </w:rPr>
        <w:t xml:space="preserve"> </w:t>
      </w:r>
      <w:r w:rsidRPr="004F6108">
        <w:rPr>
          <w:sz w:val="26"/>
          <w:szCs w:val="26"/>
          <w:lang w:val="fr-FR"/>
        </w:rPr>
        <w:t>30</w:t>
      </w:r>
      <w:r w:rsidRPr="004F6108">
        <w:rPr>
          <w:spacing w:val="2"/>
          <w:sz w:val="26"/>
          <w:szCs w:val="26"/>
          <w:lang w:val="fr-FR"/>
        </w:rPr>
        <w:t xml:space="preserve"> </w:t>
      </w:r>
      <w:r w:rsidRPr="004F6108">
        <w:rPr>
          <w:sz w:val="26"/>
          <w:szCs w:val="26"/>
          <w:lang w:val="fr-FR"/>
        </w:rPr>
        <w:t>ng</w:t>
      </w:r>
      <w:r w:rsidRPr="004F6108">
        <w:rPr>
          <w:spacing w:val="5"/>
          <w:sz w:val="26"/>
          <w:szCs w:val="26"/>
          <w:lang w:val="fr-FR"/>
        </w:rPr>
        <w:t>à</w:t>
      </w:r>
      <w:r w:rsidRPr="004F6108">
        <w:rPr>
          <w:sz w:val="26"/>
          <w:szCs w:val="26"/>
          <w:lang w:val="fr-FR"/>
        </w:rPr>
        <w:t>y</w:t>
      </w:r>
      <w:r w:rsidRPr="004F6108">
        <w:rPr>
          <w:spacing w:val="-5"/>
          <w:sz w:val="26"/>
          <w:szCs w:val="26"/>
          <w:lang w:val="fr-FR"/>
        </w:rPr>
        <w:t xml:space="preserve"> </w:t>
      </w:r>
      <w:r w:rsidRPr="004F6108">
        <w:rPr>
          <w:sz w:val="26"/>
          <w:szCs w:val="26"/>
          <w:lang w:val="fr-FR"/>
        </w:rPr>
        <w:t>kể từ</w:t>
      </w:r>
      <w:r w:rsidRPr="004F6108">
        <w:rPr>
          <w:spacing w:val="1"/>
          <w:sz w:val="26"/>
          <w:szCs w:val="26"/>
          <w:lang w:val="fr-FR"/>
        </w:rPr>
        <w:t xml:space="preserve"> </w:t>
      </w:r>
      <w:r w:rsidRPr="004F6108">
        <w:rPr>
          <w:sz w:val="26"/>
          <w:szCs w:val="26"/>
          <w:lang w:val="fr-FR"/>
        </w:rPr>
        <w:t>n</w:t>
      </w:r>
      <w:r w:rsidRPr="004F6108">
        <w:rPr>
          <w:spacing w:val="2"/>
          <w:sz w:val="26"/>
          <w:szCs w:val="26"/>
          <w:lang w:val="fr-FR"/>
        </w:rPr>
        <w:t>g</w:t>
      </w:r>
      <w:r w:rsidRPr="004F6108">
        <w:rPr>
          <w:spacing w:val="3"/>
          <w:sz w:val="26"/>
          <w:szCs w:val="26"/>
          <w:lang w:val="fr-FR"/>
        </w:rPr>
        <w:t>à</w:t>
      </w:r>
      <w:r w:rsidRPr="004F6108">
        <w:rPr>
          <w:sz w:val="26"/>
          <w:szCs w:val="26"/>
          <w:lang w:val="fr-FR"/>
        </w:rPr>
        <w:t>y</w:t>
      </w:r>
      <w:r w:rsidRPr="004F6108">
        <w:rPr>
          <w:spacing w:val="-5"/>
          <w:sz w:val="26"/>
          <w:szCs w:val="26"/>
          <w:lang w:val="fr-FR"/>
        </w:rPr>
        <w:t xml:space="preserve"> </w:t>
      </w:r>
      <w:r w:rsidRPr="004F6108">
        <w:rPr>
          <w:sz w:val="26"/>
          <w:szCs w:val="26"/>
          <w:lang w:val="fr-FR"/>
        </w:rPr>
        <w:t>phát</w:t>
      </w:r>
      <w:r w:rsidRPr="004F6108">
        <w:rPr>
          <w:spacing w:val="-2"/>
          <w:sz w:val="26"/>
          <w:szCs w:val="26"/>
          <w:lang w:val="fr-FR"/>
        </w:rPr>
        <w:t xml:space="preserve"> </w:t>
      </w:r>
      <w:r w:rsidRPr="004F6108">
        <w:rPr>
          <w:spacing w:val="2"/>
          <w:sz w:val="26"/>
          <w:szCs w:val="26"/>
          <w:lang w:val="fr-FR"/>
        </w:rPr>
        <w:t>s</w:t>
      </w:r>
      <w:r w:rsidRPr="004F6108">
        <w:rPr>
          <w:sz w:val="26"/>
          <w:szCs w:val="26"/>
          <w:lang w:val="fr-FR"/>
        </w:rPr>
        <w:t>inh</w:t>
      </w:r>
      <w:r w:rsidRPr="004F6108">
        <w:rPr>
          <w:spacing w:val="-2"/>
          <w:sz w:val="26"/>
          <w:szCs w:val="26"/>
          <w:lang w:val="fr-FR"/>
        </w:rPr>
        <w:t xml:space="preserve"> </w:t>
      </w:r>
      <w:r w:rsidRPr="004F6108">
        <w:rPr>
          <w:sz w:val="26"/>
          <w:szCs w:val="26"/>
          <w:lang w:val="fr-FR"/>
        </w:rPr>
        <w:t>tr</w:t>
      </w:r>
      <w:r w:rsidRPr="004F6108">
        <w:rPr>
          <w:spacing w:val="3"/>
          <w:sz w:val="26"/>
          <w:szCs w:val="26"/>
          <w:lang w:val="fr-FR"/>
        </w:rPr>
        <w:t>a</w:t>
      </w:r>
      <w:r w:rsidRPr="004F6108">
        <w:rPr>
          <w:sz w:val="26"/>
          <w:szCs w:val="26"/>
          <w:lang w:val="fr-FR"/>
        </w:rPr>
        <w:t>nh</w:t>
      </w:r>
      <w:r w:rsidRPr="004F6108">
        <w:rPr>
          <w:spacing w:val="-3"/>
          <w:sz w:val="26"/>
          <w:szCs w:val="26"/>
          <w:lang w:val="fr-FR"/>
        </w:rPr>
        <w:t xml:space="preserve"> </w:t>
      </w:r>
      <w:r w:rsidRPr="004F6108">
        <w:rPr>
          <w:sz w:val="26"/>
          <w:szCs w:val="26"/>
          <w:lang w:val="fr-FR"/>
        </w:rPr>
        <w:t>ch</w:t>
      </w:r>
      <w:r w:rsidRPr="004F6108">
        <w:rPr>
          <w:spacing w:val="3"/>
          <w:sz w:val="26"/>
          <w:szCs w:val="26"/>
          <w:lang w:val="fr-FR"/>
        </w:rPr>
        <w:t>ấ</w:t>
      </w:r>
      <w:r w:rsidRPr="004F6108">
        <w:rPr>
          <w:sz w:val="26"/>
          <w:szCs w:val="26"/>
          <w:lang w:val="fr-FR"/>
        </w:rPr>
        <w:t>p thì bất</w:t>
      </w:r>
      <w:r w:rsidRPr="004F6108">
        <w:rPr>
          <w:spacing w:val="2"/>
          <w:sz w:val="26"/>
          <w:szCs w:val="26"/>
          <w:lang w:val="fr-FR"/>
        </w:rPr>
        <w:t xml:space="preserve"> </w:t>
      </w:r>
      <w:r w:rsidRPr="004F6108">
        <w:rPr>
          <w:spacing w:val="5"/>
          <w:sz w:val="26"/>
          <w:szCs w:val="26"/>
          <w:lang w:val="fr-FR"/>
        </w:rPr>
        <w:t>k</w:t>
      </w:r>
      <w:r w:rsidRPr="004F6108">
        <w:rPr>
          <w:sz w:val="26"/>
          <w:szCs w:val="26"/>
          <w:lang w:val="fr-FR"/>
        </w:rPr>
        <w:t>ỳ</w:t>
      </w:r>
      <w:r w:rsidRPr="004F6108">
        <w:rPr>
          <w:spacing w:val="-6"/>
          <w:sz w:val="26"/>
          <w:szCs w:val="26"/>
          <w:lang w:val="fr-FR"/>
        </w:rPr>
        <w:t xml:space="preserve"> </w:t>
      </w:r>
      <w:r w:rsidRPr="004F6108">
        <w:rPr>
          <w:sz w:val="26"/>
          <w:szCs w:val="26"/>
          <w:lang w:val="fr-FR"/>
        </w:rPr>
        <w:t>b</w:t>
      </w:r>
      <w:r w:rsidRPr="004F6108">
        <w:rPr>
          <w:spacing w:val="3"/>
          <w:sz w:val="26"/>
          <w:szCs w:val="26"/>
          <w:lang w:val="fr-FR"/>
        </w:rPr>
        <w:t>ê</w:t>
      </w:r>
      <w:r w:rsidRPr="004F6108">
        <w:rPr>
          <w:sz w:val="26"/>
          <w:szCs w:val="26"/>
          <w:lang w:val="fr-FR"/>
        </w:rPr>
        <w:t>n</w:t>
      </w:r>
      <w:r w:rsidRPr="004F6108">
        <w:rPr>
          <w:spacing w:val="-2"/>
          <w:sz w:val="26"/>
          <w:szCs w:val="26"/>
          <w:lang w:val="fr-FR"/>
        </w:rPr>
        <w:t xml:space="preserve"> </w:t>
      </w:r>
      <w:r w:rsidRPr="004F6108">
        <w:rPr>
          <w:sz w:val="26"/>
          <w:szCs w:val="26"/>
          <w:lang w:val="fr-FR"/>
        </w:rPr>
        <w:t>nào</w:t>
      </w:r>
      <w:r w:rsidRPr="004F6108">
        <w:rPr>
          <w:spacing w:val="1"/>
          <w:sz w:val="26"/>
          <w:szCs w:val="26"/>
          <w:lang w:val="fr-FR"/>
        </w:rPr>
        <w:t xml:space="preserve"> </w:t>
      </w:r>
      <w:r w:rsidRPr="004F6108">
        <w:rPr>
          <w:sz w:val="26"/>
          <w:szCs w:val="26"/>
          <w:lang w:val="fr-FR"/>
        </w:rPr>
        <w:t>cũ</w:t>
      </w:r>
      <w:r w:rsidRPr="004F6108">
        <w:rPr>
          <w:spacing w:val="2"/>
          <w:sz w:val="26"/>
          <w:szCs w:val="26"/>
          <w:lang w:val="fr-FR"/>
        </w:rPr>
        <w:t>n</w:t>
      </w:r>
      <w:r w:rsidRPr="004F6108">
        <w:rPr>
          <w:sz w:val="26"/>
          <w:szCs w:val="26"/>
          <w:lang w:val="fr-FR"/>
        </w:rPr>
        <w:t>g</w:t>
      </w:r>
      <w:r w:rsidRPr="004F6108">
        <w:rPr>
          <w:spacing w:val="-3"/>
          <w:sz w:val="26"/>
          <w:szCs w:val="26"/>
          <w:lang w:val="fr-FR"/>
        </w:rPr>
        <w:t xml:space="preserve"> </w:t>
      </w:r>
      <w:r w:rsidRPr="004F6108">
        <w:rPr>
          <w:sz w:val="26"/>
          <w:szCs w:val="26"/>
          <w:lang w:val="fr-FR"/>
        </w:rPr>
        <w:t>đều</w:t>
      </w:r>
      <w:r w:rsidRPr="004F6108">
        <w:rPr>
          <w:spacing w:val="-2"/>
          <w:sz w:val="26"/>
          <w:szCs w:val="26"/>
          <w:lang w:val="fr-FR"/>
        </w:rPr>
        <w:t xml:space="preserve"> </w:t>
      </w:r>
      <w:r w:rsidRPr="004F6108">
        <w:rPr>
          <w:sz w:val="26"/>
          <w:szCs w:val="26"/>
          <w:lang w:val="fr-FR"/>
        </w:rPr>
        <w:t>có</w:t>
      </w:r>
      <w:r w:rsidRPr="004F6108">
        <w:rPr>
          <w:spacing w:val="3"/>
          <w:sz w:val="26"/>
          <w:szCs w:val="26"/>
          <w:lang w:val="fr-FR"/>
        </w:rPr>
        <w:t xml:space="preserve"> </w:t>
      </w:r>
      <w:r w:rsidRPr="004F6108">
        <w:rPr>
          <w:sz w:val="26"/>
          <w:szCs w:val="26"/>
          <w:lang w:val="fr-FR"/>
        </w:rPr>
        <w:t>thể</w:t>
      </w:r>
      <w:r w:rsidRPr="004F6108">
        <w:rPr>
          <w:spacing w:val="4"/>
          <w:sz w:val="26"/>
          <w:szCs w:val="26"/>
          <w:lang w:val="fr-FR"/>
        </w:rPr>
        <w:t xml:space="preserve"> </w:t>
      </w:r>
      <w:r w:rsidRPr="004F6108">
        <w:rPr>
          <w:spacing w:val="-5"/>
          <w:sz w:val="26"/>
          <w:szCs w:val="26"/>
          <w:lang w:val="fr-FR"/>
        </w:rPr>
        <w:t>y</w:t>
      </w:r>
      <w:r w:rsidRPr="004F6108">
        <w:rPr>
          <w:spacing w:val="3"/>
          <w:sz w:val="26"/>
          <w:szCs w:val="26"/>
          <w:lang w:val="fr-FR"/>
        </w:rPr>
        <w:t>ê</w:t>
      </w:r>
      <w:r w:rsidRPr="004F6108">
        <w:rPr>
          <w:sz w:val="26"/>
          <w:szCs w:val="26"/>
          <w:lang w:val="fr-FR"/>
        </w:rPr>
        <w:t>u</w:t>
      </w:r>
      <w:r w:rsidRPr="004F6108">
        <w:rPr>
          <w:spacing w:val="-2"/>
          <w:sz w:val="26"/>
          <w:szCs w:val="26"/>
          <w:lang w:val="fr-FR"/>
        </w:rPr>
        <w:t xml:space="preserve"> </w:t>
      </w:r>
      <w:r w:rsidRPr="004F6108">
        <w:rPr>
          <w:sz w:val="26"/>
          <w:szCs w:val="26"/>
          <w:lang w:val="fr-FR"/>
        </w:rPr>
        <w:t>cầu</w:t>
      </w:r>
      <w:r w:rsidRPr="004F6108">
        <w:rPr>
          <w:spacing w:val="1"/>
          <w:sz w:val="26"/>
          <w:szCs w:val="26"/>
          <w:lang w:val="fr-FR"/>
        </w:rPr>
        <w:t xml:space="preserve"> </w:t>
      </w:r>
      <w:r w:rsidRPr="004F6108">
        <w:rPr>
          <w:spacing w:val="2"/>
          <w:sz w:val="26"/>
          <w:szCs w:val="26"/>
          <w:lang w:val="fr-FR"/>
        </w:rPr>
        <w:t>đ</w:t>
      </w:r>
      <w:r w:rsidRPr="004F6108">
        <w:rPr>
          <w:sz w:val="26"/>
          <w:szCs w:val="26"/>
          <w:lang w:val="fr-FR"/>
        </w:rPr>
        <w:t>ưa việc</w:t>
      </w:r>
      <w:r w:rsidRPr="004F6108">
        <w:rPr>
          <w:spacing w:val="-4"/>
          <w:sz w:val="26"/>
          <w:szCs w:val="26"/>
          <w:lang w:val="fr-FR"/>
        </w:rPr>
        <w:t xml:space="preserve"> </w:t>
      </w:r>
      <w:r w:rsidRPr="004F6108">
        <w:rPr>
          <w:sz w:val="26"/>
          <w:szCs w:val="26"/>
          <w:lang w:val="fr-FR"/>
        </w:rPr>
        <w:t>tranh</w:t>
      </w:r>
      <w:r w:rsidRPr="004F6108">
        <w:rPr>
          <w:spacing w:val="-5"/>
          <w:sz w:val="26"/>
          <w:szCs w:val="26"/>
          <w:lang w:val="fr-FR"/>
        </w:rPr>
        <w:t xml:space="preserve"> </w:t>
      </w:r>
      <w:r w:rsidRPr="004F6108">
        <w:rPr>
          <w:sz w:val="26"/>
          <w:szCs w:val="26"/>
          <w:lang w:val="fr-FR"/>
        </w:rPr>
        <w:t>c</w:t>
      </w:r>
      <w:r w:rsidRPr="004F6108">
        <w:rPr>
          <w:spacing w:val="3"/>
          <w:sz w:val="26"/>
          <w:szCs w:val="26"/>
          <w:lang w:val="fr-FR"/>
        </w:rPr>
        <w:t>h</w:t>
      </w:r>
      <w:r w:rsidRPr="004F6108">
        <w:rPr>
          <w:sz w:val="26"/>
          <w:szCs w:val="26"/>
          <w:lang w:val="fr-FR"/>
        </w:rPr>
        <w:t>ấp</w:t>
      </w:r>
      <w:r w:rsidRPr="004F6108">
        <w:rPr>
          <w:spacing w:val="-5"/>
          <w:sz w:val="26"/>
          <w:szCs w:val="26"/>
          <w:lang w:val="fr-FR"/>
        </w:rPr>
        <w:t xml:space="preserve"> </w:t>
      </w:r>
      <w:r w:rsidRPr="004F6108">
        <w:rPr>
          <w:sz w:val="26"/>
          <w:szCs w:val="26"/>
          <w:lang w:val="fr-FR"/>
        </w:rPr>
        <w:t>ra</w:t>
      </w:r>
      <w:r w:rsidRPr="004F6108">
        <w:rPr>
          <w:spacing w:val="-2"/>
          <w:sz w:val="26"/>
          <w:szCs w:val="26"/>
          <w:lang w:val="fr-FR"/>
        </w:rPr>
        <w:t xml:space="preserve"> </w:t>
      </w:r>
      <w:r w:rsidRPr="004F6108">
        <w:rPr>
          <w:sz w:val="26"/>
          <w:szCs w:val="26"/>
          <w:lang w:val="fr-FR"/>
        </w:rPr>
        <w:t>gi</w:t>
      </w:r>
      <w:r w:rsidRPr="004F6108">
        <w:rPr>
          <w:spacing w:val="3"/>
          <w:sz w:val="26"/>
          <w:szCs w:val="26"/>
          <w:lang w:val="fr-FR"/>
        </w:rPr>
        <w:t>ả</w:t>
      </w:r>
      <w:r w:rsidRPr="004F6108">
        <w:rPr>
          <w:sz w:val="26"/>
          <w:szCs w:val="26"/>
          <w:lang w:val="fr-FR"/>
        </w:rPr>
        <w:t>i</w:t>
      </w:r>
      <w:r w:rsidRPr="004F6108">
        <w:rPr>
          <w:spacing w:val="-1"/>
          <w:sz w:val="26"/>
          <w:szCs w:val="26"/>
          <w:lang w:val="fr-FR"/>
        </w:rPr>
        <w:t xml:space="preserve"> </w:t>
      </w:r>
      <w:r w:rsidRPr="004F6108">
        <w:rPr>
          <w:sz w:val="26"/>
          <w:szCs w:val="26"/>
          <w:lang w:val="fr-FR"/>
        </w:rPr>
        <w:t>q</w:t>
      </w:r>
      <w:r w:rsidRPr="004F6108">
        <w:rPr>
          <w:spacing w:val="5"/>
          <w:sz w:val="26"/>
          <w:szCs w:val="26"/>
          <w:lang w:val="fr-FR"/>
        </w:rPr>
        <w:t>u</w:t>
      </w:r>
      <w:r w:rsidRPr="004F6108">
        <w:rPr>
          <w:spacing w:val="-5"/>
          <w:sz w:val="26"/>
          <w:szCs w:val="26"/>
          <w:lang w:val="fr-FR"/>
        </w:rPr>
        <w:t>y</w:t>
      </w:r>
      <w:r w:rsidRPr="004F6108">
        <w:rPr>
          <w:sz w:val="26"/>
          <w:szCs w:val="26"/>
          <w:lang w:val="fr-FR"/>
        </w:rPr>
        <w:t>ết</w:t>
      </w:r>
      <w:r w:rsidRPr="004F6108">
        <w:rPr>
          <w:spacing w:val="-6"/>
          <w:sz w:val="26"/>
          <w:szCs w:val="26"/>
          <w:lang w:val="fr-FR"/>
        </w:rPr>
        <w:t xml:space="preserve"> </w:t>
      </w:r>
      <w:r w:rsidRPr="004F6108">
        <w:rPr>
          <w:sz w:val="26"/>
          <w:szCs w:val="26"/>
          <w:lang w:val="fr-FR"/>
        </w:rPr>
        <w:t>theo</w:t>
      </w:r>
      <w:r w:rsidRPr="004F6108">
        <w:rPr>
          <w:spacing w:val="-4"/>
          <w:sz w:val="26"/>
          <w:szCs w:val="26"/>
          <w:lang w:val="fr-FR"/>
        </w:rPr>
        <w:t xml:space="preserve"> </w:t>
      </w:r>
      <w:r w:rsidRPr="004F6108">
        <w:rPr>
          <w:spacing w:val="3"/>
          <w:sz w:val="26"/>
          <w:szCs w:val="26"/>
          <w:lang w:val="fr-FR"/>
        </w:rPr>
        <w:t>c</w:t>
      </w:r>
      <w:r w:rsidRPr="004F6108">
        <w:rPr>
          <w:sz w:val="26"/>
          <w:szCs w:val="26"/>
          <w:lang w:val="fr-FR"/>
        </w:rPr>
        <w:t>ơ</w:t>
      </w:r>
      <w:r w:rsidRPr="004F6108">
        <w:rPr>
          <w:spacing w:val="-3"/>
          <w:sz w:val="26"/>
          <w:szCs w:val="26"/>
          <w:lang w:val="fr-FR"/>
        </w:rPr>
        <w:t xml:space="preserve"> </w:t>
      </w:r>
      <w:r w:rsidRPr="004F6108">
        <w:rPr>
          <w:sz w:val="26"/>
          <w:szCs w:val="26"/>
          <w:lang w:val="fr-FR"/>
        </w:rPr>
        <w:t>chế:</w:t>
      </w:r>
      <w:r w:rsidRPr="004F6108">
        <w:rPr>
          <w:spacing w:val="-2"/>
          <w:sz w:val="26"/>
          <w:szCs w:val="26"/>
          <w:lang w:val="fr-FR"/>
        </w:rPr>
        <w:t xml:space="preserve"> </w:t>
      </w:r>
      <w:r w:rsidRPr="004F6108">
        <w:rPr>
          <w:sz w:val="26"/>
          <w:szCs w:val="26"/>
          <w:lang w:val="fr-FR"/>
        </w:rPr>
        <w:t>Dựa</w:t>
      </w:r>
      <w:r w:rsidRPr="004F6108">
        <w:rPr>
          <w:spacing w:val="-3"/>
          <w:sz w:val="26"/>
          <w:szCs w:val="26"/>
          <w:lang w:val="fr-FR"/>
        </w:rPr>
        <w:t xml:space="preserve"> </w:t>
      </w:r>
      <w:r w:rsidRPr="004F6108">
        <w:rPr>
          <w:sz w:val="26"/>
          <w:szCs w:val="26"/>
          <w:lang w:val="fr-FR"/>
        </w:rPr>
        <w:t>theo</w:t>
      </w:r>
      <w:r w:rsidRPr="004F6108">
        <w:rPr>
          <w:spacing w:val="-4"/>
          <w:sz w:val="26"/>
          <w:szCs w:val="26"/>
          <w:lang w:val="fr-FR"/>
        </w:rPr>
        <w:t xml:space="preserve"> </w:t>
      </w:r>
      <w:r w:rsidRPr="004F6108">
        <w:rPr>
          <w:sz w:val="26"/>
          <w:szCs w:val="26"/>
          <w:lang w:val="fr-FR"/>
        </w:rPr>
        <w:t>q</w:t>
      </w:r>
      <w:r w:rsidRPr="004F6108">
        <w:rPr>
          <w:spacing w:val="5"/>
          <w:sz w:val="26"/>
          <w:szCs w:val="26"/>
          <w:lang w:val="fr-FR"/>
        </w:rPr>
        <w:t>u</w:t>
      </w:r>
      <w:r w:rsidRPr="004F6108">
        <w:rPr>
          <w:spacing w:val="-5"/>
          <w:sz w:val="26"/>
          <w:szCs w:val="26"/>
          <w:lang w:val="fr-FR"/>
        </w:rPr>
        <w:t>y</w:t>
      </w:r>
      <w:r w:rsidRPr="004F6108">
        <w:rPr>
          <w:sz w:val="26"/>
          <w:szCs w:val="26"/>
          <w:lang w:val="fr-FR"/>
        </w:rPr>
        <w:t>ết</w:t>
      </w:r>
      <w:r w:rsidRPr="004F6108">
        <w:rPr>
          <w:spacing w:val="-4"/>
          <w:sz w:val="26"/>
          <w:szCs w:val="26"/>
          <w:lang w:val="fr-FR"/>
        </w:rPr>
        <w:t xml:space="preserve"> </w:t>
      </w:r>
      <w:r w:rsidRPr="004F6108">
        <w:rPr>
          <w:sz w:val="26"/>
          <w:szCs w:val="26"/>
          <w:lang w:val="fr-FR"/>
        </w:rPr>
        <w:t>định</w:t>
      </w:r>
      <w:r w:rsidRPr="004F6108">
        <w:rPr>
          <w:spacing w:val="-5"/>
          <w:sz w:val="26"/>
          <w:szCs w:val="26"/>
          <w:lang w:val="fr-FR"/>
        </w:rPr>
        <w:t xml:space="preserve"> </w:t>
      </w:r>
      <w:r w:rsidRPr="004F6108">
        <w:rPr>
          <w:sz w:val="26"/>
          <w:szCs w:val="26"/>
          <w:lang w:val="fr-FR"/>
        </w:rPr>
        <w:t>c</w:t>
      </w:r>
      <w:r w:rsidRPr="004F6108">
        <w:rPr>
          <w:spacing w:val="2"/>
          <w:sz w:val="26"/>
          <w:szCs w:val="26"/>
          <w:lang w:val="fr-FR"/>
        </w:rPr>
        <w:t>ủ</w:t>
      </w:r>
      <w:r w:rsidRPr="004F6108">
        <w:rPr>
          <w:sz w:val="26"/>
          <w:szCs w:val="26"/>
          <w:lang w:val="fr-FR"/>
        </w:rPr>
        <w:t>a</w:t>
      </w:r>
      <w:r w:rsidRPr="004F6108">
        <w:rPr>
          <w:spacing w:val="-4"/>
          <w:sz w:val="26"/>
          <w:szCs w:val="26"/>
          <w:lang w:val="fr-FR"/>
        </w:rPr>
        <w:t xml:space="preserve"> </w:t>
      </w:r>
      <w:r w:rsidRPr="004F6108">
        <w:rPr>
          <w:spacing w:val="3"/>
          <w:sz w:val="26"/>
          <w:szCs w:val="26"/>
          <w:lang w:val="fr-FR"/>
        </w:rPr>
        <w:t>T</w:t>
      </w:r>
      <w:r w:rsidRPr="004F6108">
        <w:rPr>
          <w:sz w:val="26"/>
          <w:szCs w:val="26"/>
          <w:lang w:val="fr-FR"/>
        </w:rPr>
        <w:t>òa</w:t>
      </w:r>
      <w:r w:rsidRPr="004F6108">
        <w:rPr>
          <w:spacing w:val="-4"/>
          <w:sz w:val="26"/>
          <w:szCs w:val="26"/>
          <w:lang w:val="fr-FR"/>
        </w:rPr>
        <w:t xml:space="preserve"> </w:t>
      </w:r>
      <w:r w:rsidRPr="004F6108">
        <w:rPr>
          <w:sz w:val="26"/>
          <w:szCs w:val="26"/>
          <w:lang w:val="fr-FR"/>
        </w:rPr>
        <w:t>án.</w:t>
      </w:r>
    </w:p>
    <w:p w:rsidR="0042598F" w:rsidRPr="004F6108" w:rsidRDefault="005305DD" w:rsidP="00260C1E">
      <w:pPr>
        <w:spacing w:before="120"/>
        <w:ind w:firstLine="709"/>
        <w:jc w:val="both"/>
        <w:rPr>
          <w:sz w:val="26"/>
          <w:szCs w:val="26"/>
          <w:lang w:val="fr-FR"/>
        </w:rPr>
      </w:pPr>
      <w:r w:rsidRPr="004F6108">
        <w:rPr>
          <w:b/>
          <w:sz w:val="26"/>
          <w:szCs w:val="26"/>
          <w:lang w:val="fr-FR"/>
        </w:rPr>
        <w:t>Điều</w:t>
      </w:r>
      <w:r w:rsidRPr="004F6108">
        <w:rPr>
          <w:b/>
          <w:spacing w:val="-5"/>
          <w:sz w:val="26"/>
          <w:szCs w:val="26"/>
          <w:lang w:val="fr-FR"/>
        </w:rPr>
        <w:t xml:space="preserve"> </w:t>
      </w:r>
      <w:r w:rsidRPr="004F6108">
        <w:rPr>
          <w:b/>
          <w:sz w:val="26"/>
          <w:szCs w:val="26"/>
          <w:lang w:val="fr-FR"/>
        </w:rPr>
        <w:t>12.</w:t>
      </w:r>
      <w:r w:rsidRPr="004F6108">
        <w:rPr>
          <w:b/>
          <w:spacing w:val="-1"/>
          <w:sz w:val="26"/>
          <w:szCs w:val="26"/>
          <w:lang w:val="fr-FR"/>
        </w:rPr>
        <w:t xml:space="preserve"> </w:t>
      </w:r>
      <w:r w:rsidRPr="004F6108">
        <w:rPr>
          <w:b/>
          <w:sz w:val="26"/>
          <w:szCs w:val="26"/>
          <w:lang w:val="fr-FR"/>
        </w:rPr>
        <w:t>Hiệu</w:t>
      </w:r>
      <w:r w:rsidRPr="004F6108">
        <w:rPr>
          <w:b/>
          <w:spacing w:val="-5"/>
          <w:sz w:val="26"/>
          <w:szCs w:val="26"/>
          <w:lang w:val="fr-FR"/>
        </w:rPr>
        <w:t xml:space="preserve"> </w:t>
      </w:r>
      <w:r w:rsidRPr="004F6108">
        <w:rPr>
          <w:b/>
          <w:sz w:val="26"/>
          <w:szCs w:val="26"/>
          <w:lang w:val="fr-FR"/>
        </w:rPr>
        <w:t>lực hợp</w:t>
      </w:r>
      <w:r w:rsidRPr="004F6108">
        <w:rPr>
          <w:b/>
          <w:spacing w:val="-2"/>
          <w:sz w:val="26"/>
          <w:szCs w:val="26"/>
          <w:lang w:val="fr-FR"/>
        </w:rPr>
        <w:t xml:space="preserve"> </w:t>
      </w:r>
      <w:r w:rsidRPr="004F6108">
        <w:rPr>
          <w:b/>
          <w:sz w:val="26"/>
          <w:szCs w:val="26"/>
          <w:lang w:val="fr-FR"/>
        </w:rPr>
        <w:t>đồng</w:t>
      </w:r>
    </w:p>
    <w:p w:rsidR="00260C1E" w:rsidRPr="004F6108" w:rsidRDefault="005305DD" w:rsidP="00260C1E">
      <w:pPr>
        <w:spacing w:before="120"/>
        <w:ind w:firstLine="709"/>
        <w:jc w:val="both"/>
        <w:rPr>
          <w:sz w:val="26"/>
          <w:szCs w:val="26"/>
          <w:lang w:val="fr-FR"/>
        </w:rPr>
      </w:pPr>
      <w:r w:rsidRPr="004F6108">
        <w:rPr>
          <w:sz w:val="26"/>
          <w:szCs w:val="26"/>
          <w:lang w:val="fr-FR"/>
        </w:rPr>
        <w:t>1.</w:t>
      </w:r>
      <w:r w:rsidRPr="004F6108">
        <w:rPr>
          <w:spacing w:val="63"/>
          <w:sz w:val="26"/>
          <w:szCs w:val="26"/>
          <w:lang w:val="fr-FR"/>
        </w:rPr>
        <w:t xml:space="preserve"> </w:t>
      </w:r>
      <w:r w:rsidRPr="004F6108">
        <w:rPr>
          <w:sz w:val="26"/>
          <w:szCs w:val="26"/>
          <w:lang w:val="fr-FR"/>
        </w:rPr>
        <w:t>Hợp</w:t>
      </w:r>
      <w:r w:rsidRPr="004F6108">
        <w:rPr>
          <w:spacing w:val="-5"/>
          <w:sz w:val="26"/>
          <w:szCs w:val="26"/>
          <w:lang w:val="fr-FR"/>
        </w:rPr>
        <w:t xml:space="preserve"> </w:t>
      </w:r>
      <w:r w:rsidRPr="004F6108">
        <w:rPr>
          <w:spacing w:val="2"/>
          <w:sz w:val="26"/>
          <w:szCs w:val="26"/>
          <w:lang w:val="fr-FR"/>
        </w:rPr>
        <w:t>đ</w:t>
      </w:r>
      <w:r w:rsidRPr="004F6108">
        <w:rPr>
          <w:sz w:val="26"/>
          <w:szCs w:val="26"/>
          <w:lang w:val="fr-FR"/>
        </w:rPr>
        <w:t>ồng</w:t>
      </w:r>
      <w:r w:rsidRPr="004F6108">
        <w:rPr>
          <w:spacing w:val="-5"/>
          <w:sz w:val="26"/>
          <w:szCs w:val="26"/>
          <w:lang w:val="fr-FR"/>
        </w:rPr>
        <w:t xml:space="preserve"> </w:t>
      </w:r>
      <w:r w:rsidRPr="004F6108">
        <w:rPr>
          <w:sz w:val="26"/>
          <w:szCs w:val="26"/>
          <w:lang w:val="fr-FR"/>
        </w:rPr>
        <w:t>có hiệu</w:t>
      </w:r>
      <w:r w:rsidRPr="004F6108">
        <w:rPr>
          <w:spacing w:val="-4"/>
          <w:sz w:val="26"/>
          <w:szCs w:val="26"/>
          <w:lang w:val="fr-FR"/>
        </w:rPr>
        <w:t xml:space="preserve"> </w:t>
      </w:r>
      <w:r w:rsidRPr="004F6108">
        <w:rPr>
          <w:spacing w:val="2"/>
          <w:sz w:val="26"/>
          <w:szCs w:val="26"/>
          <w:lang w:val="fr-FR"/>
        </w:rPr>
        <w:t>l</w:t>
      </w:r>
      <w:r w:rsidRPr="004F6108">
        <w:rPr>
          <w:sz w:val="26"/>
          <w:szCs w:val="26"/>
          <w:lang w:val="fr-FR"/>
        </w:rPr>
        <w:t>ực</w:t>
      </w:r>
      <w:r w:rsidRPr="004F6108">
        <w:rPr>
          <w:spacing w:val="-2"/>
          <w:sz w:val="26"/>
          <w:szCs w:val="26"/>
          <w:lang w:val="fr-FR"/>
        </w:rPr>
        <w:t xml:space="preserve"> </w:t>
      </w:r>
      <w:r w:rsidRPr="004F6108">
        <w:rPr>
          <w:sz w:val="26"/>
          <w:szCs w:val="26"/>
          <w:lang w:val="fr-FR"/>
        </w:rPr>
        <w:t>kể</w:t>
      </w:r>
      <w:r w:rsidRPr="004F6108">
        <w:rPr>
          <w:spacing w:val="-2"/>
          <w:sz w:val="26"/>
          <w:szCs w:val="26"/>
          <w:lang w:val="fr-FR"/>
        </w:rPr>
        <w:t xml:space="preserve"> </w:t>
      </w:r>
      <w:r w:rsidRPr="004F6108">
        <w:rPr>
          <w:sz w:val="26"/>
          <w:szCs w:val="26"/>
          <w:lang w:val="fr-FR"/>
        </w:rPr>
        <w:t>từ</w:t>
      </w:r>
      <w:r w:rsidRPr="004F6108">
        <w:rPr>
          <w:spacing w:val="-1"/>
          <w:sz w:val="26"/>
          <w:szCs w:val="26"/>
          <w:lang w:val="fr-FR"/>
        </w:rPr>
        <w:t xml:space="preserve"> </w:t>
      </w:r>
      <w:r w:rsidRPr="004F6108">
        <w:rPr>
          <w:sz w:val="26"/>
          <w:szCs w:val="26"/>
          <w:lang w:val="fr-FR"/>
        </w:rPr>
        <w:t>ng</w:t>
      </w:r>
      <w:r w:rsidRPr="004F6108">
        <w:rPr>
          <w:spacing w:val="5"/>
          <w:sz w:val="26"/>
          <w:szCs w:val="26"/>
          <w:lang w:val="fr-FR"/>
        </w:rPr>
        <w:t>à</w:t>
      </w:r>
      <w:r w:rsidRPr="004F6108">
        <w:rPr>
          <w:sz w:val="26"/>
          <w:szCs w:val="26"/>
          <w:lang w:val="fr-FR"/>
        </w:rPr>
        <w:t>y</w:t>
      </w:r>
      <w:r w:rsidRPr="004F6108">
        <w:rPr>
          <w:spacing w:val="-10"/>
          <w:sz w:val="26"/>
          <w:szCs w:val="26"/>
          <w:lang w:val="fr-FR"/>
        </w:rPr>
        <w:t xml:space="preserve"> </w:t>
      </w:r>
      <w:r w:rsidRPr="004F6108">
        <w:rPr>
          <w:sz w:val="26"/>
          <w:szCs w:val="26"/>
          <w:lang w:val="fr-FR"/>
        </w:rPr>
        <w:t>hai</w:t>
      </w:r>
      <w:r w:rsidRPr="004F6108">
        <w:rPr>
          <w:spacing w:val="-3"/>
          <w:sz w:val="26"/>
          <w:szCs w:val="26"/>
          <w:lang w:val="fr-FR"/>
        </w:rPr>
        <w:t xml:space="preserve"> </w:t>
      </w:r>
      <w:r w:rsidRPr="004F6108">
        <w:rPr>
          <w:spacing w:val="2"/>
          <w:sz w:val="26"/>
          <w:szCs w:val="26"/>
          <w:lang w:val="fr-FR"/>
        </w:rPr>
        <w:t>b</w:t>
      </w:r>
      <w:r w:rsidRPr="004F6108">
        <w:rPr>
          <w:sz w:val="26"/>
          <w:szCs w:val="26"/>
          <w:lang w:val="fr-FR"/>
        </w:rPr>
        <w:t>ên</w:t>
      </w:r>
      <w:r w:rsidRPr="004F6108">
        <w:rPr>
          <w:spacing w:val="-4"/>
          <w:sz w:val="26"/>
          <w:szCs w:val="26"/>
          <w:lang w:val="fr-FR"/>
        </w:rPr>
        <w:t xml:space="preserve"> </w:t>
      </w:r>
      <w:r w:rsidRPr="004F6108">
        <w:rPr>
          <w:spacing w:val="3"/>
          <w:sz w:val="26"/>
          <w:szCs w:val="26"/>
          <w:lang w:val="fr-FR"/>
        </w:rPr>
        <w:t>k</w:t>
      </w:r>
      <w:r w:rsidRPr="004F6108">
        <w:rPr>
          <w:sz w:val="26"/>
          <w:szCs w:val="26"/>
          <w:lang w:val="fr-FR"/>
        </w:rPr>
        <w:t>ý</w:t>
      </w:r>
      <w:r w:rsidRPr="004F6108">
        <w:rPr>
          <w:spacing w:val="-3"/>
          <w:sz w:val="26"/>
          <w:szCs w:val="26"/>
          <w:lang w:val="fr-FR"/>
        </w:rPr>
        <w:t xml:space="preserve"> </w:t>
      </w:r>
      <w:r w:rsidRPr="004F6108">
        <w:rPr>
          <w:sz w:val="26"/>
          <w:szCs w:val="26"/>
          <w:lang w:val="fr-FR"/>
        </w:rPr>
        <w:t>hợp</w:t>
      </w:r>
      <w:r w:rsidRPr="004F6108">
        <w:rPr>
          <w:spacing w:val="-4"/>
          <w:sz w:val="26"/>
          <w:szCs w:val="26"/>
          <w:lang w:val="fr-FR"/>
        </w:rPr>
        <w:t xml:space="preserve"> </w:t>
      </w:r>
      <w:r w:rsidRPr="004F6108">
        <w:rPr>
          <w:sz w:val="26"/>
          <w:szCs w:val="26"/>
          <w:lang w:val="fr-FR"/>
        </w:rPr>
        <w:t>đồ</w:t>
      </w:r>
      <w:r w:rsidRPr="004F6108">
        <w:rPr>
          <w:spacing w:val="2"/>
          <w:sz w:val="26"/>
          <w:szCs w:val="26"/>
          <w:lang w:val="fr-FR"/>
        </w:rPr>
        <w:t>n</w:t>
      </w:r>
      <w:r w:rsidRPr="004F6108">
        <w:rPr>
          <w:sz w:val="26"/>
          <w:szCs w:val="26"/>
          <w:lang w:val="fr-FR"/>
        </w:rPr>
        <w:t>g</w:t>
      </w:r>
      <w:r w:rsidRPr="004F6108">
        <w:rPr>
          <w:i/>
          <w:sz w:val="26"/>
          <w:szCs w:val="26"/>
          <w:lang w:val="fr-FR"/>
        </w:rPr>
        <w:t>.</w:t>
      </w:r>
    </w:p>
    <w:p w:rsidR="0042598F" w:rsidRPr="004F6108" w:rsidRDefault="00260C1E" w:rsidP="00260C1E">
      <w:pPr>
        <w:spacing w:before="120"/>
        <w:jc w:val="both"/>
        <w:rPr>
          <w:sz w:val="26"/>
          <w:szCs w:val="26"/>
          <w:lang w:val="fr-FR"/>
        </w:rPr>
      </w:pPr>
      <w:r w:rsidRPr="004F6108">
        <w:rPr>
          <w:sz w:val="26"/>
          <w:szCs w:val="26"/>
          <w:lang w:val="fr-FR"/>
        </w:rPr>
        <w:tab/>
      </w:r>
      <w:r w:rsidR="005305DD" w:rsidRPr="004F6108">
        <w:rPr>
          <w:sz w:val="26"/>
          <w:szCs w:val="26"/>
          <w:lang w:val="fr-FR"/>
        </w:rPr>
        <w:t>2.</w:t>
      </w:r>
      <w:r w:rsidR="005305DD" w:rsidRPr="004F6108">
        <w:rPr>
          <w:spacing w:val="63"/>
          <w:sz w:val="26"/>
          <w:szCs w:val="26"/>
          <w:lang w:val="fr-FR"/>
        </w:rPr>
        <w:t xml:space="preserve"> </w:t>
      </w:r>
      <w:r w:rsidR="005305DD" w:rsidRPr="004F6108">
        <w:rPr>
          <w:sz w:val="26"/>
          <w:szCs w:val="26"/>
          <w:lang w:val="fr-FR"/>
        </w:rPr>
        <w:t>Hợp</w:t>
      </w:r>
      <w:r w:rsidR="005305DD" w:rsidRPr="004F6108">
        <w:rPr>
          <w:spacing w:val="-5"/>
          <w:sz w:val="26"/>
          <w:szCs w:val="26"/>
          <w:lang w:val="fr-FR"/>
        </w:rPr>
        <w:t xml:space="preserve"> </w:t>
      </w:r>
      <w:r w:rsidR="005305DD" w:rsidRPr="004F6108">
        <w:rPr>
          <w:spacing w:val="2"/>
          <w:sz w:val="26"/>
          <w:szCs w:val="26"/>
          <w:lang w:val="fr-FR"/>
        </w:rPr>
        <w:t>đ</w:t>
      </w:r>
      <w:r w:rsidR="005305DD" w:rsidRPr="004F6108">
        <w:rPr>
          <w:sz w:val="26"/>
          <w:szCs w:val="26"/>
          <w:lang w:val="fr-FR"/>
        </w:rPr>
        <w:t>ồng</w:t>
      </w:r>
      <w:r w:rsidR="005305DD" w:rsidRPr="004F6108">
        <w:rPr>
          <w:spacing w:val="-5"/>
          <w:sz w:val="26"/>
          <w:szCs w:val="26"/>
          <w:lang w:val="fr-FR"/>
        </w:rPr>
        <w:t xml:space="preserve"> </w:t>
      </w:r>
      <w:r w:rsidR="005305DD" w:rsidRPr="004F6108">
        <w:rPr>
          <w:sz w:val="26"/>
          <w:szCs w:val="26"/>
          <w:lang w:val="fr-FR"/>
        </w:rPr>
        <w:t>hết</w:t>
      </w:r>
      <w:r w:rsidR="005305DD" w:rsidRPr="004F6108">
        <w:rPr>
          <w:spacing w:val="-1"/>
          <w:sz w:val="26"/>
          <w:szCs w:val="26"/>
          <w:lang w:val="fr-FR"/>
        </w:rPr>
        <w:t xml:space="preserve"> </w:t>
      </w:r>
      <w:r w:rsidR="005305DD" w:rsidRPr="004F6108">
        <w:rPr>
          <w:sz w:val="26"/>
          <w:szCs w:val="26"/>
          <w:lang w:val="fr-FR"/>
        </w:rPr>
        <w:t>hiệu</w:t>
      </w:r>
      <w:r w:rsidR="005305DD" w:rsidRPr="004F6108">
        <w:rPr>
          <w:spacing w:val="-4"/>
          <w:sz w:val="26"/>
          <w:szCs w:val="26"/>
          <w:lang w:val="fr-FR"/>
        </w:rPr>
        <w:t xml:space="preserve"> </w:t>
      </w:r>
      <w:r w:rsidR="005305DD" w:rsidRPr="004F6108">
        <w:rPr>
          <w:spacing w:val="2"/>
          <w:sz w:val="26"/>
          <w:szCs w:val="26"/>
          <w:lang w:val="fr-FR"/>
        </w:rPr>
        <w:t>l</w:t>
      </w:r>
      <w:r w:rsidR="005305DD" w:rsidRPr="004F6108">
        <w:rPr>
          <w:sz w:val="26"/>
          <w:szCs w:val="26"/>
          <w:lang w:val="fr-FR"/>
        </w:rPr>
        <w:t>ực</w:t>
      </w:r>
      <w:r w:rsidR="005305DD" w:rsidRPr="004F6108">
        <w:rPr>
          <w:spacing w:val="-2"/>
          <w:sz w:val="26"/>
          <w:szCs w:val="26"/>
          <w:lang w:val="fr-FR"/>
        </w:rPr>
        <w:t xml:space="preserve"> </w:t>
      </w:r>
      <w:r w:rsidR="005305DD" w:rsidRPr="004F6108">
        <w:rPr>
          <w:sz w:val="26"/>
          <w:szCs w:val="26"/>
          <w:lang w:val="fr-FR"/>
        </w:rPr>
        <w:t>sau</w:t>
      </w:r>
      <w:r w:rsidR="005305DD" w:rsidRPr="004F6108">
        <w:rPr>
          <w:spacing w:val="-3"/>
          <w:sz w:val="26"/>
          <w:szCs w:val="26"/>
          <w:lang w:val="fr-FR"/>
        </w:rPr>
        <w:t xml:space="preserve"> </w:t>
      </w:r>
      <w:r w:rsidR="005305DD" w:rsidRPr="004F6108">
        <w:rPr>
          <w:sz w:val="26"/>
          <w:szCs w:val="26"/>
          <w:lang w:val="fr-FR"/>
        </w:rPr>
        <w:t>khi</w:t>
      </w:r>
      <w:r w:rsidR="005305DD" w:rsidRPr="004F6108">
        <w:rPr>
          <w:spacing w:val="-3"/>
          <w:sz w:val="26"/>
          <w:szCs w:val="26"/>
          <w:lang w:val="fr-FR"/>
        </w:rPr>
        <w:t xml:space="preserve"> </w:t>
      </w:r>
      <w:r w:rsidR="005305DD" w:rsidRPr="004F6108">
        <w:rPr>
          <w:sz w:val="26"/>
          <w:szCs w:val="26"/>
          <w:lang w:val="fr-FR"/>
        </w:rPr>
        <w:t>hai</w:t>
      </w:r>
      <w:r w:rsidR="005305DD" w:rsidRPr="004F6108">
        <w:rPr>
          <w:spacing w:val="-1"/>
          <w:sz w:val="26"/>
          <w:szCs w:val="26"/>
          <w:lang w:val="fr-FR"/>
        </w:rPr>
        <w:t xml:space="preserve"> </w:t>
      </w:r>
      <w:r w:rsidR="005305DD" w:rsidRPr="004F6108">
        <w:rPr>
          <w:sz w:val="26"/>
          <w:szCs w:val="26"/>
          <w:lang w:val="fr-FR"/>
        </w:rPr>
        <w:t>bên</w:t>
      </w:r>
      <w:r w:rsidR="005305DD" w:rsidRPr="004F6108">
        <w:rPr>
          <w:spacing w:val="-4"/>
          <w:sz w:val="26"/>
          <w:szCs w:val="26"/>
          <w:lang w:val="fr-FR"/>
        </w:rPr>
        <w:t xml:space="preserve"> </w:t>
      </w:r>
      <w:r w:rsidR="005305DD" w:rsidRPr="004F6108">
        <w:rPr>
          <w:sz w:val="26"/>
          <w:szCs w:val="26"/>
          <w:lang w:val="fr-FR"/>
        </w:rPr>
        <w:t>tiến hành</w:t>
      </w:r>
      <w:r w:rsidR="005305DD" w:rsidRPr="004F6108">
        <w:rPr>
          <w:spacing w:val="-5"/>
          <w:sz w:val="26"/>
          <w:szCs w:val="26"/>
          <w:lang w:val="fr-FR"/>
        </w:rPr>
        <w:t xml:space="preserve"> </w:t>
      </w:r>
      <w:r w:rsidR="005305DD" w:rsidRPr="004F6108">
        <w:rPr>
          <w:sz w:val="26"/>
          <w:szCs w:val="26"/>
          <w:lang w:val="fr-FR"/>
        </w:rPr>
        <w:t>thanh</w:t>
      </w:r>
      <w:r w:rsidR="005305DD" w:rsidRPr="004F6108">
        <w:rPr>
          <w:spacing w:val="-4"/>
          <w:sz w:val="26"/>
          <w:szCs w:val="26"/>
          <w:lang w:val="fr-FR"/>
        </w:rPr>
        <w:t xml:space="preserve"> </w:t>
      </w:r>
      <w:r w:rsidR="005305DD" w:rsidRPr="004F6108">
        <w:rPr>
          <w:sz w:val="26"/>
          <w:szCs w:val="26"/>
          <w:lang w:val="fr-FR"/>
        </w:rPr>
        <w:t>lý</w:t>
      </w:r>
      <w:r w:rsidR="005305DD" w:rsidRPr="004F6108">
        <w:rPr>
          <w:spacing w:val="-2"/>
          <w:sz w:val="26"/>
          <w:szCs w:val="26"/>
          <w:lang w:val="fr-FR"/>
        </w:rPr>
        <w:t xml:space="preserve"> </w:t>
      </w:r>
      <w:r w:rsidR="005305DD" w:rsidRPr="004F6108">
        <w:rPr>
          <w:sz w:val="26"/>
          <w:szCs w:val="26"/>
          <w:lang w:val="fr-FR"/>
        </w:rPr>
        <w:t>hợp</w:t>
      </w:r>
      <w:r w:rsidR="005305DD" w:rsidRPr="004F6108">
        <w:rPr>
          <w:spacing w:val="-2"/>
          <w:sz w:val="26"/>
          <w:szCs w:val="26"/>
          <w:lang w:val="fr-FR"/>
        </w:rPr>
        <w:t xml:space="preserve"> </w:t>
      </w:r>
      <w:r w:rsidR="005305DD" w:rsidRPr="004F6108">
        <w:rPr>
          <w:sz w:val="26"/>
          <w:szCs w:val="26"/>
          <w:lang w:val="fr-FR"/>
        </w:rPr>
        <w:t>đồ</w:t>
      </w:r>
      <w:r w:rsidR="005305DD" w:rsidRPr="004F6108">
        <w:rPr>
          <w:spacing w:val="2"/>
          <w:sz w:val="26"/>
          <w:szCs w:val="26"/>
          <w:lang w:val="fr-FR"/>
        </w:rPr>
        <w:t>n</w:t>
      </w:r>
      <w:r w:rsidR="005305DD" w:rsidRPr="004F6108">
        <w:rPr>
          <w:sz w:val="26"/>
          <w:szCs w:val="26"/>
          <w:lang w:val="fr-FR"/>
        </w:rPr>
        <w:t>g</w:t>
      </w:r>
      <w:r w:rsidR="005305DD" w:rsidRPr="004F6108">
        <w:rPr>
          <w:spacing w:val="-5"/>
          <w:sz w:val="26"/>
          <w:szCs w:val="26"/>
          <w:lang w:val="fr-FR"/>
        </w:rPr>
        <w:t xml:space="preserve"> </w:t>
      </w:r>
      <w:r w:rsidR="005305DD" w:rsidRPr="004F6108">
        <w:rPr>
          <w:sz w:val="26"/>
          <w:szCs w:val="26"/>
          <w:lang w:val="fr-FR"/>
        </w:rPr>
        <w:t>theo</w:t>
      </w:r>
      <w:r w:rsidR="005305DD" w:rsidRPr="004F6108">
        <w:rPr>
          <w:spacing w:val="-4"/>
          <w:sz w:val="26"/>
          <w:szCs w:val="26"/>
          <w:lang w:val="fr-FR"/>
        </w:rPr>
        <w:t xml:space="preserve"> </w:t>
      </w:r>
      <w:r w:rsidR="005305DD" w:rsidRPr="004F6108">
        <w:rPr>
          <w:sz w:val="26"/>
          <w:szCs w:val="26"/>
          <w:lang w:val="fr-FR"/>
        </w:rPr>
        <w:t>luật</w:t>
      </w:r>
      <w:r w:rsidR="005305DD" w:rsidRPr="004F6108">
        <w:rPr>
          <w:spacing w:val="-2"/>
          <w:sz w:val="26"/>
          <w:szCs w:val="26"/>
          <w:lang w:val="fr-FR"/>
        </w:rPr>
        <w:t xml:space="preserve"> </w:t>
      </w:r>
      <w:r w:rsidR="005305DD" w:rsidRPr="004F6108">
        <w:rPr>
          <w:sz w:val="26"/>
          <w:szCs w:val="26"/>
          <w:lang w:val="fr-FR"/>
        </w:rPr>
        <w:t>định. Hợp</w:t>
      </w:r>
      <w:r w:rsidR="005305DD" w:rsidRPr="004F6108">
        <w:rPr>
          <w:spacing w:val="-1"/>
          <w:sz w:val="26"/>
          <w:szCs w:val="26"/>
          <w:lang w:val="fr-FR"/>
        </w:rPr>
        <w:t xml:space="preserve"> </w:t>
      </w:r>
      <w:r w:rsidR="005305DD" w:rsidRPr="004F6108">
        <w:rPr>
          <w:sz w:val="26"/>
          <w:szCs w:val="26"/>
          <w:lang w:val="fr-FR"/>
        </w:rPr>
        <w:t>đồ</w:t>
      </w:r>
      <w:r w:rsidR="005305DD" w:rsidRPr="004F6108">
        <w:rPr>
          <w:spacing w:val="2"/>
          <w:sz w:val="26"/>
          <w:szCs w:val="26"/>
          <w:lang w:val="fr-FR"/>
        </w:rPr>
        <w:t>n</w:t>
      </w:r>
      <w:r w:rsidR="005305DD" w:rsidRPr="004F6108">
        <w:rPr>
          <w:sz w:val="26"/>
          <w:szCs w:val="26"/>
          <w:lang w:val="fr-FR"/>
        </w:rPr>
        <w:t>g đ</w:t>
      </w:r>
      <w:r w:rsidR="005305DD" w:rsidRPr="004F6108">
        <w:rPr>
          <w:spacing w:val="1"/>
          <w:sz w:val="26"/>
          <w:szCs w:val="26"/>
          <w:lang w:val="fr-FR"/>
        </w:rPr>
        <w:t>ư</w:t>
      </w:r>
      <w:r w:rsidR="005305DD" w:rsidRPr="004F6108">
        <w:rPr>
          <w:sz w:val="26"/>
          <w:szCs w:val="26"/>
          <w:lang w:val="fr-FR"/>
        </w:rPr>
        <w:t>ợc</w:t>
      </w:r>
      <w:r w:rsidR="005305DD" w:rsidRPr="004F6108">
        <w:rPr>
          <w:spacing w:val="-1"/>
          <w:sz w:val="26"/>
          <w:szCs w:val="26"/>
          <w:lang w:val="fr-FR"/>
        </w:rPr>
        <w:t xml:space="preserve"> </w:t>
      </w:r>
      <w:r w:rsidR="005305DD" w:rsidRPr="004F6108">
        <w:rPr>
          <w:spacing w:val="2"/>
          <w:sz w:val="26"/>
          <w:szCs w:val="26"/>
          <w:lang w:val="fr-FR"/>
        </w:rPr>
        <w:t>l</w:t>
      </w:r>
      <w:r w:rsidR="005305DD" w:rsidRPr="004F6108">
        <w:rPr>
          <w:sz w:val="26"/>
          <w:szCs w:val="26"/>
          <w:lang w:val="fr-FR"/>
        </w:rPr>
        <w:t>ập</w:t>
      </w:r>
      <w:r w:rsidR="005305DD" w:rsidRPr="004F6108">
        <w:rPr>
          <w:spacing w:val="3"/>
          <w:sz w:val="26"/>
          <w:szCs w:val="26"/>
          <w:lang w:val="fr-FR"/>
        </w:rPr>
        <w:t xml:space="preserve"> </w:t>
      </w:r>
      <w:r w:rsidR="005305DD" w:rsidRPr="004F6108">
        <w:rPr>
          <w:sz w:val="26"/>
          <w:szCs w:val="26"/>
          <w:lang w:val="fr-FR"/>
        </w:rPr>
        <w:t>th</w:t>
      </w:r>
      <w:r w:rsidR="005305DD" w:rsidRPr="004F6108">
        <w:rPr>
          <w:spacing w:val="3"/>
          <w:sz w:val="26"/>
          <w:szCs w:val="26"/>
          <w:lang w:val="fr-FR"/>
        </w:rPr>
        <w:t>à</w:t>
      </w:r>
      <w:r w:rsidR="005305DD" w:rsidRPr="004F6108">
        <w:rPr>
          <w:sz w:val="26"/>
          <w:szCs w:val="26"/>
          <w:lang w:val="fr-FR"/>
        </w:rPr>
        <w:t>nh</w:t>
      </w:r>
      <w:r w:rsidR="005305DD" w:rsidRPr="004F6108">
        <w:rPr>
          <w:spacing w:val="-1"/>
          <w:sz w:val="26"/>
          <w:szCs w:val="26"/>
          <w:lang w:val="fr-FR"/>
        </w:rPr>
        <w:t xml:space="preserve"> </w:t>
      </w:r>
      <w:r w:rsidR="005305DD" w:rsidRPr="004F6108">
        <w:rPr>
          <w:sz w:val="26"/>
          <w:szCs w:val="26"/>
          <w:lang w:val="fr-FR"/>
        </w:rPr>
        <w:t>06</w:t>
      </w:r>
      <w:r w:rsidR="005305DD" w:rsidRPr="004F6108">
        <w:rPr>
          <w:spacing w:val="2"/>
          <w:sz w:val="26"/>
          <w:szCs w:val="26"/>
          <w:lang w:val="fr-FR"/>
        </w:rPr>
        <w:t xml:space="preserve"> </w:t>
      </w:r>
      <w:r w:rsidR="005305DD" w:rsidRPr="004F6108">
        <w:rPr>
          <w:sz w:val="26"/>
          <w:szCs w:val="26"/>
          <w:lang w:val="fr-FR"/>
        </w:rPr>
        <w:t>b</w:t>
      </w:r>
      <w:r w:rsidR="005305DD" w:rsidRPr="004F6108">
        <w:rPr>
          <w:spacing w:val="2"/>
          <w:sz w:val="26"/>
          <w:szCs w:val="26"/>
          <w:lang w:val="fr-FR"/>
        </w:rPr>
        <w:t>ộ</w:t>
      </w:r>
      <w:r w:rsidR="005305DD" w:rsidRPr="004F6108">
        <w:rPr>
          <w:sz w:val="26"/>
          <w:szCs w:val="26"/>
          <w:lang w:val="fr-FR"/>
        </w:rPr>
        <w:t>,</w:t>
      </w:r>
      <w:r w:rsidR="005305DD" w:rsidRPr="004F6108">
        <w:rPr>
          <w:spacing w:val="2"/>
          <w:sz w:val="26"/>
          <w:szCs w:val="26"/>
          <w:lang w:val="fr-FR"/>
        </w:rPr>
        <w:t xml:space="preserve"> </w:t>
      </w:r>
      <w:r w:rsidR="005305DD" w:rsidRPr="004F6108">
        <w:rPr>
          <w:sz w:val="26"/>
          <w:szCs w:val="26"/>
          <w:lang w:val="fr-FR"/>
        </w:rPr>
        <w:t>chủ</w:t>
      </w:r>
      <w:r w:rsidR="005305DD" w:rsidRPr="004F6108">
        <w:rPr>
          <w:spacing w:val="3"/>
          <w:sz w:val="26"/>
          <w:szCs w:val="26"/>
          <w:lang w:val="fr-FR"/>
        </w:rPr>
        <w:t xml:space="preserve"> </w:t>
      </w:r>
      <w:r w:rsidR="005305DD" w:rsidRPr="004F6108">
        <w:rPr>
          <w:sz w:val="26"/>
          <w:szCs w:val="26"/>
          <w:lang w:val="fr-FR"/>
        </w:rPr>
        <w:t>đầu</w:t>
      </w:r>
      <w:r w:rsidR="005305DD" w:rsidRPr="004F6108">
        <w:rPr>
          <w:spacing w:val="1"/>
          <w:sz w:val="26"/>
          <w:szCs w:val="26"/>
          <w:lang w:val="fr-FR"/>
        </w:rPr>
        <w:t xml:space="preserve"> </w:t>
      </w:r>
      <w:r w:rsidR="005305DD" w:rsidRPr="004F6108">
        <w:rPr>
          <w:sz w:val="26"/>
          <w:szCs w:val="26"/>
          <w:lang w:val="fr-FR"/>
        </w:rPr>
        <w:t>tư</w:t>
      </w:r>
      <w:r w:rsidR="005305DD" w:rsidRPr="004F6108">
        <w:rPr>
          <w:spacing w:val="5"/>
          <w:sz w:val="26"/>
          <w:szCs w:val="26"/>
          <w:lang w:val="fr-FR"/>
        </w:rPr>
        <w:t xml:space="preserve"> </w:t>
      </w:r>
      <w:r w:rsidR="005305DD" w:rsidRPr="004F6108">
        <w:rPr>
          <w:sz w:val="26"/>
          <w:szCs w:val="26"/>
          <w:lang w:val="fr-FR"/>
        </w:rPr>
        <w:t>g</w:t>
      </w:r>
      <w:r w:rsidR="005305DD" w:rsidRPr="004F6108">
        <w:rPr>
          <w:spacing w:val="2"/>
          <w:sz w:val="26"/>
          <w:szCs w:val="26"/>
          <w:lang w:val="fr-FR"/>
        </w:rPr>
        <w:t>i</w:t>
      </w:r>
      <w:r w:rsidR="005305DD" w:rsidRPr="004F6108">
        <w:rPr>
          <w:sz w:val="26"/>
          <w:szCs w:val="26"/>
          <w:lang w:val="fr-FR"/>
        </w:rPr>
        <w:t>ữ</w:t>
      </w:r>
      <w:r w:rsidR="005305DD" w:rsidRPr="004F6108">
        <w:rPr>
          <w:spacing w:val="3"/>
          <w:sz w:val="26"/>
          <w:szCs w:val="26"/>
          <w:lang w:val="fr-FR"/>
        </w:rPr>
        <w:t xml:space="preserve"> </w:t>
      </w:r>
      <w:r w:rsidR="005305DD" w:rsidRPr="004F6108">
        <w:rPr>
          <w:sz w:val="26"/>
          <w:szCs w:val="26"/>
          <w:lang w:val="fr-FR"/>
        </w:rPr>
        <w:t>04</w:t>
      </w:r>
      <w:r w:rsidR="005305DD" w:rsidRPr="004F6108">
        <w:rPr>
          <w:spacing w:val="2"/>
          <w:sz w:val="26"/>
          <w:szCs w:val="26"/>
          <w:lang w:val="fr-FR"/>
        </w:rPr>
        <w:t xml:space="preserve"> </w:t>
      </w:r>
      <w:r w:rsidR="005305DD" w:rsidRPr="004F6108">
        <w:rPr>
          <w:sz w:val="26"/>
          <w:szCs w:val="26"/>
          <w:lang w:val="fr-FR"/>
        </w:rPr>
        <w:t>bộ,</w:t>
      </w:r>
      <w:r w:rsidR="005305DD" w:rsidRPr="004F6108">
        <w:rPr>
          <w:spacing w:val="2"/>
          <w:sz w:val="26"/>
          <w:szCs w:val="26"/>
          <w:lang w:val="fr-FR"/>
        </w:rPr>
        <w:t xml:space="preserve"> n</w:t>
      </w:r>
      <w:r w:rsidR="005305DD" w:rsidRPr="004F6108">
        <w:rPr>
          <w:sz w:val="26"/>
          <w:szCs w:val="26"/>
          <w:lang w:val="fr-FR"/>
        </w:rPr>
        <w:t>hà</w:t>
      </w:r>
      <w:r w:rsidR="005305DD" w:rsidRPr="004F6108">
        <w:rPr>
          <w:spacing w:val="1"/>
          <w:sz w:val="26"/>
          <w:szCs w:val="26"/>
          <w:lang w:val="fr-FR"/>
        </w:rPr>
        <w:t xml:space="preserve"> </w:t>
      </w:r>
      <w:r w:rsidR="005305DD" w:rsidRPr="004F6108">
        <w:rPr>
          <w:sz w:val="26"/>
          <w:szCs w:val="26"/>
          <w:lang w:val="fr-FR"/>
        </w:rPr>
        <w:t>thầu</w:t>
      </w:r>
      <w:r w:rsidR="005305DD" w:rsidRPr="004F6108">
        <w:rPr>
          <w:spacing w:val="3"/>
          <w:sz w:val="26"/>
          <w:szCs w:val="26"/>
          <w:lang w:val="fr-FR"/>
        </w:rPr>
        <w:t xml:space="preserve"> </w:t>
      </w:r>
      <w:r w:rsidR="005305DD" w:rsidRPr="004F6108">
        <w:rPr>
          <w:sz w:val="26"/>
          <w:szCs w:val="26"/>
          <w:lang w:val="fr-FR"/>
        </w:rPr>
        <w:t>giữ</w:t>
      </w:r>
      <w:r w:rsidR="005305DD" w:rsidRPr="004F6108">
        <w:rPr>
          <w:spacing w:val="3"/>
          <w:sz w:val="26"/>
          <w:szCs w:val="26"/>
          <w:lang w:val="fr-FR"/>
        </w:rPr>
        <w:t xml:space="preserve"> </w:t>
      </w:r>
      <w:r w:rsidR="005305DD" w:rsidRPr="004F6108">
        <w:rPr>
          <w:spacing w:val="2"/>
          <w:sz w:val="26"/>
          <w:szCs w:val="26"/>
          <w:lang w:val="fr-FR"/>
        </w:rPr>
        <w:t>0</w:t>
      </w:r>
      <w:r w:rsidR="005305DD" w:rsidRPr="004F6108">
        <w:rPr>
          <w:sz w:val="26"/>
          <w:szCs w:val="26"/>
          <w:lang w:val="fr-FR"/>
        </w:rPr>
        <w:t>2</w:t>
      </w:r>
      <w:r w:rsidR="005305DD" w:rsidRPr="004F6108">
        <w:rPr>
          <w:spacing w:val="2"/>
          <w:sz w:val="26"/>
          <w:szCs w:val="26"/>
          <w:lang w:val="fr-FR"/>
        </w:rPr>
        <w:t xml:space="preserve"> </w:t>
      </w:r>
      <w:r w:rsidR="005305DD" w:rsidRPr="004F6108">
        <w:rPr>
          <w:sz w:val="26"/>
          <w:szCs w:val="26"/>
          <w:lang w:val="fr-FR"/>
        </w:rPr>
        <w:t>bộ,</w:t>
      </w:r>
      <w:r w:rsidR="005305DD" w:rsidRPr="004F6108">
        <w:rPr>
          <w:spacing w:val="2"/>
          <w:sz w:val="26"/>
          <w:szCs w:val="26"/>
          <w:lang w:val="fr-FR"/>
        </w:rPr>
        <w:t xml:space="preserve"> </w:t>
      </w:r>
      <w:r w:rsidR="005305DD" w:rsidRPr="004F6108">
        <w:rPr>
          <w:sz w:val="26"/>
          <w:szCs w:val="26"/>
          <w:lang w:val="fr-FR"/>
        </w:rPr>
        <w:t>các</w:t>
      </w:r>
      <w:r w:rsidR="005305DD" w:rsidRPr="004F6108">
        <w:rPr>
          <w:spacing w:val="4"/>
          <w:sz w:val="26"/>
          <w:szCs w:val="26"/>
          <w:lang w:val="fr-FR"/>
        </w:rPr>
        <w:t xml:space="preserve"> </w:t>
      </w:r>
      <w:r w:rsidR="005305DD" w:rsidRPr="004F6108">
        <w:rPr>
          <w:sz w:val="26"/>
          <w:szCs w:val="26"/>
          <w:lang w:val="fr-FR"/>
        </w:rPr>
        <w:t>bộ</w:t>
      </w:r>
      <w:r w:rsidR="005305DD" w:rsidRPr="004F6108">
        <w:rPr>
          <w:spacing w:val="2"/>
          <w:sz w:val="26"/>
          <w:szCs w:val="26"/>
          <w:lang w:val="fr-FR"/>
        </w:rPr>
        <w:t xml:space="preserve"> h</w:t>
      </w:r>
      <w:r w:rsidR="005305DD" w:rsidRPr="004F6108">
        <w:rPr>
          <w:sz w:val="26"/>
          <w:szCs w:val="26"/>
          <w:lang w:val="fr-FR"/>
        </w:rPr>
        <w:t>ợp</w:t>
      </w:r>
      <w:r w:rsidR="00197ADF" w:rsidRPr="004F6108">
        <w:rPr>
          <w:sz w:val="26"/>
          <w:szCs w:val="26"/>
          <w:lang w:val="fr-FR"/>
        </w:rPr>
        <w:t xml:space="preserve"> </w:t>
      </w:r>
      <w:r w:rsidR="005305DD" w:rsidRPr="004F6108">
        <w:rPr>
          <w:position w:val="-1"/>
          <w:sz w:val="26"/>
          <w:szCs w:val="26"/>
          <w:lang w:val="fr-FR"/>
        </w:rPr>
        <w:t>đồng</w:t>
      </w:r>
      <w:r w:rsidR="005305DD" w:rsidRPr="004F6108">
        <w:rPr>
          <w:spacing w:val="-5"/>
          <w:position w:val="-1"/>
          <w:sz w:val="26"/>
          <w:szCs w:val="26"/>
          <w:lang w:val="fr-FR"/>
        </w:rPr>
        <w:t xml:space="preserve"> </w:t>
      </w:r>
      <w:r w:rsidR="005305DD" w:rsidRPr="004F6108">
        <w:rPr>
          <w:position w:val="-1"/>
          <w:sz w:val="26"/>
          <w:szCs w:val="26"/>
          <w:lang w:val="fr-FR"/>
        </w:rPr>
        <w:t>có</w:t>
      </w:r>
      <w:r w:rsidR="005305DD" w:rsidRPr="004F6108">
        <w:rPr>
          <w:spacing w:val="-2"/>
          <w:position w:val="-1"/>
          <w:sz w:val="26"/>
          <w:szCs w:val="26"/>
          <w:lang w:val="fr-FR"/>
        </w:rPr>
        <w:t xml:space="preserve"> </w:t>
      </w:r>
      <w:r w:rsidR="005305DD" w:rsidRPr="004F6108">
        <w:rPr>
          <w:position w:val="-1"/>
          <w:sz w:val="26"/>
          <w:szCs w:val="26"/>
          <w:lang w:val="fr-FR"/>
        </w:rPr>
        <w:t>giá</w:t>
      </w:r>
      <w:r w:rsidR="005305DD" w:rsidRPr="004F6108">
        <w:rPr>
          <w:spacing w:val="-1"/>
          <w:position w:val="-1"/>
          <w:sz w:val="26"/>
          <w:szCs w:val="26"/>
          <w:lang w:val="fr-FR"/>
        </w:rPr>
        <w:t xml:space="preserve"> </w:t>
      </w:r>
      <w:r w:rsidR="005305DD" w:rsidRPr="004F6108">
        <w:rPr>
          <w:position w:val="-1"/>
          <w:sz w:val="26"/>
          <w:szCs w:val="26"/>
          <w:lang w:val="fr-FR"/>
        </w:rPr>
        <w:t>trị</w:t>
      </w:r>
      <w:r w:rsidR="005305DD" w:rsidRPr="004F6108">
        <w:rPr>
          <w:spacing w:val="-2"/>
          <w:position w:val="-1"/>
          <w:sz w:val="26"/>
          <w:szCs w:val="26"/>
          <w:lang w:val="fr-FR"/>
        </w:rPr>
        <w:t xml:space="preserve"> </w:t>
      </w:r>
      <w:r w:rsidR="005305DD" w:rsidRPr="004F6108">
        <w:rPr>
          <w:position w:val="-1"/>
          <w:sz w:val="26"/>
          <w:szCs w:val="26"/>
          <w:lang w:val="fr-FR"/>
        </w:rPr>
        <w:t>ph</w:t>
      </w:r>
      <w:r w:rsidR="005305DD" w:rsidRPr="004F6108">
        <w:rPr>
          <w:spacing w:val="3"/>
          <w:position w:val="-1"/>
          <w:sz w:val="26"/>
          <w:szCs w:val="26"/>
          <w:lang w:val="fr-FR"/>
        </w:rPr>
        <w:t>á</w:t>
      </w:r>
      <w:r w:rsidR="005305DD" w:rsidRPr="004F6108">
        <w:rPr>
          <w:position w:val="-1"/>
          <w:sz w:val="26"/>
          <w:szCs w:val="26"/>
          <w:lang w:val="fr-FR"/>
        </w:rPr>
        <w:t>p</w:t>
      </w:r>
      <w:r w:rsidR="005305DD" w:rsidRPr="004F6108">
        <w:rPr>
          <w:spacing w:val="-5"/>
          <w:position w:val="-1"/>
          <w:sz w:val="26"/>
          <w:szCs w:val="26"/>
          <w:lang w:val="fr-FR"/>
        </w:rPr>
        <w:t xml:space="preserve"> </w:t>
      </w:r>
      <w:r w:rsidR="005305DD" w:rsidRPr="004F6108">
        <w:rPr>
          <w:position w:val="-1"/>
          <w:sz w:val="26"/>
          <w:szCs w:val="26"/>
          <w:lang w:val="fr-FR"/>
        </w:rPr>
        <w:t>lý như</w:t>
      </w:r>
      <w:r w:rsidR="005305DD" w:rsidRPr="004F6108">
        <w:rPr>
          <w:spacing w:val="-4"/>
          <w:position w:val="-1"/>
          <w:sz w:val="26"/>
          <w:szCs w:val="26"/>
          <w:lang w:val="fr-FR"/>
        </w:rPr>
        <w:t xml:space="preserve"> </w:t>
      </w:r>
      <w:r w:rsidR="005305DD" w:rsidRPr="004F6108">
        <w:rPr>
          <w:position w:val="-1"/>
          <w:sz w:val="26"/>
          <w:szCs w:val="26"/>
          <w:lang w:val="fr-FR"/>
        </w:rPr>
        <w:t>nh</w:t>
      </w:r>
      <w:r w:rsidR="005305DD" w:rsidRPr="004F6108">
        <w:rPr>
          <w:spacing w:val="1"/>
          <w:position w:val="-1"/>
          <w:sz w:val="26"/>
          <w:szCs w:val="26"/>
          <w:lang w:val="fr-FR"/>
        </w:rPr>
        <w:t>a</w:t>
      </w:r>
      <w:r w:rsidR="005305DD" w:rsidRPr="004F6108">
        <w:rPr>
          <w:position w:val="-1"/>
          <w:sz w:val="26"/>
          <w:szCs w:val="26"/>
          <w:lang w:val="fr-FR"/>
        </w:rPr>
        <w:t>u.</w:t>
      </w:r>
    </w:p>
    <w:p w:rsidR="0042598F" w:rsidRPr="004F6108" w:rsidRDefault="0042598F" w:rsidP="00260C1E">
      <w:pPr>
        <w:spacing w:before="19" w:line="260" w:lineRule="exact"/>
        <w:jc w:val="both"/>
        <w:rPr>
          <w:sz w:val="26"/>
          <w:szCs w:val="26"/>
          <w:lang w:val="fr-FR"/>
        </w:rPr>
      </w:pPr>
    </w:p>
    <w:tbl>
      <w:tblPr>
        <w:tblStyle w:val="TableGrid"/>
        <w:tblW w:w="10065"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103"/>
      </w:tblGrid>
      <w:tr w:rsidR="00260C1E" w:rsidRPr="00BA4400" w:rsidTr="00260C1E">
        <w:tc>
          <w:tcPr>
            <w:tcW w:w="4962" w:type="dxa"/>
          </w:tcPr>
          <w:p w:rsidR="00260C1E" w:rsidRPr="004F6108" w:rsidRDefault="00260C1E" w:rsidP="00260C1E">
            <w:pPr>
              <w:ind w:right="-65"/>
              <w:rPr>
                <w:sz w:val="26"/>
                <w:szCs w:val="26"/>
                <w:lang w:val="fr-FR"/>
              </w:rPr>
            </w:pPr>
            <w:r w:rsidRPr="004F6108">
              <w:rPr>
                <w:b/>
                <w:spacing w:val="1"/>
                <w:sz w:val="26"/>
                <w:szCs w:val="26"/>
                <w:lang w:val="fr-FR"/>
              </w:rPr>
              <w:t>Đ</w:t>
            </w:r>
            <w:r w:rsidRPr="004F6108">
              <w:rPr>
                <w:b/>
                <w:sz w:val="26"/>
                <w:szCs w:val="26"/>
                <w:lang w:val="fr-FR"/>
              </w:rPr>
              <w:t>ẠI</w:t>
            </w:r>
            <w:r w:rsidRPr="004F6108">
              <w:rPr>
                <w:b/>
                <w:spacing w:val="-26"/>
                <w:sz w:val="26"/>
                <w:szCs w:val="26"/>
                <w:lang w:val="fr-FR"/>
              </w:rPr>
              <w:t xml:space="preserve"> </w:t>
            </w:r>
            <w:r w:rsidRPr="004F6108">
              <w:rPr>
                <w:b/>
                <w:spacing w:val="1"/>
                <w:w w:val="95"/>
                <w:sz w:val="26"/>
                <w:szCs w:val="26"/>
                <w:lang w:val="fr-FR"/>
              </w:rPr>
              <w:t>D</w:t>
            </w:r>
            <w:r w:rsidRPr="004F6108">
              <w:rPr>
                <w:b/>
                <w:w w:val="95"/>
                <w:sz w:val="26"/>
                <w:szCs w:val="26"/>
                <w:lang w:val="fr-FR"/>
              </w:rPr>
              <w:t>I</w:t>
            </w:r>
            <w:r w:rsidRPr="004F6108">
              <w:rPr>
                <w:b/>
                <w:spacing w:val="3"/>
                <w:w w:val="95"/>
                <w:sz w:val="26"/>
                <w:szCs w:val="26"/>
                <w:lang w:val="fr-FR"/>
              </w:rPr>
              <w:t>Ệ</w:t>
            </w:r>
            <w:r w:rsidRPr="004F6108">
              <w:rPr>
                <w:b/>
                <w:w w:val="95"/>
                <w:sz w:val="26"/>
                <w:szCs w:val="26"/>
                <w:lang w:val="fr-FR"/>
              </w:rPr>
              <w:t>N</w:t>
            </w:r>
            <w:r w:rsidRPr="004F6108">
              <w:rPr>
                <w:b/>
                <w:spacing w:val="2"/>
                <w:w w:val="95"/>
                <w:sz w:val="26"/>
                <w:szCs w:val="26"/>
                <w:lang w:val="fr-FR"/>
              </w:rPr>
              <w:t xml:space="preserve"> </w:t>
            </w:r>
            <w:r w:rsidRPr="004F6108">
              <w:rPr>
                <w:b/>
                <w:w w:val="95"/>
                <w:sz w:val="26"/>
                <w:szCs w:val="26"/>
                <w:lang w:val="fr-FR"/>
              </w:rPr>
              <w:t>H</w:t>
            </w:r>
            <w:r w:rsidRPr="004F6108">
              <w:rPr>
                <w:b/>
                <w:spacing w:val="1"/>
                <w:w w:val="95"/>
                <w:sz w:val="26"/>
                <w:szCs w:val="26"/>
                <w:lang w:val="fr-FR"/>
              </w:rPr>
              <w:t>Ợ</w:t>
            </w:r>
            <w:r w:rsidRPr="004F6108">
              <w:rPr>
                <w:b/>
                <w:w w:val="95"/>
                <w:sz w:val="26"/>
                <w:szCs w:val="26"/>
                <w:lang w:val="fr-FR"/>
              </w:rPr>
              <w:t xml:space="preserve">P </w:t>
            </w:r>
            <w:r w:rsidRPr="004F6108">
              <w:rPr>
                <w:b/>
                <w:spacing w:val="3"/>
                <w:w w:val="95"/>
                <w:sz w:val="26"/>
                <w:szCs w:val="26"/>
                <w:lang w:val="fr-FR"/>
              </w:rPr>
              <w:t>P</w:t>
            </w:r>
            <w:r w:rsidRPr="004F6108">
              <w:rPr>
                <w:b/>
                <w:spacing w:val="2"/>
                <w:w w:val="95"/>
                <w:sz w:val="26"/>
                <w:szCs w:val="26"/>
                <w:lang w:val="fr-FR"/>
              </w:rPr>
              <w:t>H</w:t>
            </w:r>
            <w:r w:rsidRPr="004F6108">
              <w:rPr>
                <w:b/>
                <w:spacing w:val="1"/>
                <w:w w:val="95"/>
                <w:sz w:val="26"/>
                <w:szCs w:val="26"/>
                <w:lang w:val="fr-FR"/>
              </w:rPr>
              <w:t>Á</w:t>
            </w:r>
            <w:r w:rsidRPr="004F6108">
              <w:rPr>
                <w:b/>
                <w:w w:val="95"/>
                <w:sz w:val="26"/>
                <w:szCs w:val="26"/>
                <w:lang w:val="fr-FR"/>
              </w:rPr>
              <w:t>P</w:t>
            </w:r>
            <w:r w:rsidRPr="004F6108">
              <w:rPr>
                <w:b/>
                <w:spacing w:val="1"/>
                <w:w w:val="95"/>
                <w:sz w:val="26"/>
                <w:szCs w:val="26"/>
                <w:lang w:val="fr-FR"/>
              </w:rPr>
              <w:t xml:space="preserve"> </w:t>
            </w:r>
            <w:r w:rsidRPr="004F6108">
              <w:rPr>
                <w:b/>
                <w:spacing w:val="2"/>
                <w:w w:val="95"/>
                <w:sz w:val="26"/>
                <w:szCs w:val="26"/>
                <w:lang w:val="fr-FR"/>
              </w:rPr>
              <w:t>C</w:t>
            </w:r>
            <w:r w:rsidRPr="004F6108">
              <w:rPr>
                <w:b/>
                <w:spacing w:val="1"/>
                <w:w w:val="95"/>
                <w:sz w:val="26"/>
                <w:szCs w:val="26"/>
                <w:lang w:val="fr-FR"/>
              </w:rPr>
              <w:t>Ủ</w:t>
            </w:r>
            <w:r w:rsidRPr="004F6108">
              <w:rPr>
                <w:b/>
                <w:w w:val="95"/>
                <w:sz w:val="26"/>
                <w:szCs w:val="26"/>
                <w:lang w:val="fr-FR"/>
              </w:rPr>
              <w:t>A</w:t>
            </w:r>
            <w:r w:rsidRPr="004F6108">
              <w:rPr>
                <w:b/>
                <w:spacing w:val="2"/>
                <w:w w:val="95"/>
                <w:sz w:val="26"/>
                <w:szCs w:val="26"/>
                <w:lang w:val="fr-FR"/>
              </w:rPr>
              <w:t xml:space="preserve"> </w:t>
            </w:r>
            <w:r w:rsidRPr="004F6108">
              <w:rPr>
                <w:b/>
                <w:spacing w:val="1"/>
                <w:w w:val="95"/>
                <w:sz w:val="26"/>
                <w:szCs w:val="26"/>
                <w:lang w:val="fr-FR"/>
              </w:rPr>
              <w:t>N</w:t>
            </w:r>
            <w:r w:rsidRPr="004F6108">
              <w:rPr>
                <w:b/>
                <w:spacing w:val="2"/>
                <w:w w:val="95"/>
                <w:sz w:val="26"/>
                <w:szCs w:val="26"/>
                <w:lang w:val="fr-FR"/>
              </w:rPr>
              <w:t>H</w:t>
            </w:r>
            <w:r w:rsidRPr="004F6108">
              <w:rPr>
                <w:b/>
                <w:w w:val="95"/>
                <w:sz w:val="26"/>
                <w:szCs w:val="26"/>
                <w:lang w:val="fr-FR"/>
              </w:rPr>
              <w:t xml:space="preserve">À </w:t>
            </w:r>
            <w:r w:rsidRPr="004F6108">
              <w:rPr>
                <w:b/>
                <w:spacing w:val="2"/>
                <w:sz w:val="26"/>
                <w:szCs w:val="26"/>
                <w:lang w:val="fr-FR"/>
              </w:rPr>
              <w:t>TH</w:t>
            </w:r>
            <w:r w:rsidRPr="004F6108">
              <w:rPr>
                <w:b/>
                <w:spacing w:val="1"/>
                <w:sz w:val="26"/>
                <w:szCs w:val="26"/>
                <w:lang w:val="fr-FR"/>
              </w:rPr>
              <w:t>Ầ</w:t>
            </w:r>
            <w:r w:rsidRPr="004F6108">
              <w:rPr>
                <w:b/>
                <w:sz w:val="26"/>
                <w:szCs w:val="26"/>
                <w:lang w:val="fr-FR"/>
              </w:rPr>
              <w:t>U</w:t>
            </w:r>
          </w:p>
          <w:p w:rsidR="00260C1E" w:rsidRPr="004F6108" w:rsidRDefault="00260C1E" w:rsidP="00260C1E">
            <w:pPr>
              <w:ind w:left="116"/>
              <w:rPr>
                <w:sz w:val="26"/>
                <w:szCs w:val="26"/>
                <w:lang w:val="fr-FR"/>
              </w:rPr>
            </w:pPr>
            <w:r w:rsidRPr="004F6108">
              <w:rPr>
                <w:i/>
                <w:spacing w:val="2"/>
                <w:sz w:val="26"/>
                <w:szCs w:val="26"/>
                <w:lang w:val="fr-FR"/>
              </w:rPr>
              <w:t>[</w:t>
            </w:r>
            <w:r w:rsidRPr="004F6108">
              <w:rPr>
                <w:i/>
                <w:sz w:val="26"/>
                <w:szCs w:val="26"/>
                <w:lang w:val="fr-FR"/>
              </w:rPr>
              <w:t>Ghi</w:t>
            </w:r>
            <w:r w:rsidRPr="004F6108">
              <w:rPr>
                <w:i/>
                <w:spacing w:val="-5"/>
                <w:sz w:val="26"/>
                <w:szCs w:val="26"/>
                <w:lang w:val="fr-FR"/>
              </w:rPr>
              <w:t xml:space="preserve"> </w:t>
            </w:r>
            <w:r w:rsidRPr="004F6108">
              <w:rPr>
                <w:i/>
                <w:sz w:val="26"/>
                <w:szCs w:val="26"/>
                <w:lang w:val="fr-FR"/>
              </w:rPr>
              <w:t>tên,</w:t>
            </w:r>
            <w:r w:rsidRPr="004F6108">
              <w:rPr>
                <w:i/>
                <w:spacing w:val="-4"/>
                <w:sz w:val="26"/>
                <w:szCs w:val="26"/>
                <w:lang w:val="fr-FR"/>
              </w:rPr>
              <w:t xml:space="preserve"> </w:t>
            </w:r>
            <w:r w:rsidRPr="004F6108">
              <w:rPr>
                <w:i/>
                <w:sz w:val="26"/>
                <w:szCs w:val="26"/>
                <w:lang w:val="fr-FR"/>
              </w:rPr>
              <w:t>chức</w:t>
            </w:r>
            <w:r w:rsidRPr="004F6108">
              <w:rPr>
                <w:i/>
                <w:spacing w:val="-5"/>
                <w:sz w:val="26"/>
                <w:szCs w:val="26"/>
                <w:lang w:val="fr-FR"/>
              </w:rPr>
              <w:t xml:space="preserve"> </w:t>
            </w:r>
            <w:r w:rsidRPr="004F6108">
              <w:rPr>
                <w:i/>
                <w:sz w:val="26"/>
                <w:szCs w:val="26"/>
                <w:lang w:val="fr-FR"/>
              </w:rPr>
              <w:t>dan</w:t>
            </w:r>
            <w:r w:rsidRPr="004F6108">
              <w:rPr>
                <w:i/>
                <w:spacing w:val="3"/>
                <w:sz w:val="26"/>
                <w:szCs w:val="26"/>
                <w:lang w:val="fr-FR"/>
              </w:rPr>
              <w:t>h</w:t>
            </w:r>
            <w:r w:rsidRPr="004F6108">
              <w:rPr>
                <w:i/>
                <w:sz w:val="26"/>
                <w:szCs w:val="26"/>
                <w:lang w:val="fr-FR"/>
              </w:rPr>
              <w:t>,</w:t>
            </w:r>
            <w:r w:rsidRPr="004F6108">
              <w:rPr>
                <w:i/>
                <w:spacing w:val="-6"/>
                <w:sz w:val="26"/>
                <w:szCs w:val="26"/>
                <w:lang w:val="fr-FR"/>
              </w:rPr>
              <w:t xml:space="preserve"> </w:t>
            </w:r>
            <w:r w:rsidRPr="004F6108">
              <w:rPr>
                <w:i/>
                <w:sz w:val="26"/>
                <w:szCs w:val="26"/>
                <w:lang w:val="fr-FR"/>
              </w:rPr>
              <w:t>ký tên</w:t>
            </w:r>
            <w:r w:rsidRPr="004F6108">
              <w:rPr>
                <w:i/>
                <w:spacing w:val="-2"/>
                <w:sz w:val="26"/>
                <w:szCs w:val="26"/>
                <w:lang w:val="fr-FR"/>
              </w:rPr>
              <w:t xml:space="preserve"> </w:t>
            </w:r>
            <w:r w:rsidRPr="004F6108">
              <w:rPr>
                <w:i/>
                <w:sz w:val="26"/>
                <w:szCs w:val="26"/>
                <w:lang w:val="fr-FR"/>
              </w:rPr>
              <w:t>và</w:t>
            </w:r>
            <w:r w:rsidRPr="004F6108">
              <w:rPr>
                <w:i/>
                <w:spacing w:val="-2"/>
                <w:sz w:val="26"/>
                <w:szCs w:val="26"/>
                <w:lang w:val="fr-FR"/>
              </w:rPr>
              <w:t xml:space="preserve"> </w:t>
            </w:r>
            <w:r w:rsidRPr="004F6108">
              <w:rPr>
                <w:i/>
                <w:sz w:val="26"/>
                <w:szCs w:val="26"/>
                <w:lang w:val="fr-FR"/>
              </w:rPr>
              <w:t>đó</w:t>
            </w:r>
            <w:r w:rsidRPr="004F6108">
              <w:rPr>
                <w:i/>
                <w:spacing w:val="2"/>
                <w:sz w:val="26"/>
                <w:szCs w:val="26"/>
                <w:lang w:val="fr-FR"/>
              </w:rPr>
              <w:t>n</w:t>
            </w:r>
            <w:r w:rsidRPr="004F6108">
              <w:rPr>
                <w:i/>
                <w:sz w:val="26"/>
                <w:szCs w:val="26"/>
                <w:lang w:val="fr-FR"/>
              </w:rPr>
              <w:t>g</w:t>
            </w:r>
            <w:r w:rsidRPr="004F6108">
              <w:rPr>
                <w:i/>
                <w:spacing w:val="-5"/>
                <w:sz w:val="26"/>
                <w:szCs w:val="26"/>
                <w:lang w:val="fr-FR"/>
              </w:rPr>
              <w:t xml:space="preserve"> </w:t>
            </w:r>
            <w:r w:rsidRPr="004F6108">
              <w:rPr>
                <w:i/>
                <w:sz w:val="26"/>
                <w:szCs w:val="26"/>
                <w:lang w:val="fr-FR"/>
              </w:rPr>
              <w:t>dấ</w:t>
            </w:r>
            <w:r w:rsidRPr="004F6108">
              <w:rPr>
                <w:i/>
                <w:spacing w:val="-5"/>
                <w:sz w:val="26"/>
                <w:szCs w:val="26"/>
                <w:lang w:val="fr-FR"/>
              </w:rPr>
              <w:t>u</w:t>
            </w:r>
            <w:r w:rsidRPr="004F6108">
              <w:rPr>
                <w:i/>
                <w:sz w:val="26"/>
                <w:szCs w:val="26"/>
                <w:lang w:val="fr-FR"/>
              </w:rPr>
              <w:t>]</w:t>
            </w:r>
          </w:p>
          <w:p w:rsidR="00260C1E" w:rsidRPr="004F6108" w:rsidRDefault="00260C1E" w:rsidP="00260C1E">
            <w:pPr>
              <w:rPr>
                <w:sz w:val="26"/>
                <w:szCs w:val="26"/>
                <w:lang w:val="fr-FR"/>
              </w:rPr>
            </w:pPr>
          </w:p>
        </w:tc>
        <w:tc>
          <w:tcPr>
            <w:tcW w:w="5103" w:type="dxa"/>
          </w:tcPr>
          <w:p w:rsidR="00260C1E" w:rsidRPr="004F6108" w:rsidRDefault="00260C1E" w:rsidP="00260C1E">
            <w:pPr>
              <w:rPr>
                <w:b/>
                <w:sz w:val="26"/>
                <w:szCs w:val="26"/>
                <w:lang w:val="fr-FR"/>
              </w:rPr>
            </w:pPr>
            <w:r w:rsidRPr="004F6108">
              <w:rPr>
                <w:b/>
                <w:sz w:val="26"/>
                <w:szCs w:val="26"/>
                <w:lang w:val="fr-FR"/>
              </w:rPr>
              <w:t>ĐẠI</w:t>
            </w:r>
            <w:r w:rsidRPr="004F6108">
              <w:rPr>
                <w:b/>
                <w:spacing w:val="-12"/>
                <w:sz w:val="26"/>
                <w:szCs w:val="26"/>
                <w:lang w:val="fr-FR"/>
              </w:rPr>
              <w:t xml:space="preserve"> </w:t>
            </w:r>
            <w:r w:rsidRPr="004F6108">
              <w:rPr>
                <w:b/>
                <w:sz w:val="26"/>
                <w:szCs w:val="26"/>
                <w:lang w:val="fr-FR"/>
              </w:rPr>
              <w:t>D</w:t>
            </w:r>
            <w:r w:rsidRPr="004F6108">
              <w:rPr>
                <w:b/>
                <w:spacing w:val="2"/>
                <w:sz w:val="26"/>
                <w:szCs w:val="26"/>
                <w:lang w:val="fr-FR"/>
              </w:rPr>
              <w:t>I</w:t>
            </w:r>
            <w:r w:rsidRPr="004F6108">
              <w:rPr>
                <w:b/>
                <w:sz w:val="26"/>
                <w:szCs w:val="26"/>
                <w:lang w:val="fr-FR"/>
              </w:rPr>
              <w:t>ỆN</w:t>
            </w:r>
            <w:r w:rsidRPr="004F6108">
              <w:rPr>
                <w:b/>
                <w:spacing w:val="-19"/>
                <w:sz w:val="26"/>
                <w:szCs w:val="26"/>
                <w:lang w:val="fr-FR"/>
              </w:rPr>
              <w:t xml:space="preserve"> </w:t>
            </w:r>
            <w:r w:rsidRPr="004F6108">
              <w:rPr>
                <w:b/>
                <w:spacing w:val="1"/>
                <w:sz w:val="26"/>
                <w:szCs w:val="26"/>
                <w:lang w:val="fr-FR"/>
              </w:rPr>
              <w:t>H</w:t>
            </w:r>
            <w:r w:rsidRPr="004F6108">
              <w:rPr>
                <w:b/>
                <w:spacing w:val="2"/>
                <w:sz w:val="26"/>
                <w:szCs w:val="26"/>
                <w:lang w:val="fr-FR"/>
              </w:rPr>
              <w:t>Ợ</w:t>
            </w:r>
            <w:r w:rsidRPr="004F6108">
              <w:rPr>
                <w:b/>
                <w:sz w:val="26"/>
                <w:szCs w:val="26"/>
                <w:lang w:val="fr-FR"/>
              </w:rPr>
              <w:t>P</w:t>
            </w:r>
            <w:r w:rsidRPr="004F6108">
              <w:rPr>
                <w:b/>
                <w:spacing w:val="-19"/>
                <w:sz w:val="26"/>
                <w:szCs w:val="26"/>
                <w:lang w:val="fr-FR"/>
              </w:rPr>
              <w:t xml:space="preserve"> </w:t>
            </w:r>
            <w:r w:rsidRPr="004F6108">
              <w:rPr>
                <w:b/>
                <w:spacing w:val="2"/>
                <w:sz w:val="26"/>
                <w:szCs w:val="26"/>
                <w:lang w:val="fr-FR"/>
              </w:rPr>
              <w:t>P</w:t>
            </w:r>
            <w:r w:rsidRPr="004F6108">
              <w:rPr>
                <w:b/>
                <w:sz w:val="26"/>
                <w:szCs w:val="26"/>
                <w:lang w:val="fr-FR"/>
              </w:rPr>
              <w:t>H</w:t>
            </w:r>
            <w:r w:rsidRPr="004F6108">
              <w:rPr>
                <w:b/>
                <w:spacing w:val="2"/>
                <w:sz w:val="26"/>
                <w:szCs w:val="26"/>
                <w:lang w:val="fr-FR"/>
              </w:rPr>
              <w:t>Á</w:t>
            </w:r>
            <w:r w:rsidRPr="004F6108">
              <w:rPr>
                <w:b/>
                <w:sz w:val="26"/>
                <w:szCs w:val="26"/>
                <w:lang w:val="fr-FR"/>
              </w:rPr>
              <w:t>P</w:t>
            </w:r>
            <w:r w:rsidRPr="004F6108">
              <w:rPr>
                <w:b/>
                <w:spacing w:val="-23"/>
                <w:sz w:val="26"/>
                <w:szCs w:val="26"/>
                <w:lang w:val="fr-FR"/>
              </w:rPr>
              <w:t xml:space="preserve"> </w:t>
            </w:r>
            <w:r w:rsidRPr="004F6108">
              <w:rPr>
                <w:b/>
                <w:spacing w:val="3"/>
                <w:sz w:val="26"/>
                <w:szCs w:val="26"/>
                <w:lang w:val="fr-FR"/>
              </w:rPr>
              <w:t>C</w:t>
            </w:r>
            <w:r w:rsidRPr="004F6108">
              <w:rPr>
                <w:b/>
                <w:sz w:val="26"/>
                <w:szCs w:val="26"/>
                <w:lang w:val="fr-FR"/>
              </w:rPr>
              <w:t>ỦA</w:t>
            </w:r>
            <w:r w:rsidRPr="004F6108">
              <w:rPr>
                <w:b/>
                <w:spacing w:val="-17"/>
                <w:sz w:val="26"/>
                <w:szCs w:val="26"/>
                <w:lang w:val="fr-FR"/>
              </w:rPr>
              <w:t xml:space="preserve"> </w:t>
            </w:r>
            <w:r w:rsidRPr="004F6108">
              <w:rPr>
                <w:b/>
                <w:spacing w:val="1"/>
                <w:sz w:val="26"/>
                <w:szCs w:val="26"/>
                <w:lang w:val="fr-FR"/>
              </w:rPr>
              <w:t>C</w:t>
            </w:r>
            <w:r w:rsidRPr="004F6108">
              <w:rPr>
                <w:b/>
                <w:sz w:val="26"/>
                <w:szCs w:val="26"/>
                <w:lang w:val="fr-FR"/>
              </w:rPr>
              <w:t>HỦ</w:t>
            </w:r>
            <w:r w:rsidRPr="004F6108">
              <w:rPr>
                <w:b/>
                <w:spacing w:val="-15"/>
                <w:sz w:val="26"/>
                <w:szCs w:val="26"/>
                <w:lang w:val="fr-FR"/>
              </w:rPr>
              <w:t xml:space="preserve"> </w:t>
            </w:r>
            <w:r w:rsidRPr="004F6108">
              <w:rPr>
                <w:b/>
                <w:sz w:val="26"/>
                <w:szCs w:val="26"/>
                <w:lang w:val="fr-FR"/>
              </w:rPr>
              <w:t>Đ</w:t>
            </w:r>
            <w:r w:rsidRPr="004F6108">
              <w:rPr>
                <w:b/>
                <w:spacing w:val="2"/>
                <w:sz w:val="26"/>
                <w:szCs w:val="26"/>
                <w:lang w:val="fr-FR"/>
              </w:rPr>
              <w:t>Ầ</w:t>
            </w:r>
            <w:r w:rsidRPr="004F6108">
              <w:rPr>
                <w:b/>
                <w:sz w:val="26"/>
                <w:szCs w:val="26"/>
                <w:lang w:val="fr-FR"/>
              </w:rPr>
              <w:t>U</w:t>
            </w:r>
            <w:r w:rsidRPr="004F6108">
              <w:rPr>
                <w:b/>
                <w:spacing w:val="-17"/>
                <w:sz w:val="26"/>
                <w:szCs w:val="26"/>
                <w:lang w:val="fr-FR"/>
              </w:rPr>
              <w:t xml:space="preserve"> </w:t>
            </w:r>
            <w:r w:rsidRPr="004F6108">
              <w:rPr>
                <w:b/>
                <w:spacing w:val="2"/>
                <w:sz w:val="26"/>
                <w:szCs w:val="26"/>
                <w:lang w:val="fr-FR"/>
              </w:rPr>
              <w:t>T</w:t>
            </w:r>
            <w:r w:rsidRPr="004F6108">
              <w:rPr>
                <w:b/>
                <w:sz w:val="26"/>
                <w:szCs w:val="26"/>
                <w:lang w:val="fr-FR"/>
              </w:rPr>
              <w:t>Ư</w:t>
            </w:r>
          </w:p>
          <w:p w:rsidR="00260C1E" w:rsidRPr="004F6108" w:rsidRDefault="00260C1E" w:rsidP="00260C1E">
            <w:pPr>
              <w:ind w:left="116"/>
              <w:rPr>
                <w:sz w:val="26"/>
                <w:szCs w:val="26"/>
                <w:lang w:val="fr-FR"/>
              </w:rPr>
            </w:pPr>
            <w:r w:rsidRPr="004F6108">
              <w:rPr>
                <w:i/>
                <w:spacing w:val="2"/>
                <w:sz w:val="26"/>
                <w:szCs w:val="26"/>
                <w:lang w:val="fr-FR"/>
              </w:rPr>
              <w:t>[</w:t>
            </w:r>
            <w:r w:rsidRPr="004F6108">
              <w:rPr>
                <w:i/>
                <w:sz w:val="26"/>
                <w:szCs w:val="26"/>
                <w:lang w:val="fr-FR"/>
              </w:rPr>
              <w:t>Ghi</w:t>
            </w:r>
            <w:r w:rsidRPr="004F6108">
              <w:rPr>
                <w:i/>
                <w:spacing w:val="-5"/>
                <w:sz w:val="26"/>
                <w:szCs w:val="26"/>
                <w:lang w:val="fr-FR"/>
              </w:rPr>
              <w:t xml:space="preserve"> </w:t>
            </w:r>
            <w:r w:rsidRPr="004F6108">
              <w:rPr>
                <w:i/>
                <w:sz w:val="26"/>
                <w:szCs w:val="26"/>
                <w:lang w:val="fr-FR"/>
              </w:rPr>
              <w:t>tên,</w:t>
            </w:r>
            <w:r w:rsidRPr="004F6108">
              <w:rPr>
                <w:i/>
                <w:spacing w:val="-4"/>
                <w:sz w:val="26"/>
                <w:szCs w:val="26"/>
                <w:lang w:val="fr-FR"/>
              </w:rPr>
              <w:t xml:space="preserve"> </w:t>
            </w:r>
            <w:r w:rsidRPr="004F6108">
              <w:rPr>
                <w:i/>
                <w:sz w:val="26"/>
                <w:szCs w:val="26"/>
                <w:lang w:val="fr-FR"/>
              </w:rPr>
              <w:t>chức</w:t>
            </w:r>
            <w:r w:rsidRPr="004F6108">
              <w:rPr>
                <w:i/>
                <w:spacing w:val="-5"/>
                <w:sz w:val="26"/>
                <w:szCs w:val="26"/>
                <w:lang w:val="fr-FR"/>
              </w:rPr>
              <w:t xml:space="preserve"> </w:t>
            </w:r>
            <w:r w:rsidRPr="004F6108">
              <w:rPr>
                <w:i/>
                <w:sz w:val="26"/>
                <w:szCs w:val="26"/>
                <w:lang w:val="fr-FR"/>
              </w:rPr>
              <w:t>dan</w:t>
            </w:r>
            <w:r w:rsidRPr="004F6108">
              <w:rPr>
                <w:i/>
                <w:spacing w:val="3"/>
                <w:sz w:val="26"/>
                <w:szCs w:val="26"/>
                <w:lang w:val="fr-FR"/>
              </w:rPr>
              <w:t>h</w:t>
            </w:r>
            <w:r w:rsidRPr="004F6108">
              <w:rPr>
                <w:i/>
                <w:sz w:val="26"/>
                <w:szCs w:val="26"/>
                <w:lang w:val="fr-FR"/>
              </w:rPr>
              <w:t>,</w:t>
            </w:r>
            <w:r w:rsidRPr="004F6108">
              <w:rPr>
                <w:i/>
                <w:spacing w:val="-6"/>
                <w:sz w:val="26"/>
                <w:szCs w:val="26"/>
                <w:lang w:val="fr-FR"/>
              </w:rPr>
              <w:t xml:space="preserve"> </w:t>
            </w:r>
            <w:r w:rsidRPr="004F6108">
              <w:rPr>
                <w:i/>
                <w:sz w:val="26"/>
                <w:szCs w:val="26"/>
                <w:lang w:val="fr-FR"/>
              </w:rPr>
              <w:t>ký tên</w:t>
            </w:r>
            <w:r w:rsidRPr="004F6108">
              <w:rPr>
                <w:i/>
                <w:spacing w:val="-2"/>
                <w:sz w:val="26"/>
                <w:szCs w:val="26"/>
                <w:lang w:val="fr-FR"/>
              </w:rPr>
              <w:t xml:space="preserve"> </w:t>
            </w:r>
            <w:r w:rsidRPr="004F6108">
              <w:rPr>
                <w:i/>
                <w:sz w:val="26"/>
                <w:szCs w:val="26"/>
                <w:lang w:val="fr-FR"/>
              </w:rPr>
              <w:t>và</w:t>
            </w:r>
            <w:r w:rsidRPr="004F6108">
              <w:rPr>
                <w:i/>
                <w:spacing w:val="-2"/>
                <w:sz w:val="26"/>
                <w:szCs w:val="26"/>
                <w:lang w:val="fr-FR"/>
              </w:rPr>
              <w:t xml:space="preserve"> </w:t>
            </w:r>
            <w:r w:rsidRPr="004F6108">
              <w:rPr>
                <w:i/>
                <w:sz w:val="26"/>
                <w:szCs w:val="26"/>
                <w:lang w:val="fr-FR"/>
              </w:rPr>
              <w:t>đó</w:t>
            </w:r>
            <w:r w:rsidRPr="004F6108">
              <w:rPr>
                <w:i/>
                <w:spacing w:val="2"/>
                <w:sz w:val="26"/>
                <w:szCs w:val="26"/>
                <w:lang w:val="fr-FR"/>
              </w:rPr>
              <w:t>n</w:t>
            </w:r>
            <w:r w:rsidRPr="004F6108">
              <w:rPr>
                <w:i/>
                <w:sz w:val="26"/>
                <w:szCs w:val="26"/>
                <w:lang w:val="fr-FR"/>
              </w:rPr>
              <w:t>g</w:t>
            </w:r>
            <w:r w:rsidRPr="004F6108">
              <w:rPr>
                <w:i/>
                <w:spacing w:val="-5"/>
                <w:sz w:val="26"/>
                <w:szCs w:val="26"/>
                <w:lang w:val="fr-FR"/>
              </w:rPr>
              <w:t xml:space="preserve"> </w:t>
            </w:r>
            <w:r w:rsidRPr="004F6108">
              <w:rPr>
                <w:i/>
                <w:sz w:val="26"/>
                <w:szCs w:val="26"/>
                <w:lang w:val="fr-FR"/>
              </w:rPr>
              <w:t>dấ</w:t>
            </w:r>
            <w:r w:rsidRPr="004F6108">
              <w:rPr>
                <w:i/>
                <w:spacing w:val="-5"/>
                <w:sz w:val="26"/>
                <w:szCs w:val="26"/>
                <w:lang w:val="fr-FR"/>
              </w:rPr>
              <w:t>u</w:t>
            </w:r>
            <w:r w:rsidRPr="004F6108">
              <w:rPr>
                <w:i/>
                <w:sz w:val="26"/>
                <w:szCs w:val="26"/>
                <w:lang w:val="fr-FR"/>
              </w:rPr>
              <w:t>]</w:t>
            </w:r>
          </w:p>
          <w:p w:rsidR="00260C1E" w:rsidRPr="004F6108" w:rsidRDefault="00260C1E" w:rsidP="00260C1E">
            <w:pPr>
              <w:rPr>
                <w:sz w:val="26"/>
                <w:szCs w:val="26"/>
                <w:lang w:val="fr-FR"/>
              </w:rPr>
            </w:pPr>
          </w:p>
        </w:tc>
      </w:tr>
    </w:tbl>
    <w:p w:rsidR="00B0237E" w:rsidRPr="004F6108" w:rsidRDefault="00B0237E">
      <w:pPr>
        <w:spacing w:before="19" w:line="260" w:lineRule="exact"/>
        <w:rPr>
          <w:sz w:val="26"/>
          <w:szCs w:val="26"/>
          <w:lang w:val="fr-FR"/>
        </w:rPr>
        <w:sectPr w:rsidR="00B0237E" w:rsidRPr="004F6108" w:rsidSect="00260C1E">
          <w:footerReference w:type="default" r:id="rId11"/>
          <w:pgSz w:w="11907" w:h="16840" w:code="9"/>
          <w:pgMar w:top="1134" w:right="1134" w:bottom="1134" w:left="1701" w:header="0" w:footer="1123" w:gutter="0"/>
          <w:cols w:space="720"/>
          <w:titlePg/>
          <w:docGrid w:linePitch="272"/>
        </w:sectPr>
      </w:pPr>
    </w:p>
    <w:p w:rsidR="0042598F" w:rsidRPr="004F6108" w:rsidRDefault="005305DD">
      <w:pPr>
        <w:spacing w:before="61"/>
        <w:ind w:left="4352" w:right="4373"/>
        <w:jc w:val="center"/>
        <w:rPr>
          <w:sz w:val="26"/>
          <w:szCs w:val="26"/>
          <w:lang w:val="fr-FR"/>
        </w:rPr>
      </w:pPr>
      <w:r w:rsidRPr="004F6108">
        <w:rPr>
          <w:b/>
          <w:sz w:val="26"/>
          <w:szCs w:val="26"/>
          <w:lang w:val="fr-FR"/>
        </w:rPr>
        <w:lastRenderedPageBreak/>
        <w:t>PHỤ</w:t>
      </w:r>
      <w:r w:rsidRPr="004F6108">
        <w:rPr>
          <w:b/>
          <w:spacing w:val="-5"/>
          <w:sz w:val="26"/>
          <w:szCs w:val="26"/>
          <w:lang w:val="fr-FR"/>
        </w:rPr>
        <w:t xml:space="preserve"> </w:t>
      </w:r>
      <w:r w:rsidRPr="004F6108">
        <w:rPr>
          <w:b/>
          <w:w w:val="99"/>
          <w:sz w:val="26"/>
          <w:szCs w:val="26"/>
          <w:lang w:val="fr-FR"/>
        </w:rPr>
        <w:t>L</w:t>
      </w:r>
      <w:r w:rsidRPr="004F6108">
        <w:rPr>
          <w:b/>
          <w:spacing w:val="2"/>
          <w:w w:val="99"/>
          <w:sz w:val="26"/>
          <w:szCs w:val="26"/>
          <w:lang w:val="fr-FR"/>
        </w:rPr>
        <w:t>Ụ</w:t>
      </w:r>
      <w:r w:rsidRPr="004F6108">
        <w:rPr>
          <w:b/>
          <w:w w:val="99"/>
          <w:sz w:val="26"/>
          <w:szCs w:val="26"/>
          <w:lang w:val="fr-FR"/>
        </w:rPr>
        <w:t>C</w:t>
      </w:r>
    </w:p>
    <w:p w:rsidR="0042598F" w:rsidRPr="004F6108" w:rsidRDefault="0042598F">
      <w:pPr>
        <w:spacing w:before="5" w:line="120" w:lineRule="exact"/>
        <w:rPr>
          <w:sz w:val="13"/>
          <w:szCs w:val="13"/>
          <w:lang w:val="fr-FR"/>
        </w:rPr>
      </w:pPr>
    </w:p>
    <w:p w:rsidR="0042598F" w:rsidRPr="004F6108" w:rsidRDefault="005305DD">
      <w:pPr>
        <w:ind w:left="2312" w:right="2333"/>
        <w:jc w:val="center"/>
        <w:rPr>
          <w:sz w:val="26"/>
          <w:szCs w:val="26"/>
          <w:lang w:val="fr-FR"/>
        </w:rPr>
      </w:pPr>
      <w:r w:rsidRPr="004F6108">
        <w:rPr>
          <w:b/>
          <w:sz w:val="26"/>
          <w:szCs w:val="26"/>
          <w:lang w:val="fr-FR"/>
        </w:rPr>
        <w:t>DANH</w:t>
      </w:r>
      <w:r w:rsidRPr="004F6108">
        <w:rPr>
          <w:b/>
          <w:spacing w:val="-8"/>
          <w:sz w:val="26"/>
          <w:szCs w:val="26"/>
          <w:lang w:val="fr-FR"/>
        </w:rPr>
        <w:t xml:space="preserve"> </w:t>
      </w:r>
      <w:r w:rsidRPr="004F6108">
        <w:rPr>
          <w:b/>
          <w:spacing w:val="3"/>
          <w:sz w:val="26"/>
          <w:szCs w:val="26"/>
          <w:lang w:val="fr-FR"/>
        </w:rPr>
        <w:t>M</w:t>
      </w:r>
      <w:r w:rsidRPr="004F6108">
        <w:rPr>
          <w:b/>
          <w:sz w:val="26"/>
          <w:szCs w:val="26"/>
          <w:lang w:val="fr-FR"/>
        </w:rPr>
        <w:t>ỤC</w:t>
      </w:r>
      <w:r w:rsidRPr="004F6108">
        <w:rPr>
          <w:b/>
          <w:spacing w:val="-6"/>
          <w:sz w:val="26"/>
          <w:szCs w:val="26"/>
          <w:lang w:val="fr-FR"/>
        </w:rPr>
        <w:t xml:space="preserve"> </w:t>
      </w:r>
      <w:r w:rsidRPr="004F6108">
        <w:rPr>
          <w:b/>
          <w:sz w:val="26"/>
          <w:szCs w:val="26"/>
          <w:lang w:val="fr-FR"/>
        </w:rPr>
        <w:t>H</w:t>
      </w:r>
      <w:r w:rsidRPr="004F6108">
        <w:rPr>
          <w:b/>
          <w:spacing w:val="2"/>
          <w:sz w:val="26"/>
          <w:szCs w:val="26"/>
          <w:lang w:val="fr-FR"/>
        </w:rPr>
        <w:t>À</w:t>
      </w:r>
      <w:r w:rsidRPr="004F6108">
        <w:rPr>
          <w:b/>
          <w:sz w:val="26"/>
          <w:szCs w:val="26"/>
          <w:lang w:val="fr-FR"/>
        </w:rPr>
        <w:t>NG</w:t>
      </w:r>
      <w:r w:rsidRPr="004F6108">
        <w:rPr>
          <w:b/>
          <w:spacing w:val="-6"/>
          <w:sz w:val="26"/>
          <w:szCs w:val="26"/>
          <w:lang w:val="fr-FR"/>
        </w:rPr>
        <w:t xml:space="preserve"> </w:t>
      </w:r>
      <w:r w:rsidRPr="004F6108">
        <w:rPr>
          <w:b/>
          <w:sz w:val="26"/>
          <w:szCs w:val="26"/>
          <w:lang w:val="fr-FR"/>
        </w:rPr>
        <w:t>HÓA</w:t>
      </w:r>
      <w:r w:rsidRPr="004F6108">
        <w:rPr>
          <w:b/>
          <w:spacing w:val="-6"/>
          <w:sz w:val="26"/>
          <w:szCs w:val="26"/>
          <w:lang w:val="fr-FR"/>
        </w:rPr>
        <w:t xml:space="preserve"> </w:t>
      </w:r>
      <w:r w:rsidRPr="004F6108">
        <w:rPr>
          <w:b/>
          <w:sz w:val="26"/>
          <w:szCs w:val="26"/>
          <w:lang w:val="fr-FR"/>
        </w:rPr>
        <w:t>T</w:t>
      </w:r>
      <w:r w:rsidRPr="004F6108">
        <w:rPr>
          <w:b/>
          <w:spacing w:val="2"/>
          <w:sz w:val="26"/>
          <w:szCs w:val="26"/>
          <w:lang w:val="fr-FR"/>
        </w:rPr>
        <w:t>H</w:t>
      </w:r>
      <w:r w:rsidRPr="004F6108">
        <w:rPr>
          <w:b/>
          <w:sz w:val="26"/>
          <w:szCs w:val="26"/>
          <w:lang w:val="fr-FR"/>
        </w:rPr>
        <w:t>EO</w:t>
      </w:r>
      <w:r w:rsidRPr="004F6108">
        <w:rPr>
          <w:b/>
          <w:spacing w:val="-8"/>
          <w:sz w:val="26"/>
          <w:szCs w:val="26"/>
          <w:lang w:val="fr-FR"/>
        </w:rPr>
        <w:t xml:space="preserve"> </w:t>
      </w:r>
      <w:r w:rsidRPr="004F6108">
        <w:rPr>
          <w:b/>
          <w:spacing w:val="2"/>
          <w:sz w:val="26"/>
          <w:szCs w:val="26"/>
          <w:lang w:val="fr-FR"/>
        </w:rPr>
        <w:t>H</w:t>
      </w:r>
      <w:r w:rsidRPr="004F6108">
        <w:rPr>
          <w:b/>
          <w:sz w:val="26"/>
          <w:szCs w:val="26"/>
          <w:lang w:val="fr-FR"/>
        </w:rPr>
        <w:t>ỢP</w:t>
      </w:r>
      <w:r w:rsidRPr="004F6108">
        <w:rPr>
          <w:b/>
          <w:spacing w:val="-6"/>
          <w:sz w:val="26"/>
          <w:szCs w:val="26"/>
          <w:lang w:val="fr-FR"/>
        </w:rPr>
        <w:t xml:space="preserve"> </w:t>
      </w:r>
      <w:r w:rsidRPr="004F6108">
        <w:rPr>
          <w:b/>
          <w:spacing w:val="2"/>
          <w:w w:val="99"/>
          <w:sz w:val="26"/>
          <w:szCs w:val="26"/>
          <w:lang w:val="fr-FR"/>
        </w:rPr>
        <w:t>Đ</w:t>
      </w:r>
      <w:r w:rsidRPr="004F6108">
        <w:rPr>
          <w:b/>
          <w:w w:val="99"/>
          <w:sz w:val="26"/>
          <w:szCs w:val="26"/>
          <w:lang w:val="fr-FR"/>
        </w:rPr>
        <w:t>ỒNG</w:t>
      </w:r>
    </w:p>
    <w:p w:rsidR="0042598F" w:rsidRPr="004F6108" w:rsidRDefault="0042598F">
      <w:pPr>
        <w:spacing w:before="1" w:line="100" w:lineRule="exact"/>
        <w:rPr>
          <w:sz w:val="11"/>
          <w:szCs w:val="11"/>
          <w:lang w:val="fr-FR"/>
        </w:rPr>
      </w:pPr>
    </w:p>
    <w:p w:rsidR="0042598F" w:rsidRPr="004F6108" w:rsidRDefault="005305DD">
      <w:pPr>
        <w:ind w:left="1503" w:right="1524"/>
        <w:jc w:val="center"/>
        <w:rPr>
          <w:sz w:val="26"/>
          <w:szCs w:val="26"/>
          <w:lang w:val="fr-FR"/>
        </w:rPr>
      </w:pPr>
      <w:r w:rsidRPr="004F6108">
        <w:rPr>
          <w:sz w:val="26"/>
          <w:szCs w:val="26"/>
          <w:lang w:val="fr-FR"/>
        </w:rPr>
        <w:t>(K</w:t>
      </w:r>
      <w:r w:rsidRPr="004F6108">
        <w:rPr>
          <w:spacing w:val="3"/>
          <w:sz w:val="26"/>
          <w:szCs w:val="26"/>
          <w:lang w:val="fr-FR"/>
        </w:rPr>
        <w:t>è</w:t>
      </w:r>
      <w:r w:rsidRPr="004F6108">
        <w:rPr>
          <w:sz w:val="26"/>
          <w:szCs w:val="26"/>
          <w:lang w:val="fr-FR"/>
        </w:rPr>
        <w:t>m</w:t>
      </w:r>
      <w:r w:rsidRPr="004F6108">
        <w:rPr>
          <w:spacing w:val="-9"/>
          <w:sz w:val="26"/>
          <w:szCs w:val="26"/>
          <w:lang w:val="fr-FR"/>
        </w:rPr>
        <w:t xml:space="preserve"> </w:t>
      </w:r>
      <w:r w:rsidRPr="004F6108">
        <w:rPr>
          <w:sz w:val="26"/>
          <w:szCs w:val="26"/>
          <w:lang w:val="fr-FR"/>
        </w:rPr>
        <w:t>theo</w:t>
      </w:r>
      <w:r w:rsidRPr="004F6108">
        <w:rPr>
          <w:spacing w:val="-2"/>
          <w:sz w:val="26"/>
          <w:szCs w:val="26"/>
          <w:lang w:val="fr-FR"/>
        </w:rPr>
        <w:t xml:space="preserve"> </w:t>
      </w:r>
      <w:r w:rsidRPr="004F6108">
        <w:rPr>
          <w:sz w:val="26"/>
          <w:szCs w:val="26"/>
          <w:lang w:val="fr-FR"/>
        </w:rPr>
        <w:t>hợp</w:t>
      </w:r>
      <w:r w:rsidRPr="004F6108">
        <w:rPr>
          <w:spacing w:val="-4"/>
          <w:sz w:val="26"/>
          <w:szCs w:val="26"/>
          <w:lang w:val="fr-FR"/>
        </w:rPr>
        <w:t xml:space="preserve"> </w:t>
      </w:r>
      <w:r w:rsidRPr="004F6108">
        <w:rPr>
          <w:sz w:val="26"/>
          <w:szCs w:val="26"/>
          <w:lang w:val="fr-FR"/>
        </w:rPr>
        <w:t>đ</w:t>
      </w:r>
      <w:r w:rsidRPr="004F6108">
        <w:rPr>
          <w:spacing w:val="2"/>
          <w:sz w:val="26"/>
          <w:szCs w:val="26"/>
          <w:lang w:val="fr-FR"/>
        </w:rPr>
        <w:t>ồ</w:t>
      </w:r>
      <w:r w:rsidRPr="004F6108">
        <w:rPr>
          <w:sz w:val="26"/>
          <w:szCs w:val="26"/>
          <w:lang w:val="fr-FR"/>
        </w:rPr>
        <w:t>ng</w:t>
      </w:r>
      <w:r w:rsidRPr="004F6108">
        <w:rPr>
          <w:spacing w:val="-5"/>
          <w:sz w:val="26"/>
          <w:szCs w:val="26"/>
          <w:lang w:val="fr-FR"/>
        </w:rPr>
        <w:t xml:space="preserve"> </w:t>
      </w:r>
      <w:r w:rsidRPr="004F6108">
        <w:rPr>
          <w:sz w:val="26"/>
          <w:szCs w:val="26"/>
          <w:lang w:val="fr-FR"/>
        </w:rPr>
        <w:t xml:space="preserve">số </w:t>
      </w:r>
      <w:r w:rsidRPr="004F6108">
        <w:rPr>
          <w:sz w:val="26"/>
          <w:szCs w:val="26"/>
          <w:u w:val="single" w:color="000000"/>
          <w:lang w:val="fr-FR"/>
        </w:rPr>
        <w:t xml:space="preserve">       </w:t>
      </w:r>
      <w:r w:rsidRPr="004F6108">
        <w:rPr>
          <w:spacing w:val="62"/>
          <w:sz w:val="26"/>
          <w:szCs w:val="26"/>
          <w:u w:val="single" w:color="000000"/>
          <w:lang w:val="fr-FR"/>
        </w:rPr>
        <w:t xml:space="preserve"> </w:t>
      </w:r>
      <w:r w:rsidRPr="004F6108">
        <w:rPr>
          <w:sz w:val="26"/>
          <w:szCs w:val="26"/>
          <w:lang w:val="fr-FR"/>
        </w:rPr>
        <w:t>,</w:t>
      </w:r>
      <w:r w:rsidRPr="004F6108">
        <w:rPr>
          <w:spacing w:val="64"/>
          <w:sz w:val="26"/>
          <w:szCs w:val="26"/>
          <w:lang w:val="fr-FR"/>
        </w:rPr>
        <w:t xml:space="preserve"> </w:t>
      </w:r>
      <w:r w:rsidRPr="004F6108">
        <w:rPr>
          <w:spacing w:val="2"/>
          <w:sz w:val="26"/>
          <w:szCs w:val="26"/>
          <w:lang w:val="fr-FR"/>
        </w:rPr>
        <w:t>n</w:t>
      </w:r>
      <w:r w:rsidRPr="004F6108">
        <w:rPr>
          <w:sz w:val="26"/>
          <w:szCs w:val="26"/>
          <w:lang w:val="fr-FR"/>
        </w:rPr>
        <w:t>g</w:t>
      </w:r>
      <w:r w:rsidRPr="004F6108">
        <w:rPr>
          <w:spacing w:val="5"/>
          <w:sz w:val="26"/>
          <w:szCs w:val="26"/>
          <w:lang w:val="fr-FR"/>
        </w:rPr>
        <w:t>à</w:t>
      </w:r>
      <w:r w:rsidRPr="004F6108">
        <w:rPr>
          <w:sz w:val="26"/>
          <w:szCs w:val="26"/>
          <w:lang w:val="fr-FR"/>
        </w:rPr>
        <w:t>y</w:t>
      </w:r>
      <w:r w:rsidRPr="004F6108">
        <w:rPr>
          <w:spacing w:val="-1"/>
          <w:sz w:val="26"/>
          <w:szCs w:val="26"/>
          <w:lang w:val="fr-FR"/>
        </w:rPr>
        <w:t xml:space="preserve"> </w:t>
      </w:r>
      <w:r w:rsidRPr="004F6108">
        <w:rPr>
          <w:sz w:val="26"/>
          <w:szCs w:val="26"/>
          <w:u w:val="single" w:color="000000"/>
          <w:lang w:val="fr-FR"/>
        </w:rPr>
        <w:t xml:space="preserve">   </w:t>
      </w:r>
      <w:r w:rsidRPr="004F6108">
        <w:rPr>
          <w:spacing w:val="60"/>
          <w:sz w:val="26"/>
          <w:szCs w:val="26"/>
          <w:u w:val="single" w:color="000000"/>
          <w:lang w:val="fr-FR"/>
        </w:rPr>
        <w:t xml:space="preserve"> </w:t>
      </w:r>
      <w:r w:rsidRPr="004F6108">
        <w:rPr>
          <w:sz w:val="26"/>
          <w:szCs w:val="26"/>
          <w:lang w:val="fr-FR"/>
        </w:rPr>
        <w:t>_</w:t>
      </w:r>
      <w:r w:rsidRPr="004F6108">
        <w:rPr>
          <w:spacing w:val="-1"/>
          <w:sz w:val="26"/>
          <w:szCs w:val="26"/>
          <w:lang w:val="fr-FR"/>
        </w:rPr>
        <w:t xml:space="preserve"> </w:t>
      </w:r>
      <w:r w:rsidRPr="004F6108">
        <w:rPr>
          <w:sz w:val="26"/>
          <w:szCs w:val="26"/>
          <w:lang w:val="fr-FR"/>
        </w:rPr>
        <w:t>th</w:t>
      </w:r>
      <w:r w:rsidRPr="004F6108">
        <w:rPr>
          <w:spacing w:val="2"/>
          <w:sz w:val="26"/>
          <w:szCs w:val="26"/>
          <w:lang w:val="fr-FR"/>
        </w:rPr>
        <w:t>á</w:t>
      </w:r>
      <w:r w:rsidRPr="004F6108">
        <w:rPr>
          <w:sz w:val="26"/>
          <w:szCs w:val="26"/>
          <w:lang w:val="fr-FR"/>
        </w:rPr>
        <w:t>ng</w:t>
      </w:r>
      <w:r w:rsidRPr="004F6108">
        <w:rPr>
          <w:spacing w:val="-1"/>
          <w:sz w:val="26"/>
          <w:szCs w:val="26"/>
          <w:lang w:val="fr-FR"/>
        </w:rPr>
        <w:t xml:space="preserve"> </w:t>
      </w:r>
      <w:r w:rsidRPr="004F6108">
        <w:rPr>
          <w:sz w:val="26"/>
          <w:szCs w:val="26"/>
          <w:u w:val="single" w:color="000000"/>
          <w:lang w:val="fr-FR"/>
        </w:rPr>
        <w:t xml:space="preserve">     </w:t>
      </w:r>
      <w:r w:rsidRPr="004F6108">
        <w:rPr>
          <w:spacing w:val="60"/>
          <w:sz w:val="26"/>
          <w:szCs w:val="26"/>
          <w:u w:val="single" w:color="000000"/>
          <w:lang w:val="fr-FR"/>
        </w:rPr>
        <w:t xml:space="preserve"> </w:t>
      </w:r>
      <w:r w:rsidRPr="004F6108">
        <w:rPr>
          <w:spacing w:val="-2"/>
          <w:sz w:val="26"/>
          <w:szCs w:val="26"/>
          <w:lang w:val="fr-FR"/>
        </w:rPr>
        <w:t xml:space="preserve"> </w:t>
      </w:r>
      <w:r w:rsidRPr="004F6108">
        <w:rPr>
          <w:sz w:val="26"/>
          <w:szCs w:val="26"/>
          <w:lang w:val="fr-FR"/>
        </w:rPr>
        <w:t>n</w:t>
      </w:r>
      <w:r w:rsidRPr="004F6108">
        <w:rPr>
          <w:spacing w:val="3"/>
          <w:sz w:val="26"/>
          <w:szCs w:val="26"/>
          <w:lang w:val="fr-FR"/>
        </w:rPr>
        <w:t>ă</w:t>
      </w:r>
      <w:r w:rsidRPr="004F6108">
        <w:rPr>
          <w:sz w:val="26"/>
          <w:szCs w:val="26"/>
          <w:lang w:val="fr-FR"/>
        </w:rPr>
        <w:t>m</w:t>
      </w:r>
      <w:r w:rsidRPr="004F6108">
        <w:rPr>
          <w:spacing w:val="-1"/>
          <w:sz w:val="26"/>
          <w:szCs w:val="26"/>
          <w:lang w:val="fr-FR"/>
        </w:rPr>
        <w:t xml:space="preserve"> </w:t>
      </w:r>
      <w:r w:rsidRPr="004F6108">
        <w:rPr>
          <w:sz w:val="26"/>
          <w:szCs w:val="26"/>
          <w:u w:val="single" w:color="000000"/>
          <w:lang w:val="fr-FR"/>
        </w:rPr>
        <w:t xml:space="preserve">     </w:t>
      </w:r>
      <w:r w:rsidRPr="004F6108">
        <w:rPr>
          <w:spacing w:val="60"/>
          <w:sz w:val="26"/>
          <w:szCs w:val="26"/>
          <w:u w:val="single" w:color="000000"/>
          <w:lang w:val="fr-FR"/>
        </w:rPr>
        <w:t xml:space="preserve"> </w:t>
      </w:r>
      <w:r w:rsidRPr="004F6108">
        <w:rPr>
          <w:w w:val="99"/>
          <w:sz w:val="26"/>
          <w:szCs w:val="26"/>
          <w:lang w:val="fr-FR"/>
        </w:rPr>
        <w:t>)</w:t>
      </w:r>
    </w:p>
    <w:p w:rsidR="0042598F" w:rsidRPr="004F6108" w:rsidRDefault="0042598F">
      <w:pPr>
        <w:spacing w:before="9" w:line="120" w:lineRule="exact"/>
        <w:rPr>
          <w:sz w:val="13"/>
          <w:szCs w:val="13"/>
          <w:lang w:val="fr-FR"/>
        </w:rPr>
      </w:pPr>
    </w:p>
    <w:p w:rsidR="0042598F" w:rsidRPr="004F6108" w:rsidRDefault="0042598F">
      <w:pPr>
        <w:spacing w:line="200" w:lineRule="exact"/>
        <w:rPr>
          <w:lang w:val="fr-FR"/>
        </w:rPr>
      </w:pPr>
    </w:p>
    <w:p w:rsidR="0042598F" w:rsidRPr="004F6108" w:rsidRDefault="0042598F">
      <w:pPr>
        <w:spacing w:line="200" w:lineRule="exact"/>
        <w:rPr>
          <w:lang w:val="fr-FR"/>
        </w:rPr>
      </w:pPr>
    </w:p>
    <w:p w:rsidR="0042598F" w:rsidRPr="004F6108" w:rsidRDefault="005305DD">
      <w:pPr>
        <w:ind w:left="100" w:right="72" w:firstLine="720"/>
        <w:jc w:val="both"/>
        <w:rPr>
          <w:sz w:val="26"/>
          <w:szCs w:val="26"/>
          <w:lang w:val="fr-FR"/>
        </w:rPr>
      </w:pPr>
      <w:r w:rsidRPr="004F6108">
        <w:rPr>
          <w:i/>
          <w:spacing w:val="2"/>
          <w:sz w:val="26"/>
          <w:szCs w:val="26"/>
          <w:lang w:val="fr-FR"/>
        </w:rPr>
        <w:t>[</w:t>
      </w:r>
      <w:r w:rsidRPr="004F6108">
        <w:rPr>
          <w:i/>
          <w:sz w:val="26"/>
          <w:szCs w:val="26"/>
          <w:lang w:val="fr-FR"/>
        </w:rPr>
        <w:t>Phụ</w:t>
      </w:r>
      <w:r w:rsidRPr="004F6108">
        <w:rPr>
          <w:i/>
          <w:spacing w:val="2"/>
          <w:sz w:val="26"/>
          <w:szCs w:val="26"/>
          <w:lang w:val="fr-FR"/>
        </w:rPr>
        <w:t xml:space="preserve"> </w:t>
      </w:r>
      <w:r w:rsidRPr="004F6108">
        <w:rPr>
          <w:i/>
          <w:sz w:val="26"/>
          <w:szCs w:val="26"/>
          <w:lang w:val="fr-FR"/>
        </w:rPr>
        <w:t>lục</w:t>
      </w:r>
      <w:r w:rsidRPr="004F6108">
        <w:rPr>
          <w:i/>
          <w:spacing w:val="4"/>
          <w:sz w:val="26"/>
          <w:szCs w:val="26"/>
          <w:lang w:val="fr-FR"/>
        </w:rPr>
        <w:t xml:space="preserve"> </w:t>
      </w:r>
      <w:r w:rsidRPr="004F6108">
        <w:rPr>
          <w:i/>
          <w:sz w:val="26"/>
          <w:szCs w:val="26"/>
          <w:lang w:val="fr-FR"/>
        </w:rPr>
        <w:t>này</w:t>
      </w:r>
      <w:r w:rsidRPr="004F6108">
        <w:rPr>
          <w:i/>
          <w:spacing w:val="5"/>
          <w:sz w:val="26"/>
          <w:szCs w:val="26"/>
          <w:lang w:val="fr-FR"/>
        </w:rPr>
        <w:t xml:space="preserve"> </w:t>
      </w:r>
      <w:r w:rsidRPr="004F6108">
        <w:rPr>
          <w:i/>
          <w:sz w:val="26"/>
          <w:szCs w:val="26"/>
          <w:lang w:val="fr-FR"/>
        </w:rPr>
        <w:t>được</w:t>
      </w:r>
      <w:r w:rsidRPr="004F6108">
        <w:rPr>
          <w:i/>
          <w:spacing w:val="5"/>
          <w:sz w:val="26"/>
          <w:szCs w:val="26"/>
          <w:lang w:val="fr-FR"/>
        </w:rPr>
        <w:t xml:space="preserve"> </w:t>
      </w:r>
      <w:r w:rsidRPr="004F6108">
        <w:rPr>
          <w:i/>
          <w:sz w:val="26"/>
          <w:szCs w:val="26"/>
          <w:lang w:val="fr-FR"/>
        </w:rPr>
        <w:t>lập</w:t>
      </w:r>
      <w:r w:rsidRPr="004F6108">
        <w:rPr>
          <w:i/>
          <w:spacing w:val="6"/>
          <w:sz w:val="26"/>
          <w:szCs w:val="26"/>
          <w:lang w:val="fr-FR"/>
        </w:rPr>
        <w:t xml:space="preserve"> </w:t>
      </w:r>
      <w:r w:rsidRPr="004F6108">
        <w:rPr>
          <w:i/>
          <w:sz w:val="26"/>
          <w:szCs w:val="26"/>
          <w:lang w:val="fr-FR"/>
        </w:rPr>
        <w:t>trên</w:t>
      </w:r>
      <w:r w:rsidRPr="004F6108">
        <w:rPr>
          <w:i/>
          <w:spacing w:val="5"/>
          <w:sz w:val="26"/>
          <w:szCs w:val="26"/>
          <w:lang w:val="fr-FR"/>
        </w:rPr>
        <w:t xml:space="preserve"> </w:t>
      </w:r>
      <w:r w:rsidRPr="004F6108">
        <w:rPr>
          <w:i/>
          <w:sz w:val="26"/>
          <w:szCs w:val="26"/>
          <w:lang w:val="fr-FR"/>
        </w:rPr>
        <w:t>cơ</w:t>
      </w:r>
      <w:r w:rsidRPr="004F6108">
        <w:rPr>
          <w:i/>
          <w:spacing w:val="5"/>
          <w:sz w:val="26"/>
          <w:szCs w:val="26"/>
          <w:lang w:val="fr-FR"/>
        </w:rPr>
        <w:t xml:space="preserve"> </w:t>
      </w:r>
      <w:r w:rsidRPr="004F6108">
        <w:rPr>
          <w:i/>
          <w:sz w:val="26"/>
          <w:szCs w:val="26"/>
          <w:lang w:val="fr-FR"/>
        </w:rPr>
        <w:t>sở</w:t>
      </w:r>
      <w:r w:rsidRPr="004F6108">
        <w:rPr>
          <w:i/>
          <w:spacing w:val="8"/>
          <w:sz w:val="26"/>
          <w:szCs w:val="26"/>
          <w:lang w:val="fr-FR"/>
        </w:rPr>
        <w:t xml:space="preserve"> </w:t>
      </w:r>
      <w:r w:rsidRPr="004F6108">
        <w:rPr>
          <w:i/>
          <w:sz w:val="26"/>
          <w:szCs w:val="26"/>
          <w:lang w:val="fr-FR"/>
        </w:rPr>
        <w:t>HS</w:t>
      </w:r>
      <w:r w:rsidRPr="004F6108">
        <w:rPr>
          <w:i/>
          <w:spacing w:val="2"/>
          <w:sz w:val="26"/>
          <w:szCs w:val="26"/>
          <w:lang w:val="fr-FR"/>
        </w:rPr>
        <w:t>Y</w:t>
      </w:r>
      <w:r w:rsidRPr="004F6108">
        <w:rPr>
          <w:i/>
          <w:sz w:val="26"/>
          <w:szCs w:val="26"/>
          <w:lang w:val="fr-FR"/>
        </w:rPr>
        <w:t>C, B</w:t>
      </w:r>
      <w:r w:rsidRPr="004F6108">
        <w:rPr>
          <w:i/>
          <w:spacing w:val="2"/>
          <w:sz w:val="26"/>
          <w:szCs w:val="26"/>
          <w:lang w:val="fr-FR"/>
        </w:rPr>
        <w:t>Á</w:t>
      </w:r>
      <w:r w:rsidRPr="004F6108">
        <w:rPr>
          <w:i/>
          <w:sz w:val="26"/>
          <w:szCs w:val="26"/>
          <w:lang w:val="fr-FR"/>
        </w:rPr>
        <w:t>O</w:t>
      </w:r>
      <w:r w:rsidRPr="004F6108">
        <w:rPr>
          <w:i/>
          <w:spacing w:val="2"/>
          <w:sz w:val="26"/>
          <w:szCs w:val="26"/>
          <w:lang w:val="fr-FR"/>
        </w:rPr>
        <w:t xml:space="preserve"> </w:t>
      </w:r>
      <w:r w:rsidRPr="004F6108">
        <w:rPr>
          <w:i/>
          <w:sz w:val="26"/>
          <w:szCs w:val="26"/>
          <w:lang w:val="fr-FR"/>
        </w:rPr>
        <w:t>GIÁ</w:t>
      </w:r>
      <w:r w:rsidRPr="004F6108">
        <w:rPr>
          <w:i/>
          <w:spacing w:val="5"/>
          <w:sz w:val="26"/>
          <w:szCs w:val="26"/>
          <w:lang w:val="fr-FR"/>
        </w:rPr>
        <w:t xml:space="preserve"> </w:t>
      </w:r>
      <w:r w:rsidRPr="004F6108">
        <w:rPr>
          <w:i/>
          <w:sz w:val="26"/>
          <w:szCs w:val="26"/>
          <w:lang w:val="fr-FR"/>
        </w:rPr>
        <w:t>và</w:t>
      </w:r>
      <w:r w:rsidRPr="004F6108">
        <w:rPr>
          <w:i/>
          <w:spacing w:val="7"/>
          <w:sz w:val="26"/>
          <w:szCs w:val="26"/>
          <w:lang w:val="fr-FR"/>
        </w:rPr>
        <w:t xml:space="preserve"> </w:t>
      </w:r>
      <w:r w:rsidRPr="004F6108">
        <w:rPr>
          <w:i/>
          <w:sz w:val="26"/>
          <w:szCs w:val="26"/>
          <w:lang w:val="fr-FR"/>
        </w:rPr>
        <w:t>những</w:t>
      </w:r>
      <w:r w:rsidRPr="004F6108">
        <w:rPr>
          <w:i/>
          <w:spacing w:val="3"/>
          <w:sz w:val="26"/>
          <w:szCs w:val="26"/>
          <w:lang w:val="fr-FR"/>
        </w:rPr>
        <w:t xml:space="preserve"> </w:t>
      </w:r>
      <w:r w:rsidRPr="004F6108">
        <w:rPr>
          <w:i/>
          <w:sz w:val="26"/>
          <w:szCs w:val="26"/>
          <w:lang w:val="fr-FR"/>
        </w:rPr>
        <w:t>thỏa</w:t>
      </w:r>
      <w:r w:rsidRPr="004F6108">
        <w:rPr>
          <w:i/>
          <w:spacing w:val="4"/>
          <w:sz w:val="26"/>
          <w:szCs w:val="26"/>
          <w:lang w:val="fr-FR"/>
        </w:rPr>
        <w:t xml:space="preserve"> </w:t>
      </w:r>
      <w:r w:rsidRPr="004F6108">
        <w:rPr>
          <w:i/>
          <w:spacing w:val="2"/>
          <w:sz w:val="26"/>
          <w:szCs w:val="26"/>
          <w:lang w:val="fr-FR"/>
        </w:rPr>
        <w:t>t</w:t>
      </w:r>
      <w:r w:rsidRPr="004F6108">
        <w:rPr>
          <w:i/>
          <w:sz w:val="26"/>
          <w:szCs w:val="26"/>
          <w:lang w:val="fr-FR"/>
        </w:rPr>
        <w:t>huận</w:t>
      </w:r>
      <w:r w:rsidRPr="004F6108">
        <w:rPr>
          <w:i/>
          <w:spacing w:val="2"/>
          <w:sz w:val="26"/>
          <w:szCs w:val="26"/>
          <w:lang w:val="fr-FR"/>
        </w:rPr>
        <w:t xml:space="preserve"> đ</w:t>
      </w:r>
      <w:r w:rsidRPr="004F6108">
        <w:rPr>
          <w:i/>
          <w:sz w:val="26"/>
          <w:szCs w:val="26"/>
          <w:lang w:val="fr-FR"/>
        </w:rPr>
        <w:t>ã</w:t>
      </w:r>
      <w:r w:rsidRPr="004F6108">
        <w:rPr>
          <w:i/>
          <w:spacing w:val="4"/>
          <w:sz w:val="26"/>
          <w:szCs w:val="26"/>
          <w:lang w:val="fr-FR"/>
        </w:rPr>
        <w:t xml:space="preserve"> </w:t>
      </w:r>
      <w:r w:rsidRPr="004F6108">
        <w:rPr>
          <w:i/>
          <w:sz w:val="26"/>
          <w:szCs w:val="26"/>
          <w:lang w:val="fr-FR"/>
        </w:rPr>
        <w:t>đạt</w:t>
      </w:r>
      <w:r w:rsidRPr="004F6108">
        <w:rPr>
          <w:i/>
          <w:spacing w:val="6"/>
          <w:sz w:val="26"/>
          <w:szCs w:val="26"/>
          <w:lang w:val="fr-FR"/>
        </w:rPr>
        <w:t xml:space="preserve"> </w:t>
      </w:r>
      <w:r w:rsidRPr="004F6108">
        <w:rPr>
          <w:i/>
          <w:sz w:val="26"/>
          <w:szCs w:val="26"/>
          <w:lang w:val="fr-FR"/>
        </w:rPr>
        <w:t>đ</w:t>
      </w:r>
      <w:r w:rsidRPr="004F6108">
        <w:rPr>
          <w:i/>
          <w:spacing w:val="1"/>
          <w:sz w:val="26"/>
          <w:szCs w:val="26"/>
          <w:lang w:val="fr-FR"/>
        </w:rPr>
        <w:t>ư</w:t>
      </w:r>
      <w:r w:rsidRPr="004F6108">
        <w:rPr>
          <w:i/>
          <w:sz w:val="26"/>
          <w:szCs w:val="26"/>
          <w:lang w:val="fr-FR"/>
        </w:rPr>
        <w:t>ợc trong quá</w:t>
      </w:r>
      <w:r w:rsidRPr="004F6108">
        <w:rPr>
          <w:i/>
          <w:spacing w:val="2"/>
          <w:sz w:val="26"/>
          <w:szCs w:val="26"/>
          <w:lang w:val="fr-FR"/>
        </w:rPr>
        <w:t xml:space="preserve"> </w:t>
      </w:r>
      <w:r w:rsidRPr="004F6108">
        <w:rPr>
          <w:i/>
          <w:sz w:val="26"/>
          <w:szCs w:val="26"/>
          <w:lang w:val="fr-FR"/>
        </w:rPr>
        <w:t>tr</w:t>
      </w:r>
      <w:r w:rsidRPr="004F6108">
        <w:rPr>
          <w:i/>
          <w:spacing w:val="2"/>
          <w:sz w:val="26"/>
          <w:szCs w:val="26"/>
          <w:lang w:val="fr-FR"/>
        </w:rPr>
        <w:t>ì</w:t>
      </w:r>
      <w:r w:rsidRPr="004F6108">
        <w:rPr>
          <w:i/>
          <w:sz w:val="26"/>
          <w:szCs w:val="26"/>
          <w:lang w:val="fr-FR"/>
        </w:rPr>
        <w:t>nh</w:t>
      </w:r>
      <w:r w:rsidRPr="004F6108">
        <w:rPr>
          <w:i/>
          <w:spacing w:val="1"/>
          <w:sz w:val="26"/>
          <w:szCs w:val="26"/>
          <w:lang w:val="fr-FR"/>
        </w:rPr>
        <w:t xml:space="preserve"> </w:t>
      </w:r>
      <w:r w:rsidRPr="004F6108">
        <w:rPr>
          <w:i/>
          <w:sz w:val="26"/>
          <w:szCs w:val="26"/>
          <w:lang w:val="fr-FR"/>
        </w:rPr>
        <w:t>thương</w:t>
      </w:r>
      <w:r w:rsidRPr="004F6108">
        <w:rPr>
          <w:i/>
          <w:spacing w:val="2"/>
          <w:sz w:val="26"/>
          <w:szCs w:val="26"/>
          <w:lang w:val="fr-FR"/>
        </w:rPr>
        <w:t xml:space="preserve"> </w:t>
      </w:r>
      <w:r w:rsidRPr="004F6108">
        <w:rPr>
          <w:i/>
          <w:sz w:val="26"/>
          <w:szCs w:val="26"/>
          <w:lang w:val="fr-FR"/>
        </w:rPr>
        <w:t>thảo,</w:t>
      </w:r>
      <w:r w:rsidRPr="004F6108">
        <w:rPr>
          <w:i/>
          <w:spacing w:val="1"/>
          <w:sz w:val="26"/>
          <w:szCs w:val="26"/>
          <w:lang w:val="fr-FR"/>
        </w:rPr>
        <w:t xml:space="preserve"> </w:t>
      </w:r>
      <w:r w:rsidRPr="004F6108">
        <w:rPr>
          <w:i/>
          <w:sz w:val="26"/>
          <w:szCs w:val="26"/>
          <w:lang w:val="fr-FR"/>
        </w:rPr>
        <w:t>hoàn</w:t>
      </w:r>
      <w:r w:rsidRPr="004F6108">
        <w:rPr>
          <w:i/>
          <w:spacing w:val="1"/>
          <w:sz w:val="26"/>
          <w:szCs w:val="26"/>
          <w:lang w:val="fr-FR"/>
        </w:rPr>
        <w:t xml:space="preserve"> </w:t>
      </w:r>
      <w:r w:rsidRPr="004F6108">
        <w:rPr>
          <w:i/>
          <w:sz w:val="26"/>
          <w:szCs w:val="26"/>
          <w:lang w:val="fr-FR"/>
        </w:rPr>
        <w:t>t</w:t>
      </w:r>
      <w:r w:rsidRPr="004F6108">
        <w:rPr>
          <w:i/>
          <w:spacing w:val="2"/>
          <w:sz w:val="26"/>
          <w:szCs w:val="26"/>
          <w:lang w:val="fr-FR"/>
        </w:rPr>
        <w:t>h</w:t>
      </w:r>
      <w:r w:rsidRPr="004F6108">
        <w:rPr>
          <w:i/>
          <w:sz w:val="26"/>
          <w:szCs w:val="26"/>
          <w:lang w:val="fr-FR"/>
        </w:rPr>
        <w:t>iện</w:t>
      </w:r>
      <w:r w:rsidRPr="004F6108">
        <w:rPr>
          <w:i/>
          <w:spacing w:val="1"/>
          <w:sz w:val="26"/>
          <w:szCs w:val="26"/>
          <w:lang w:val="fr-FR"/>
        </w:rPr>
        <w:t xml:space="preserve"> </w:t>
      </w:r>
      <w:r w:rsidRPr="004F6108">
        <w:rPr>
          <w:i/>
          <w:sz w:val="26"/>
          <w:szCs w:val="26"/>
          <w:lang w:val="fr-FR"/>
        </w:rPr>
        <w:t>hợp</w:t>
      </w:r>
      <w:r w:rsidRPr="004F6108">
        <w:rPr>
          <w:i/>
          <w:spacing w:val="5"/>
          <w:sz w:val="26"/>
          <w:szCs w:val="26"/>
          <w:lang w:val="fr-FR"/>
        </w:rPr>
        <w:t xml:space="preserve"> </w:t>
      </w:r>
      <w:r w:rsidRPr="004F6108">
        <w:rPr>
          <w:i/>
          <w:sz w:val="26"/>
          <w:szCs w:val="26"/>
          <w:lang w:val="fr-FR"/>
        </w:rPr>
        <w:t>đồng, bao</w:t>
      </w:r>
      <w:r w:rsidRPr="004F6108">
        <w:rPr>
          <w:i/>
          <w:spacing w:val="2"/>
          <w:sz w:val="26"/>
          <w:szCs w:val="26"/>
          <w:lang w:val="fr-FR"/>
        </w:rPr>
        <w:t xml:space="preserve"> </w:t>
      </w:r>
      <w:r w:rsidRPr="004F6108">
        <w:rPr>
          <w:i/>
          <w:sz w:val="26"/>
          <w:szCs w:val="26"/>
          <w:lang w:val="fr-FR"/>
        </w:rPr>
        <w:t>g</w:t>
      </w:r>
      <w:r w:rsidRPr="004F6108">
        <w:rPr>
          <w:i/>
          <w:spacing w:val="2"/>
          <w:sz w:val="26"/>
          <w:szCs w:val="26"/>
          <w:lang w:val="fr-FR"/>
        </w:rPr>
        <w:t>ồ</w:t>
      </w:r>
      <w:r w:rsidRPr="004F6108">
        <w:rPr>
          <w:i/>
          <w:sz w:val="26"/>
          <w:szCs w:val="26"/>
          <w:lang w:val="fr-FR"/>
        </w:rPr>
        <w:t>m</w:t>
      </w:r>
      <w:r w:rsidRPr="004F6108">
        <w:rPr>
          <w:i/>
          <w:spacing w:val="1"/>
          <w:sz w:val="26"/>
          <w:szCs w:val="26"/>
          <w:lang w:val="fr-FR"/>
        </w:rPr>
        <w:t xml:space="preserve"> </w:t>
      </w:r>
      <w:r w:rsidRPr="004F6108">
        <w:rPr>
          <w:i/>
          <w:sz w:val="26"/>
          <w:szCs w:val="26"/>
          <w:lang w:val="fr-FR"/>
        </w:rPr>
        <w:t>danh</w:t>
      </w:r>
      <w:r w:rsidRPr="004F6108">
        <w:rPr>
          <w:i/>
          <w:spacing w:val="1"/>
          <w:sz w:val="26"/>
          <w:szCs w:val="26"/>
          <w:lang w:val="fr-FR"/>
        </w:rPr>
        <w:t xml:space="preserve"> </w:t>
      </w:r>
      <w:r w:rsidRPr="004F6108">
        <w:rPr>
          <w:i/>
          <w:spacing w:val="2"/>
          <w:sz w:val="26"/>
          <w:szCs w:val="26"/>
          <w:lang w:val="fr-FR"/>
        </w:rPr>
        <w:t>m</w:t>
      </w:r>
      <w:r w:rsidRPr="004F6108">
        <w:rPr>
          <w:i/>
          <w:sz w:val="26"/>
          <w:szCs w:val="26"/>
          <w:lang w:val="fr-FR"/>
        </w:rPr>
        <w:t>ục</w:t>
      </w:r>
      <w:r w:rsidRPr="004F6108">
        <w:rPr>
          <w:i/>
          <w:spacing w:val="2"/>
          <w:sz w:val="26"/>
          <w:szCs w:val="26"/>
          <w:lang w:val="fr-FR"/>
        </w:rPr>
        <w:t xml:space="preserve"> </w:t>
      </w:r>
      <w:r w:rsidRPr="004F6108">
        <w:rPr>
          <w:i/>
          <w:sz w:val="26"/>
          <w:szCs w:val="26"/>
          <w:lang w:val="fr-FR"/>
        </w:rPr>
        <w:t>hàng</w:t>
      </w:r>
      <w:r w:rsidRPr="004F6108">
        <w:rPr>
          <w:i/>
          <w:spacing w:val="1"/>
          <w:sz w:val="26"/>
          <w:szCs w:val="26"/>
          <w:lang w:val="fr-FR"/>
        </w:rPr>
        <w:t xml:space="preserve"> </w:t>
      </w:r>
      <w:r w:rsidRPr="004F6108">
        <w:rPr>
          <w:i/>
          <w:sz w:val="26"/>
          <w:szCs w:val="26"/>
          <w:lang w:val="fr-FR"/>
        </w:rPr>
        <w:t>hóa</w:t>
      </w:r>
      <w:r w:rsidRPr="004F6108">
        <w:rPr>
          <w:i/>
          <w:spacing w:val="2"/>
          <w:sz w:val="26"/>
          <w:szCs w:val="26"/>
          <w:lang w:val="fr-FR"/>
        </w:rPr>
        <w:t xml:space="preserve"> </w:t>
      </w:r>
      <w:r w:rsidRPr="004F6108">
        <w:rPr>
          <w:i/>
          <w:sz w:val="26"/>
          <w:szCs w:val="26"/>
          <w:lang w:val="fr-FR"/>
        </w:rPr>
        <w:t>được</w:t>
      </w:r>
      <w:r w:rsidRPr="004F6108">
        <w:rPr>
          <w:i/>
          <w:spacing w:val="2"/>
          <w:sz w:val="26"/>
          <w:szCs w:val="26"/>
          <w:lang w:val="fr-FR"/>
        </w:rPr>
        <w:t xml:space="preserve"> </w:t>
      </w:r>
      <w:r w:rsidRPr="004F6108">
        <w:rPr>
          <w:i/>
          <w:spacing w:val="3"/>
          <w:sz w:val="26"/>
          <w:szCs w:val="26"/>
          <w:lang w:val="fr-FR"/>
        </w:rPr>
        <w:t>c</w:t>
      </w:r>
      <w:r w:rsidRPr="004F6108">
        <w:rPr>
          <w:i/>
          <w:sz w:val="26"/>
          <w:szCs w:val="26"/>
          <w:lang w:val="fr-FR"/>
        </w:rPr>
        <w:t>u</w:t>
      </w:r>
      <w:r w:rsidRPr="004F6108">
        <w:rPr>
          <w:i/>
          <w:spacing w:val="2"/>
          <w:sz w:val="26"/>
          <w:szCs w:val="26"/>
          <w:lang w:val="fr-FR"/>
        </w:rPr>
        <w:t>n</w:t>
      </w:r>
      <w:r w:rsidRPr="004F6108">
        <w:rPr>
          <w:i/>
          <w:sz w:val="26"/>
          <w:szCs w:val="26"/>
          <w:lang w:val="fr-FR"/>
        </w:rPr>
        <w:t>g cấ</w:t>
      </w:r>
      <w:r w:rsidRPr="004F6108">
        <w:rPr>
          <w:i/>
          <w:spacing w:val="-5"/>
          <w:sz w:val="26"/>
          <w:szCs w:val="26"/>
          <w:lang w:val="fr-FR"/>
        </w:rPr>
        <w:t>p</w:t>
      </w:r>
      <w:r w:rsidRPr="004F6108">
        <w:rPr>
          <w:i/>
          <w:spacing w:val="10"/>
          <w:sz w:val="26"/>
          <w:szCs w:val="26"/>
          <w:lang w:val="fr-FR"/>
        </w:rPr>
        <w:t>]</w:t>
      </w:r>
      <w:r w:rsidRPr="004F6108">
        <w:rPr>
          <w:i/>
          <w:sz w:val="26"/>
          <w:szCs w:val="26"/>
          <w:lang w:val="fr-FR"/>
        </w:rPr>
        <w:t>.</w:t>
      </w:r>
    </w:p>
    <w:p w:rsidR="0042598F" w:rsidRPr="004F6108" w:rsidRDefault="0042598F">
      <w:pPr>
        <w:spacing w:before="8" w:line="100" w:lineRule="exact"/>
        <w:rPr>
          <w:sz w:val="11"/>
          <w:szCs w:val="11"/>
          <w:lang w:val="fr-FR"/>
        </w:rPr>
      </w:pPr>
    </w:p>
    <w:p w:rsidR="0042598F" w:rsidRDefault="005305DD">
      <w:pPr>
        <w:ind w:left="820"/>
        <w:rPr>
          <w:sz w:val="26"/>
          <w:szCs w:val="26"/>
        </w:rPr>
      </w:pPr>
      <w:r>
        <w:rPr>
          <w:sz w:val="26"/>
          <w:szCs w:val="26"/>
        </w:rPr>
        <w:t>Danh</w:t>
      </w:r>
      <w:r>
        <w:rPr>
          <w:spacing w:val="-4"/>
          <w:sz w:val="26"/>
          <w:szCs w:val="26"/>
        </w:rPr>
        <w:t xml:space="preserve"> </w:t>
      </w:r>
      <w:r>
        <w:rPr>
          <w:spacing w:val="-3"/>
          <w:sz w:val="26"/>
          <w:szCs w:val="26"/>
        </w:rPr>
        <w:t>m</w:t>
      </w:r>
      <w:r>
        <w:rPr>
          <w:sz w:val="26"/>
          <w:szCs w:val="26"/>
        </w:rPr>
        <w:t>ục</w:t>
      </w:r>
      <w:r>
        <w:rPr>
          <w:spacing w:val="-2"/>
          <w:sz w:val="26"/>
          <w:szCs w:val="26"/>
        </w:rPr>
        <w:t xml:space="preserve"> </w:t>
      </w:r>
      <w:r>
        <w:rPr>
          <w:sz w:val="26"/>
          <w:szCs w:val="26"/>
        </w:rPr>
        <w:t>hàng</w:t>
      </w:r>
      <w:r>
        <w:rPr>
          <w:spacing w:val="-5"/>
          <w:sz w:val="26"/>
          <w:szCs w:val="26"/>
        </w:rPr>
        <w:t xml:space="preserve"> </w:t>
      </w:r>
      <w:r>
        <w:rPr>
          <w:sz w:val="26"/>
          <w:szCs w:val="26"/>
        </w:rPr>
        <w:t>hó</w:t>
      </w:r>
      <w:r>
        <w:rPr>
          <w:spacing w:val="3"/>
          <w:sz w:val="26"/>
          <w:szCs w:val="26"/>
        </w:rPr>
        <w:t>a</w:t>
      </w:r>
      <w:r>
        <w:rPr>
          <w:sz w:val="26"/>
          <w:szCs w:val="26"/>
        </w:rPr>
        <w:t>:</w:t>
      </w:r>
    </w:p>
    <w:p w:rsidR="0042598F" w:rsidRDefault="0042598F">
      <w:pPr>
        <w:spacing w:before="1" w:line="120" w:lineRule="exact"/>
        <w:rPr>
          <w:sz w:val="12"/>
          <w:szCs w:val="12"/>
        </w:rPr>
      </w:pPr>
    </w:p>
    <w:p w:rsidR="0042598F" w:rsidRDefault="005305DD">
      <w:pPr>
        <w:ind w:left="820"/>
        <w:rPr>
          <w:sz w:val="26"/>
          <w:szCs w:val="26"/>
        </w:rPr>
      </w:pPr>
      <w:r>
        <w:rPr>
          <w:sz w:val="26"/>
          <w:szCs w:val="26"/>
        </w:rPr>
        <w:t>1....</w:t>
      </w:r>
    </w:p>
    <w:p w:rsidR="0042598F" w:rsidRDefault="0042598F">
      <w:pPr>
        <w:spacing w:before="9" w:line="100" w:lineRule="exact"/>
        <w:rPr>
          <w:sz w:val="11"/>
          <w:szCs w:val="11"/>
        </w:rPr>
      </w:pPr>
    </w:p>
    <w:p w:rsidR="0042598F" w:rsidRDefault="005305DD">
      <w:pPr>
        <w:ind w:left="820"/>
        <w:rPr>
          <w:sz w:val="26"/>
          <w:szCs w:val="26"/>
        </w:rPr>
      </w:pPr>
      <w:r>
        <w:rPr>
          <w:sz w:val="26"/>
          <w:szCs w:val="26"/>
        </w:rPr>
        <w:t>2....</w:t>
      </w:r>
    </w:p>
    <w:p w:rsidR="0042598F" w:rsidRDefault="0042598F">
      <w:pPr>
        <w:spacing w:before="1" w:line="120" w:lineRule="exact"/>
        <w:rPr>
          <w:sz w:val="12"/>
          <w:szCs w:val="12"/>
        </w:rPr>
      </w:pPr>
    </w:p>
    <w:p w:rsidR="0042598F" w:rsidRDefault="005305DD">
      <w:pPr>
        <w:ind w:left="820"/>
        <w:rPr>
          <w:sz w:val="26"/>
          <w:szCs w:val="26"/>
        </w:rPr>
      </w:pPr>
      <w:r>
        <w:rPr>
          <w:sz w:val="26"/>
          <w:szCs w:val="26"/>
        </w:rPr>
        <w:t>3....</w:t>
      </w:r>
    </w:p>
    <w:p w:rsidR="0042598F" w:rsidRDefault="0042598F">
      <w:pPr>
        <w:spacing w:before="9" w:line="100" w:lineRule="exact"/>
        <w:rPr>
          <w:sz w:val="11"/>
          <w:szCs w:val="11"/>
        </w:rPr>
      </w:pPr>
    </w:p>
    <w:p w:rsidR="0042598F" w:rsidRDefault="00B0237E">
      <w:pPr>
        <w:ind w:left="820"/>
        <w:rPr>
          <w:sz w:val="26"/>
          <w:szCs w:val="26"/>
        </w:rPr>
        <w:sectPr w:rsidR="0042598F" w:rsidSect="00FF4650">
          <w:pgSz w:w="11920" w:h="16840"/>
          <w:pgMar w:top="960" w:right="600" w:bottom="280" w:left="1340" w:header="0" w:footer="1124" w:gutter="0"/>
          <w:cols w:space="720"/>
          <w:titlePg/>
          <w:docGrid w:linePitch="272"/>
        </w:sectPr>
      </w:pPr>
      <w:r>
        <w:rPr>
          <w:sz w:val="26"/>
          <w:szCs w:val="26"/>
        </w:rPr>
        <w:t>.</w:t>
      </w:r>
    </w:p>
    <w:p w:rsidR="0042598F" w:rsidRDefault="0042598F">
      <w:pPr>
        <w:spacing w:line="200" w:lineRule="exact"/>
      </w:pPr>
    </w:p>
    <w:sectPr w:rsidR="0042598F">
      <w:footerReference w:type="default" r:id="rId12"/>
      <w:pgSz w:w="11920" w:h="16840"/>
      <w:pgMar w:top="1560" w:right="600" w:bottom="280" w:left="168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615" w:rsidRDefault="00CA0615">
      <w:r>
        <w:separator/>
      </w:r>
    </w:p>
  </w:endnote>
  <w:endnote w:type="continuationSeparator" w:id="0">
    <w:p w:rsidR="00CA0615" w:rsidRDefault="00CA0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F80" w:rsidRDefault="00CA0615">
    <w:pPr>
      <w:spacing w:line="200" w:lineRule="exact"/>
    </w:pPr>
    <w:r>
      <w:pict>
        <v:shapetype id="_x0000_t202" coordsize="21600,21600" o:spt="202" path="m,l,21600r21600,l21600,xe">
          <v:stroke joinstyle="miter"/>
          <v:path gradientshapeok="t" o:connecttype="rect"/>
        </v:shapetype>
        <v:shape id="_x0000_s2052" type="#_x0000_t202" style="position:absolute;margin-left:549.05pt;margin-top:774.7pt;width:12.4pt;height:16.05pt;z-index:-1643;mso-position-horizontal-relative:page;mso-position-vertical-relative:page" filled="f" stroked="f">
          <v:textbox inset="0,0,0,0">
            <w:txbxContent>
              <w:p w:rsidR="00EF7F80" w:rsidRDefault="00EF7F80">
                <w:pPr>
                  <w:spacing w:line="300" w:lineRule="exact"/>
                  <w:ind w:left="40" w:right="-22"/>
                  <w:rPr>
                    <w:rFonts w:ascii="Courier New" w:eastAsia="Courier New" w:hAnsi="Courier New" w:cs="Courier New"/>
                    <w:sz w:val="28"/>
                    <w:szCs w:val="28"/>
                  </w:rPr>
                </w:pPr>
                <w:r>
                  <w:t>1</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F80" w:rsidRDefault="00EF7F80" w:rsidP="00FF4650">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F80" w:rsidRDefault="00CA0615">
    <w:pPr>
      <w:spacing w:line="200" w:lineRule="exact"/>
    </w:pPr>
    <w:r>
      <w:pict>
        <v:shapetype id="_x0000_t202" coordsize="21600,21600" o:spt="202" path="m,l,21600r21600,l21600,xe">
          <v:stroke joinstyle="miter"/>
          <v:path gradientshapeok="t" o:connecttype="rect"/>
        </v:shapetype>
        <v:shape id="_x0000_s2049" type="#_x0000_t202" style="position:absolute;margin-left:540.65pt;margin-top:774.7pt;width:20.85pt;height:16.05pt;z-index:-1640;mso-position-horizontal-relative:page;mso-position-vertical-relative:page" filled="f" stroked="f">
          <v:textbox style="mso-next-textbox:#_x0000_s2049" inset="0,0,0,0">
            <w:txbxContent>
              <w:p w:rsidR="00EF7F80" w:rsidRDefault="00EF7F80">
                <w:pPr>
                  <w:spacing w:line="300" w:lineRule="exact"/>
                  <w:ind w:left="40" w:right="-22"/>
                  <w:rPr>
                    <w:rFonts w:ascii="Courier New" w:eastAsia="Courier New" w:hAnsi="Courier New" w:cs="Courier New"/>
                    <w:sz w:val="28"/>
                    <w:szCs w:val="28"/>
                  </w:rPr>
                </w:pP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F80" w:rsidRDefault="00EF7F80">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615" w:rsidRDefault="00CA0615">
      <w:r>
        <w:separator/>
      </w:r>
    </w:p>
  </w:footnote>
  <w:footnote w:type="continuationSeparator" w:id="0">
    <w:p w:rsidR="00CA0615" w:rsidRDefault="00CA06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B450D"/>
    <w:multiLevelType w:val="hybridMultilevel"/>
    <w:tmpl w:val="8C2E5464"/>
    <w:lvl w:ilvl="0" w:tplc="DC02BF08">
      <w:numFmt w:val="bullet"/>
      <w:lvlText w:val="-"/>
      <w:lvlJc w:val="left"/>
      <w:pPr>
        <w:ind w:left="247" w:hanging="140"/>
      </w:pPr>
      <w:rPr>
        <w:rFonts w:hint="default"/>
        <w:b/>
        <w:bCs/>
        <w:w w:val="100"/>
      </w:rPr>
    </w:lvl>
    <w:lvl w:ilvl="1" w:tplc="4A4A6506">
      <w:numFmt w:val="bullet"/>
      <w:lvlText w:val="•"/>
      <w:lvlJc w:val="left"/>
      <w:pPr>
        <w:ind w:left="756" w:hanging="140"/>
      </w:pPr>
      <w:rPr>
        <w:rFonts w:hint="default"/>
      </w:rPr>
    </w:lvl>
    <w:lvl w:ilvl="2" w:tplc="13028D18">
      <w:numFmt w:val="bullet"/>
      <w:lvlText w:val="•"/>
      <w:lvlJc w:val="left"/>
      <w:pPr>
        <w:ind w:left="1272" w:hanging="140"/>
      </w:pPr>
      <w:rPr>
        <w:rFonts w:hint="default"/>
      </w:rPr>
    </w:lvl>
    <w:lvl w:ilvl="3" w:tplc="32E25B10">
      <w:numFmt w:val="bullet"/>
      <w:lvlText w:val="•"/>
      <w:lvlJc w:val="left"/>
      <w:pPr>
        <w:ind w:left="1789" w:hanging="140"/>
      </w:pPr>
      <w:rPr>
        <w:rFonts w:hint="default"/>
      </w:rPr>
    </w:lvl>
    <w:lvl w:ilvl="4" w:tplc="0CEAB2F4">
      <w:numFmt w:val="bullet"/>
      <w:lvlText w:val="•"/>
      <w:lvlJc w:val="left"/>
      <w:pPr>
        <w:ind w:left="2305" w:hanging="140"/>
      </w:pPr>
      <w:rPr>
        <w:rFonts w:hint="default"/>
      </w:rPr>
    </w:lvl>
    <w:lvl w:ilvl="5" w:tplc="C6BE2234">
      <w:numFmt w:val="bullet"/>
      <w:lvlText w:val="•"/>
      <w:lvlJc w:val="left"/>
      <w:pPr>
        <w:ind w:left="2822" w:hanging="140"/>
      </w:pPr>
      <w:rPr>
        <w:rFonts w:hint="default"/>
      </w:rPr>
    </w:lvl>
    <w:lvl w:ilvl="6" w:tplc="76D2B354">
      <w:numFmt w:val="bullet"/>
      <w:lvlText w:val="•"/>
      <w:lvlJc w:val="left"/>
      <w:pPr>
        <w:ind w:left="3338" w:hanging="140"/>
      </w:pPr>
      <w:rPr>
        <w:rFonts w:hint="default"/>
      </w:rPr>
    </w:lvl>
    <w:lvl w:ilvl="7" w:tplc="1FB0F8F0">
      <w:numFmt w:val="bullet"/>
      <w:lvlText w:val="•"/>
      <w:lvlJc w:val="left"/>
      <w:pPr>
        <w:ind w:left="3854" w:hanging="140"/>
      </w:pPr>
      <w:rPr>
        <w:rFonts w:hint="default"/>
      </w:rPr>
    </w:lvl>
    <w:lvl w:ilvl="8" w:tplc="D56A0062">
      <w:numFmt w:val="bullet"/>
      <w:lvlText w:val="•"/>
      <w:lvlJc w:val="left"/>
      <w:pPr>
        <w:ind w:left="4371" w:hanging="140"/>
      </w:pPr>
      <w:rPr>
        <w:rFonts w:hint="default"/>
      </w:rPr>
    </w:lvl>
  </w:abstractNum>
  <w:abstractNum w:abstractNumId="1">
    <w:nsid w:val="0B9C0880"/>
    <w:multiLevelType w:val="multilevel"/>
    <w:tmpl w:val="B3D4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9591A"/>
    <w:multiLevelType w:val="multilevel"/>
    <w:tmpl w:val="07B2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B2246B"/>
    <w:multiLevelType w:val="multilevel"/>
    <w:tmpl w:val="9B92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F5277"/>
    <w:multiLevelType w:val="multilevel"/>
    <w:tmpl w:val="DB2A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E93DA6"/>
    <w:multiLevelType w:val="multilevel"/>
    <w:tmpl w:val="9904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770F3"/>
    <w:multiLevelType w:val="multilevel"/>
    <w:tmpl w:val="C74C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A5334"/>
    <w:multiLevelType w:val="multilevel"/>
    <w:tmpl w:val="4D48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405715"/>
    <w:multiLevelType w:val="multilevel"/>
    <w:tmpl w:val="34E6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AC0103"/>
    <w:multiLevelType w:val="hybridMultilevel"/>
    <w:tmpl w:val="0276E3FC"/>
    <w:lvl w:ilvl="0" w:tplc="D4E4CB58">
      <w:start w:val="3"/>
      <w:numFmt w:val="upperLetter"/>
      <w:lvlText w:val="%1."/>
      <w:lvlJc w:val="left"/>
      <w:pPr>
        <w:ind w:left="436" w:hanging="333"/>
        <w:jc w:val="left"/>
      </w:pPr>
      <w:rPr>
        <w:rFonts w:ascii="Times New Roman" w:eastAsia="Times New Roman" w:hAnsi="Times New Roman" w:cs="Times New Roman" w:hint="default"/>
        <w:b/>
        <w:bCs/>
        <w:w w:val="100"/>
        <w:sz w:val="27"/>
        <w:szCs w:val="27"/>
      </w:rPr>
    </w:lvl>
    <w:lvl w:ilvl="1" w:tplc="AE1041CE">
      <w:start w:val="1"/>
      <w:numFmt w:val="upperLetter"/>
      <w:lvlText w:val="%2."/>
      <w:lvlJc w:val="left"/>
      <w:pPr>
        <w:ind w:left="1100" w:hanging="317"/>
        <w:jc w:val="right"/>
      </w:pPr>
      <w:rPr>
        <w:rFonts w:ascii="Times New Roman" w:eastAsia="Times New Roman" w:hAnsi="Times New Roman" w:cs="Times New Roman" w:hint="default"/>
        <w:b/>
        <w:bCs/>
        <w:spacing w:val="-1"/>
        <w:w w:val="99"/>
        <w:sz w:val="26"/>
        <w:szCs w:val="26"/>
      </w:rPr>
    </w:lvl>
    <w:lvl w:ilvl="2" w:tplc="D014108A">
      <w:numFmt w:val="bullet"/>
      <w:lvlText w:val="•"/>
      <w:lvlJc w:val="left"/>
      <w:pPr>
        <w:ind w:left="2076" w:hanging="317"/>
      </w:pPr>
      <w:rPr>
        <w:rFonts w:hint="default"/>
      </w:rPr>
    </w:lvl>
    <w:lvl w:ilvl="3" w:tplc="D3723650">
      <w:numFmt w:val="bullet"/>
      <w:lvlText w:val="•"/>
      <w:lvlJc w:val="left"/>
      <w:pPr>
        <w:ind w:left="3052" w:hanging="317"/>
      </w:pPr>
      <w:rPr>
        <w:rFonts w:hint="default"/>
      </w:rPr>
    </w:lvl>
    <w:lvl w:ilvl="4" w:tplc="1340C2D6">
      <w:numFmt w:val="bullet"/>
      <w:lvlText w:val="•"/>
      <w:lvlJc w:val="left"/>
      <w:pPr>
        <w:ind w:left="4028" w:hanging="317"/>
      </w:pPr>
      <w:rPr>
        <w:rFonts w:hint="default"/>
      </w:rPr>
    </w:lvl>
    <w:lvl w:ilvl="5" w:tplc="0C128D58">
      <w:numFmt w:val="bullet"/>
      <w:lvlText w:val="•"/>
      <w:lvlJc w:val="left"/>
      <w:pPr>
        <w:ind w:left="5004" w:hanging="317"/>
      </w:pPr>
      <w:rPr>
        <w:rFonts w:hint="default"/>
      </w:rPr>
    </w:lvl>
    <w:lvl w:ilvl="6" w:tplc="E5B4DFF2">
      <w:numFmt w:val="bullet"/>
      <w:lvlText w:val="•"/>
      <w:lvlJc w:val="left"/>
      <w:pPr>
        <w:ind w:left="5980" w:hanging="317"/>
      </w:pPr>
      <w:rPr>
        <w:rFonts w:hint="default"/>
      </w:rPr>
    </w:lvl>
    <w:lvl w:ilvl="7" w:tplc="E82EEE08">
      <w:numFmt w:val="bullet"/>
      <w:lvlText w:val="•"/>
      <w:lvlJc w:val="left"/>
      <w:pPr>
        <w:ind w:left="6957" w:hanging="317"/>
      </w:pPr>
      <w:rPr>
        <w:rFonts w:hint="default"/>
      </w:rPr>
    </w:lvl>
    <w:lvl w:ilvl="8" w:tplc="2BFE3D32">
      <w:numFmt w:val="bullet"/>
      <w:lvlText w:val="•"/>
      <w:lvlJc w:val="left"/>
      <w:pPr>
        <w:ind w:left="7933" w:hanging="317"/>
      </w:pPr>
      <w:rPr>
        <w:rFonts w:hint="default"/>
      </w:rPr>
    </w:lvl>
  </w:abstractNum>
  <w:abstractNum w:abstractNumId="10">
    <w:nsid w:val="37C36C74"/>
    <w:multiLevelType w:val="multilevel"/>
    <w:tmpl w:val="CC6E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D12235"/>
    <w:multiLevelType w:val="multilevel"/>
    <w:tmpl w:val="2CF8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8372AC"/>
    <w:multiLevelType w:val="multilevel"/>
    <w:tmpl w:val="0C94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A97951"/>
    <w:multiLevelType w:val="multilevel"/>
    <w:tmpl w:val="E314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EE5E8D"/>
    <w:multiLevelType w:val="multilevel"/>
    <w:tmpl w:val="24A8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9328C3"/>
    <w:multiLevelType w:val="multilevel"/>
    <w:tmpl w:val="D0BC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F942CC"/>
    <w:multiLevelType w:val="multilevel"/>
    <w:tmpl w:val="A4B8D3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B706DBB"/>
    <w:multiLevelType w:val="multilevel"/>
    <w:tmpl w:val="E170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150A57"/>
    <w:multiLevelType w:val="multilevel"/>
    <w:tmpl w:val="9388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552A6D"/>
    <w:multiLevelType w:val="multilevel"/>
    <w:tmpl w:val="AABA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A76766"/>
    <w:multiLevelType w:val="multilevel"/>
    <w:tmpl w:val="05C6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A56EA7"/>
    <w:multiLevelType w:val="multilevel"/>
    <w:tmpl w:val="B1CA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12202E"/>
    <w:multiLevelType w:val="multilevel"/>
    <w:tmpl w:val="8BD8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40100E"/>
    <w:multiLevelType w:val="multilevel"/>
    <w:tmpl w:val="1648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9"/>
  </w:num>
  <w:num w:numId="4">
    <w:abstractNumId w:val="5"/>
  </w:num>
  <w:num w:numId="5">
    <w:abstractNumId w:val="21"/>
  </w:num>
  <w:num w:numId="6">
    <w:abstractNumId w:val="17"/>
  </w:num>
  <w:num w:numId="7">
    <w:abstractNumId w:val="15"/>
  </w:num>
  <w:num w:numId="8">
    <w:abstractNumId w:val="23"/>
  </w:num>
  <w:num w:numId="9">
    <w:abstractNumId w:val="2"/>
  </w:num>
  <w:num w:numId="10">
    <w:abstractNumId w:val="3"/>
  </w:num>
  <w:num w:numId="11">
    <w:abstractNumId w:val="6"/>
  </w:num>
  <w:num w:numId="12">
    <w:abstractNumId w:val="13"/>
  </w:num>
  <w:num w:numId="13">
    <w:abstractNumId w:val="22"/>
  </w:num>
  <w:num w:numId="14">
    <w:abstractNumId w:val="18"/>
  </w:num>
  <w:num w:numId="15">
    <w:abstractNumId w:val="8"/>
  </w:num>
  <w:num w:numId="16">
    <w:abstractNumId w:val="14"/>
  </w:num>
  <w:num w:numId="17">
    <w:abstractNumId w:val="11"/>
  </w:num>
  <w:num w:numId="18">
    <w:abstractNumId w:val="12"/>
  </w:num>
  <w:num w:numId="19">
    <w:abstractNumId w:val="1"/>
  </w:num>
  <w:num w:numId="20">
    <w:abstractNumId w:val="7"/>
  </w:num>
  <w:num w:numId="21">
    <w:abstractNumId w:val="19"/>
  </w:num>
  <w:num w:numId="22">
    <w:abstractNumId w:val="10"/>
  </w:num>
  <w:num w:numId="23">
    <w:abstractNumId w:val="2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42598F"/>
    <w:rsid w:val="00014367"/>
    <w:rsid w:val="0003152B"/>
    <w:rsid w:val="0003555A"/>
    <w:rsid w:val="00060EE6"/>
    <w:rsid w:val="00065EB0"/>
    <w:rsid w:val="000B285B"/>
    <w:rsid w:val="000E20B4"/>
    <w:rsid w:val="0013029E"/>
    <w:rsid w:val="0018395C"/>
    <w:rsid w:val="00197ADF"/>
    <w:rsid w:val="001A40D9"/>
    <w:rsid w:val="001E1B02"/>
    <w:rsid w:val="001E3BB8"/>
    <w:rsid w:val="00260C1E"/>
    <w:rsid w:val="002B0D28"/>
    <w:rsid w:val="002D289A"/>
    <w:rsid w:val="00340815"/>
    <w:rsid w:val="00390645"/>
    <w:rsid w:val="0042598F"/>
    <w:rsid w:val="004473C2"/>
    <w:rsid w:val="0045066B"/>
    <w:rsid w:val="00464A3E"/>
    <w:rsid w:val="004720FE"/>
    <w:rsid w:val="004B415F"/>
    <w:rsid w:val="004E0D4F"/>
    <w:rsid w:val="004F1570"/>
    <w:rsid w:val="004F6108"/>
    <w:rsid w:val="005305DD"/>
    <w:rsid w:val="005E595E"/>
    <w:rsid w:val="00614CAC"/>
    <w:rsid w:val="0066254E"/>
    <w:rsid w:val="00774782"/>
    <w:rsid w:val="007A4FDC"/>
    <w:rsid w:val="00812CCD"/>
    <w:rsid w:val="008A6EBA"/>
    <w:rsid w:val="009B4A30"/>
    <w:rsid w:val="009B5A55"/>
    <w:rsid w:val="009C410A"/>
    <w:rsid w:val="009E11A2"/>
    <w:rsid w:val="00A43623"/>
    <w:rsid w:val="00A874D6"/>
    <w:rsid w:val="00B0237E"/>
    <w:rsid w:val="00B04FA2"/>
    <w:rsid w:val="00B16C97"/>
    <w:rsid w:val="00B20046"/>
    <w:rsid w:val="00B2489E"/>
    <w:rsid w:val="00B72086"/>
    <w:rsid w:val="00B77EDA"/>
    <w:rsid w:val="00B93C8D"/>
    <w:rsid w:val="00BA4400"/>
    <w:rsid w:val="00BB4156"/>
    <w:rsid w:val="00C12136"/>
    <w:rsid w:val="00C814CE"/>
    <w:rsid w:val="00CA0615"/>
    <w:rsid w:val="00CB240A"/>
    <w:rsid w:val="00CC14C2"/>
    <w:rsid w:val="00CD56C6"/>
    <w:rsid w:val="00CF232E"/>
    <w:rsid w:val="00D36EF7"/>
    <w:rsid w:val="00E165AD"/>
    <w:rsid w:val="00E32D6B"/>
    <w:rsid w:val="00E40FF5"/>
    <w:rsid w:val="00E43418"/>
    <w:rsid w:val="00EB12C0"/>
    <w:rsid w:val="00EF06BF"/>
    <w:rsid w:val="00EF7F80"/>
    <w:rsid w:val="00F77782"/>
    <w:rsid w:val="00FC2D6F"/>
    <w:rsid w:val="00FF2D0B"/>
    <w:rsid w:val="00FF4650"/>
    <w:rsid w:val="00FF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B77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D36EF7"/>
    <w:pPr>
      <w:widowControl w:val="0"/>
      <w:autoSpaceDE w:val="0"/>
      <w:autoSpaceDN w:val="0"/>
    </w:pPr>
    <w:rPr>
      <w:sz w:val="22"/>
      <w:szCs w:val="22"/>
    </w:rPr>
  </w:style>
  <w:style w:type="paragraph" w:styleId="Header">
    <w:name w:val="header"/>
    <w:basedOn w:val="Normal"/>
    <w:link w:val="HeaderChar"/>
    <w:uiPriority w:val="99"/>
    <w:unhideWhenUsed/>
    <w:rsid w:val="00B0237E"/>
    <w:pPr>
      <w:tabs>
        <w:tab w:val="center" w:pos="4680"/>
        <w:tab w:val="right" w:pos="9360"/>
      </w:tabs>
    </w:pPr>
  </w:style>
  <w:style w:type="character" w:customStyle="1" w:styleId="HeaderChar">
    <w:name w:val="Header Char"/>
    <w:basedOn w:val="DefaultParagraphFont"/>
    <w:link w:val="Header"/>
    <w:uiPriority w:val="99"/>
    <w:rsid w:val="00B0237E"/>
  </w:style>
  <w:style w:type="paragraph" w:styleId="Footer">
    <w:name w:val="footer"/>
    <w:basedOn w:val="Normal"/>
    <w:link w:val="FooterChar"/>
    <w:uiPriority w:val="99"/>
    <w:unhideWhenUsed/>
    <w:rsid w:val="00B0237E"/>
    <w:pPr>
      <w:tabs>
        <w:tab w:val="center" w:pos="4680"/>
        <w:tab w:val="right" w:pos="9360"/>
      </w:tabs>
    </w:pPr>
  </w:style>
  <w:style w:type="character" w:customStyle="1" w:styleId="FooterChar">
    <w:name w:val="Footer Char"/>
    <w:basedOn w:val="DefaultParagraphFont"/>
    <w:link w:val="Footer"/>
    <w:uiPriority w:val="99"/>
    <w:rsid w:val="00B0237E"/>
  </w:style>
  <w:style w:type="character" w:styleId="Hyperlink">
    <w:name w:val="Hyperlink"/>
    <w:basedOn w:val="DefaultParagraphFont"/>
    <w:uiPriority w:val="99"/>
    <w:semiHidden/>
    <w:unhideWhenUsed/>
    <w:rsid w:val="00EF7F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B77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D36EF7"/>
    <w:pPr>
      <w:widowControl w:val="0"/>
      <w:autoSpaceDE w:val="0"/>
      <w:autoSpaceDN w:val="0"/>
    </w:pPr>
    <w:rPr>
      <w:sz w:val="22"/>
      <w:szCs w:val="22"/>
    </w:rPr>
  </w:style>
  <w:style w:type="paragraph" w:styleId="Header">
    <w:name w:val="header"/>
    <w:basedOn w:val="Normal"/>
    <w:link w:val="HeaderChar"/>
    <w:uiPriority w:val="99"/>
    <w:unhideWhenUsed/>
    <w:rsid w:val="00B0237E"/>
    <w:pPr>
      <w:tabs>
        <w:tab w:val="center" w:pos="4680"/>
        <w:tab w:val="right" w:pos="9360"/>
      </w:tabs>
    </w:pPr>
  </w:style>
  <w:style w:type="character" w:customStyle="1" w:styleId="HeaderChar">
    <w:name w:val="Header Char"/>
    <w:basedOn w:val="DefaultParagraphFont"/>
    <w:link w:val="Header"/>
    <w:uiPriority w:val="99"/>
    <w:rsid w:val="00B0237E"/>
  </w:style>
  <w:style w:type="paragraph" w:styleId="Footer">
    <w:name w:val="footer"/>
    <w:basedOn w:val="Normal"/>
    <w:link w:val="FooterChar"/>
    <w:uiPriority w:val="99"/>
    <w:unhideWhenUsed/>
    <w:rsid w:val="00B0237E"/>
    <w:pPr>
      <w:tabs>
        <w:tab w:val="center" w:pos="4680"/>
        <w:tab w:val="right" w:pos="9360"/>
      </w:tabs>
    </w:pPr>
  </w:style>
  <w:style w:type="character" w:customStyle="1" w:styleId="FooterChar">
    <w:name w:val="Footer Char"/>
    <w:basedOn w:val="DefaultParagraphFont"/>
    <w:link w:val="Footer"/>
    <w:uiPriority w:val="99"/>
    <w:rsid w:val="00B0237E"/>
  </w:style>
  <w:style w:type="character" w:styleId="Hyperlink">
    <w:name w:val="Hyperlink"/>
    <w:basedOn w:val="DefaultParagraphFont"/>
    <w:uiPriority w:val="99"/>
    <w:semiHidden/>
    <w:unhideWhenUsed/>
    <w:rsid w:val="00EF7F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75543">
      <w:bodyDiv w:val="1"/>
      <w:marLeft w:val="0"/>
      <w:marRight w:val="0"/>
      <w:marTop w:val="0"/>
      <w:marBottom w:val="0"/>
      <w:divBdr>
        <w:top w:val="none" w:sz="0" w:space="0" w:color="auto"/>
        <w:left w:val="none" w:sz="0" w:space="0" w:color="auto"/>
        <w:bottom w:val="none" w:sz="0" w:space="0" w:color="auto"/>
        <w:right w:val="none" w:sz="0" w:space="0" w:color="auto"/>
      </w:divBdr>
    </w:div>
    <w:div w:id="1408841339">
      <w:bodyDiv w:val="1"/>
      <w:marLeft w:val="0"/>
      <w:marRight w:val="0"/>
      <w:marTop w:val="0"/>
      <w:marBottom w:val="0"/>
      <w:divBdr>
        <w:top w:val="none" w:sz="0" w:space="0" w:color="auto"/>
        <w:left w:val="none" w:sz="0" w:space="0" w:color="auto"/>
        <w:bottom w:val="none" w:sz="0" w:space="0" w:color="auto"/>
        <w:right w:val="none" w:sz="0" w:space="0" w:color="auto"/>
      </w:divBdr>
    </w:div>
    <w:div w:id="2012756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1D25C-925B-4E45-91B3-2214E31B4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YENNHI</dc:creator>
  <cp:lastModifiedBy>YẾN NHI</cp:lastModifiedBy>
  <cp:revision>2</cp:revision>
  <dcterms:created xsi:type="dcterms:W3CDTF">2019-03-20T07:48:00Z</dcterms:created>
  <dcterms:modified xsi:type="dcterms:W3CDTF">2019-03-20T07:48:00Z</dcterms:modified>
</cp:coreProperties>
</file>